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626E042" w14:textId="458EC54F" w:rsidR="00000000" w:rsidRDefault="00D85C21">
      <w:pPr>
        <w:spacing w:line="360" w:lineRule="auto"/>
        <w:jc w:val="both"/>
        <w:rPr>
          <w:rFonts w:ascii="Comic Sans MS" w:hAnsi="Comic Sans MS" w:cs="Comic Sans MS"/>
          <w:sz w:val="24"/>
          <w:lang w:val="sk-SK" w:eastAsia="en-US"/>
        </w:rPr>
      </w:pPr>
      <w:r>
        <w:rPr>
          <w:noProof/>
        </w:rPr>
        <w:drawing>
          <wp:anchor distT="0" distB="0" distL="114935" distR="114935" simplePos="0" relativeHeight="251649536" behindDoc="0" locked="0" layoutInCell="1" allowOverlap="1" wp14:anchorId="2508D829" wp14:editId="0E32951A">
            <wp:simplePos x="0" y="0"/>
            <wp:positionH relativeFrom="column">
              <wp:posOffset>0</wp:posOffset>
            </wp:positionH>
            <wp:positionV relativeFrom="paragraph">
              <wp:posOffset>5080</wp:posOffset>
            </wp:positionV>
            <wp:extent cx="1228090" cy="956310"/>
            <wp:effectExtent l="0" t="0" r="0" b="0"/>
            <wp:wrapSquare wrapText="right"/>
            <wp:docPr id="4"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28090" cy="9563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54656" behindDoc="0" locked="0" layoutInCell="1" allowOverlap="1" wp14:anchorId="5F595E28" wp14:editId="4954B5AF">
            <wp:simplePos x="0" y="0"/>
            <wp:positionH relativeFrom="column">
              <wp:posOffset>194310</wp:posOffset>
            </wp:positionH>
            <wp:positionV relativeFrom="paragraph">
              <wp:posOffset>-80010</wp:posOffset>
            </wp:positionV>
            <wp:extent cx="1828165" cy="1431290"/>
            <wp:effectExtent l="0" t="0" r="0" b="0"/>
            <wp:wrapSquare wrapText="right"/>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l="-24" t="-31" r="-24" b="-31"/>
                    <a:stretch>
                      <a:fillRect/>
                    </a:stretch>
                  </pic:blipFill>
                  <pic:spPr bwMode="auto">
                    <a:xfrm>
                      <a:off x="0" y="0"/>
                      <a:ext cx="1828165" cy="14312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C75FBDF" w14:textId="77777777" w:rsidR="00000000" w:rsidRDefault="002629C3">
      <w:pPr>
        <w:spacing w:line="360" w:lineRule="auto"/>
        <w:jc w:val="both"/>
        <w:rPr>
          <w:rFonts w:ascii="Comic Sans MS" w:hAnsi="Comic Sans MS" w:cs="Comic Sans MS"/>
          <w:sz w:val="24"/>
          <w:lang w:val="sk-SK"/>
        </w:rPr>
      </w:pPr>
    </w:p>
    <w:p w14:paraId="054C8730" w14:textId="77777777" w:rsidR="00000000" w:rsidRDefault="002629C3">
      <w:pPr>
        <w:spacing w:line="360" w:lineRule="auto"/>
        <w:jc w:val="both"/>
        <w:rPr>
          <w:rFonts w:ascii="Comic Sans MS" w:hAnsi="Comic Sans MS" w:cs="Comic Sans MS"/>
          <w:sz w:val="24"/>
          <w:lang w:val="sk-SK"/>
        </w:rPr>
      </w:pPr>
    </w:p>
    <w:p w14:paraId="63EAE293" w14:textId="77777777" w:rsidR="00000000" w:rsidRDefault="002629C3">
      <w:pPr>
        <w:pStyle w:val="Nadpis1"/>
        <w:spacing w:line="360" w:lineRule="auto"/>
        <w:jc w:val="both"/>
        <w:rPr>
          <w:sz w:val="24"/>
        </w:rPr>
      </w:pPr>
    </w:p>
    <w:p w14:paraId="45030CB3" w14:textId="77777777" w:rsidR="00000000" w:rsidRDefault="002629C3">
      <w:pPr>
        <w:pStyle w:val="Nadpis1"/>
        <w:spacing w:line="360" w:lineRule="auto"/>
        <w:jc w:val="both"/>
        <w:rPr>
          <w:sz w:val="24"/>
        </w:rPr>
      </w:pPr>
    </w:p>
    <w:p w14:paraId="210B0D11" w14:textId="77777777" w:rsidR="00000000" w:rsidRDefault="002629C3">
      <w:pPr>
        <w:pStyle w:val="Nadpis1"/>
        <w:spacing w:line="360" w:lineRule="auto"/>
        <w:jc w:val="both"/>
        <w:rPr>
          <w:sz w:val="24"/>
        </w:rPr>
      </w:pPr>
    </w:p>
    <w:p w14:paraId="4000F714" w14:textId="77777777" w:rsidR="00000000" w:rsidRDefault="002629C3">
      <w:pPr>
        <w:spacing w:line="360" w:lineRule="auto"/>
        <w:rPr>
          <w:sz w:val="24"/>
        </w:rPr>
      </w:pPr>
    </w:p>
    <w:p w14:paraId="0013930F" w14:textId="77777777" w:rsidR="00000000" w:rsidRDefault="002629C3">
      <w:pPr>
        <w:spacing w:line="360" w:lineRule="auto"/>
        <w:rPr>
          <w:sz w:val="24"/>
        </w:rPr>
      </w:pPr>
    </w:p>
    <w:p w14:paraId="09FD634B" w14:textId="77777777" w:rsidR="00000000" w:rsidRDefault="002629C3">
      <w:pPr>
        <w:spacing w:line="360" w:lineRule="auto"/>
        <w:rPr>
          <w:sz w:val="24"/>
        </w:rPr>
      </w:pPr>
    </w:p>
    <w:p w14:paraId="58D6FA9B" w14:textId="5B4FBA0D" w:rsidR="00000000" w:rsidRDefault="00D85C21">
      <w:pPr>
        <w:spacing w:line="360" w:lineRule="auto"/>
        <w:rPr>
          <w:sz w:val="24"/>
          <w:lang w:val="en-US" w:eastAsia="en-US"/>
        </w:rPr>
      </w:pPr>
      <w:r>
        <w:rPr>
          <w:noProof/>
        </w:rPr>
        <mc:AlternateContent>
          <mc:Choice Requires="wps">
            <w:drawing>
              <wp:anchor distT="0" distB="0" distL="114300" distR="114300" simplePos="0" relativeHeight="251648512" behindDoc="0" locked="0" layoutInCell="1" allowOverlap="1" wp14:anchorId="027E0664" wp14:editId="26B07A47">
                <wp:simplePos x="0" y="0"/>
                <wp:positionH relativeFrom="column">
                  <wp:posOffset>929005</wp:posOffset>
                </wp:positionH>
                <wp:positionV relativeFrom="paragraph">
                  <wp:posOffset>431800</wp:posOffset>
                </wp:positionV>
                <wp:extent cx="3657600" cy="1463040"/>
                <wp:effectExtent l="0" t="0" r="0" b="0"/>
                <wp:wrapNone/>
                <wp:docPr id="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657600" cy="1463040"/>
                        </a:xfrm>
                        <a:prstGeom prst="rect">
                          <a:avLst/>
                        </a:prstGeom>
                      </wps:spPr>
                      <wps:txbx>
                        <w:txbxContent>
                          <w:p w14:paraId="63F57ED5" w14:textId="77777777" w:rsidR="00D85C21" w:rsidRDefault="00D85C21" w:rsidP="00D85C21">
                            <w:pPr>
                              <w:jc w:val="center"/>
                              <w:rPr>
                                <w:rFonts w:ascii="Comic Sans MS" w:hAnsi="Comic Sans MS"/>
                                <w:shadow/>
                                <w:color w:val="520402"/>
                                <w:sz w:val="24"/>
                                <w:szCs w:val="24"/>
                                <w14:shadow w14:blurRad="0" w14:dist="155321" w14:dir="2700000" w14:sx="100000" w14:sy="100000" w14:kx="0" w14:ky="0" w14:algn="ctr">
                                  <w14:srgbClr w14:val="875B0D"/>
                                </w14:shadow>
                                <w14:textOutline w14:w="12598" w14:cap="sq" w14:cmpd="sng" w14:algn="ctr">
                                  <w14:solidFill>
                                    <w14:srgbClr w14:val="B2B2B2"/>
                                  </w14:solidFill>
                                  <w14:prstDash w14:val="solid"/>
                                  <w14:miter w14:lim="100000"/>
                                </w14:textOutline>
                                <w14:textFill>
                                  <w14:gradFill>
                                    <w14:gsLst>
                                      <w14:gs w14:pos="0">
                                        <w14:srgbClr w14:val="520402"/>
                                      </w14:gs>
                                      <w14:gs w14:pos="100000">
                                        <w14:srgbClr w14:val="FFCC00"/>
                                      </w14:gs>
                                    </w14:gsLst>
                                    <w14:lin w14:ang="5400000" w14:scaled="1"/>
                                  </w14:gradFill>
                                </w14:textFill>
                              </w:rPr>
                            </w:pPr>
                            <w:r>
                              <w:rPr>
                                <w:rFonts w:ascii="Comic Sans MS" w:hAnsi="Comic Sans MS"/>
                                <w:shadow/>
                                <w:color w:val="520402"/>
                                <w14:shadow w14:blurRad="0" w14:dist="155321" w14:dir="2700000" w14:sx="100000" w14:sy="100000" w14:kx="0" w14:ky="0" w14:algn="ctr">
                                  <w14:srgbClr w14:val="875B0D"/>
                                </w14:shadow>
                                <w14:textOutline w14:w="12598" w14:cap="sq" w14:cmpd="sng" w14:algn="ctr">
                                  <w14:solidFill>
                                    <w14:srgbClr w14:val="B2B2B2"/>
                                  </w14:solidFill>
                                  <w14:prstDash w14:val="solid"/>
                                  <w14:miter w14:lim="100000"/>
                                </w14:textOutline>
                                <w14:textFill>
                                  <w14:gradFill>
                                    <w14:gsLst>
                                      <w14:gs w14:pos="0">
                                        <w14:srgbClr w14:val="520402"/>
                                      </w14:gs>
                                      <w14:gs w14:pos="100000">
                                        <w14:srgbClr w14:val="FFCC00"/>
                                      </w14:gs>
                                    </w14:gsLst>
                                    <w14:lin w14:ang="5400000" w14:scaled="1"/>
                                  </w14:gradFill>
                                </w14:textFill>
                              </w:rPr>
                              <w:t>Grammar</w:t>
                            </w:r>
                          </w:p>
                        </w:txbxContent>
                      </wps:txbx>
                      <wps:bodyPr wrap="square" numCol="1" fromWordArt="1">
                        <a:prstTxWarp prst="textFadeUp">
                          <a:avLst>
                            <a:gd name="adj" fmla="val 9991"/>
                          </a:avLst>
                        </a:prstTxWarp>
                        <a:spAutoFit/>
                      </wps:bodyPr>
                    </wps:wsp>
                  </a:graphicData>
                </a:graphic>
                <wp14:sizeRelH relativeFrom="page">
                  <wp14:pctWidth>0</wp14:pctWidth>
                </wp14:sizeRelH>
                <wp14:sizeRelV relativeFrom="page">
                  <wp14:pctHeight>0</wp14:pctHeight>
                </wp14:sizeRelV>
              </wp:anchor>
            </w:drawing>
          </mc:Choice>
          <mc:Fallback>
            <w:pict>
              <v:shapetype w14:anchorId="027E0664" id="_x0000_t202" coordsize="21600,21600" o:spt="202" path="m,l,21600r21600,l21600,xe">
                <v:stroke joinstyle="miter"/>
                <v:path gradientshapeok="t" o:connecttype="rect"/>
              </v:shapetype>
              <v:shape id="WordArt 2" o:spid="_x0000_s1026" type="#_x0000_t202" style="position:absolute;margin-left:73.15pt;margin-top:34pt;width:4in;height:115.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" filled="f" stroked="f">
                <o:lock v:ext="edit" shapetype="t"/>
                <v:textbox style="mso-fit-shape-to-text:t">
                  <w:txbxContent>
                    <w:p w14:paraId="63F57ED5" w14:textId="77777777" w:rsidR="00D85C21" w:rsidRDefault="00D85C21" w:rsidP="00D85C21">
                      <w:pPr>
                        <w:jc w:val="center"/>
                        <w:rPr>
                          <w:rFonts w:ascii="Comic Sans MS" w:hAnsi="Comic Sans MS"/>
                          <w:shadow/>
                          <w:color w:val="520402"/>
                          <w:sz w:val="24"/>
                          <w:szCs w:val="24"/>
                          <w14:shadow w14:blurRad="0" w14:dist="155321" w14:dir="2700000" w14:sx="100000" w14:sy="100000" w14:kx="0" w14:ky="0" w14:algn="ctr">
                            <w14:srgbClr w14:val="875B0D"/>
                          </w14:shadow>
                          <w14:textOutline w14:w="12598" w14:cap="sq" w14:cmpd="sng" w14:algn="ctr">
                            <w14:solidFill>
                              <w14:srgbClr w14:val="B2B2B2"/>
                            </w14:solidFill>
                            <w14:prstDash w14:val="solid"/>
                            <w14:miter w14:lim="100000"/>
                          </w14:textOutline>
                          <w14:textFill>
                            <w14:gradFill>
                              <w14:gsLst>
                                <w14:gs w14:pos="0">
                                  <w14:srgbClr w14:val="520402"/>
                                </w14:gs>
                                <w14:gs w14:pos="100000">
                                  <w14:srgbClr w14:val="FFCC00"/>
                                </w14:gs>
                              </w14:gsLst>
                              <w14:lin w14:ang="5400000" w14:scaled="1"/>
                            </w14:gradFill>
                          </w14:textFill>
                        </w:rPr>
                      </w:pPr>
                      <w:r>
                        <w:rPr>
                          <w:rFonts w:ascii="Comic Sans MS" w:hAnsi="Comic Sans MS"/>
                          <w:shadow/>
                          <w:color w:val="520402"/>
                          <w14:shadow w14:blurRad="0" w14:dist="155321" w14:dir="2700000" w14:sx="100000" w14:sy="100000" w14:kx="0" w14:ky="0" w14:algn="ctr">
                            <w14:srgbClr w14:val="875B0D"/>
                          </w14:shadow>
                          <w14:textOutline w14:w="12598" w14:cap="sq" w14:cmpd="sng" w14:algn="ctr">
                            <w14:solidFill>
                              <w14:srgbClr w14:val="B2B2B2"/>
                            </w14:solidFill>
                            <w14:prstDash w14:val="solid"/>
                            <w14:miter w14:lim="100000"/>
                          </w14:textOutline>
                          <w14:textFill>
                            <w14:gradFill>
                              <w14:gsLst>
                                <w14:gs w14:pos="0">
                                  <w14:srgbClr w14:val="520402"/>
                                </w14:gs>
                                <w14:gs w14:pos="100000">
                                  <w14:srgbClr w14:val="FFCC00"/>
                                </w14:gs>
                              </w14:gsLst>
                              <w14:lin w14:ang="5400000" w14:scaled="1"/>
                            </w14:gradFill>
                          </w14:textFill>
                        </w:rPr>
                        <w:t>Grammar</w:t>
                      </w:r>
                    </w:p>
                  </w:txbxContent>
                </v:textbox>
              </v:shape>
            </w:pict>
          </mc:Fallback>
        </mc:AlternateContent>
      </w:r>
    </w:p>
    <w:p w14:paraId="4A58E2F2" w14:textId="77777777" w:rsidR="00000000" w:rsidRDefault="002629C3">
      <w:pPr>
        <w:spacing w:line="360" w:lineRule="auto"/>
        <w:rPr>
          <w:sz w:val="24"/>
        </w:rPr>
      </w:pPr>
    </w:p>
    <w:p w14:paraId="4F072EFC" w14:textId="77777777" w:rsidR="00000000" w:rsidRDefault="002629C3">
      <w:pPr>
        <w:spacing w:line="360" w:lineRule="auto"/>
        <w:rPr>
          <w:sz w:val="24"/>
        </w:rPr>
      </w:pPr>
    </w:p>
    <w:p w14:paraId="61A267EA" w14:textId="07B0EF8F" w:rsidR="00000000" w:rsidRDefault="00D85C21">
      <w:pPr>
        <w:spacing w:line="360" w:lineRule="auto"/>
        <w:rPr>
          <w:sz w:val="24"/>
          <w:lang w:val="en-US" w:eastAsia="en-US"/>
        </w:rPr>
      </w:pPr>
      <w:r>
        <w:rPr>
          <w:noProof/>
        </w:rPr>
        <w:drawing>
          <wp:anchor distT="0" distB="0" distL="114935" distR="114935" simplePos="0" relativeHeight="251655680" behindDoc="0" locked="0" layoutInCell="1" allowOverlap="1" wp14:anchorId="37C7E659" wp14:editId="267593B9">
            <wp:simplePos x="0" y="0"/>
            <wp:positionH relativeFrom="column">
              <wp:posOffset>1748790</wp:posOffset>
            </wp:positionH>
            <wp:positionV relativeFrom="paragraph">
              <wp:posOffset>637540</wp:posOffset>
            </wp:positionV>
            <wp:extent cx="1795145" cy="2556510"/>
            <wp:effectExtent l="0" t="0" r="0" b="0"/>
            <wp:wrapTopAndBottom/>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l="-15" t="-11" r="-15" b="-11"/>
                    <a:stretch>
                      <a:fillRect/>
                    </a:stretch>
                  </pic:blipFill>
                  <pic:spPr bwMode="auto">
                    <a:xfrm>
                      <a:off x="0" y="0"/>
                      <a:ext cx="1795145" cy="2556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E796B34" w14:textId="77777777" w:rsidR="00000000" w:rsidRDefault="002629C3">
      <w:pPr>
        <w:pStyle w:val="Nadpis1"/>
        <w:spacing w:line="360" w:lineRule="auto"/>
        <w:jc w:val="both"/>
        <w:rPr>
          <w:sz w:val="24"/>
        </w:rPr>
      </w:pPr>
    </w:p>
    <w:p w14:paraId="031272A6" w14:textId="77777777" w:rsidR="00000000" w:rsidRDefault="002629C3">
      <w:pPr>
        <w:pStyle w:val="Nadpis1"/>
        <w:spacing w:line="360" w:lineRule="auto"/>
        <w:jc w:val="both"/>
        <w:rPr>
          <w:sz w:val="24"/>
        </w:rPr>
      </w:pPr>
    </w:p>
    <w:p w14:paraId="75C50C17" w14:textId="77777777" w:rsidR="00000000" w:rsidRDefault="002629C3">
      <w:pPr>
        <w:pStyle w:val="Nadpis1"/>
        <w:spacing w:line="360" w:lineRule="auto"/>
        <w:jc w:val="both"/>
        <w:rPr>
          <w:sz w:val="24"/>
        </w:rPr>
      </w:pPr>
    </w:p>
    <w:p w14:paraId="236DBAA2" w14:textId="77777777" w:rsidR="00000000" w:rsidRDefault="002629C3">
      <w:pPr>
        <w:pStyle w:val="Nadpis1"/>
        <w:spacing w:line="360" w:lineRule="auto"/>
        <w:jc w:val="both"/>
        <w:rPr>
          <w:sz w:val="24"/>
        </w:rPr>
      </w:pPr>
    </w:p>
    <w:p w14:paraId="439D8F06" w14:textId="77777777" w:rsidR="00000000" w:rsidRDefault="002629C3">
      <w:pPr>
        <w:pStyle w:val="Nadpis1"/>
        <w:spacing w:line="360" w:lineRule="auto"/>
        <w:jc w:val="both"/>
        <w:rPr>
          <w:sz w:val="24"/>
        </w:rPr>
      </w:pPr>
    </w:p>
    <w:p w14:paraId="0E84BF89" w14:textId="77777777" w:rsidR="00000000" w:rsidRDefault="002629C3">
      <w:pPr>
        <w:pStyle w:val="Nadpis1"/>
        <w:spacing w:line="360" w:lineRule="auto"/>
        <w:jc w:val="both"/>
        <w:rPr>
          <w:sz w:val="24"/>
        </w:rPr>
      </w:pPr>
    </w:p>
    <w:p w14:paraId="15B4A2E5" w14:textId="77777777" w:rsidR="00000000" w:rsidRDefault="002629C3">
      <w:pPr>
        <w:pStyle w:val="Nadpis1"/>
        <w:spacing w:line="360" w:lineRule="auto"/>
        <w:jc w:val="both"/>
        <w:rPr>
          <w:sz w:val="24"/>
        </w:rPr>
      </w:pPr>
    </w:p>
    <w:p w14:paraId="4DD9E08A" w14:textId="77777777" w:rsidR="00000000" w:rsidRDefault="002629C3">
      <w:pPr>
        <w:pStyle w:val="Nadpis1"/>
        <w:spacing w:line="360" w:lineRule="auto"/>
        <w:jc w:val="both"/>
        <w:rPr>
          <w:sz w:val="24"/>
        </w:rPr>
      </w:pPr>
    </w:p>
    <w:p w14:paraId="3A87F48F" w14:textId="77777777" w:rsidR="00000000" w:rsidRDefault="002629C3">
      <w:pPr>
        <w:pStyle w:val="Nadpis1"/>
        <w:pageBreakBefore/>
        <w:spacing w:line="360" w:lineRule="auto"/>
        <w:jc w:val="center"/>
      </w:pPr>
      <w:r>
        <w:rPr>
          <w:b/>
          <w:sz w:val="28"/>
          <w:szCs w:val="28"/>
          <w:u w:val="single"/>
        </w:rPr>
        <w:lastRenderedPageBreak/>
        <w:t>PÍSANIE</w:t>
      </w:r>
    </w:p>
    <w:p w14:paraId="0CBDF768" w14:textId="77777777" w:rsidR="00000000" w:rsidRDefault="002629C3">
      <w:pPr>
        <w:spacing w:line="360" w:lineRule="auto"/>
      </w:pPr>
      <w:r>
        <w:rPr>
          <w:sz w:val="24"/>
        </w:rPr>
        <w:t>PRAVOPISNÉ ZMENY</w:t>
      </w:r>
    </w:p>
    <w:p w14:paraId="6EC90202" w14:textId="77777777" w:rsidR="00000000" w:rsidRDefault="002629C3">
      <w:pPr>
        <w:spacing w:line="360" w:lineRule="auto"/>
        <w:rPr>
          <w:sz w:val="24"/>
        </w:rPr>
      </w:pPr>
    </w:p>
    <w:p w14:paraId="305EED88" w14:textId="77777777" w:rsidR="00000000" w:rsidRDefault="002629C3">
      <w:pPr>
        <w:pStyle w:val="Nadpis3"/>
        <w:jc w:val="both"/>
      </w:pPr>
      <w:r>
        <w:rPr>
          <w:color w:val="31849B"/>
          <w:lang w:val="cs-CZ"/>
        </w:rPr>
        <w:t>ZMENA Y NA IE alebo I</w:t>
      </w:r>
    </w:p>
    <w:p w14:paraId="44CB35F9" w14:textId="77777777" w:rsidR="00000000" w:rsidRDefault="002629C3">
      <w:pPr>
        <w:spacing w:line="360" w:lineRule="auto"/>
        <w:jc w:val="both"/>
        <w:rPr>
          <w:color w:val="31849B"/>
          <w:sz w:val="24"/>
        </w:rPr>
      </w:pPr>
    </w:p>
    <w:p w14:paraId="42E27ACE" w14:textId="77777777" w:rsidR="00000000" w:rsidRDefault="002629C3">
      <w:pPr>
        <w:pStyle w:val="Nadpis2"/>
        <w:spacing w:line="360" w:lineRule="auto"/>
        <w:jc w:val="both"/>
      </w:pPr>
      <w:r>
        <w:rPr>
          <w:b/>
          <w:sz w:val="24"/>
          <w:lang w:val="cs-CZ"/>
        </w:rPr>
        <w:t xml:space="preserve">-podst. mená v mn. čísle </w:t>
      </w:r>
      <w:r>
        <w:rPr>
          <w:sz w:val="24"/>
          <w:lang w:val="cs-CZ"/>
        </w:rPr>
        <w:t>keď je spoluhláska pred y:  baby- babies</w:t>
      </w:r>
    </w:p>
    <w:p w14:paraId="058E1984" w14:textId="77777777" w:rsidR="00000000" w:rsidRDefault="002629C3">
      <w:pPr>
        <w:spacing w:line="360" w:lineRule="auto"/>
        <w:jc w:val="both"/>
      </w:pPr>
      <w:r>
        <w:rPr>
          <w:rFonts w:ascii="Comic Sans MS" w:hAnsi="Comic Sans MS" w:cs="Comic Sans MS"/>
          <w:b/>
          <w:sz w:val="24"/>
        </w:rPr>
        <w:t>-slovesá v 3. osobe v prítomnom jed. čase:</w:t>
      </w:r>
      <w:r>
        <w:rPr>
          <w:rFonts w:ascii="Comic Sans MS" w:hAnsi="Comic Sans MS" w:cs="Comic Sans MS"/>
          <w:sz w:val="24"/>
        </w:rPr>
        <w:t xml:space="preserve"> cry- she cries</w:t>
      </w:r>
    </w:p>
    <w:p w14:paraId="377586EA" w14:textId="77777777" w:rsidR="00000000" w:rsidRDefault="002629C3">
      <w:pPr>
        <w:numPr>
          <w:ilvl w:val="0"/>
          <w:numId w:val="11"/>
        </w:numPr>
        <w:spacing w:line="360" w:lineRule="auto"/>
        <w:jc w:val="both"/>
      </w:pPr>
      <w:r>
        <w:rPr>
          <w:rFonts w:ascii="Comic Sans MS" w:hAnsi="Comic Sans MS" w:cs="Comic Sans MS"/>
          <w:b/>
          <w:sz w:val="24"/>
        </w:rPr>
        <w:t>slovesá v min. čase zakončené na y a pred ním je  spoluhlá</w:t>
      </w:r>
      <w:r>
        <w:rPr>
          <w:rFonts w:ascii="Comic Sans MS" w:hAnsi="Comic Sans MS" w:cs="Comic Sans MS"/>
          <w:b/>
          <w:sz w:val="24"/>
        </w:rPr>
        <w:t>ska,  s prav. tvarom:</w:t>
      </w:r>
      <w:r>
        <w:rPr>
          <w:rFonts w:ascii="Comic Sans MS" w:hAnsi="Comic Sans MS" w:cs="Comic Sans MS"/>
          <w:sz w:val="24"/>
        </w:rPr>
        <w:t xml:space="preserve"> cry- cried</w:t>
      </w:r>
    </w:p>
    <w:p w14:paraId="32C58E0F" w14:textId="77777777" w:rsidR="00000000" w:rsidRDefault="002629C3">
      <w:pPr>
        <w:spacing w:line="360" w:lineRule="auto"/>
        <w:jc w:val="both"/>
      </w:pPr>
      <w:r>
        <w:rPr>
          <w:rFonts w:ascii="Comic Sans MS" w:hAnsi="Comic Sans MS" w:cs="Comic Sans MS"/>
          <w:b/>
          <w:sz w:val="24"/>
        </w:rPr>
        <w:t xml:space="preserve">- krátke príd. mená pri stupňovaní:  </w:t>
      </w:r>
      <w:r>
        <w:rPr>
          <w:rFonts w:ascii="Comic Sans MS" w:hAnsi="Comic Sans MS" w:cs="Comic Sans MS"/>
          <w:sz w:val="24"/>
        </w:rPr>
        <w:t>lucky - luckier - the luckiest</w:t>
      </w:r>
    </w:p>
    <w:p w14:paraId="5FE7A120" w14:textId="77777777" w:rsidR="00000000" w:rsidRDefault="002629C3">
      <w:pPr>
        <w:spacing w:line="360" w:lineRule="auto"/>
        <w:jc w:val="both"/>
      </w:pPr>
      <w:r>
        <w:rPr>
          <w:rFonts w:ascii="Comic Sans MS" w:hAnsi="Comic Sans MS" w:cs="Comic Sans MS"/>
          <w:b/>
          <w:sz w:val="24"/>
        </w:rPr>
        <w:t>- príslovky odvodené od príd. mien koncovkou</w:t>
      </w:r>
      <w:r>
        <w:rPr>
          <w:rFonts w:ascii="Comic Sans MS" w:hAnsi="Comic Sans MS" w:cs="Comic Sans MS"/>
          <w:sz w:val="24"/>
        </w:rPr>
        <w:t xml:space="preserve"> –</w:t>
      </w:r>
      <w:r>
        <w:rPr>
          <w:rFonts w:ascii="Comic Sans MS" w:hAnsi="Comic Sans MS" w:cs="Comic Sans MS"/>
          <w:b/>
          <w:sz w:val="24"/>
        </w:rPr>
        <w:t>ly</w:t>
      </w:r>
      <w:r>
        <w:rPr>
          <w:rFonts w:ascii="Comic Sans MS" w:hAnsi="Comic Sans MS" w:cs="Comic Sans MS"/>
          <w:sz w:val="24"/>
        </w:rPr>
        <w:t xml:space="preserve"> ending : easy- easily, day- daily</w:t>
      </w:r>
    </w:p>
    <w:p w14:paraId="541D33FF" w14:textId="77777777" w:rsidR="00000000" w:rsidRDefault="002629C3">
      <w:pPr>
        <w:spacing w:line="360" w:lineRule="auto"/>
        <w:jc w:val="both"/>
      </w:pPr>
      <w:r>
        <w:rPr>
          <w:rFonts w:ascii="Comic Sans MS" w:hAnsi="Comic Sans MS" w:cs="Comic Sans MS"/>
          <w:sz w:val="24"/>
        </w:rPr>
        <w:t>-slovesá zakončené na y keď pridávajú ing koncovku, nemenia svoj tvar: m</w:t>
      </w:r>
      <w:r>
        <w:rPr>
          <w:rFonts w:ascii="Comic Sans MS" w:hAnsi="Comic Sans MS" w:cs="Comic Sans MS"/>
          <w:sz w:val="24"/>
        </w:rPr>
        <w:t xml:space="preserve">arry- marrying </w:t>
      </w:r>
    </w:p>
    <w:p w14:paraId="7F60A2A3" w14:textId="77777777" w:rsidR="00000000" w:rsidRDefault="002629C3">
      <w:pPr>
        <w:spacing w:line="360" w:lineRule="auto"/>
        <w:jc w:val="both"/>
        <w:rPr>
          <w:rFonts w:ascii="Comic Sans MS" w:hAnsi="Comic Sans MS" w:cs="Comic Sans MS"/>
          <w:sz w:val="24"/>
        </w:rPr>
      </w:pPr>
    </w:p>
    <w:p w14:paraId="394C41B9" w14:textId="77777777" w:rsidR="00000000" w:rsidRDefault="002629C3">
      <w:pPr>
        <w:pStyle w:val="Nadpis5"/>
        <w:spacing w:line="360" w:lineRule="auto"/>
        <w:jc w:val="both"/>
      </w:pPr>
      <w:r>
        <w:rPr>
          <w:sz w:val="28"/>
        </w:rPr>
        <w:t>ZMENA  ie na y pri koncovke ing</w:t>
      </w:r>
    </w:p>
    <w:p w14:paraId="3D822F72" w14:textId="77777777" w:rsidR="00000000" w:rsidRDefault="002629C3">
      <w:pPr>
        <w:spacing w:line="360" w:lineRule="auto"/>
        <w:jc w:val="both"/>
      </w:pPr>
      <w:r>
        <w:rPr>
          <w:rFonts w:ascii="Comic Sans MS" w:hAnsi="Comic Sans MS" w:cs="Comic Sans MS"/>
          <w:b/>
          <w:sz w:val="24"/>
        </w:rPr>
        <w:t>verbs:</w:t>
      </w:r>
      <w:r>
        <w:rPr>
          <w:rFonts w:ascii="Comic Sans MS" w:hAnsi="Comic Sans MS" w:cs="Comic Sans MS"/>
          <w:sz w:val="24"/>
        </w:rPr>
        <w:t xml:space="preserve">  lie- she is lying</w:t>
      </w:r>
    </w:p>
    <w:p w14:paraId="46630F11" w14:textId="77777777" w:rsidR="00000000" w:rsidRDefault="002629C3">
      <w:p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die- he is dying</w:t>
      </w:r>
    </w:p>
    <w:p w14:paraId="6145D32B" w14:textId="77777777" w:rsidR="00000000" w:rsidRDefault="002629C3">
      <w:pPr>
        <w:spacing w:line="360" w:lineRule="auto"/>
        <w:jc w:val="both"/>
        <w:rPr>
          <w:rFonts w:ascii="Comic Sans MS" w:hAnsi="Comic Sans MS" w:cs="Comic Sans MS"/>
          <w:sz w:val="24"/>
        </w:rPr>
      </w:pPr>
    </w:p>
    <w:p w14:paraId="4EC30A36" w14:textId="77777777" w:rsidR="00000000" w:rsidRDefault="002629C3">
      <w:pPr>
        <w:pStyle w:val="Nadpis5"/>
        <w:spacing w:line="360" w:lineRule="auto"/>
        <w:jc w:val="both"/>
      </w:pPr>
      <w:r>
        <w:rPr>
          <w:sz w:val="28"/>
        </w:rPr>
        <w:t>VYNECHÁVANIE KONCOVÉHO E</w:t>
      </w:r>
    </w:p>
    <w:p w14:paraId="2B6BA18B" w14:textId="77777777" w:rsidR="00000000" w:rsidRDefault="002629C3">
      <w:pPr>
        <w:spacing w:line="360" w:lineRule="auto"/>
        <w:jc w:val="both"/>
        <w:rPr>
          <w:sz w:val="24"/>
        </w:rPr>
      </w:pPr>
    </w:p>
    <w:p w14:paraId="5B2128DC" w14:textId="77777777" w:rsidR="00000000" w:rsidRDefault="002629C3">
      <w:pPr>
        <w:spacing w:line="360" w:lineRule="auto"/>
        <w:jc w:val="both"/>
      </w:pPr>
      <w:r>
        <w:rPr>
          <w:rFonts w:ascii="Comic Sans MS" w:hAnsi="Comic Sans MS" w:cs="Comic Sans MS"/>
          <w:b/>
          <w:sz w:val="24"/>
        </w:rPr>
        <w:t xml:space="preserve">-Slovesá na konci s  –e: </w:t>
      </w:r>
      <w:r>
        <w:rPr>
          <w:rFonts w:ascii="Comic Sans MS" w:hAnsi="Comic Sans MS" w:cs="Comic Sans MS"/>
          <w:sz w:val="24"/>
        </w:rPr>
        <w:t>hope- hoping keď pridávame ing koncovku</w:t>
      </w:r>
    </w:p>
    <w:p w14:paraId="2229782F" w14:textId="77777777" w:rsidR="00000000" w:rsidRDefault="002629C3">
      <w:pPr>
        <w:spacing w:line="360" w:lineRule="auto"/>
        <w:jc w:val="both"/>
      </w:pPr>
      <w:r>
        <w:rPr>
          <w:rFonts w:ascii="Comic Sans MS" w:hAnsi="Comic Sans MS" w:cs="Comic Sans MS"/>
          <w:b/>
          <w:sz w:val="24"/>
        </w:rPr>
        <w:t xml:space="preserve">- slovesá v min. čase s koncovkou –ed: </w:t>
      </w:r>
      <w:r>
        <w:rPr>
          <w:rFonts w:ascii="Comic Sans MS" w:hAnsi="Comic Sans MS" w:cs="Comic Sans MS"/>
          <w:sz w:val="24"/>
        </w:rPr>
        <w:t>arrive- arrived</w:t>
      </w:r>
    </w:p>
    <w:p w14:paraId="2BF46B02" w14:textId="77777777" w:rsidR="00000000" w:rsidRDefault="002629C3">
      <w:pPr>
        <w:spacing w:line="360" w:lineRule="auto"/>
        <w:jc w:val="both"/>
      </w:pPr>
      <w:r>
        <w:rPr>
          <w:rFonts w:ascii="Comic Sans MS" w:hAnsi="Comic Sans MS" w:cs="Comic Sans MS"/>
          <w:b/>
          <w:sz w:val="24"/>
        </w:rPr>
        <w:t>- krá</w:t>
      </w:r>
      <w:r>
        <w:rPr>
          <w:rFonts w:ascii="Comic Sans MS" w:hAnsi="Comic Sans MS" w:cs="Comic Sans MS"/>
          <w:b/>
          <w:sz w:val="24"/>
        </w:rPr>
        <w:t>tke prídavné mená pri stupňovaní:</w:t>
      </w:r>
      <w:r>
        <w:rPr>
          <w:rFonts w:ascii="Comic Sans MS" w:hAnsi="Comic Sans MS" w:cs="Comic Sans MS"/>
          <w:sz w:val="24"/>
        </w:rPr>
        <w:t xml:space="preserve"> wide- wider-the widest</w:t>
      </w:r>
    </w:p>
    <w:p w14:paraId="5AB9ED96" w14:textId="77777777" w:rsidR="00000000" w:rsidRDefault="002629C3">
      <w:pPr>
        <w:spacing w:line="360" w:lineRule="auto"/>
        <w:jc w:val="both"/>
      </w:pPr>
      <w:r>
        <w:rPr>
          <w:rFonts w:ascii="Comic Sans MS" w:hAnsi="Comic Sans MS" w:cs="Comic Sans MS"/>
          <w:b/>
          <w:sz w:val="24"/>
        </w:rPr>
        <w:t>-príd. mená zakončené na – le sa zmenia na –ly, keď sa z nich stávajú príslovky:</w:t>
      </w:r>
      <w:r>
        <w:rPr>
          <w:rFonts w:ascii="Comic Sans MS" w:hAnsi="Comic Sans MS" w:cs="Comic Sans MS"/>
          <w:sz w:val="24"/>
        </w:rPr>
        <w:t xml:space="preserve"> simple-simply, reasonable- reasonably</w:t>
      </w:r>
    </w:p>
    <w:p w14:paraId="29DC86BC" w14:textId="77777777" w:rsidR="00000000" w:rsidRDefault="002629C3">
      <w:pPr>
        <w:spacing w:line="360" w:lineRule="auto"/>
        <w:jc w:val="both"/>
      </w:pPr>
      <w:r>
        <w:rPr>
          <w:rFonts w:ascii="Comic Sans MS" w:hAnsi="Comic Sans MS" w:cs="Comic Sans MS"/>
          <w:sz w:val="24"/>
        </w:rPr>
        <w:t>!!! výnimky: shy- shyly, sly-slyly</w:t>
      </w:r>
    </w:p>
    <w:p w14:paraId="0C299BB6" w14:textId="77777777" w:rsidR="00000000" w:rsidRDefault="002629C3">
      <w:pPr>
        <w:numPr>
          <w:ilvl w:val="0"/>
          <w:numId w:val="11"/>
        </w:numPr>
        <w:spacing w:line="360" w:lineRule="auto"/>
        <w:jc w:val="both"/>
      </w:pPr>
      <w:r>
        <w:rPr>
          <w:rFonts w:ascii="Comic Sans MS" w:hAnsi="Comic Sans MS" w:cs="Comic Sans MS"/>
          <w:sz w:val="24"/>
        </w:rPr>
        <w:t>príd. mená zakončené na L keď tvoria príslovk</w:t>
      </w:r>
      <w:r>
        <w:rPr>
          <w:rFonts w:ascii="Comic Sans MS" w:hAnsi="Comic Sans MS" w:cs="Comic Sans MS"/>
          <w:sz w:val="24"/>
        </w:rPr>
        <w:t>u pridaním LY budú mať 2x L</w:t>
      </w:r>
    </w:p>
    <w:p w14:paraId="33475E8C" w14:textId="77777777" w:rsidR="00000000" w:rsidRDefault="002629C3">
      <w:pPr>
        <w:spacing w:line="360" w:lineRule="auto"/>
        <w:jc w:val="both"/>
      </w:pPr>
      <w:r>
        <w:rPr>
          <w:rFonts w:ascii="Comic Sans MS" w:hAnsi="Comic Sans MS" w:cs="Comic Sans MS"/>
          <w:sz w:val="24"/>
        </w:rPr>
        <w:t>beautiful/ beautifully</w:t>
      </w:r>
    </w:p>
    <w:p w14:paraId="5402FAFF" w14:textId="77777777" w:rsidR="00000000" w:rsidRDefault="002629C3">
      <w:pPr>
        <w:spacing w:line="360" w:lineRule="auto"/>
        <w:jc w:val="both"/>
        <w:rPr>
          <w:rFonts w:ascii="Comic Sans MS" w:hAnsi="Comic Sans MS" w:cs="Comic Sans MS"/>
          <w:b/>
          <w:sz w:val="24"/>
        </w:rPr>
      </w:pPr>
    </w:p>
    <w:p w14:paraId="1163F62F" w14:textId="77777777" w:rsidR="00000000" w:rsidRDefault="002629C3">
      <w:pPr>
        <w:spacing w:line="360" w:lineRule="auto"/>
        <w:jc w:val="both"/>
      </w:pPr>
      <w:r>
        <w:rPr>
          <w:rFonts w:ascii="Comic Sans MS" w:hAnsi="Comic Sans MS" w:cs="Comic Sans MS"/>
          <w:b/>
          <w:sz w:val="24"/>
        </w:rPr>
        <w:lastRenderedPageBreak/>
        <w:t>ZDVOJOVANIE KONCOVEJ SPOLUHLÁSKY KEĎ JE NA KONCI</w:t>
      </w:r>
      <w:r>
        <w:rPr>
          <w:rFonts w:ascii="Comic Sans MS" w:hAnsi="Comic Sans MS" w:cs="Comic Sans MS"/>
          <w:sz w:val="24"/>
        </w:rPr>
        <w:t xml:space="preserve"> -ed –ing, -er, -est:</w:t>
      </w:r>
    </w:p>
    <w:p w14:paraId="42E831FB" w14:textId="77777777" w:rsidR="00000000" w:rsidRDefault="002629C3">
      <w:pPr>
        <w:numPr>
          <w:ilvl w:val="0"/>
          <w:numId w:val="38"/>
        </w:numPr>
        <w:spacing w:line="360" w:lineRule="auto"/>
        <w:jc w:val="both"/>
      </w:pPr>
      <w:r>
        <w:rPr>
          <w:rFonts w:ascii="Comic Sans MS" w:hAnsi="Comic Sans MS" w:cs="Comic Sans MS"/>
          <w:sz w:val="24"/>
        </w:rPr>
        <w:t>jednoslabičné slovo</w:t>
      </w:r>
    </w:p>
    <w:p w14:paraId="60D239E8" w14:textId="77777777" w:rsidR="00000000" w:rsidRDefault="002629C3">
      <w:pPr>
        <w:numPr>
          <w:ilvl w:val="0"/>
          <w:numId w:val="38"/>
        </w:numPr>
        <w:spacing w:line="360" w:lineRule="auto"/>
        <w:jc w:val="both"/>
      </w:pPr>
      <w:r>
        <w:rPr>
          <w:rFonts w:ascii="Comic Sans MS" w:hAnsi="Comic Sans MS" w:cs="Comic Sans MS"/>
          <w:sz w:val="24"/>
        </w:rPr>
        <w:t>na konci je jedna spoluhláska</w:t>
      </w:r>
    </w:p>
    <w:p w14:paraId="7C045D4F" w14:textId="77777777" w:rsidR="00000000" w:rsidRDefault="002629C3">
      <w:pPr>
        <w:numPr>
          <w:ilvl w:val="0"/>
          <w:numId w:val="38"/>
        </w:numPr>
        <w:spacing w:line="360" w:lineRule="auto"/>
        <w:jc w:val="both"/>
      </w:pPr>
      <w:r>
        <w:rPr>
          <w:rFonts w:ascii="Comic Sans MS" w:hAnsi="Comic Sans MS" w:cs="Comic Sans MS"/>
          <w:sz w:val="24"/>
        </w:rPr>
        <w:t>pred jednou spoluhláskou je jedna samohláska</w:t>
      </w:r>
    </w:p>
    <w:p w14:paraId="4E7C8C58" w14:textId="77777777" w:rsidR="00000000" w:rsidRDefault="002629C3">
      <w:pPr>
        <w:spacing w:line="360" w:lineRule="auto"/>
        <w:jc w:val="both"/>
      </w:pPr>
      <w:r>
        <w:rPr>
          <w:rFonts w:ascii="Comic Sans MS" w:hAnsi="Comic Sans MS" w:cs="Comic Sans MS"/>
          <w:sz w:val="24"/>
        </w:rPr>
        <w:t>sit- sitting, plan- planning, big-bigge</w:t>
      </w:r>
      <w:r>
        <w:rPr>
          <w:rFonts w:ascii="Comic Sans MS" w:hAnsi="Comic Sans MS" w:cs="Comic Sans MS"/>
          <w:sz w:val="24"/>
        </w:rPr>
        <w:t>r- the biggest</w:t>
      </w:r>
    </w:p>
    <w:p w14:paraId="1B20F47F" w14:textId="77777777" w:rsidR="00000000" w:rsidRDefault="002629C3">
      <w:pPr>
        <w:pStyle w:val="Zkladntext"/>
        <w:spacing w:line="360" w:lineRule="auto"/>
        <w:jc w:val="both"/>
      </w:pPr>
      <w:r>
        <w:rPr>
          <w:b/>
          <w:sz w:val="24"/>
          <w:lang w:val="cs-CZ"/>
        </w:rPr>
        <w:t>- dvojslabičné slová sa zdvojujú, len keď je druhá slabika pod prízvukom</w:t>
      </w:r>
      <w:r>
        <w:rPr>
          <w:sz w:val="24"/>
          <w:lang w:val="cs-CZ"/>
        </w:rPr>
        <w:t>: forgetting, preferring, admitting, regretting</w:t>
      </w:r>
    </w:p>
    <w:p w14:paraId="5A506E86" w14:textId="77777777" w:rsidR="00000000" w:rsidRDefault="002629C3">
      <w:pPr>
        <w:spacing w:line="360" w:lineRule="auto"/>
        <w:jc w:val="both"/>
      </w:pPr>
      <w:r>
        <w:rPr>
          <w:rFonts w:ascii="Comic Sans MS" w:hAnsi="Comic Sans MS" w:cs="Comic Sans MS"/>
          <w:sz w:val="24"/>
        </w:rPr>
        <w:t>Nemôžme zdvojovať koncové</w:t>
      </w:r>
      <w:r>
        <w:rPr>
          <w:rFonts w:ascii="Comic Sans MS" w:hAnsi="Comic Sans MS" w:cs="Comic Sans MS"/>
          <w:b/>
          <w:sz w:val="24"/>
        </w:rPr>
        <w:t xml:space="preserve">  w, x, y</w:t>
      </w:r>
      <w:r>
        <w:rPr>
          <w:rFonts w:ascii="Comic Sans MS" w:hAnsi="Comic Sans MS" w:cs="Comic Sans MS"/>
          <w:sz w:val="24"/>
        </w:rPr>
        <w:t>: play- playing, mix-mixed, slow-slower</w:t>
      </w:r>
    </w:p>
    <w:p w14:paraId="5AACE1F8" w14:textId="77777777" w:rsidR="00000000" w:rsidRDefault="002629C3">
      <w:pPr>
        <w:spacing w:line="360" w:lineRule="auto"/>
        <w:jc w:val="both"/>
      </w:pPr>
      <w:r>
        <w:rPr>
          <w:rFonts w:ascii="Comic Sans MS" w:hAnsi="Comic Sans MS" w:cs="Comic Sans MS"/>
          <w:sz w:val="24"/>
        </w:rPr>
        <w:t xml:space="preserve">!!! travel- travelled, cancel- cancelling len  </w:t>
      </w:r>
      <w:r>
        <w:rPr>
          <w:rFonts w:ascii="Comic Sans MS" w:hAnsi="Comic Sans MS" w:cs="Comic Sans MS"/>
          <w:sz w:val="24"/>
        </w:rPr>
        <w:t xml:space="preserve"> v britskej angličtine</w:t>
      </w:r>
    </w:p>
    <w:p w14:paraId="3565D863" w14:textId="77777777" w:rsidR="00000000" w:rsidRDefault="002629C3">
      <w:pPr>
        <w:spacing w:line="360" w:lineRule="auto"/>
        <w:jc w:val="both"/>
        <w:rPr>
          <w:rFonts w:ascii="Comic Sans MS" w:hAnsi="Comic Sans MS" w:cs="Comic Sans MS"/>
          <w:sz w:val="24"/>
        </w:rPr>
      </w:pPr>
    </w:p>
    <w:p w14:paraId="1F2B1A05" w14:textId="77777777" w:rsidR="00000000" w:rsidRDefault="002629C3">
      <w:pPr>
        <w:spacing w:line="360" w:lineRule="auto"/>
        <w:jc w:val="both"/>
      </w:pPr>
      <w:r>
        <w:rPr>
          <w:rFonts w:ascii="Comic Sans MS" w:hAnsi="Comic Sans MS" w:cs="Comic Sans MS"/>
          <w:b/>
          <w:sz w:val="28"/>
        </w:rPr>
        <w:t>ZMENA  F/FE NA V/VE v množnom čísle</w:t>
      </w:r>
    </w:p>
    <w:p w14:paraId="5391F34E" w14:textId="77777777" w:rsidR="00000000" w:rsidRDefault="002629C3">
      <w:pPr>
        <w:spacing w:line="360" w:lineRule="auto"/>
        <w:jc w:val="both"/>
      </w:pPr>
      <w:r>
        <w:rPr>
          <w:rFonts w:ascii="Comic Sans MS" w:hAnsi="Comic Sans MS" w:cs="Comic Sans MS"/>
          <w:sz w:val="24"/>
        </w:rPr>
        <w:t>-Koncové f alebo  fe v jednotnom čísle podstatných mien sa zmení na v/ ve v množnom čísle</w:t>
      </w:r>
    </w:p>
    <w:p w14:paraId="212FC7BC" w14:textId="77777777" w:rsidR="00000000" w:rsidRDefault="002629C3">
      <w:pPr>
        <w:spacing w:line="360" w:lineRule="auto"/>
        <w:jc w:val="both"/>
      </w:pPr>
      <w:r>
        <w:rPr>
          <w:rFonts w:ascii="Comic Sans MS" w:hAnsi="Comic Sans MS" w:cs="Comic Sans MS"/>
          <w:sz w:val="24"/>
        </w:rPr>
        <w:t>Knife- knives</w:t>
      </w:r>
    </w:p>
    <w:p w14:paraId="410E4D51" w14:textId="77777777" w:rsidR="00000000" w:rsidRDefault="002629C3">
      <w:pPr>
        <w:spacing w:line="360" w:lineRule="auto"/>
        <w:jc w:val="both"/>
      </w:pPr>
      <w:r>
        <w:rPr>
          <w:rFonts w:ascii="Comic Sans MS" w:hAnsi="Comic Sans MS" w:cs="Comic Sans MS"/>
          <w:sz w:val="24"/>
        </w:rPr>
        <w:t>Wife / wives</w:t>
      </w:r>
    </w:p>
    <w:p w14:paraId="5CB8E3FB" w14:textId="77777777" w:rsidR="00000000" w:rsidRDefault="002629C3">
      <w:pPr>
        <w:spacing w:line="360" w:lineRule="auto"/>
        <w:jc w:val="both"/>
      </w:pPr>
      <w:r>
        <w:rPr>
          <w:rFonts w:ascii="Comic Sans MS" w:eastAsia="Comic Sans MS" w:hAnsi="Comic Sans MS" w:cs="Comic Sans MS"/>
          <w:sz w:val="24"/>
        </w:rPr>
        <w:t xml:space="preserve">                                 </w:t>
      </w:r>
      <w:r>
        <w:rPr>
          <w:rFonts w:ascii="Comic Sans MS" w:eastAsia="Comic Sans MS" w:hAnsi="Comic Sans MS" w:cs="Comic Sans MS"/>
          <w:b/>
          <w:sz w:val="24"/>
        </w:rPr>
        <w:t xml:space="preserve"> </w:t>
      </w:r>
    </w:p>
    <w:p w14:paraId="3C0EFFEE" w14:textId="77777777" w:rsidR="00000000" w:rsidRDefault="002629C3">
      <w:pPr>
        <w:pageBreakBefore/>
        <w:spacing w:line="360" w:lineRule="auto"/>
        <w:jc w:val="center"/>
      </w:pPr>
      <w:r>
        <w:rPr>
          <w:rFonts w:ascii="Comic Sans MS" w:hAnsi="Comic Sans MS" w:cs="Comic Sans MS"/>
          <w:b/>
          <w:color w:val="7030A0"/>
          <w:sz w:val="24"/>
        </w:rPr>
        <w:lastRenderedPageBreak/>
        <w:t>THE APOSTROPHE</w:t>
      </w:r>
    </w:p>
    <w:p w14:paraId="267D2EF2" w14:textId="77777777" w:rsidR="00000000" w:rsidRDefault="002629C3">
      <w:pPr>
        <w:spacing w:line="360" w:lineRule="auto"/>
        <w:jc w:val="both"/>
      </w:pPr>
      <w:r>
        <w:rPr>
          <w:rFonts w:ascii="Comic Sans MS" w:hAnsi="Comic Sans MS" w:cs="Comic Sans MS"/>
          <w:sz w:val="24"/>
          <w:lang w:val="sk-SK"/>
        </w:rPr>
        <w:t>We use it in:</w:t>
      </w:r>
    </w:p>
    <w:p w14:paraId="2B7EB974" w14:textId="77777777" w:rsidR="00000000" w:rsidRDefault="002629C3">
      <w:pPr>
        <w:pStyle w:val="Zkladntext"/>
        <w:spacing w:line="360" w:lineRule="auto"/>
        <w:jc w:val="both"/>
      </w:pPr>
      <w:r>
        <w:rPr>
          <w:b/>
          <w:sz w:val="24"/>
        </w:rPr>
        <w:t>Short forms:</w:t>
      </w:r>
      <w:r>
        <w:rPr>
          <w:sz w:val="24"/>
        </w:rPr>
        <w:t xml:space="preserve"> ca</w:t>
      </w:r>
      <w:r>
        <w:rPr>
          <w:sz w:val="24"/>
        </w:rPr>
        <w:t>n´t, isn´t, aren´t, won´t, wasn´t, weren´t, hasn´t, haven´t, where´s</w:t>
      </w:r>
    </w:p>
    <w:p w14:paraId="379D722E" w14:textId="77777777" w:rsidR="00000000" w:rsidRDefault="002629C3">
      <w:pPr>
        <w:spacing w:line="360" w:lineRule="auto"/>
        <w:jc w:val="both"/>
      </w:pPr>
      <w:r>
        <w:rPr>
          <w:rFonts w:ascii="Comic Sans MS" w:hAnsi="Comic Sans MS" w:cs="Comic Sans MS"/>
          <w:b/>
          <w:sz w:val="24"/>
          <w:lang w:val="sk-SK"/>
        </w:rPr>
        <w:t>Possesive:</w:t>
      </w:r>
      <w:r>
        <w:rPr>
          <w:rFonts w:ascii="Comic Sans MS" w:hAnsi="Comic Sans MS" w:cs="Comic Sans MS"/>
          <w:sz w:val="24"/>
          <w:lang w:val="sk-SK"/>
        </w:rPr>
        <w:t xml:space="preserve"> when we talk about </w:t>
      </w:r>
      <w:r>
        <w:rPr>
          <w:rFonts w:ascii="Comic Sans MS" w:hAnsi="Comic Sans MS" w:cs="Comic Sans MS"/>
          <w:b/>
          <w:sz w:val="24"/>
          <w:lang w:val="sk-SK"/>
        </w:rPr>
        <w:t>living creatures:</w:t>
      </w:r>
      <w:r>
        <w:rPr>
          <w:rFonts w:ascii="Comic Sans MS" w:hAnsi="Comic Sans MS" w:cs="Comic Sans MS"/>
          <w:sz w:val="24"/>
          <w:lang w:val="sk-SK"/>
        </w:rPr>
        <w:t xml:space="preserve"> people and animals concerning relations, possessions, experience</w:t>
      </w:r>
    </w:p>
    <w:p w14:paraId="2E321CCA" w14:textId="77777777" w:rsidR="00000000" w:rsidRDefault="002629C3">
      <w:pPr>
        <w:spacing w:line="360" w:lineRule="auto"/>
        <w:jc w:val="both"/>
      </w:pPr>
      <w:r>
        <w:rPr>
          <w:rFonts w:ascii="Comic Sans MS" w:hAnsi="Comic Sans MS" w:cs="Comic Sans MS"/>
          <w:b/>
          <w:sz w:val="24"/>
          <w:lang w:val="sk-SK"/>
        </w:rPr>
        <w:t>Singular:</w:t>
      </w:r>
      <w:r>
        <w:rPr>
          <w:rFonts w:ascii="Comic Sans MS" w:hAnsi="Comic Sans MS" w:cs="Comic Sans MS"/>
          <w:sz w:val="24"/>
          <w:lang w:val="sk-SK"/>
        </w:rPr>
        <w:t xml:space="preserve">  boy</w:t>
      </w:r>
      <w:r>
        <w:rPr>
          <w:rFonts w:ascii="Comic Sans MS" w:hAnsi="Comic Sans MS" w:cs="Comic Sans MS"/>
          <w:b/>
          <w:sz w:val="24"/>
          <w:lang w:val="sk-SK"/>
        </w:rPr>
        <w:t>´s</w:t>
      </w:r>
      <w:r>
        <w:rPr>
          <w:rFonts w:ascii="Comic Sans MS" w:hAnsi="Comic Sans MS" w:cs="Comic Sans MS"/>
          <w:sz w:val="24"/>
          <w:lang w:val="sk-SK"/>
        </w:rPr>
        <w:t xml:space="preserve"> bag  aj v nepravid. mn. č. children ´s </w:t>
      </w:r>
    </w:p>
    <w:p w14:paraId="53872F33" w14:textId="77777777" w:rsidR="00000000" w:rsidRDefault="002629C3">
      <w:pPr>
        <w:pStyle w:val="Nadpis2"/>
        <w:spacing w:line="360" w:lineRule="auto"/>
        <w:jc w:val="both"/>
      </w:pPr>
      <w:r>
        <w:rPr>
          <w:b/>
          <w:sz w:val="24"/>
        </w:rPr>
        <w:t>Plural :</w:t>
      </w:r>
      <w:r>
        <w:rPr>
          <w:sz w:val="24"/>
        </w:rPr>
        <w:t xml:space="preserve"> boy</w:t>
      </w:r>
      <w:r>
        <w:rPr>
          <w:b/>
          <w:sz w:val="24"/>
        </w:rPr>
        <w:t>s´</w:t>
      </w:r>
      <w:r>
        <w:rPr>
          <w:sz w:val="24"/>
        </w:rPr>
        <w:t>bag</w:t>
      </w:r>
      <w:r>
        <w:rPr>
          <w:sz w:val="24"/>
        </w:rPr>
        <w:t>s</w:t>
      </w:r>
    </w:p>
    <w:p w14:paraId="042A8BC0" w14:textId="77777777" w:rsidR="00000000" w:rsidRDefault="002629C3">
      <w:pPr>
        <w:pStyle w:val="Zkladntext"/>
        <w:spacing w:line="360" w:lineRule="auto"/>
        <w:jc w:val="both"/>
      </w:pPr>
      <w:r>
        <w:rPr>
          <w:sz w:val="24"/>
        </w:rPr>
        <w:t xml:space="preserve">Noun ending in </w:t>
      </w:r>
      <w:r>
        <w:rPr>
          <w:b/>
          <w:sz w:val="24"/>
        </w:rPr>
        <w:t xml:space="preserve">– s </w:t>
      </w:r>
      <w:r>
        <w:rPr>
          <w:sz w:val="24"/>
        </w:rPr>
        <w:t xml:space="preserve">adds s Charles´s address, hovever it can be also Charles´address, but we must pronounce </w:t>
      </w:r>
      <w:r>
        <w:rPr>
          <w:b/>
          <w:sz w:val="24"/>
        </w:rPr>
        <w:t>iz</w:t>
      </w:r>
      <w:r>
        <w:rPr>
          <w:sz w:val="24"/>
        </w:rPr>
        <w:t xml:space="preserve"> in both ways</w:t>
      </w:r>
    </w:p>
    <w:p w14:paraId="6F3FFE84" w14:textId="77777777" w:rsidR="00000000" w:rsidRDefault="002629C3">
      <w:pPr>
        <w:spacing w:line="360" w:lineRule="auto"/>
        <w:jc w:val="both"/>
      </w:pPr>
      <w:r>
        <w:rPr>
          <w:rFonts w:ascii="Comic Sans MS" w:hAnsi="Comic Sans MS" w:cs="Comic Sans MS"/>
          <w:sz w:val="24"/>
          <w:lang w:val="sk-SK"/>
        </w:rPr>
        <w:t>When there are</w:t>
      </w:r>
      <w:r>
        <w:rPr>
          <w:rFonts w:ascii="Comic Sans MS" w:hAnsi="Comic Sans MS" w:cs="Comic Sans MS"/>
          <w:b/>
          <w:sz w:val="24"/>
          <w:lang w:val="sk-SK"/>
        </w:rPr>
        <w:t xml:space="preserve"> two owners </w:t>
      </w:r>
      <w:r>
        <w:rPr>
          <w:rFonts w:ascii="Comic Sans MS" w:hAnsi="Comic Sans MS" w:cs="Comic Sans MS"/>
          <w:sz w:val="24"/>
          <w:lang w:val="sk-SK"/>
        </w:rPr>
        <w:t>, we use ´s only in the second one : Peter and Ann´s car</w:t>
      </w:r>
    </w:p>
    <w:p w14:paraId="05140FE2" w14:textId="77777777" w:rsidR="00000000" w:rsidRDefault="002629C3">
      <w:pPr>
        <w:spacing w:line="360" w:lineRule="auto"/>
        <w:jc w:val="both"/>
      </w:pPr>
      <w:r>
        <w:rPr>
          <w:rFonts w:ascii="Comic Sans MS" w:hAnsi="Comic Sans MS" w:cs="Comic Sans MS"/>
          <w:b/>
          <w:sz w:val="24"/>
          <w:lang w:val="sk-SK"/>
        </w:rPr>
        <w:t>Compounds:</w:t>
      </w:r>
      <w:r>
        <w:rPr>
          <w:rFonts w:ascii="Comic Sans MS" w:hAnsi="Comic Sans MS" w:cs="Comic Sans MS"/>
          <w:sz w:val="24"/>
          <w:lang w:val="sk-SK"/>
        </w:rPr>
        <w:t xml:space="preserve"> we add s at the last word, or the nou</w:t>
      </w:r>
      <w:r>
        <w:rPr>
          <w:rFonts w:ascii="Comic Sans MS" w:hAnsi="Comic Sans MS" w:cs="Comic Sans MS"/>
          <w:sz w:val="24"/>
          <w:lang w:val="sk-SK"/>
        </w:rPr>
        <w:t>n: mother -in- law´s father, passer´s by stick</w:t>
      </w:r>
    </w:p>
    <w:p w14:paraId="6DB20360" w14:textId="77777777" w:rsidR="00000000" w:rsidRDefault="002629C3">
      <w:pPr>
        <w:spacing w:line="360" w:lineRule="auto"/>
        <w:jc w:val="both"/>
      </w:pPr>
      <w:r>
        <w:rPr>
          <w:rFonts w:ascii="Comic Sans MS" w:hAnsi="Comic Sans MS" w:cs="Comic Sans MS"/>
          <w:b/>
          <w:sz w:val="24"/>
          <w:lang w:val="sk-SK"/>
        </w:rPr>
        <w:t>Old Greek names</w:t>
      </w:r>
      <w:r>
        <w:rPr>
          <w:rFonts w:ascii="Comic Sans MS" w:hAnsi="Comic Sans MS" w:cs="Comic Sans MS"/>
          <w:sz w:val="24"/>
          <w:lang w:val="sk-SK"/>
        </w:rPr>
        <w:t xml:space="preserve"> or </w:t>
      </w:r>
      <w:r>
        <w:rPr>
          <w:rFonts w:ascii="Comic Sans MS" w:hAnsi="Comic Sans MS" w:cs="Comic Sans MS"/>
          <w:b/>
          <w:sz w:val="24"/>
          <w:lang w:val="sk-SK"/>
        </w:rPr>
        <w:t>historical buildings</w:t>
      </w:r>
      <w:r>
        <w:rPr>
          <w:rFonts w:ascii="Comic Sans MS" w:hAnsi="Comic Sans MS" w:cs="Comic Sans MS"/>
          <w:sz w:val="24"/>
          <w:lang w:val="sk-SK"/>
        </w:rPr>
        <w:t xml:space="preserve"> have ´only: Archimedes´law, St Giles´Cathedral</w:t>
      </w:r>
    </w:p>
    <w:p w14:paraId="61387581"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and the pronunciation does not change</w:t>
      </w:r>
    </w:p>
    <w:p w14:paraId="4E00CAFA" w14:textId="77777777" w:rsidR="00000000" w:rsidRDefault="002629C3">
      <w:pPr>
        <w:numPr>
          <w:ilvl w:val="0"/>
          <w:numId w:val="11"/>
        </w:numPr>
        <w:spacing w:line="360" w:lineRule="auto"/>
        <w:jc w:val="both"/>
      </w:pPr>
      <w:r>
        <w:rPr>
          <w:rFonts w:ascii="Comic Sans MS" w:hAnsi="Comic Sans MS" w:cs="Comic Sans MS"/>
          <w:b/>
          <w:sz w:val="24"/>
          <w:lang w:val="sk-SK"/>
        </w:rPr>
        <w:t>neurčité zámená somebody, anywhere, each other</w:t>
      </w:r>
    </w:p>
    <w:p w14:paraId="0F77AEFE" w14:textId="77777777" w:rsidR="00000000" w:rsidRDefault="002629C3">
      <w:pPr>
        <w:spacing w:line="360" w:lineRule="auto"/>
        <w:ind w:left="360"/>
        <w:jc w:val="both"/>
      </w:pPr>
      <w:r>
        <w:rPr>
          <w:rFonts w:ascii="Comic Sans MS" w:eastAsia="Comic Sans MS" w:hAnsi="Comic Sans MS" w:cs="Comic Sans MS"/>
          <w:sz w:val="24"/>
          <w:lang w:val="sk-SK"/>
        </w:rPr>
        <w:t xml:space="preserve">             </w:t>
      </w:r>
      <w:r>
        <w:rPr>
          <w:rFonts w:ascii="Comic Sans MS" w:hAnsi="Comic Sans MS" w:cs="Comic Sans MS"/>
          <w:sz w:val="24"/>
          <w:lang w:val="sk-SK"/>
        </w:rPr>
        <w:t>Is this anybody´s penci</w:t>
      </w:r>
      <w:r>
        <w:rPr>
          <w:rFonts w:ascii="Comic Sans MS" w:hAnsi="Comic Sans MS" w:cs="Comic Sans MS"/>
          <w:sz w:val="24"/>
          <w:lang w:val="sk-SK"/>
        </w:rPr>
        <w:t>l case?</w:t>
      </w:r>
    </w:p>
    <w:p w14:paraId="7D80F566" w14:textId="77777777" w:rsidR="00000000" w:rsidRDefault="002629C3">
      <w:pPr>
        <w:spacing w:line="360" w:lineRule="auto"/>
        <w:ind w:left="360"/>
        <w:jc w:val="both"/>
      </w:pPr>
      <w:r>
        <w:rPr>
          <w:rFonts w:ascii="Comic Sans MS" w:eastAsia="Comic Sans MS" w:hAnsi="Comic Sans MS" w:cs="Comic Sans MS"/>
          <w:sz w:val="24"/>
          <w:lang w:val="sk-SK"/>
        </w:rPr>
        <w:t xml:space="preserve">             </w:t>
      </w:r>
      <w:r>
        <w:rPr>
          <w:rFonts w:ascii="Comic Sans MS" w:hAnsi="Comic Sans MS" w:cs="Comic Sans MS"/>
          <w:sz w:val="24"/>
          <w:lang w:val="sk-SK"/>
        </w:rPr>
        <w:t>It´s nobody´s fault.</w:t>
      </w:r>
    </w:p>
    <w:p w14:paraId="575353EC" w14:textId="77777777" w:rsidR="00000000" w:rsidRDefault="002629C3">
      <w:pPr>
        <w:spacing w:line="360" w:lineRule="auto"/>
        <w:ind w:left="360"/>
        <w:jc w:val="both"/>
      </w:pPr>
      <w:r>
        <w:rPr>
          <w:rFonts w:ascii="Comic Sans MS" w:eastAsia="Comic Sans MS" w:hAnsi="Comic Sans MS" w:cs="Comic Sans MS"/>
          <w:sz w:val="24"/>
          <w:lang w:val="sk-SK"/>
        </w:rPr>
        <w:t xml:space="preserve">             </w:t>
      </w:r>
      <w:r>
        <w:rPr>
          <w:rFonts w:ascii="Comic Sans MS" w:hAnsi="Comic Sans MS" w:cs="Comic Sans MS"/>
          <w:sz w:val="24"/>
          <w:lang w:val="sk-SK"/>
        </w:rPr>
        <w:t>We are getting used to each other´s habits.</w:t>
      </w:r>
    </w:p>
    <w:p w14:paraId="32C766F7" w14:textId="77777777" w:rsidR="00000000" w:rsidRDefault="002629C3">
      <w:pPr>
        <w:numPr>
          <w:ilvl w:val="0"/>
          <w:numId w:val="11"/>
        </w:numPr>
        <w:spacing w:line="360" w:lineRule="auto"/>
        <w:jc w:val="both"/>
      </w:pPr>
      <w:r>
        <w:rPr>
          <w:rFonts w:ascii="Comic Sans MS" w:hAnsi="Comic Sans MS" w:cs="Comic Sans MS"/>
          <w:sz w:val="24"/>
          <w:lang w:val="sk-SK"/>
        </w:rPr>
        <w:t xml:space="preserve">Keď hovoríme </w:t>
      </w:r>
      <w:r>
        <w:rPr>
          <w:rFonts w:ascii="Comic Sans MS" w:hAnsi="Comic Sans MS" w:cs="Comic Sans MS"/>
          <w:b/>
          <w:sz w:val="24"/>
          <w:lang w:val="sk-SK"/>
        </w:rPr>
        <w:t>o rokoch alebo dekádach</w:t>
      </w:r>
      <w:r>
        <w:rPr>
          <w:rFonts w:ascii="Comic Sans MS" w:hAnsi="Comic Sans MS" w:cs="Comic Sans MS"/>
          <w:sz w:val="24"/>
          <w:lang w:val="sk-SK"/>
        </w:rPr>
        <w:t>: ´68, ´90s</w:t>
      </w:r>
    </w:p>
    <w:p w14:paraId="26C5F097" w14:textId="77777777" w:rsidR="00000000" w:rsidRDefault="002629C3">
      <w:pPr>
        <w:numPr>
          <w:ilvl w:val="0"/>
          <w:numId w:val="11"/>
        </w:numPr>
        <w:spacing w:line="360" w:lineRule="auto"/>
        <w:jc w:val="both"/>
      </w:pPr>
      <w:r>
        <w:rPr>
          <w:rFonts w:ascii="Comic Sans MS" w:hAnsi="Comic Sans MS" w:cs="Comic Sans MS"/>
          <w:b/>
          <w:sz w:val="24"/>
          <w:lang w:val="sk-SK"/>
        </w:rPr>
        <w:t>Pri množnom čísle od písmen a čísel:</w:t>
      </w:r>
      <w:r>
        <w:rPr>
          <w:rFonts w:ascii="Comic Sans MS" w:hAnsi="Comic Sans MS" w:cs="Comic Sans MS"/>
          <w:sz w:val="24"/>
          <w:lang w:val="sk-SK"/>
        </w:rPr>
        <w:t xml:space="preserve"> He has A´s from all the exams, His 2´s look like 7´s.</w:t>
      </w:r>
    </w:p>
    <w:p w14:paraId="12ABA90D" w14:textId="77777777" w:rsidR="00000000" w:rsidRDefault="002629C3">
      <w:pPr>
        <w:spacing w:line="360" w:lineRule="auto"/>
        <w:jc w:val="both"/>
      </w:pPr>
      <w:r>
        <w:rPr>
          <w:rFonts w:ascii="Comic Sans MS" w:hAnsi="Comic Sans MS" w:cs="Comic Sans MS"/>
          <w:sz w:val="24"/>
          <w:lang w:val="sk-SK"/>
        </w:rPr>
        <w:t>We use the apostro</w:t>
      </w:r>
      <w:r>
        <w:rPr>
          <w:rFonts w:ascii="Comic Sans MS" w:hAnsi="Comic Sans MS" w:cs="Comic Sans MS"/>
          <w:sz w:val="24"/>
          <w:lang w:val="sk-SK"/>
        </w:rPr>
        <w:t xml:space="preserve">phe when we talk about </w:t>
      </w:r>
      <w:r>
        <w:rPr>
          <w:rFonts w:ascii="Comic Sans MS" w:hAnsi="Comic Sans MS" w:cs="Comic Sans MS"/>
          <w:b/>
          <w:sz w:val="24"/>
          <w:lang w:val="sk-SK"/>
        </w:rPr>
        <w:t>the time:</w:t>
      </w:r>
      <w:r>
        <w:rPr>
          <w:rFonts w:ascii="Comic Sans MS" w:hAnsi="Comic Sans MS" w:cs="Comic Sans MS"/>
          <w:sz w:val="24"/>
          <w:lang w:val="sk-SK"/>
        </w:rPr>
        <w:t xml:space="preserve"> a minute´s walk</w:t>
      </w:r>
    </w:p>
    <w:p w14:paraId="5E81032E" w14:textId="77777777" w:rsidR="00000000" w:rsidRDefault="002629C3">
      <w:pPr>
        <w:spacing w:line="360" w:lineRule="auto"/>
        <w:jc w:val="both"/>
      </w:pPr>
      <w:r>
        <w:rPr>
          <w:rFonts w:ascii="Comic Sans MS" w:hAnsi="Comic Sans MS" w:cs="Comic Sans MS"/>
          <w:b/>
          <w:sz w:val="24"/>
          <w:lang w:val="sk-SK"/>
        </w:rPr>
        <w:t>Families:</w:t>
      </w:r>
      <w:r>
        <w:rPr>
          <w:rFonts w:ascii="Comic Sans MS" w:hAnsi="Comic Sans MS" w:cs="Comic Sans MS"/>
          <w:sz w:val="24"/>
          <w:lang w:val="sk-SK"/>
        </w:rPr>
        <w:t xml:space="preserve"> The Browns ´house</w:t>
      </w:r>
    </w:p>
    <w:p w14:paraId="1663E30A" w14:textId="77777777" w:rsidR="00000000" w:rsidRDefault="002629C3">
      <w:pPr>
        <w:spacing w:line="360" w:lineRule="auto"/>
        <w:jc w:val="both"/>
      </w:pPr>
      <w:r>
        <w:rPr>
          <w:rFonts w:ascii="Comic Sans MS" w:hAnsi="Comic Sans MS" w:cs="Comic Sans MS"/>
          <w:b/>
          <w:sz w:val="24"/>
          <w:lang w:val="sk-SK"/>
        </w:rPr>
        <w:t>Special:</w:t>
      </w:r>
      <w:r>
        <w:rPr>
          <w:rFonts w:ascii="Comic Sans MS" w:hAnsi="Comic Sans MS" w:cs="Comic Sans MS"/>
          <w:sz w:val="24"/>
          <w:lang w:val="sk-SK"/>
        </w:rPr>
        <w:t xml:space="preserve"> when we talk about</w:t>
      </w:r>
      <w:r>
        <w:rPr>
          <w:rFonts w:ascii="Comic Sans MS" w:hAnsi="Comic Sans MS" w:cs="Comic Sans MS"/>
          <w:b/>
          <w:sz w:val="24"/>
          <w:lang w:val="sk-SK"/>
        </w:rPr>
        <w:t xml:space="preserve"> homes, offices, churches, shops</w:t>
      </w:r>
    </w:p>
    <w:p w14:paraId="1109BC9E" w14:textId="77777777" w:rsidR="00000000" w:rsidRDefault="002629C3">
      <w:pPr>
        <w:pStyle w:val="Nadpis2"/>
        <w:spacing w:line="360" w:lineRule="auto"/>
        <w:jc w:val="both"/>
      </w:pPr>
      <w:r>
        <w:rPr>
          <w:rFonts w:eastAsia="Comic Sans MS"/>
          <w:sz w:val="24"/>
        </w:rPr>
        <w:t xml:space="preserve">      </w:t>
      </w:r>
      <w:r>
        <w:rPr>
          <w:sz w:val="24"/>
        </w:rPr>
        <w:t>At my grandma´s, at the dentist´s, at St Peter´s, at Selfridge´s</w:t>
      </w:r>
    </w:p>
    <w:p w14:paraId="3D95C5E7" w14:textId="77777777" w:rsidR="00000000" w:rsidRDefault="002629C3">
      <w:pPr>
        <w:spacing w:line="360" w:lineRule="auto"/>
        <w:jc w:val="both"/>
      </w:pPr>
      <w:r>
        <w:rPr>
          <w:rFonts w:ascii="Comic Sans MS" w:hAnsi="Comic Sans MS" w:cs="Comic Sans MS"/>
          <w:sz w:val="24"/>
          <w:lang w:val="sk-SK"/>
        </w:rPr>
        <w:t xml:space="preserve">! </w:t>
      </w:r>
      <w:r>
        <w:rPr>
          <w:rFonts w:ascii="Comic Sans MS" w:hAnsi="Comic Sans MS" w:cs="Comic Sans MS"/>
          <w:b/>
          <w:sz w:val="24"/>
          <w:lang w:val="sk-SK"/>
        </w:rPr>
        <w:t>Famous shops</w:t>
      </w:r>
      <w:r>
        <w:rPr>
          <w:rFonts w:ascii="Comic Sans MS" w:hAnsi="Comic Sans MS" w:cs="Comic Sans MS"/>
          <w:sz w:val="24"/>
          <w:lang w:val="sk-SK"/>
        </w:rPr>
        <w:t xml:space="preserve"> can have two forms: Harrod´s or H</w:t>
      </w:r>
      <w:r>
        <w:rPr>
          <w:rFonts w:ascii="Comic Sans MS" w:hAnsi="Comic Sans MS" w:cs="Comic Sans MS"/>
          <w:sz w:val="24"/>
          <w:lang w:val="sk-SK"/>
        </w:rPr>
        <w:t>arrods</w:t>
      </w:r>
    </w:p>
    <w:p w14:paraId="35D5F3DA" w14:textId="77777777" w:rsidR="00000000" w:rsidRDefault="002629C3">
      <w:pPr>
        <w:spacing w:line="360" w:lineRule="auto"/>
        <w:jc w:val="both"/>
      </w:pPr>
      <w:r>
        <w:rPr>
          <w:rFonts w:ascii="Comic Sans MS" w:hAnsi="Comic Sans MS" w:cs="Comic Sans MS"/>
          <w:b/>
          <w:sz w:val="24"/>
          <w:lang w:val="sk-SK"/>
        </w:rPr>
        <w:t>Non living creatures</w:t>
      </w:r>
      <w:r>
        <w:rPr>
          <w:rFonts w:ascii="Comic Sans MS" w:hAnsi="Comic Sans MS" w:cs="Comic Sans MS"/>
          <w:sz w:val="24"/>
          <w:lang w:val="sk-SK"/>
        </w:rPr>
        <w:t xml:space="preserve"> use</w:t>
      </w:r>
      <w:r>
        <w:rPr>
          <w:rFonts w:ascii="Comic Sans MS" w:hAnsi="Comic Sans MS" w:cs="Comic Sans MS"/>
          <w:b/>
          <w:sz w:val="24"/>
          <w:lang w:val="sk-SK"/>
        </w:rPr>
        <w:t xml:space="preserve"> of</w:t>
      </w:r>
      <w:r>
        <w:rPr>
          <w:rFonts w:ascii="Comic Sans MS" w:hAnsi="Comic Sans MS" w:cs="Comic Sans MS"/>
          <w:sz w:val="24"/>
          <w:lang w:val="sk-SK"/>
        </w:rPr>
        <w:t>: the leg of a chair</w:t>
      </w:r>
    </w:p>
    <w:p w14:paraId="6BF8D03A" w14:textId="77777777" w:rsidR="00000000" w:rsidRDefault="002629C3">
      <w:pPr>
        <w:spacing w:line="360" w:lineRule="auto"/>
        <w:jc w:val="both"/>
      </w:pPr>
      <w:r>
        <w:rPr>
          <w:rFonts w:ascii="Comic Sans MS" w:hAnsi="Comic Sans MS" w:cs="Comic Sans MS"/>
          <w:sz w:val="24"/>
          <w:lang w:val="sk-SK"/>
        </w:rPr>
        <w:t>The nedávame pred privl. zámenami: my father´s watch</w:t>
      </w:r>
    </w:p>
    <w:p w14:paraId="43593FB3" w14:textId="77777777" w:rsidR="00000000" w:rsidRDefault="002629C3">
      <w:pPr>
        <w:spacing w:line="360" w:lineRule="auto"/>
        <w:jc w:val="both"/>
      </w:pPr>
      <w:r>
        <w:rPr>
          <w:rFonts w:ascii="Comic Sans MS" w:hAnsi="Comic Sans MS" w:cs="Comic Sans MS"/>
          <w:b/>
          <w:color w:val="00B02A"/>
          <w:sz w:val="28"/>
          <w:szCs w:val="28"/>
          <w:lang w:val="sk-SK"/>
        </w:rPr>
        <w:lastRenderedPageBreak/>
        <w:t>PUNCTUATION MARKS:</w:t>
      </w:r>
    </w:p>
    <w:p w14:paraId="51ED8EF7" w14:textId="77777777" w:rsidR="00000000" w:rsidRDefault="002629C3">
      <w:pPr>
        <w:spacing w:line="360" w:lineRule="auto"/>
        <w:jc w:val="both"/>
      </w:pPr>
      <w:r>
        <w:rPr>
          <w:rFonts w:ascii="Comic Sans MS" w:hAnsi="Comic Sans MS" w:cs="Comic Sans MS"/>
          <w:b/>
          <w:sz w:val="24"/>
          <w:lang w:val="sk-SK"/>
        </w:rPr>
        <w:t>Commas</w:t>
      </w:r>
      <w:r>
        <w:rPr>
          <w:rFonts w:ascii="Comic Sans MS" w:hAnsi="Comic Sans MS" w:cs="Comic Sans MS"/>
          <w:sz w:val="24"/>
          <w:lang w:val="sk-SK"/>
        </w:rPr>
        <w:t>(,),</w:t>
      </w:r>
      <w:r>
        <w:rPr>
          <w:rFonts w:ascii="Comic Sans MS" w:hAnsi="Comic Sans MS" w:cs="Comic Sans MS"/>
          <w:b/>
          <w:sz w:val="24"/>
          <w:lang w:val="sk-SK"/>
        </w:rPr>
        <w:t xml:space="preserve"> full stops(.)</w:t>
      </w:r>
      <w:r>
        <w:rPr>
          <w:rFonts w:ascii="Comic Sans MS" w:hAnsi="Comic Sans MS" w:cs="Comic Sans MS"/>
          <w:sz w:val="24"/>
          <w:lang w:val="sk-SK"/>
        </w:rPr>
        <w:t xml:space="preserve">, </w:t>
      </w:r>
      <w:r>
        <w:rPr>
          <w:rFonts w:ascii="Comic Sans MS" w:hAnsi="Comic Sans MS" w:cs="Comic Sans MS"/>
          <w:b/>
          <w:sz w:val="24"/>
          <w:lang w:val="sk-SK"/>
        </w:rPr>
        <w:t>exclamation marks</w:t>
      </w:r>
      <w:r>
        <w:rPr>
          <w:rFonts w:ascii="Comic Sans MS" w:hAnsi="Comic Sans MS" w:cs="Comic Sans MS"/>
          <w:sz w:val="24"/>
          <w:lang w:val="sk-SK"/>
        </w:rPr>
        <w:t xml:space="preserve">(!), </w:t>
      </w:r>
      <w:r>
        <w:rPr>
          <w:rFonts w:ascii="Comic Sans MS" w:hAnsi="Comic Sans MS" w:cs="Comic Sans MS"/>
          <w:b/>
          <w:sz w:val="24"/>
          <w:lang w:val="sk-SK"/>
        </w:rPr>
        <w:t>single quotation marks</w:t>
      </w:r>
      <w:r>
        <w:rPr>
          <w:rFonts w:ascii="Comic Sans MS" w:hAnsi="Comic Sans MS" w:cs="Comic Sans MS"/>
          <w:sz w:val="24"/>
          <w:lang w:val="sk-SK"/>
        </w:rPr>
        <w:t>(´ ´),</w:t>
      </w:r>
      <w:r>
        <w:rPr>
          <w:rFonts w:ascii="Comic Sans MS" w:hAnsi="Comic Sans MS" w:cs="Comic Sans MS"/>
          <w:b/>
          <w:sz w:val="24"/>
          <w:lang w:val="sk-SK"/>
        </w:rPr>
        <w:t xml:space="preserve"> double quotation marks</w:t>
      </w:r>
      <w:r>
        <w:rPr>
          <w:rFonts w:ascii="Comic Sans MS" w:hAnsi="Comic Sans MS" w:cs="Comic Sans MS"/>
          <w:sz w:val="24"/>
          <w:lang w:val="sk-SK"/>
        </w:rPr>
        <w:t xml:space="preserve">(“  “), </w:t>
      </w:r>
      <w:r>
        <w:rPr>
          <w:rFonts w:ascii="Comic Sans MS" w:hAnsi="Comic Sans MS" w:cs="Comic Sans MS"/>
          <w:b/>
          <w:sz w:val="24"/>
          <w:lang w:val="sk-SK"/>
        </w:rPr>
        <w:t>colon</w:t>
      </w:r>
      <w:r>
        <w:rPr>
          <w:rFonts w:ascii="Comic Sans MS" w:hAnsi="Comic Sans MS" w:cs="Comic Sans MS"/>
          <w:sz w:val="24"/>
          <w:lang w:val="sk-SK"/>
        </w:rPr>
        <w:t xml:space="preserve">(:), hyphen(-) </w:t>
      </w:r>
    </w:p>
    <w:p w14:paraId="21928AE0" w14:textId="77777777" w:rsidR="00000000" w:rsidRDefault="002629C3">
      <w:pPr>
        <w:spacing w:line="360" w:lineRule="auto"/>
        <w:jc w:val="both"/>
      </w:pPr>
      <w:r>
        <w:rPr>
          <w:rFonts w:ascii="Comic Sans MS" w:hAnsi="Comic Sans MS" w:cs="Comic Sans MS"/>
          <w:b/>
          <w:color w:val="00B02A"/>
          <w:sz w:val="24"/>
          <w:lang w:val="sk-SK"/>
        </w:rPr>
        <w:t>C</w:t>
      </w:r>
      <w:r>
        <w:rPr>
          <w:rFonts w:ascii="Comic Sans MS" w:hAnsi="Comic Sans MS" w:cs="Comic Sans MS"/>
          <w:b/>
          <w:color w:val="00B02A"/>
          <w:sz w:val="24"/>
          <w:lang w:val="sk-SK"/>
        </w:rPr>
        <w:t>OLON(</w:t>
      </w:r>
      <w:r>
        <w:rPr>
          <w:rFonts w:ascii="Comic Sans MS" w:hAnsi="Comic Sans MS" w:cs="Comic Sans MS"/>
          <w:b/>
          <w:color w:val="00B02A"/>
          <w:sz w:val="32"/>
          <w:szCs w:val="32"/>
          <w:lang w:val="sk-SK"/>
        </w:rPr>
        <w:t>:</w:t>
      </w:r>
      <w:r>
        <w:rPr>
          <w:rFonts w:ascii="Comic Sans MS" w:hAnsi="Comic Sans MS" w:cs="Comic Sans MS"/>
          <w:color w:val="00B02A"/>
          <w:sz w:val="32"/>
          <w:szCs w:val="32"/>
          <w:lang w:val="sk-SK"/>
        </w:rPr>
        <w:t xml:space="preserve"> </w:t>
      </w:r>
      <w:r>
        <w:rPr>
          <w:rFonts w:ascii="Comic Sans MS" w:hAnsi="Comic Sans MS" w:cs="Comic Sans MS"/>
          <w:color w:val="00B02A"/>
          <w:sz w:val="24"/>
          <w:lang w:val="sk-SK"/>
        </w:rPr>
        <w:t xml:space="preserve">) </w:t>
      </w:r>
    </w:p>
    <w:p w14:paraId="0DE6717E" w14:textId="77777777" w:rsidR="00000000" w:rsidRDefault="002629C3">
      <w:pPr>
        <w:numPr>
          <w:ilvl w:val="0"/>
          <w:numId w:val="39"/>
        </w:numPr>
        <w:spacing w:line="360" w:lineRule="auto"/>
        <w:jc w:val="both"/>
      </w:pPr>
      <w:r>
        <w:rPr>
          <w:rFonts w:ascii="Comic Sans MS" w:hAnsi="Comic Sans MS" w:cs="Comic Sans MS"/>
          <w:sz w:val="24"/>
          <w:lang w:val="sk-SK"/>
        </w:rPr>
        <w:t xml:space="preserve">We use it when we </w:t>
      </w:r>
      <w:r>
        <w:rPr>
          <w:rFonts w:ascii="Comic Sans MS" w:hAnsi="Comic Sans MS" w:cs="Comic Sans MS"/>
          <w:b/>
          <w:sz w:val="24"/>
          <w:lang w:val="sk-SK"/>
        </w:rPr>
        <w:t>name</w:t>
      </w:r>
      <w:r>
        <w:rPr>
          <w:rFonts w:ascii="Comic Sans MS" w:hAnsi="Comic Sans MS" w:cs="Comic Sans MS"/>
          <w:sz w:val="24"/>
          <w:lang w:val="sk-SK"/>
        </w:rPr>
        <w:t xml:space="preserve"> something or somebody:</w:t>
      </w:r>
    </w:p>
    <w:p w14:paraId="5C9CB880"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I have 3 children: Peter, Mark and   Jennifer.</w:t>
      </w:r>
    </w:p>
    <w:p w14:paraId="035EFC84" w14:textId="77777777" w:rsidR="00000000" w:rsidRDefault="002629C3">
      <w:pPr>
        <w:numPr>
          <w:ilvl w:val="0"/>
          <w:numId w:val="43"/>
        </w:numPr>
        <w:spacing w:line="360" w:lineRule="auto"/>
        <w:jc w:val="both"/>
      </w:pPr>
      <w:r>
        <w:rPr>
          <w:rFonts w:ascii="Comic Sans MS" w:hAnsi="Comic Sans MS" w:cs="Comic Sans MS"/>
          <w:sz w:val="24"/>
          <w:lang w:val="sk-SK"/>
        </w:rPr>
        <w:t>In front of an explanation or a reason</w:t>
      </w:r>
    </w:p>
    <w:p w14:paraId="6E0A0AA6" w14:textId="77777777" w:rsidR="00000000" w:rsidRDefault="002629C3">
      <w:pPr>
        <w:spacing w:line="360" w:lineRule="auto"/>
        <w:ind w:left="720"/>
        <w:jc w:val="both"/>
      </w:pPr>
      <w:r>
        <w:rPr>
          <w:rFonts w:ascii="Comic Sans MS" w:hAnsi="Comic Sans MS" w:cs="Comic Sans MS"/>
          <w:sz w:val="24"/>
          <w:lang w:val="sk-SK"/>
        </w:rPr>
        <w:t>The main problem remain: what should be done with them?</w:t>
      </w:r>
    </w:p>
    <w:p w14:paraId="12477313" w14:textId="77777777" w:rsidR="00000000" w:rsidRDefault="002629C3">
      <w:pPr>
        <w:numPr>
          <w:ilvl w:val="0"/>
          <w:numId w:val="43"/>
        </w:numPr>
        <w:spacing w:line="360" w:lineRule="auto"/>
        <w:jc w:val="both"/>
      </w:pPr>
      <w:r>
        <w:rPr>
          <w:rFonts w:ascii="Comic Sans MS" w:hAnsi="Comic Sans MS" w:cs="Comic Sans MS"/>
          <w:sz w:val="24"/>
          <w:lang w:val="sk-SK"/>
        </w:rPr>
        <w:t>After introductory headings:</w:t>
      </w:r>
    </w:p>
    <w:p w14:paraId="5A16619D" w14:textId="77777777" w:rsidR="00000000" w:rsidRDefault="002629C3">
      <w:pPr>
        <w:spacing w:line="360" w:lineRule="auto"/>
        <w:ind w:left="720"/>
        <w:jc w:val="both"/>
      </w:pPr>
      <w:r>
        <w:rPr>
          <w:rFonts w:ascii="Comic Sans MS" w:hAnsi="Comic Sans MS" w:cs="Comic Sans MS"/>
          <w:sz w:val="24"/>
          <w:lang w:val="sk-SK"/>
        </w:rPr>
        <w:t>Start time: 10 o´clock.</w:t>
      </w:r>
    </w:p>
    <w:p w14:paraId="27ABA957" w14:textId="77777777" w:rsidR="00000000" w:rsidRDefault="002629C3">
      <w:pPr>
        <w:numPr>
          <w:ilvl w:val="0"/>
          <w:numId w:val="43"/>
        </w:numPr>
        <w:spacing w:line="360" w:lineRule="auto"/>
        <w:jc w:val="both"/>
      </w:pPr>
      <w:r>
        <w:rPr>
          <w:rFonts w:ascii="Comic Sans MS" w:hAnsi="Comic Sans MS" w:cs="Comic Sans MS"/>
          <w:sz w:val="24"/>
          <w:lang w:val="sk-SK"/>
        </w:rPr>
        <w:t>I</w:t>
      </w:r>
      <w:r>
        <w:rPr>
          <w:rFonts w:ascii="Comic Sans MS" w:hAnsi="Comic Sans MS" w:cs="Comic Sans MS"/>
          <w:sz w:val="24"/>
          <w:lang w:val="sk-SK"/>
        </w:rPr>
        <w:t>n front of the second part of a book title</w:t>
      </w:r>
    </w:p>
    <w:p w14:paraId="7F8C3842" w14:textId="77777777" w:rsidR="00000000" w:rsidRDefault="002629C3">
      <w:pPr>
        <w:spacing w:line="360" w:lineRule="auto"/>
        <w:ind w:left="720"/>
        <w:jc w:val="both"/>
      </w:pPr>
      <w:r>
        <w:rPr>
          <w:rFonts w:ascii="Comic Sans MS" w:hAnsi="Comic Sans MS" w:cs="Comic Sans MS"/>
          <w:sz w:val="24"/>
          <w:lang w:val="sk-SK"/>
        </w:rPr>
        <w:t>Farming and wildlife: a study in compromise</w:t>
      </w:r>
    </w:p>
    <w:p w14:paraId="41572B05" w14:textId="77777777" w:rsidR="00000000" w:rsidRDefault="002629C3">
      <w:pPr>
        <w:pStyle w:val="Nadpis2"/>
        <w:numPr>
          <w:ilvl w:val="0"/>
          <w:numId w:val="43"/>
        </w:numPr>
        <w:spacing w:line="360" w:lineRule="auto"/>
        <w:jc w:val="both"/>
      </w:pPr>
      <w:r>
        <w:rPr>
          <w:sz w:val="24"/>
        </w:rPr>
        <w:t xml:space="preserve">In American English in </w:t>
      </w:r>
      <w:r>
        <w:rPr>
          <w:b/>
          <w:sz w:val="24"/>
        </w:rPr>
        <w:t>reported speech</w:t>
      </w:r>
    </w:p>
    <w:p w14:paraId="481A4026"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John said</w:t>
      </w:r>
      <w:r>
        <w:rPr>
          <w:rFonts w:ascii="Comic Sans MS" w:hAnsi="Comic Sans MS" w:cs="Comic Sans MS"/>
          <w:b/>
          <w:sz w:val="24"/>
          <w:lang w:val="sk-SK"/>
        </w:rPr>
        <w:t>:</w:t>
      </w:r>
      <w:r>
        <w:rPr>
          <w:rFonts w:ascii="Comic Sans MS" w:hAnsi="Comic Sans MS" w:cs="Comic Sans MS"/>
          <w:sz w:val="24"/>
          <w:lang w:val="sk-SK"/>
        </w:rPr>
        <w:t xml:space="preserve"> ´I love you.´</w:t>
      </w:r>
    </w:p>
    <w:p w14:paraId="321BC9C6" w14:textId="77777777" w:rsidR="00000000" w:rsidRDefault="002629C3">
      <w:pPr>
        <w:spacing w:line="360" w:lineRule="auto"/>
        <w:jc w:val="both"/>
      </w:pPr>
      <w:r>
        <w:rPr>
          <w:rFonts w:ascii="Comic Sans MS" w:hAnsi="Comic Sans MS" w:cs="Comic Sans MS"/>
          <w:sz w:val="24"/>
          <w:lang w:val="sk-SK"/>
        </w:rPr>
        <w:t xml:space="preserve">In indirect question: I asked her if she had had a lovely weekend.  </w:t>
      </w:r>
    </w:p>
    <w:p w14:paraId="6F186DD8" w14:textId="77777777" w:rsidR="00000000" w:rsidRDefault="002629C3">
      <w:pPr>
        <w:spacing w:line="360" w:lineRule="auto"/>
        <w:jc w:val="both"/>
        <w:rPr>
          <w:rFonts w:ascii="Comic Sans MS" w:hAnsi="Comic Sans MS" w:cs="Comic Sans MS"/>
          <w:sz w:val="24"/>
          <w:lang w:val="sk-SK"/>
        </w:rPr>
      </w:pPr>
    </w:p>
    <w:p w14:paraId="173AEB29" w14:textId="77777777" w:rsidR="00000000" w:rsidRDefault="002629C3">
      <w:pPr>
        <w:spacing w:line="360" w:lineRule="auto"/>
        <w:jc w:val="both"/>
      </w:pPr>
      <w:r>
        <w:rPr>
          <w:rFonts w:ascii="Comic Sans MS" w:hAnsi="Comic Sans MS" w:cs="Comic Sans MS"/>
          <w:b/>
          <w:color w:val="00B02A"/>
          <w:sz w:val="24"/>
          <w:lang w:val="sk-SK"/>
        </w:rPr>
        <w:t>COMMA:</w:t>
      </w:r>
    </w:p>
    <w:p w14:paraId="4A5C48C1" w14:textId="77777777" w:rsidR="00000000" w:rsidRDefault="002629C3">
      <w:pPr>
        <w:numPr>
          <w:ilvl w:val="0"/>
          <w:numId w:val="43"/>
        </w:numPr>
        <w:spacing w:line="360" w:lineRule="auto"/>
        <w:jc w:val="both"/>
      </w:pPr>
      <w:r>
        <w:rPr>
          <w:rFonts w:ascii="Comic Sans MS" w:eastAsia="Comic Sans MS" w:hAnsi="Comic Sans MS" w:cs="Comic Sans MS"/>
          <w:b/>
          <w:sz w:val="24"/>
          <w:lang w:val="sk-SK"/>
        </w:rPr>
        <w:t xml:space="preserve"> </w:t>
      </w:r>
      <w:r>
        <w:rPr>
          <w:rFonts w:ascii="Comic Sans MS" w:hAnsi="Comic Sans MS" w:cs="Comic Sans MS"/>
          <w:b/>
          <w:sz w:val="24"/>
          <w:lang w:val="sk-SK"/>
        </w:rPr>
        <w:t xml:space="preserve">Naming: </w:t>
      </w:r>
      <w:r>
        <w:rPr>
          <w:rFonts w:ascii="Comic Sans MS" w:hAnsi="Comic Sans MS" w:cs="Comic Sans MS"/>
          <w:sz w:val="24"/>
          <w:lang w:val="sk-SK"/>
        </w:rPr>
        <w:t>I li</w:t>
      </w:r>
      <w:r>
        <w:rPr>
          <w:rFonts w:ascii="Comic Sans MS" w:hAnsi="Comic Sans MS" w:cs="Comic Sans MS"/>
          <w:sz w:val="24"/>
          <w:lang w:val="sk-SK"/>
        </w:rPr>
        <w:t>ke coffee</w:t>
      </w:r>
      <w:r>
        <w:rPr>
          <w:rFonts w:ascii="Comic Sans MS" w:hAnsi="Comic Sans MS" w:cs="Comic Sans MS"/>
          <w:b/>
          <w:sz w:val="24"/>
          <w:lang w:val="sk-SK"/>
        </w:rPr>
        <w:t>,</w:t>
      </w:r>
      <w:r>
        <w:rPr>
          <w:rFonts w:ascii="Comic Sans MS" w:hAnsi="Comic Sans MS" w:cs="Comic Sans MS"/>
          <w:sz w:val="24"/>
          <w:lang w:val="sk-SK"/>
        </w:rPr>
        <w:t xml:space="preserve"> tea and cola for drinking.</w:t>
      </w:r>
    </w:p>
    <w:p w14:paraId="515FEB2E" w14:textId="77777777" w:rsidR="00000000" w:rsidRDefault="002629C3">
      <w:pPr>
        <w:numPr>
          <w:ilvl w:val="0"/>
          <w:numId w:val="43"/>
        </w:numPr>
        <w:spacing w:line="360" w:lineRule="auto"/>
        <w:jc w:val="both"/>
      </w:pPr>
      <w:r>
        <w:rPr>
          <w:rFonts w:ascii="Comic Sans MS" w:hAnsi="Comic Sans MS" w:cs="Comic Sans MS"/>
          <w:b/>
          <w:sz w:val="24"/>
          <w:lang w:val="sk-SK"/>
        </w:rPr>
        <w:t>Linking words:</w:t>
      </w:r>
      <w:r>
        <w:rPr>
          <w:rFonts w:ascii="Comic Sans MS" w:hAnsi="Comic Sans MS" w:cs="Comic Sans MS"/>
          <w:sz w:val="24"/>
          <w:lang w:val="sk-SK"/>
        </w:rPr>
        <w:t xml:space="preserve"> , but, or, so, for (because)- whrn the second clause has a different subject</w:t>
      </w:r>
    </w:p>
    <w:p w14:paraId="67CE2018"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You go out of the door and turn immediately left.</w:t>
      </w:r>
    </w:p>
    <w:p w14:paraId="69B2377F" w14:textId="77777777" w:rsidR="00000000" w:rsidRDefault="002629C3">
      <w:pPr>
        <w:numPr>
          <w:ilvl w:val="0"/>
          <w:numId w:val="2"/>
        </w:numPr>
        <w:spacing w:line="360" w:lineRule="auto"/>
        <w:jc w:val="both"/>
      </w:pPr>
      <w:r>
        <w:rPr>
          <w:rFonts w:ascii="Comic Sans MS" w:hAnsi="Comic Sans MS" w:cs="Comic Sans MS"/>
          <w:sz w:val="24"/>
          <w:lang w:val="sk-SK"/>
        </w:rPr>
        <w:t xml:space="preserve">If  the </w:t>
      </w:r>
      <w:r>
        <w:rPr>
          <w:rFonts w:ascii="Comic Sans MS" w:hAnsi="Comic Sans MS" w:cs="Comic Sans MS"/>
          <w:b/>
          <w:sz w:val="24"/>
          <w:lang w:val="sk-SK"/>
        </w:rPr>
        <w:t>subordinate clause comes before</w:t>
      </w:r>
      <w:r>
        <w:rPr>
          <w:rFonts w:ascii="Comic Sans MS" w:hAnsi="Comic Sans MS" w:cs="Comic Sans MS"/>
          <w:sz w:val="24"/>
          <w:lang w:val="sk-SK"/>
        </w:rPr>
        <w:t xml:space="preserve"> the main clause</w:t>
      </w:r>
    </w:p>
    <w:p w14:paraId="7507E9DC" w14:textId="77777777" w:rsidR="00000000" w:rsidRDefault="002629C3">
      <w:pPr>
        <w:spacing w:line="360" w:lineRule="auto"/>
        <w:ind w:left="720"/>
        <w:jc w:val="both"/>
      </w:pPr>
      <w:r>
        <w:rPr>
          <w:rFonts w:ascii="Comic Sans MS" w:hAnsi="Comic Sans MS" w:cs="Comic Sans MS"/>
          <w:sz w:val="24"/>
          <w:lang w:val="sk-SK"/>
        </w:rPr>
        <w:t>If you have</w:t>
      </w:r>
      <w:r>
        <w:rPr>
          <w:rFonts w:ascii="Comic Sans MS" w:hAnsi="Comic Sans MS" w:cs="Comic Sans MS"/>
          <w:sz w:val="24"/>
          <w:lang w:val="sk-SK"/>
        </w:rPr>
        <w:t xml:space="preserve"> any problems, just call me.</w:t>
      </w:r>
    </w:p>
    <w:p w14:paraId="4BA39E3F" w14:textId="77777777" w:rsidR="00000000" w:rsidRDefault="002629C3">
      <w:pPr>
        <w:numPr>
          <w:ilvl w:val="0"/>
          <w:numId w:val="2"/>
        </w:numPr>
        <w:spacing w:line="360" w:lineRule="auto"/>
        <w:jc w:val="both"/>
      </w:pPr>
      <w:r>
        <w:rPr>
          <w:rFonts w:ascii="Comic Sans MS" w:hAnsi="Comic Sans MS" w:cs="Comic Sans MS"/>
          <w:b/>
          <w:sz w:val="24"/>
          <w:lang w:val="sk-SK"/>
        </w:rPr>
        <w:t xml:space="preserve">Prístavok </w:t>
      </w:r>
      <w:r>
        <w:rPr>
          <w:rFonts w:ascii="Comic Sans MS" w:hAnsi="Comic Sans MS" w:cs="Comic Sans MS"/>
          <w:sz w:val="24"/>
          <w:lang w:val="sk-SK"/>
        </w:rPr>
        <w:t>: My next- door neighbour</w:t>
      </w:r>
      <w:r>
        <w:rPr>
          <w:rFonts w:ascii="Comic Sans MS" w:hAnsi="Comic Sans MS" w:cs="Comic Sans MS"/>
          <w:sz w:val="24"/>
          <w:u w:val="single"/>
          <w:lang w:val="sk-SK"/>
        </w:rPr>
        <w:t>, who works from home,</w:t>
      </w:r>
      <w:r>
        <w:rPr>
          <w:rFonts w:ascii="Comic Sans MS" w:hAnsi="Comic Sans MS" w:cs="Comic Sans MS"/>
          <w:sz w:val="24"/>
          <w:lang w:val="sk-SK"/>
        </w:rPr>
        <w:t xml:space="preserve"> is keeing an eye on the house while we´re away.</w:t>
      </w:r>
    </w:p>
    <w:p w14:paraId="5EFAC481" w14:textId="77777777" w:rsidR="00000000" w:rsidRDefault="002629C3">
      <w:pPr>
        <w:numPr>
          <w:ilvl w:val="0"/>
          <w:numId w:val="2"/>
        </w:numPr>
        <w:spacing w:line="360" w:lineRule="auto"/>
        <w:jc w:val="both"/>
      </w:pPr>
      <w:r>
        <w:rPr>
          <w:rFonts w:ascii="Comic Sans MS" w:hAnsi="Comic Sans MS" w:cs="Comic Sans MS"/>
          <w:sz w:val="24"/>
          <w:lang w:val="sk-SK"/>
        </w:rPr>
        <w:t xml:space="preserve">With </w:t>
      </w:r>
      <w:r>
        <w:rPr>
          <w:rFonts w:ascii="Comic Sans MS" w:hAnsi="Comic Sans MS" w:cs="Comic Sans MS"/>
          <w:b/>
          <w:sz w:val="24"/>
          <w:lang w:val="sk-SK"/>
        </w:rPr>
        <w:t>adverbials:</w:t>
      </w:r>
      <w:r>
        <w:rPr>
          <w:rFonts w:ascii="Comic Sans MS" w:hAnsi="Comic Sans MS" w:cs="Comic Sans MS"/>
          <w:sz w:val="24"/>
          <w:lang w:val="sk-SK"/>
        </w:rPr>
        <w:t xml:space="preserve"> </w:t>
      </w:r>
      <w:r>
        <w:rPr>
          <w:rFonts w:ascii="Comic Sans MS" w:hAnsi="Comic Sans MS" w:cs="Comic Sans MS"/>
          <w:b/>
          <w:sz w:val="24"/>
          <w:lang w:val="sk-SK"/>
        </w:rPr>
        <w:t>however, therefore or unfortunately</w:t>
      </w:r>
    </w:p>
    <w:p w14:paraId="55517F19" w14:textId="77777777" w:rsidR="00000000" w:rsidRDefault="002629C3">
      <w:pPr>
        <w:spacing w:line="360" w:lineRule="auto"/>
        <w:ind w:left="720"/>
        <w:jc w:val="both"/>
      </w:pPr>
      <w:r>
        <w:rPr>
          <w:rFonts w:ascii="Comic Sans MS" w:hAnsi="Comic Sans MS" w:cs="Comic Sans MS"/>
          <w:sz w:val="24"/>
          <w:lang w:val="sk-SK"/>
        </w:rPr>
        <w:t>However, police would not confirm this rumour.</w:t>
      </w:r>
    </w:p>
    <w:p w14:paraId="3285D40D" w14:textId="77777777" w:rsidR="00000000" w:rsidRDefault="002629C3">
      <w:pPr>
        <w:numPr>
          <w:ilvl w:val="0"/>
          <w:numId w:val="12"/>
        </w:numPr>
        <w:spacing w:line="360" w:lineRule="auto"/>
        <w:ind w:left="142" w:firstLine="0"/>
        <w:jc w:val="both"/>
      </w:pPr>
      <w:r>
        <w:rPr>
          <w:rFonts w:ascii="Comic Sans MS" w:hAnsi="Comic Sans MS" w:cs="Comic Sans MS"/>
          <w:b/>
          <w:sz w:val="24"/>
          <w:lang w:val="sk-SK"/>
        </w:rPr>
        <w:t>Question tags:</w:t>
      </w:r>
      <w:r>
        <w:rPr>
          <w:rFonts w:ascii="Comic Sans MS" w:hAnsi="Comic Sans MS" w:cs="Comic Sans MS"/>
          <w:sz w:val="24"/>
          <w:lang w:val="sk-SK"/>
        </w:rPr>
        <w:t xml:space="preserve"> You li</w:t>
      </w:r>
      <w:r>
        <w:rPr>
          <w:rFonts w:ascii="Comic Sans MS" w:hAnsi="Comic Sans MS" w:cs="Comic Sans MS"/>
          <w:sz w:val="24"/>
          <w:lang w:val="sk-SK"/>
        </w:rPr>
        <w:t>ke it, don´t you?</w:t>
      </w:r>
    </w:p>
    <w:p w14:paraId="5324B4C3" w14:textId="77777777" w:rsidR="00000000" w:rsidRDefault="002629C3">
      <w:pPr>
        <w:numPr>
          <w:ilvl w:val="0"/>
          <w:numId w:val="12"/>
        </w:numPr>
        <w:spacing w:line="360" w:lineRule="auto"/>
        <w:ind w:left="142" w:firstLine="0"/>
        <w:jc w:val="both"/>
      </w:pPr>
      <w:r>
        <w:rPr>
          <w:rFonts w:ascii="Comic Sans MS" w:hAnsi="Comic Sans MS" w:cs="Comic Sans MS"/>
          <w:b/>
          <w:sz w:val="24"/>
          <w:lang w:val="sk-SK"/>
        </w:rPr>
        <w:lastRenderedPageBreak/>
        <w:t>Short answers:</w:t>
      </w:r>
      <w:r>
        <w:rPr>
          <w:rFonts w:ascii="Comic Sans MS" w:hAnsi="Comic Sans MS" w:cs="Comic Sans MS"/>
          <w:sz w:val="24"/>
          <w:lang w:val="sk-SK"/>
        </w:rPr>
        <w:t xml:space="preserve"> Yes, I do.</w:t>
      </w:r>
    </w:p>
    <w:p w14:paraId="423785F7" w14:textId="77777777" w:rsidR="00000000" w:rsidRDefault="002629C3">
      <w:pPr>
        <w:numPr>
          <w:ilvl w:val="0"/>
          <w:numId w:val="12"/>
        </w:numPr>
        <w:spacing w:line="360" w:lineRule="auto"/>
        <w:ind w:left="142" w:firstLine="0"/>
        <w:jc w:val="both"/>
      </w:pPr>
      <w:r>
        <w:rPr>
          <w:rFonts w:ascii="Comic Sans MS" w:hAnsi="Comic Sans MS" w:cs="Comic Sans MS"/>
          <w:b/>
          <w:sz w:val="24"/>
          <w:lang w:val="sk-SK"/>
        </w:rPr>
        <w:t>Vocatives:</w:t>
      </w:r>
      <w:r>
        <w:rPr>
          <w:rFonts w:ascii="Comic Sans MS" w:hAnsi="Comic Sans MS" w:cs="Comic Sans MS"/>
          <w:sz w:val="24"/>
          <w:lang w:val="sk-SK"/>
        </w:rPr>
        <w:t xml:space="preserve"> Now, ladies and gentlemen, please listen.</w:t>
      </w:r>
    </w:p>
    <w:p w14:paraId="671B2880" w14:textId="77777777" w:rsidR="00000000" w:rsidRDefault="002629C3">
      <w:pPr>
        <w:numPr>
          <w:ilvl w:val="0"/>
          <w:numId w:val="37"/>
        </w:numPr>
        <w:spacing w:line="360" w:lineRule="auto"/>
        <w:ind w:left="142" w:firstLine="0"/>
        <w:jc w:val="both"/>
      </w:pPr>
      <w:r>
        <w:rPr>
          <w:rFonts w:ascii="Comic Sans MS" w:hAnsi="Comic Sans MS" w:cs="Comic Sans MS"/>
          <w:b/>
          <w:sz w:val="24"/>
          <w:lang w:val="sk-SK"/>
        </w:rPr>
        <w:t>Discourse markers:</w:t>
      </w:r>
      <w:r>
        <w:rPr>
          <w:rFonts w:ascii="Comic Sans MS" w:hAnsi="Comic Sans MS" w:cs="Comic Sans MS"/>
          <w:sz w:val="24"/>
          <w:lang w:val="sk-SK"/>
        </w:rPr>
        <w:t xml:space="preserve"> Well, believe or not, I passed!</w:t>
      </w:r>
      <w:r>
        <w:rPr>
          <w:rFonts w:ascii="Comic Sans MS" w:hAnsi="Comic Sans MS" w:cs="Comic Sans MS"/>
          <w:b/>
          <w:sz w:val="24"/>
          <w:lang w:val="sk-SK"/>
        </w:rPr>
        <w:t xml:space="preserve"> </w:t>
      </w:r>
    </w:p>
    <w:p w14:paraId="17ED9330" w14:textId="77777777" w:rsidR="00000000" w:rsidRDefault="002629C3">
      <w:pPr>
        <w:numPr>
          <w:ilvl w:val="0"/>
          <w:numId w:val="37"/>
        </w:numPr>
        <w:spacing w:line="360" w:lineRule="auto"/>
        <w:ind w:left="142" w:firstLine="0"/>
        <w:jc w:val="both"/>
      </w:pPr>
      <w:r>
        <w:rPr>
          <w:rFonts w:ascii="Comic Sans MS" w:hAnsi="Comic Sans MS" w:cs="Comic Sans MS"/>
          <w:b/>
          <w:sz w:val="24"/>
          <w:lang w:val="sk-SK"/>
        </w:rPr>
        <w:t xml:space="preserve">In dates: </w:t>
      </w:r>
      <w:r>
        <w:rPr>
          <w:rFonts w:ascii="Comic Sans MS" w:hAnsi="Comic Sans MS" w:cs="Comic Sans MS"/>
          <w:sz w:val="24"/>
          <w:lang w:val="sk-SK"/>
        </w:rPr>
        <w:t>March 31, 2013</w:t>
      </w:r>
    </w:p>
    <w:p w14:paraId="1034665E" w14:textId="77777777" w:rsidR="00000000" w:rsidRDefault="002629C3">
      <w:pPr>
        <w:numPr>
          <w:ilvl w:val="0"/>
          <w:numId w:val="37"/>
        </w:numPr>
        <w:spacing w:line="360" w:lineRule="auto"/>
        <w:ind w:hanging="1818"/>
        <w:jc w:val="both"/>
      </w:pPr>
      <w:r>
        <w:rPr>
          <w:rFonts w:ascii="Comic Sans MS" w:hAnsi="Comic Sans MS" w:cs="Comic Sans MS"/>
          <w:b/>
          <w:sz w:val="24"/>
          <w:lang w:val="sk-SK"/>
        </w:rPr>
        <w:t>Reported speech</w:t>
      </w:r>
      <w:r>
        <w:rPr>
          <w:rFonts w:ascii="Comic Sans MS" w:hAnsi="Comic Sans MS" w:cs="Comic Sans MS"/>
          <w:sz w:val="24"/>
          <w:lang w:val="sk-SK"/>
        </w:rPr>
        <w:t>: John said</w:t>
      </w:r>
      <w:r>
        <w:rPr>
          <w:rFonts w:ascii="Comic Sans MS" w:hAnsi="Comic Sans MS" w:cs="Comic Sans MS"/>
          <w:b/>
          <w:sz w:val="24"/>
          <w:lang w:val="sk-SK"/>
        </w:rPr>
        <w:t>,</w:t>
      </w:r>
      <w:r>
        <w:rPr>
          <w:rFonts w:ascii="Comic Sans MS" w:hAnsi="Comic Sans MS" w:cs="Comic Sans MS"/>
          <w:sz w:val="24"/>
          <w:lang w:val="sk-SK"/>
        </w:rPr>
        <w:t xml:space="preserve"> </w:t>
      </w:r>
      <w:r>
        <w:rPr>
          <w:rFonts w:ascii="Comic Sans MS" w:hAnsi="Comic Sans MS" w:cs="Comic Sans MS"/>
          <w:b/>
          <w:sz w:val="24"/>
          <w:lang w:val="sk-SK"/>
        </w:rPr>
        <w:t xml:space="preserve">´It </w:t>
      </w:r>
      <w:r>
        <w:rPr>
          <w:rFonts w:ascii="Comic Sans MS" w:hAnsi="Comic Sans MS" w:cs="Comic Sans MS"/>
          <w:sz w:val="24"/>
          <w:lang w:val="sk-SK"/>
        </w:rPr>
        <w:t>is good to see you.´</w:t>
      </w:r>
    </w:p>
    <w:p w14:paraId="4547D407"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 When subject is after wh</w:t>
      </w:r>
      <w:r>
        <w:rPr>
          <w:rFonts w:ascii="Comic Sans MS" w:hAnsi="Comic Sans MS" w:cs="Comic Sans MS"/>
          <w:sz w:val="24"/>
          <w:lang w:val="sk-SK"/>
        </w:rPr>
        <w:t>at is said, comma is put before the second quotation st, mark. ´We are late</w:t>
      </w:r>
      <w:r>
        <w:rPr>
          <w:rFonts w:ascii="Comic Sans MS" w:hAnsi="Comic Sans MS" w:cs="Comic Sans MS"/>
          <w:b/>
          <w:sz w:val="24"/>
          <w:lang w:val="sk-SK"/>
        </w:rPr>
        <w:t>, ´Jo</w:t>
      </w:r>
      <w:r>
        <w:rPr>
          <w:rFonts w:ascii="Comic Sans MS" w:hAnsi="Comic Sans MS" w:cs="Comic Sans MS"/>
          <w:sz w:val="24"/>
          <w:lang w:val="sk-SK"/>
        </w:rPr>
        <w:t>hn said.</w:t>
      </w:r>
    </w:p>
    <w:p w14:paraId="6F9DED00"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 xml:space="preserve">If we </w:t>
      </w:r>
      <w:r>
        <w:rPr>
          <w:rFonts w:ascii="Comic Sans MS" w:hAnsi="Comic Sans MS" w:cs="Comic Sans MS"/>
          <w:b/>
          <w:sz w:val="24"/>
          <w:lang w:val="sk-SK"/>
        </w:rPr>
        <w:t>end</w:t>
      </w:r>
      <w:r>
        <w:rPr>
          <w:rFonts w:ascii="Comic Sans MS" w:hAnsi="Comic Sans MS" w:cs="Comic Sans MS"/>
          <w:sz w:val="24"/>
          <w:lang w:val="sk-SK"/>
        </w:rPr>
        <w:t xml:space="preserve"> a quotation with a </w:t>
      </w:r>
      <w:r>
        <w:rPr>
          <w:rFonts w:ascii="Comic Sans MS" w:hAnsi="Comic Sans MS" w:cs="Comic Sans MS"/>
          <w:b/>
          <w:sz w:val="24"/>
          <w:lang w:val="sk-SK"/>
        </w:rPr>
        <w:t>question mark or an exclamation</w:t>
      </w:r>
      <w:r>
        <w:rPr>
          <w:rFonts w:ascii="Comic Sans MS" w:hAnsi="Comic Sans MS" w:cs="Comic Sans MS"/>
          <w:sz w:val="24"/>
          <w:lang w:val="sk-SK"/>
        </w:rPr>
        <w:t xml:space="preserve"> </w:t>
      </w:r>
      <w:r>
        <w:rPr>
          <w:rFonts w:ascii="Comic Sans MS" w:hAnsi="Comic Sans MS" w:cs="Comic Sans MS"/>
          <w:b/>
          <w:sz w:val="24"/>
          <w:lang w:val="sk-SK"/>
        </w:rPr>
        <w:t>mark,</w:t>
      </w:r>
      <w:r>
        <w:rPr>
          <w:rFonts w:ascii="Comic Sans MS" w:hAnsi="Comic Sans MS" w:cs="Comic Sans MS"/>
          <w:sz w:val="24"/>
          <w:lang w:val="sk-SK"/>
        </w:rPr>
        <w:t xml:space="preserve"> we do not use a comma as well </w:t>
      </w:r>
    </w:p>
    <w:p w14:paraId="189A1EC0" w14:textId="77777777" w:rsidR="00000000" w:rsidRDefault="002629C3">
      <w:pPr>
        <w:spacing w:line="360" w:lineRule="auto"/>
        <w:jc w:val="both"/>
      </w:pPr>
      <w:r>
        <w:rPr>
          <w:rFonts w:ascii="Comic Sans MS" w:hAnsi="Comic Sans MS" w:cs="Comic Sans MS"/>
          <w:sz w:val="24"/>
          <w:lang w:val="sk-SK"/>
        </w:rPr>
        <w:t>´Where can I get a taxi? ´Ann asked.</w:t>
      </w:r>
    </w:p>
    <w:p w14:paraId="6B9A6811"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 xml:space="preserve">Subject can come in the </w:t>
      </w:r>
      <w:r>
        <w:rPr>
          <w:rFonts w:ascii="Comic Sans MS" w:hAnsi="Comic Sans MS" w:cs="Comic Sans MS"/>
          <w:b/>
          <w:sz w:val="24"/>
          <w:lang w:val="sk-SK"/>
        </w:rPr>
        <w:t>middle</w:t>
      </w:r>
      <w:r>
        <w:rPr>
          <w:rFonts w:ascii="Comic Sans MS" w:hAnsi="Comic Sans MS" w:cs="Comic Sans MS"/>
          <w:sz w:val="24"/>
          <w:lang w:val="sk-SK"/>
        </w:rPr>
        <w:t xml:space="preserve"> of a quotation- sentence:</w:t>
      </w:r>
    </w:p>
    <w:p w14:paraId="1D97367C"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 xml:space="preserve">´Where , in this town, ´Ann asked, </w:t>
      </w:r>
      <w:r>
        <w:rPr>
          <w:rFonts w:ascii="Comic Sans MS" w:hAnsi="Comic Sans MS" w:cs="Comic Sans MS"/>
          <w:b/>
          <w:sz w:val="24"/>
          <w:lang w:val="sk-SK"/>
        </w:rPr>
        <w:t>´can</w:t>
      </w:r>
      <w:r>
        <w:rPr>
          <w:rFonts w:ascii="Comic Sans MS" w:hAnsi="Comic Sans MS" w:cs="Comic Sans MS"/>
          <w:sz w:val="24"/>
          <w:lang w:val="sk-SK"/>
        </w:rPr>
        <w:t xml:space="preserve"> I get a taxi?´</w:t>
      </w:r>
    </w:p>
    <w:p w14:paraId="4D11F283" w14:textId="77777777" w:rsidR="00000000" w:rsidRDefault="002629C3">
      <w:pPr>
        <w:spacing w:line="360" w:lineRule="auto"/>
        <w:jc w:val="both"/>
      </w:pPr>
      <w:r>
        <w:rPr>
          <w:rFonts w:ascii="Comic Sans MS" w:hAnsi="Comic Sans MS" w:cs="Comic Sans MS"/>
          <w:sz w:val="24"/>
          <w:lang w:val="sk-SK"/>
        </w:rPr>
        <w:t xml:space="preserve">If we are quoting someone´s words </w:t>
      </w:r>
      <w:r>
        <w:rPr>
          <w:rFonts w:ascii="Comic Sans MS" w:hAnsi="Comic Sans MS" w:cs="Comic Sans MS"/>
          <w:b/>
          <w:sz w:val="24"/>
          <w:lang w:val="sk-SK"/>
        </w:rPr>
        <w:t>inside a quotation</w:t>
      </w:r>
      <w:r>
        <w:rPr>
          <w:rFonts w:ascii="Comic Sans MS" w:hAnsi="Comic Sans MS" w:cs="Comic Sans MS"/>
          <w:sz w:val="24"/>
          <w:lang w:val="sk-SK"/>
        </w:rPr>
        <w:t xml:space="preserve">, we use a second set of q. m., single or double: </w:t>
      </w:r>
    </w:p>
    <w:p w14:paraId="44915FA9" w14:textId="77777777" w:rsidR="00000000" w:rsidRDefault="002629C3">
      <w:pPr>
        <w:pStyle w:val="Nadpis3"/>
        <w:jc w:val="both"/>
      </w:pPr>
      <w:r>
        <w:rPr>
          <w:sz w:val="24"/>
        </w:rPr>
        <w:t>Ann said,´Someone shouted,  “Stop! “.´</w:t>
      </w:r>
    </w:p>
    <w:p w14:paraId="180FA898" w14:textId="77777777" w:rsidR="00000000" w:rsidRDefault="002629C3">
      <w:pPr>
        <w:spacing w:line="360" w:lineRule="auto"/>
        <w:jc w:val="both"/>
      </w:pPr>
      <w:r>
        <w:rPr>
          <w:rFonts w:ascii="Comic Sans MS" w:hAnsi="Comic Sans MS" w:cs="Comic Sans MS"/>
          <w:sz w:val="24"/>
          <w:lang w:val="sk-SK"/>
        </w:rPr>
        <w:t xml:space="preserve">It can be used in </w:t>
      </w:r>
      <w:r>
        <w:rPr>
          <w:rFonts w:ascii="Comic Sans MS" w:hAnsi="Comic Sans MS" w:cs="Comic Sans MS"/>
          <w:b/>
          <w:sz w:val="24"/>
          <w:lang w:val="sk-SK"/>
        </w:rPr>
        <w:t>films:</w:t>
      </w:r>
    </w:p>
    <w:p w14:paraId="2BC38CA9" w14:textId="77777777" w:rsidR="00000000" w:rsidRDefault="002629C3">
      <w:pPr>
        <w:spacing w:line="360" w:lineRule="auto"/>
        <w:jc w:val="both"/>
      </w:pPr>
      <w:r>
        <w:rPr>
          <w:rFonts w:ascii="Comic Sans MS" w:hAnsi="Comic Sans MS" w:cs="Comic Sans MS"/>
          <w:sz w:val="24"/>
          <w:lang w:val="sk-SK"/>
        </w:rPr>
        <w:t>´How long did you read “Hamlet“?´ I asked.</w:t>
      </w:r>
    </w:p>
    <w:p w14:paraId="07F80724"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We don´t use q.m. with verbs like</w:t>
      </w:r>
      <w:r>
        <w:rPr>
          <w:rFonts w:ascii="Comic Sans MS" w:hAnsi="Comic Sans MS" w:cs="Comic Sans MS"/>
          <w:b/>
          <w:sz w:val="24"/>
          <w:lang w:val="sk-SK"/>
        </w:rPr>
        <w:t xml:space="preserve"> think and wonder:</w:t>
      </w:r>
    </w:p>
    <w:p w14:paraId="51369817" w14:textId="77777777" w:rsidR="00000000" w:rsidRDefault="002629C3">
      <w:pPr>
        <w:spacing w:line="360" w:lineRule="auto"/>
        <w:jc w:val="both"/>
      </w:pPr>
      <w:r>
        <w:rPr>
          <w:rFonts w:ascii="Comic Sans MS" w:hAnsi="Comic Sans MS" w:cs="Comic Sans MS"/>
          <w:sz w:val="24"/>
          <w:lang w:val="sk-SK"/>
        </w:rPr>
        <w:t>Why hasn´t she written, he thought.</w:t>
      </w:r>
    </w:p>
    <w:p w14:paraId="3675840C"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 xml:space="preserve">Comma is also used after words: </w:t>
      </w:r>
      <w:r>
        <w:rPr>
          <w:rFonts w:ascii="Comic Sans MS" w:hAnsi="Comic Sans MS" w:cs="Comic Sans MS"/>
          <w:b/>
          <w:sz w:val="24"/>
          <w:lang w:val="sk-SK"/>
        </w:rPr>
        <w:t>However, nevertheless</w:t>
      </w:r>
    </w:p>
    <w:p w14:paraId="55578418" w14:textId="77777777" w:rsidR="00000000" w:rsidRDefault="002629C3">
      <w:pPr>
        <w:spacing w:line="360" w:lineRule="auto"/>
        <w:jc w:val="both"/>
      </w:pPr>
      <w:r>
        <w:rPr>
          <w:rFonts w:ascii="Comic Sans MS" w:hAnsi="Comic Sans MS" w:cs="Comic Sans MS"/>
          <w:sz w:val="24"/>
          <w:lang w:val="sk-SK"/>
        </w:rPr>
        <w:t>I don ´t like drinking coffee. However, I had one with Rich y</w:t>
      </w:r>
      <w:r>
        <w:rPr>
          <w:rFonts w:ascii="Comic Sans MS" w:hAnsi="Comic Sans MS" w:cs="Comic Sans MS"/>
          <w:sz w:val="24"/>
          <w:lang w:val="sk-SK"/>
        </w:rPr>
        <w:t>esterday.</w:t>
      </w:r>
    </w:p>
    <w:p w14:paraId="19736E5A" w14:textId="77777777" w:rsidR="00000000" w:rsidRDefault="002629C3">
      <w:pPr>
        <w:pStyle w:val="Zkladntext"/>
        <w:spacing w:line="360" w:lineRule="auto"/>
        <w:jc w:val="both"/>
      </w:pPr>
      <w:r>
        <w:rPr>
          <w:sz w:val="24"/>
        </w:rPr>
        <w:t>She did not study much. Nevertheless, she passed.</w:t>
      </w:r>
    </w:p>
    <w:p w14:paraId="7C5D402B"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 xml:space="preserve">It is used in </w:t>
      </w:r>
      <w:r>
        <w:rPr>
          <w:rFonts w:ascii="Comic Sans MS" w:hAnsi="Comic Sans MS" w:cs="Comic Sans MS"/>
          <w:b/>
          <w:sz w:val="24"/>
          <w:lang w:val="sk-SK"/>
        </w:rPr>
        <w:t>numbers</w:t>
      </w:r>
      <w:r>
        <w:rPr>
          <w:rFonts w:ascii="Comic Sans MS" w:hAnsi="Comic Sans MS" w:cs="Comic Sans MS"/>
          <w:sz w:val="24"/>
          <w:lang w:val="sk-SK"/>
        </w:rPr>
        <w:t>: 1, 234, 567, but 5. 236.</w:t>
      </w:r>
    </w:p>
    <w:p w14:paraId="2073AAC8" w14:textId="77777777" w:rsidR="00000000" w:rsidRDefault="002629C3">
      <w:pPr>
        <w:spacing w:line="360" w:lineRule="auto"/>
        <w:jc w:val="both"/>
        <w:rPr>
          <w:rFonts w:ascii="Comic Sans MS" w:hAnsi="Comic Sans MS" w:cs="Comic Sans MS"/>
          <w:color w:val="00B02A"/>
          <w:sz w:val="24"/>
          <w:lang w:val="sk-SK"/>
        </w:rPr>
      </w:pPr>
    </w:p>
    <w:p w14:paraId="106B898F" w14:textId="77777777" w:rsidR="00000000" w:rsidRDefault="002629C3">
      <w:pPr>
        <w:spacing w:line="360" w:lineRule="auto"/>
        <w:jc w:val="both"/>
      </w:pPr>
      <w:r>
        <w:rPr>
          <w:rFonts w:ascii="Comic Sans MS" w:hAnsi="Comic Sans MS" w:cs="Comic Sans MS"/>
          <w:b/>
          <w:color w:val="00B02A"/>
          <w:sz w:val="24"/>
          <w:lang w:val="sk-SK"/>
        </w:rPr>
        <w:t>EXCLAMATION MARK</w:t>
      </w:r>
      <w:r>
        <w:rPr>
          <w:rFonts w:ascii="Comic Sans MS" w:hAnsi="Comic Sans MS" w:cs="Comic Sans MS"/>
          <w:color w:val="00B02A"/>
          <w:sz w:val="24"/>
          <w:lang w:val="sk-SK"/>
        </w:rPr>
        <w:t>:</w:t>
      </w:r>
      <w:r>
        <w:rPr>
          <w:rFonts w:ascii="Comic Sans MS" w:hAnsi="Comic Sans MS" w:cs="Comic Sans MS"/>
          <w:sz w:val="24"/>
          <w:lang w:val="sk-SK"/>
        </w:rPr>
        <w:t xml:space="preserve"> in exclamations:</w:t>
      </w:r>
    </w:p>
    <w:p w14:paraId="0888F0B2" w14:textId="77777777" w:rsidR="00000000" w:rsidRDefault="002629C3">
      <w:pPr>
        <w:pStyle w:val="Nadpis2"/>
        <w:spacing w:line="360" w:lineRule="auto"/>
        <w:jc w:val="both"/>
      </w:pPr>
      <w:r>
        <w:rPr>
          <w:sz w:val="24"/>
        </w:rPr>
        <w:t>What a beautiful girl!</w:t>
      </w:r>
    </w:p>
    <w:p w14:paraId="0886838E" w14:textId="77777777" w:rsidR="00000000" w:rsidRDefault="002629C3">
      <w:r>
        <w:rPr>
          <w:sz w:val="24"/>
          <w:szCs w:val="24"/>
          <w:lang w:val="sk-SK"/>
        </w:rPr>
        <w:t>Ale rozkaz: Sit down</w:t>
      </w:r>
      <w:r>
        <w:rPr>
          <w:b/>
          <w:sz w:val="24"/>
          <w:szCs w:val="24"/>
          <w:lang w:val="sk-SK"/>
        </w:rPr>
        <w:t>.</w:t>
      </w:r>
    </w:p>
    <w:p w14:paraId="2B719C7A" w14:textId="77777777" w:rsidR="00000000" w:rsidRDefault="002629C3">
      <w:pPr>
        <w:spacing w:line="360" w:lineRule="auto"/>
        <w:jc w:val="both"/>
        <w:rPr>
          <w:sz w:val="24"/>
          <w:szCs w:val="24"/>
          <w:lang w:val="sk-SK"/>
        </w:rPr>
      </w:pPr>
    </w:p>
    <w:p w14:paraId="408CCF82" w14:textId="77777777" w:rsidR="00000000" w:rsidRDefault="002629C3">
      <w:pPr>
        <w:spacing w:line="360" w:lineRule="auto"/>
        <w:jc w:val="both"/>
      </w:pPr>
      <w:r>
        <w:rPr>
          <w:rFonts w:ascii="Comic Sans MS" w:hAnsi="Comic Sans MS" w:cs="Comic Sans MS"/>
          <w:b/>
          <w:sz w:val="24"/>
          <w:lang w:val="sk-SK"/>
        </w:rPr>
        <w:t>HYPHEN (POMLČKA)</w:t>
      </w:r>
      <w:r>
        <w:rPr>
          <w:rFonts w:ascii="Comic Sans MS" w:hAnsi="Comic Sans MS" w:cs="Comic Sans MS"/>
          <w:sz w:val="24"/>
          <w:lang w:val="sk-SK"/>
        </w:rPr>
        <w:t xml:space="preserve"> in </w:t>
      </w:r>
      <w:r>
        <w:rPr>
          <w:rFonts w:ascii="Comic Sans MS" w:hAnsi="Comic Sans MS" w:cs="Comic Sans MS"/>
          <w:b/>
          <w:sz w:val="24"/>
          <w:lang w:val="sk-SK"/>
        </w:rPr>
        <w:t>numbers</w:t>
      </w:r>
      <w:r>
        <w:rPr>
          <w:rFonts w:ascii="Comic Sans MS" w:hAnsi="Comic Sans MS" w:cs="Comic Sans MS"/>
          <w:sz w:val="24"/>
          <w:lang w:val="sk-SK"/>
        </w:rPr>
        <w:t xml:space="preserve"> : twenty-six</w:t>
      </w:r>
    </w:p>
    <w:p w14:paraId="75018A3C" w14:textId="77777777" w:rsidR="00000000" w:rsidRDefault="002629C3">
      <w:pPr>
        <w:spacing w:line="360" w:lineRule="auto"/>
        <w:ind w:left="510"/>
        <w:jc w:val="both"/>
      </w:pPr>
      <w:r>
        <w:rPr>
          <w:rFonts w:ascii="Comic Sans MS" w:eastAsia="Comic Sans MS" w:hAnsi="Comic Sans MS" w:cs="Comic Sans MS"/>
          <w:sz w:val="24"/>
          <w:lang w:val="sk-SK"/>
        </w:rPr>
        <w:t xml:space="preserve">                     </w:t>
      </w:r>
      <w:r>
        <w:rPr>
          <w:rFonts w:ascii="Comic Sans MS" w:eastAsia="Comic Sans MS" w:hAnsi="Comic Sans MS" w:cs="Comic Sans MS"/>
          <w:b/>
          <w:sz w:val="24"/>
          <w:lang w:val="sk-SK"/>
        </w:rPr>
        <w:t xml:space="preserve">  </w:t>
      </w:r>
      <w:r>
        <w:rPr>
          <w:rFonts w:ascii="Comic Sans MS" w:hAnsi="Comic Sans MS" w:cs="Comic Sans MS"/>
          <w:b/>
          <w:sz w:val="24"/>
          <w:lang w:val="sk-SK"/>
        </w:rPr>
        <w:t xml:space="preserve">Compounds: </w:t>
      </w:r>
      <w:r>
        <w:rPr>
          <w:rFonts w:ascii="Comic Sans MS" w:hAnsi="Comic Sans MS" w:cs="Comic Sans MS"/>
          <w:sz w:val="24"/>
          <w:lang w:val="sk-SK"/>
        </w:rPr>
        <w:t>grown-up, brother-in-law</w:t>
      </w:r>
    </w:p>
    <w:p w14:paraId="57212219" w14:textId="77777777" w:rsidR="00000000" w:rsidRDefault="002629C3">
      <w:pPr>
        <w:spacing w:line="360" w:lineRule="auto"/>
        <w:ind w:left="510"/>
        <w:jc w:val="both"/>
        <w:rPr>
          <w:rFonts w:ascii="Comic Sans MS" w:hAnsi="Comic Sans MS" w:cs="Comic Sans MS"/>
          <w:b/>
          <w:sz w:val="24"/>
          <w:lang w:val="sk-SK"/>
        </w:rPr>
      </w:pPr>
    </w:p>
    <w:p w14:paraId="2D25EE21" w14:textId="77777777" w:rsidR="00000000" w:rsidRDefault="002629C3">
      <w:pPr>
        <w:spacing w:line="360" w:lineRule="auto"/>
        <w:ind w:left="510"/>
        <w:jc w:val="both"/>
      </w:pPr>
      <w:r>
        <w:rPr>
          <w:rFonts w:ascii="Comic Sans MS" w:hAnsi="Comic Sans MS" w:cs="Comic Sans MS"/>
          <w:b/>
          <w:sz w:val="24"/>
          <w:lang w:val="sk-SK"/>
        </w:rPr>
        <w:t xml:space="preserve">Compound adjectives: </w:t>
      </w:r>
      <w:r>
        <w:rPr>
          <w:rFonts w:ascii="Comic Sans MS" w:hAnsi="Comic Sans MS" w:cs="Comic Sans MS"/>
          <w:sz w:val="24"/>
          <w:lang w:val="sk-SK"/>
        </w:rPr>
        <w:t>up-to date account, nie keď je toto príd. meno na konci za pod. menom : the accounts are up to date.</w:t>
      </w:r>
    </w:p>
    <w:p w14:paraId="232D21AF" w14:textId="77777777" w:rsidR="00000000" w:rsidRDefault="002629C3">
      <w:pPr>
        <w:spacing w:line="360" w:lineRule="auto"/>
        <w:ind w:left="510"/>
        <w:jc w:val="both"/>
      </w:pPr>
      <w:r>
        <w:rPr>
          <w:rFonts w:ascii="Comic Sans MS" w:hAnsi="Comic Sans MS" w:cs="Comic Sans MS"/>
          <w:b/>
          <w:sz w:val="24"/>
          <w:lang w:val="sk-SK"/>
        </w:rPr>
        <w:t>Prefixes :</w:t>
      </w:r>
      <w:r>
        <w:rPr>
          <w:rFonts w:ascii="Comic Sans MS" w:hAnsi="Comic Sans MS" w:cs="Comic Sans MS"/>
          <w:sz w:val="24"/>
          <w:lang w:val="sk-SK"/>
        </w:rPr>
        <w:t xml:space="preserve"> re-decorate</w:t>
      </w:r>
    </w:p>
    <w:p w14:paraId="15720B2C" w14:textId="77777777" w:rsidR="00000000" w:rsidRDefault="002629C3">
      <w:pPr>
        <w:spacing w:line="360" w:lineRule="auto"/>
        <w:ind w:left="510"/>
        <w:jc w:val="both"/>
        <w:rPr>
          <w:rFonts w:ascii="Comic Sans MS" w:hAnsi="Comic Sans MS" w:cs="Comic Sans MS"/>
          <w:sz w:val="24"/>
          <w:lang w:val="sk-SK"/>
        </w:rPr>
      </w:pPr>
    </w:p>
    <w:p w14:paraId="53234D3B" w14:textId="77777777" w:rsidR="00000000" w:rsidRDefault="002629C3">
      <w:pPr>
        <w:pStyle w:val="Nadpis4"/>
        <w:jc w:val="both"/>
      </w:pPr>
      <w:r>
        <w:rPr>
          <w:rFonts w:eastAsia="Comic Sans MS"/>
          <w:color w:val="943634"/>
          <w:sz w:val="24"/>
        </w:rPr>
        <w:t xml:space="preserve">                         </w:t>
      </w:r>
    </w:p>
    <w:p w14:paraId="0C56BDC2" w14:textId="77777777" w:rsidR="00000000" w:rsidRDefault="002629C3">
      <w:pPr>
        <w:pageBreakBefore/>
      </w:pPr>
      <w:r>
        <w:lastRenderedPageBreak/>
        <w:t xml:space="preserve">                                             </w:t>
      </w:r>
      <w:r>
        <w:t xml:space="preserve">                  </w:t>
      </w:r>
      <w:r>
        <w:rPr>
          <w:rFonts w:ascii="Comic Sans MS" w:hAnsi="Comic Sans MS" w:cs="Comic Sans MS"/>
          <w:b/>
          <w:color w:val="E36C0A"/>
          <w:sz w:val="28"/>
          <w:szCs w:val="28"/>
        </w:rPr>
        <w:t>CAPITAL LETTERS:</w:t>
      </w:r>
    </w:p>
    <w:p w14:paraId="76BA6F79" w14:textId="77777777" w:rsidR="00000000" w:rsidRDefault="002629C3">
      <w:pPr>
        <w:rPr>
          <w:rFonts w:ascii="Comic Sans MS" w:hAnsi="Comic Sans MS" w:cs="Comic Sans MS"/>
          <w:b/>
          <w:color w:val="E36C0A"/>
          <w:sz w:val="28"/>
          <w:szCs w:val="28"/>
          <w:lang w:val="sk-SK" w:eastAsia="cs-CZ"/>
        </w:rPr>
      </w:pPr>
    </w:p>
    <w:p w14:paraId="69537768" w14:textId="77777777" w:rsidR="00000000" w:rsidRDefault="002629C3">
      <w:pPr>
        <w:pStyle w:val="Nadpis4"/>
        <w:numPr>
          <w:ilvl w:val="0"/>
          <w:numId w:val="32"/>
        </w:numPr>
        <w:jc w:val="both"/>
      </w:pPr>
      <w:r>
        <w:rPr>
          <w:sz w:val="24"/>
        </w:rPr>
        <w:t xml:space="preserve">vždy na začiatku  vety: </w:t>
      </w:r>
      <w:r>
        <w:rPr>
          <w:b w:val="0"/>
          <w:sz w:val="24"/>
        </w:rPr>
        <w:t>When I was small, I…</w:t>
      </w:r>
    </w:p>
    <w:p w14:paraId="4218B3C3" w14:textId="77777777" w:rsidR="00000000" w:rsidRDefault="002629C3">
      <w:pPr>
        <w:pStyle w:val="Nadpis4"/>
        <w:numPr>
          <w:ilvl w:val="0"/>
          <w:numId w:val="32"/>
        </w:numPr>
        <w:jc w:val="both"/>
      </w:pPr>
      <w:r>
        <w:rPr>
          <w:sz w:val="24"/>
        </w:rPr>
        <w:t xml:space="preserve">pri osobe ja : </w:t>
      </w:r>
      <w:r>
        <w:rPr>
          <w:b w:val="0"/>
          <w:sz w:val="24"/>
        </w:rPr>
        <w:t>I</w:t>
      </w:r>
    </w:p>
    <w:p w14:paraId="48B517A8" w14:textId="77777777" w:rsidR="00000000" w:rsidRDefault="002629C3">
      <w:pPr>
        <w:pStyle w:val="Nadpis4"/>
        <w:numPr>
          <w:ilvl w:val="0"/>
          <w:numId w:val="32"/>
        </w:numPr>
        <w:jc w:val="both"/>
      </w:pPr>
      <w:r>
        <w:rPr>
          <w:sz w:val="24"/>
        </w:rPr>
        <w:t xml:space="preserve">mená a priezviská osôb, tituly: </w:t>
      </w:r>
      <w:r>
        <w:rPr>
          <w:b w:val="0"/>
          <w:sz w:val="24"/>
        </w:rPr>
        <w:t>James Smith, Mr Johns</w:t>
      </w:r>
    </w:p>
    <w:p w14:paraId="66595D5F" w14:textId="77777777" w:rsidR="00000000" w:rsidRDefault="002629C3">
      <w:pPr>
        <w:pStyle w:val="Nadpis4"/>
        <w:numPr>
          <w:ilvl w:val="0"/>
          <w:numId w:val="32"/>
        </w:numPr>
        <w:jc w:val="both"/>
      </w:pPr>
      <w:r>
        <w:rPr>
          <w:sz w:val="24"/>
        </w:rPr>
        <w:t xml:space="preserve">skratky: </w:t>
      </w:r>
      <w:r>
        <w:rPr>
          <w:b w:val="0"/>
          <w:sz w:val="24"/>
        </w:rPr>
        <w:t>WHO, M.A.</w:t>
      </w:r>
      <w:r>
        <w:rPr>
          <w:sz w:val="24"/>
        </w:rPr>
        <w:t xml:space="preserve">                  </w:t>
      </w:r>
    </w:p>
    <w:p w14:paraId="0D600172" w14:textId="77777777" w:rsidR="00000000" w:rsidRDefault="002629C3">
      <w:pPr>
        <w:pStyle w:val="Nadpis4"/>
        <w:numPr>
          <w:ilvl w:val="0"/>
          <w:numId w:val="32"/>
        </w:numPr>
        <w:jc w:val="both"/>
      </w:pPr>
      <w:r>
        <w:rPr>
          <w:sz w:val="24"/>
        </w:rPr>
        <w:t>národnosti:</w:t>
      </w:r>
      <w:r>
        <w:rPr>
          <w:b w:val="0"/>
          <w:sz w:val="24"/>
        </w:rPr>
        <w:t xml:space="preserve"> Slovak, Japanese</w:t>
      </w:r>
    </w:p>
    <w:p w14:paraId="37243686" w14:textId="77777777" w:rsidR="00000000" w:rsidRDefault="002629C3">
      <w:pPr>
        <w:numPr>
          <w:ilvl w:val="0"/>
          <w:numId w:val="32"/>
        </w:numPr>
        <w:spacing w:line="360" w:lineRule="auto"/>
      </w:pPr>
      <w:r>
        <w:rPr>
          <w:rFonts w:ascii="Comic Sans MS" w:hAnsi="Comic Sans MS" w:cs="Comic Sans MS"/>
          <w:b/>
          <w:sz w:val="24"/>
          <w:lang w:val="sk-SK" w:eastAsia="cs-CZ"/>
        </w:rPr>
        <w:t>názvy spoločností:</w:t>
      </w:r>
      <w:r>
        <w:rPr>
          <w:lang w:val="sk-SK" w:eastAsia="cs-CZ"/>
        </w:rPr>
        <w:t xml:space="preserve"> </w:t>
      </w:r>
      <w:r>
        <w:rPr>
          <w:rFonts w:ascii="Comic Sans MS" w:hAnsi="Comic Sans MS" w:cs="Comic Sans MS"/>
          <w:sz w:val="24"/>
          <w:lang w:val="sk-SK" w:eastAsia="cs-CZ"/>
        </w:rPr>
        <w:t>Harper Collins</w:t>
      </w:r>
    </w:p>
    <w:p w14:paraId="034C90CB" w14:textId="77777777" w:rsidR="00000000" w:rsidRDefault="002629C3">
      <w:pPr>
        <w:pStyle w:val="Nadpis4"/>
        <w:numPr>
          <w:ilvl w:val="0"/>
          <w:numId w:val="32"/>
        </w:numPr>
        <w:jc w:val="both"/>
      </w:pPr>
      <w:r>
        <w:rPr>
          <w:sz w:val="24"/>
        </w:rPr>
        <w:t>jazy</w:t>
      </w:r>
      <w:r>
        <w:rPr>
          <w:sz w:val="24"/>
        </w:rPr>
        <w:t xml:space="preserve">ky: </w:t>
      </w:r>
      <w:r>
        <w:rPr>
          <w:b w:val="0"/>
          <w:sz w:val="24"/>
        </w:rPr>
        <w:t>English</w:t>
      </w:r>
    </w:p>
    <w:p w14:paraId="2B5B749E" w14:textId="77777777" w:rsidR="00000000" w:rsidRDefault="002629C3">
      <w:pPr>
        <w:pStyle w:val="Nadpis4"/>
        <w:numPr>
          <w:ilvl w:val="0"/>
          <w:numId w:val="32"/>
        </w:numPr>
        <w:jc w:val="both"/>
      </w:pPr>
      <w:r>
        <w:rPr>
          <w:sz w:val="24"/>
        </w:rPr>
        <w:t xml:space="preserve">predmety v škole –kurzy, nie vedecké disciplíny: </w:t>
      </w:r>
      <w:r>
        <w:rPr>
          <w:b w:val="0"/>
          <w:sz w:val="24"/>
        </w:rPr>
        <w:t>History, Chemistry</w:t>
      </w:r>
    </w:p>
    <w:p w14:paraId="6E95A611" w14:textId="77777777" w:rsidR="00000000" w:rsidRDefault="002629C3">
      <w:pPr>
        <w:pStyle w:val="Nadpis4"/>
        <w:numPr>
          <w:ilvl w:val="0"/>
          <w:numId w:val="32"/>
        </w:numPr>
        <w:jc w:val="both"/>
      </w:pPr>
      <w:r>
        <w:rPr>
          <w:sz w:val="24"/>
        </w:rPr>
        <w:t xml:space="preserve">mestá, krajiny, svetadiely a ich častí: </w:t>
      </w:r>
      <w:r>
        <w:rPr>
          <w:b w:val="0"/>
          <w:sz w:val="24"/>
        </w:rPr>
        <w:t>The Slovak Republic, Hungary, Prague, Northern Italy</w:t>
      </w:r>
    </w:p>
    <w:p w14:paraId="7E10D4C1" w14:textId="77777777" w:rsidR="00000000" w:rsidRDefault="002629C3">
      <w:pPr>
        <w:numPr>
          <w:ilvl w:val="0"/>
          <w:numId w:val="32"/>
        </w:numPr>
        <w:spacing w:line="360" w:lineRule="auto"/>
        <w:jc w:val="both"/>
      </w:pPr>
      <w:r>
        <w:rPr>
          <w:rFonts w:ascii="Comic Sans MS" w:hAnsi="Comic Sans MS" w:cs="Comic Sans MS"/>
          <w:b/>
          <w:sz w:val="24"/>
          <w:lang w:val="sk-SK"/>
        </w:rPr>
        <w:t xml:space="preserve">geografické názvy: </w:t>
      </w:r>
      <w:r>
        <w:rPr>
          <w:rFonts w:ascii="Comic Sans MS" w:hAnsi="Comic Sans MS" w:cs="Comic Sans MS"/>
          <w:sz w:val="24"/>
          <w:lang w:val="sk-SK"/>
        </w:rPr>
        <w:t>The High Tatras, The Danube, Dobšinská Cave, Gelnica, The Hnilec</w:t>
      </w:r>
    </w:p>
    <w:p w14:paraId="66BEF69C" w14:textId="77777777" w:rsidR="00000000" w:rsidRDefault="002629C3">
      <w:pPr>
        <w:numPr>
          <w:ilvl w:val="0"/>
          <w:numId w:val="32"/>
        </w:numPr>
        <w:spacing w:line="360" w:lineRule="auto"/>
        <w:jc w:val="both"/>
      </w:pPr>
      <w:r>
        <w:rPr>
          <w:rFonts w:ascii="Comic Sans MS" w:hAnsi="Comic Sans MS" w:cs="Comic Sans MS"/>
          <w:b/>
          <w:sz w:val="24"/>
          <w:lang w:val="sk-SK"/>
        </w:rPr>
        <w:t xml:space="preserve">dni, mesiace, sviatky, adresy: </w:t>
      </w:r>
      <w:r>
        <w:rPr>
          <w:rFonts w:ascii="Comic Sans MS" w:hAnsi="Comic Sans MS" w:cs="Comic Sans MS"/>
          <w:sz w:val="24"/>
          <w:lang w:val="sk-SK"/>
        </w:rPr>
        <w:t xml:space="preserve">Monday, February,Christmas, 12 Sports Street </w:t>
      </w:r>
    </w:p>
    <w:p w14:paraId="47079A4F" w14:textId="77777777" w:rsidR="00000000" w:rsidRDefault="002629C3">
      <w:pPr>
        <w:numPr>
          <w:ilvl w:val="0"/>
          <w:numId w:val="32"/>
        </w:numPr>
        <w:spacing w:line="360" w:lineRule="auto"/>
        <w:jc w:val="both"/>
      </w:pPr>
      <w:r>
        <w:rPr>
          <w:rFonts w:ascii="Comic Sans MS" w:hAnsi="Comic Sans MS" w:cs="Comic Sans MS"/>
          <w:b/>
          <w:sz w:val="24"/>
          <w:lang w:val="sk-SK"/>
        </w:rPr>
        <w:t xml:space="preserve">ročné obdobia </w:t>
      </w:r>
      <w:r>
        <w:rPr>
          <w:rFonts w:ascii="Comic Sans MS" w:hAnsi="Comic Sans MS" w:cs="Comic Sans MS"/>
          <w:sz w:val="24"/>
          <w:lang w:val="sk-SK"/>
        </w:rPr>
        <w:t>can have</w:t>
      </w:r>
      <w:r>
        <w:rPr>
          <w:rFonts w:ascii="Comic Sans MS" w:hAnsi="Comic Sans MS" w:cs="Comic Sans MS"/>
          <w:b/>
          <w:sz w:val="24"/>
          <w:lang w:val="sk-SK"/>
        </w:rPr>
        <w:t xml:space="preserve">: capital letters or normal: </w:t>
      </w:r>
      <w:r>
        <w:rPr>
          <w:rFonts w:ascii="Comic Sans MS" w:hAnsi="Comic Sans MS" w:cs="Comic Sans MS"/>
          <w:sz w:val="24"/>
          <w:lang w:val="sk-SK"/>
        </w:rPr>
        <w:t>Summer summer</w:t>
      </w:r>
    </w:p>
    <w:p w14:paraId="09B7A829" w14:textId="77777777" w:rsidR="00000000" w:rsidRDefault="002629C3">
      <w:pPr>
        <w:numPr>
          <w:ilvl w:val="0"/>
          <w:numId w:val="32"/>
        </w:numPr>
        <w:spacing w:line="360" w:lineRule="auto"/>
        <w:jc w:val="both"/>
      </w:pPr>
      <w:r>
        <w:rPr>
          <w:rFonts w:ascii="Comic Sans MS" w:hAnsi="Comic Sans MS" w:cs="Comic Sans MS"/>
          <w:b/>
          <w:sz w:val="24"/>
          <w:lang w:val="sk-SK"/>
        </w:rPr>
        <w:t>v nepriamej reči:</w:t>
      </w:r>
      <w:r>
        <w:rPr>
          <w:rFonts w:ascii="Comic Sans MS" w:hAnsi="Comic Sans MS" w:cs="Comic Sans MS"/>
          <w:sz w:val="24"/>
          <w:lang w:val="sk-SK"/>
        </w:rPr>
        <w:t xml:space="preserve"> She said, ´We have never been to Poland.´ </w:t>
      </w:r>
    </w:p>
    <w:p w14:paraId="65BAF01A" w14:textId="77777777" w:rsidR="00000000" w:rsidRDefault="002629C3">
      <w:pPr>
        <w:numPr>
          <w:ilvl w:val="0"/>
          <w:numId w:val="32"/>
        </w:numPr>
        <w:spacing w:line="360" w:lineRule="auto"/>
        <w:jc w:val="both"/>
      </w:pPr>
      <w:r>
        <w:rPr>
          <w:rFonts w:ascii="Comic Sans MS" w:hAnsi="Comic Sans MS" w:cs="Comic Sans MS"/>
          <w:b/>
          <w:sz w:val="24"/>
          <w:lang w:val="sk-SK"/>
        </w:rPr>
        <w:t xml:space="preserve">inštitúcie: </w:t>
      </w:r>
      <w:r>
        <w:rPr>
          <w:rFonts w:ascii="Comic Sans MS" w:hAnsi="Comic Sans MS" w:cs="Comic Sans MS"/>
          <w:sz w:val="24"/>
          <w:lang w:val="sk-SK"/>
        </w:rPr>
        <w:t>Oxford University, the White House</w:t>
      </w:r>
    </w:p>
    <w:p w14:paraId="4F9A1306" w14:textId="77777777" w:rsidR="00000000" w:rsidRDefault="002629C3">
      <w:pPr>
        <w:numPr>
          <w:ilvl w:val="0"/>
          <w:numId w:val="32"/>
        </w:numPr>
        <w:spacing w:line="360" w:lineRule="auto"/>
        <w:jc w:val="both"/>
      </w:pPr>
      <w:r>
        <w:rPr>
          <w:rFonts w:ascii="Comic Sans MS" w:hAnsi="Comic Sans MS" w:cs="Comic Sans MS"/>
          <w:b/>
          <w:sz w:val="24"/>
          <w:lang w:val="sk-SK"/>
        </w:rPr>
        <w:t>lode:</w:t>
      </w:r>
      <w:r>
        <w:rPr>
          <w:rFonts w:ascii="Comic Sans MS" w:hAnsi="Comic Sans MS" w:cs="Comic Sans MS"/>
          <w:b/>
          <w:sz w:val="24"/>
          <w:lang w:val="sk-SK"/>
        </w:rPr>
        <w:t xml:space="preserve"> </w:t>
      </w:r>
      <w:r>
        <w:rPr>
          <w:rFonts w:ascii="Comic Sans MS" w:hAnsi="Comic Sans MS" w:cs="Comic Sans MS"/>
          <w:sz w:val="24"/>
          <w:lang w:val="sk-SK"/>
        </w:rPr>
        <w:t>Lady Mary</w:t>
      </w:r>
    </w:p>
    <w:p w14:paraId="64D8B780" w14:textId="77777777" w:rsidR="00000000" w:rsidRDefault="002629C3">
      <w:pPr>
        <w:numPr>
          <w:ilvl w:val="0"/>
          <w:numId w:val="32"/>
        </w:numPr>
        <w:spacing w:line="360" w:lineRule="auto"/>
        <w:jc w:val="both"/>
      </w:pPr>
      <w:r>
        <w:rPr>
          <w:rFonts w:ascii="Comic Sans MS" w:hAnsi="Comic Sans MS" w:cs="Comic Sans MS"/>
          <w:b/>
          <w:sz w:val="24"/>
          <w:lang w:val="sk-SK"/>
        </w:rPr>
        <w:t>náboženstvá:</w:t>
      </w:r>
      <w:r>
        <w:rPr>
          <w:rFonts w:ascii="Comic Sans MS" w:hAnsi="Comic Sans MS" w:cs="Comic Sans MS"/>
          <w:sz w:val="24"/>
          <w:lang w:val="sk-SK"/>
        </w:rPr>
        <w:t xml:space="preserve"> Protestant</w:t>
      </w:r>
    </w:p>
    <w:p w14:paraId="6904A009" w14:textId="77777777" w:rsidR="00000000" w:rsidRDefault="002629C3">
      <w:pPr>
        <w:numPr>
          <w:ilvl w:val="0"/>
          <w:numId w:val="32"/>
        </w:numPr>
        <w:spacing w:line="360" w:lineRule="auto"/>
        <w:jc w:val="both"/>
      </w:pPr>
      <w:r>
        <w:rPr>
          <w:rFonts w:ascii="Comic Sans MS" w:hAnsi="Comic Sans MS" w:cs="Comic Sans MS"/>
          <w:b/>
          <w:sz w:val="24"/>
          <w:lang w:val="sk-SK"/>
        </w:rPr>
        <w:t xml:space="preserve">dokumenty, politické strany: </w:t>
      </w:r>
      <w:r>
        <w:rPr>
          <w:rFonts w:ascii="Comic Sans MS" w:hAnsi="Comic Sans MS" w:cs="Comic Sans MS"/>
          <w:sz w:val="24"/>
          <w:lang w:val="sk-SK"/>
        </w:rPr>
        <w:t>Magna Carta, The Democrats</w:t>
      </w:r>
    </w:p>
    <w:p w14:paraId="717C60BE" w14:textId="77777777" w:rsidR="00000000" w:rsidRDefault="002629C3">
      <w:pPr>
        <w:numPr>
          <w:ilvl w:val="0"/>
          <w:numId w:val="32"/>
        </w:numPr>
        <w:spacing w:line="360" w:lineRule="auto"/>
        <w:jc w:val="both"/>
      </w:pPr>
      <w:r>
        <w:rPr>
          <w:rFonts w:ascii="Comic Sans MS" w:hAnsi="Comic Sans MS" w:cs="Comic Sans MS"/>
          <w:b/>
          <w:sz w:val="24"/>
          <w:lang w:val="sk-SK"/>
        </w:rPr>
        <w:t>historické udalosti a obdobia:</w:t>
      </w:r>
      <w:r>
        <w:rPr>
          <w:rFonts w:ascii="Comic Sans MS" w:hAnsi="Comic Sans MS" w:cs="Comic Sans MS"/>
          <w:sz w:val="24"/>
          <w:lang w:val="sk-SK"/>
        </w:rPr>
        <w:t xml:space="preserve"> World War I, the Middle Ages</w:t>
      </w:r>
    </w:p>
    <w:p w14:paraId="4B98534E" w14:textId="77777777" w:rsidR="00000000" w:rsidRDefault="002629C3">
      <w:pPr>
        <w:numPr>
          <w:ilvl w:val="0"/>
          <w:numId w:val="32"/>
        </w:numPr>
        <w:spacing w:line="360" w:lineRule="auto"/>
        <w:jc w:val="both"/>
      </w:pPr>
      <w:r>
        <w:rPr>
          <w:rFonts w:ascii="Comic Sans MS" w:hAnsi="Comic Sans MS" w:cs="Comic Sans MS"/>
          <w:b/>
          <w:sz w:val="24"/>
          <w:lang w:val="sk-SK"/>
        </w:rPr>
        <w:t>názvy kníh, časopisov a novín:</w:t>
      </w:r>
      <w:r>
        <w:rPr>
          <w:rFonts w:ascii="Comic Sans MS" w:hAnsi="Comic Sans MS" w:cs="Comic Sans MS"/>
          <w:sz w:val="24"/>
          <w:lang w:val="sk-SK"/>
        </w:rPr>
        <w:t xml:space="preserve"> Romeo and Juliet, The New York Times, Kamarát</w:t>
      </w:r>
    </w:p>
    <w:p w14:paraId="2DC0C1F6" w14:textId="77777777" w:rsidR="00000000" w:rsidRDefault="002629C3">
      <w:pPr>
        <w:numPr>
          <w:ilvl w:val="0"/>
          <w:numId w:val="32"/>
        </w:numPr>
        <w:spacing w:line="360" w:lineRule="auto"/>
        <w:jc w:val="both"/>
      </w:pPr>
      <w:r>
        <w:rPr>
          <w:rFonts w:ascii="Comic Sans MS" w:hAnsi="Comic Sans MS" w:cs="Comic Sans MS"/>
          <w:sz w:val="24"/>
          <w:lang w:val="sk-SK"/>
        </w:rPr>
        <w:t>slovo God</w:t>
      </w:r>
    </w:p>
    <w:p w14:paraId="56DDC00D" w14:textId="77777777" w:rsidR="00000000" w:rsidRDefault="002629C3">
      <w:pPr>
        <w:numPr>
          <w:ilvl w:val="0"/>
          <w:numId w:val="32"/>
        </w:numPr>
        <w:spacing w:line="360" w:lineRule="auto"/>
        <w:jc w:val="both"/>
      </w:pPr>
      <w:r>
        <w:rPr>
          <w:rFonts w:ascii="Comic Sans MS" w:hAnsi="Comic Sans MS" w:cs="Comic Sans MS"/>
          <w:b/>
          <w:sz w:val="24"/>
          <w:lang w:val="sk-SK"/>
        </w:rPr>
        <w:t xml:space="preserve">Parky, nemocnice, </w:t>
      </w:r>
      <w:r>
        <w:rPr>
          <w:rFonts w:ascii="Comic Sans MS" w:hAnsi="Comic Sans MS" w:cs="Comic Sans MS"/>
          <w:b/>
          <w:sz w:val="24"/>
          <w:lang w:val="sk-SK"/>
        </w:rPr>
        <w:t>krčmy, stanice, divadlá:</w:t>
      </w:r>
      <w:r>
        <w:rPr>
          <w:rFonts w:ascii="Comic Sans MS" w:hAnsi="Comic Sans MS" w:cs="Comic Sans MS"/>
          <w:sz w:val="24"/>
          <w:lang w:val="sk-SK"/>
        </w:rPr>
        <w:t xml:space="preserve"> Regent´s Park, The Main Hospital, The Red Lion, The Royal Theatre</w:t>
      </w:r>
    </w:p>
    <w:p w14:paraId="141D89B8" w14:textId="77777777" w:rsidR="00000000" w:rsidRDefault="002629C3">
      <w:pPr>
        <w:spacing w:line="360" w:lineRule="auto"/>
        <w:ind w:left="510"/>
        <w:jc w:val="both"/>
        <w:rPr>
          <w:rFonts w:ascii="Comic Sans MS" w:hAnsi="Comic Sans MS" w:cs="Comic Sans MS"/>
          <w:sz w:val="24"/>
          <w:lang w:val="sk-SK"/>
        </w:rPr>
      </w:pPr>
    </w:p>
    <w:p w14:paraId="4C3906E6" w14:textId="77777777" w:rsidR="00000000" w:rsidRDefault="002629C3">
      <w:pPr>
        <w:spacing w:line="360" w:lineRule="auto"/>
        <w:ind w:left="510"/>
        <w:jc w:val="both"/>
        <w:rPr>
          <w:rFonts w:ascii="Comic Sans MS" w:hAnsi="Comic Sans MS" w:cs="Comic Sans MS"/>
          <w:sz w:val="24"/>
          <w:lang w:val="sk-SK"/>
        </w:rPr>
      </w:pPr>
    </w:p>
    <w:p w14:paraId="42CA8217" w14:textId="77777777" w:rsidR="00000000" w:rsidRDefault="002629C3">
      <w:pPr>
        <w:pStyle w:val="Nadpis6"/>
        <w:jc w:val="both"/>
      </w:pPr>
      <w:r>
        <w:rPr>
          <w:b/>
          <w:color w:val="FF0000"/>
          <w:sz w:val="28"/>
          <w:szCs w:val="28"/>
        </w:rPr>
        <w:t>II. LEXICOLOGY – 4000/1000 words</w:t>
      </w:r>
    </w:p>
    <w:p w14:paraId="6DED92B4" w14:textId="77777777" w:rsidR="00000000" w:rsidRDefault="002629C3">
      <w:pPr>
        <w:spacing w:line="360" w:lineRule="auto"/>
        <w:jc w:val="both"/>
        <w:rPr>
          <w:b/>
          <w:color w:val="FF0000"/>
          <w:sz w:val="24"/>
          <w:szCs w:val="28"/>
        </w:rPr>
      </w:pPr>
    </w:p>
    <w:p w14:paraId="4E22083D" w14:textId="77777777" w:rsidR="00000000" w:rsidRDefault="002629C3">
      <w:pPr>
        <w:spacing w:line="360" w:lineRule="auto"/>
        <w:jc w:val="both"/>
      </w:pPr>
      <w:r>
        <w:rPr>
          <w:rFonts w:ascii="Comic Sans MS" w:hAnsi="Comic Sans MS" w:cs="Comic Sans MS"/>
          <w:b/>
          <w:color w:val="17365D"/>
          <w:sz w:val="24"/>
        </w:rPr>
        <w:t>Phrases:</w:t>
      </w:r>
    </w:p>
    <w:p w14:paraId="0AA2E7F3" w14:textId="77777777" w:rsidR="00000000" w:rsidRDefault="002629C3">
      <w:p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 xml:space="preserve">Hi, Hello, Good morning, Good afternoon, Good evening, Good night, Can I.., Could you…, Would you mind if I…, I wonder </w:t>
      </w:r>
      <w:r>
        <w:rPr>
          <w:rFonts w:ascii="Comic Sans MS" w:hAnsi="Comic Sans MS" w:cs="Comic Sans MS"/>
          <w:sz w:val="24"/>
        </w:rPr>
        <w:t>if…, Bye, How are you?, I´m fine, See you tomorrow. How do you spell?, How do you say…in English,, How much is..,, Thank you, Thanks, Can I help you?, I´m sorry, I´m late, That´s O.K., Don´t worry, Congratulations, Happy birthday, Have a nice day, Merry Ch</w:t>
      </w:r>
      <w:r>
        <w:rPr>
          <w:rFonts w:ascii="Comic Sans MS" w:hAnsi="Comic Sans MS" w:cs="Comic Sans MS"/>
          <w:sz w:val="24"/>
        </w:rPr>
        <w:t xml:space="preserve">ristmas, Same to you, How do you do?, Cheers!, Excuse me., Bless you!, Make yourself at home., Sleep well!, Don´t mention it., That´s very kind of you., No problem., Never mind., What a pity!, Hurry up!, Just a minute!, I haven´t a clue., Good luck., Good </w:t>
      </w:r>
      <w:r>
        <w:rPr>
          <w:rFonts w:ascii="Comic Sans MS" w:hAnsi="Comic Sans MS" w:cs="Comic Sans MS"/>
          <w:sz w:val="24"/>
        </w:rPr>
        <w:t>idea. What about you?</w:t>
      </w:r>
    </w:p>
    <w:p w14:paraId="26A91C50" w14:textId="77777777" w:rsidR="00000000" w:rsidRDefault="002629C3">
      <w:pPr>
        <w:spacing w:line="360" w:lineRule="auto"/>
        <w:jc w:val="both"/>
        <w:rPr>
          <w:rFonts w:ascii="Comic Sans MS" w:hAnsi="Comic Sans MS" w:cs="Comic Sans MS"/>
          <w:sz w:val="24"/>
        </w:rPr>
      </w:pPr>
    </w:p>
    <w:p w14:paraId="40AFE408" w14:textId="77777777" w:rsidR="00000000" w:rsidRDefault="002629C3">
      <w:pPr>
        <w:spacing w:line="360" w:lineRule="auto"/>
        <w:jc w:val="both"/>
      </w:pPr>
      <w:r>
        <w:rPr>
          <w:rFonts w:ascii="Comic Sans MS" w:hAnsi="Comic Sans MS" w:cs="Comic Sans MS"/>
          <w:b/>
          <w:color w:val="17365D"/>
          <w:sz w:val="24"/>
          <w:lang w:val="sk-SK"/>
        </w:rPr>
        <w:t>Homonyms:</w:t>
      </w:r>
    </w:p>
    <w:p w14:paraId="36CBDEDF" w14:textId="77777777" w:rsidR="00000000" w:rsidRDefault="002629C3">
      <w:pPr>
        <w:spacing w:line="360" w:lineRule="auto"/>
        <w:jc w:val="both"/>
      </w:pPr>
      <w:r>
        <w:rPr>
          <w:rFonts w:ascii="Comic Sans MS" w:eastAsia="Comic Sans MS" w:hAnsi="Comic Sans MS" w:cs="Comic Sans MS"/>
          <w:b/>
          <w:sz w:val="24"/>
          <w:lang w:val="sk-SK"/>
        </w:rPr>
        <w:t xml:space="preserve"> </w:t>
      </w:r>
      <w:r>
        <w:rPr>
          <w:rFonts w:ascii="Comic Sans MS" w:hAnsi="Comic Sans MS" w:cs="Comic Sans MS"/>
          <w:sz w:val="24"/>
          <w:lang w:val="sk-SK"/>
        </w:rPr>
        <w:t>bank, head, crown, glasses, match, flat, customs, swallow, sound, will, fine, fair</w:t>
      </w:r>
    </w:p>
    <w:p w14:paraId="4631F44B" w14:textId="77777777" w:rsidR="00000000" w:rsidRDefault="002629C3">
      <w:pPr>
        <w:spacing w:line="360" w:lineRule="auto"/>
        <w:jc w:val="both"/>
      </w:pPr>
      <w:r>
        <w:rPr>
          <w:rFonts w:ascii="Comic Sans MS" w:hAnsi="Comic Sans MS" w:cs="Comic Sans MS"/>
          <w:b/>
          <w:color w:val="17365D"/>
          <w:sz w:val="24"/>
          <w:lang w:val="sk-SK"/>
        </w:rPr>
        <w:t>Homophones:</w:t>
      </w:r>
    </w:p>
    <w:p w14:paraId="0575AE93"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fair- fare, hire- higher, one- won, threw- through, peace- piece, reign, rain, hole-whole, court-caught, mail-male, sun-son, h</w:t>
      </w:r>
      <w:r>
        <w:rPr>
          <w:rFonts w:ascii="Comic Sans MS" w:hAnsi="Comic Sans MS" w:cs="Comic Sans MS"/>
          <w:sz w:val="24"/>
          <w:lang w:val="sk-SK"/>
        </w:rPr>
        <w:t>our-our, new-knew, flower-flour, waste-waist</w:t>
      </w:r>
    </w:p>
    <w:p w14:paraId="0EB70244" w14:textId="77777777" w:rsidR="00000000" w:rsidRDefault="002629C3">
      <w:pPr>
        <w:spacing w:line="360" w:lineRule="auto"/>
        <w:jc w:val="both"/>
        <w:rPr>
          <w:rFonts w:ascii="Comic Sans MS" w:hAnsi="Comic Sans MS" w:cs="Comic Sans MS"/>
          <w:b/>
          <w:sz w:val="24"/>
          <w:lang w:val="sk-SK"/>
        </w:rPr>
      </w:pPr>
    </w:p>
    <w:p w14:paraId="1DDE9B69" w14:textId="77777777" w:rsidR="00000000" w:rsidRDefault="002629C3">
      <w:pPr>
        <w:spacing w:line="360" w:lineRule="auto"/>
        <w:jc w:val="both"/>
      </w:pPr>
      <w:r>
        <w:rPr>
          <w:rFonts w:ascii="Comic Sans MS" w:hAnsi="Comic Sans MS" w:cs="Comic Sans MS"/>
          <w:b/>
          <w:color w:val="17365D"/>
          <w:sz w:val="24"/>
          <w:lang w:val="sk-SK"/>
        </w:rPr>
        <w:t>Homographs:</w:t>
      </w:r>
      <w:r>
        <w:rPr>
          <w:rFonts w:ascii="Comic Sans MS" w:hAnsi="Comic Sans MS" w:cs="Comic Sans MS"/>
          <w:sz w:val="24"/>
          <w:lang w:val="sk-SK"/>
        </w:rPr>
        <w:t xml:space="preserve"> read, lead</w:t>
      </w:r>
    </w:p>
    <w:p w14:paraId="7FFCC12A" w14:textId="77777777" w:rsidR="00000000" w:rsidRDefault="002629C3">
      <w:pPr>
        <w:spacing w:line="360" w:lineRule="auto"/>
        <w:jc w:val="both"/>
      </w:pPr>
      <w:r>
        <w:rPr>
          <w:rFonts w:ascii="Comic Sans MS" w:hAnsi="Comic Sans MS" w:cs="Comic Sans MS"/>
          <w:b/>
          <w:color w:val="17365D"/>
          <w:sz w:val="24"/>
          <w:lang w:val="sk-SK"/>
        </w:rPr>
        <w:t xml:space="preserve">Synonyms: </w:t>
      </w:r>
      <w:r>
        <w:rPr>
          <w:rFonts w:ascii="Comic Sans MS" w:hAnsi="Comic Sans MS" w:cs="Comic Sans MS"/>
          <w:sz w:val="24"/>
          <w:lang w:val="sk-SK"/>
        </w:rPr>
        <w:t>good looking- handsome, untidy- messy, wealthy- rich, modern- new, brilliant- wonderful, generous- kind, fed up- bored, look-stare-glance-glimpse, cry-shout-scream-yell-roar.</w:t>
      </w:r>
    </w:p>
    <w:p w14:paraId="1E8B670A" w14:textId="77777777" w:rsidR="00000000" w:rsidRDefault="002629C3">
      <w:pPr>
        <w:spacing w:line="360" w:lineRule="auto"/>
        <w:jc w:val="both"/>
        <w:rPr>
          <w:rFonts w:ascii="Comic Sans MS" w:hAnsi="Comic Sans MS" w:cs="Comic Sans MS"/>
          <w:b/>
          <w:color w:val="17365D"/>
          <w:sz w:val="24"/>
          <w:lang w:val="sk-SK"/>
        </w:rPr>
      </w:pPr>
    </w:p>
    <w:p w14:paraId="64FCAAFF" w14:textId="77777777" w:rsidR="00000000" w:rsidRDefault="002629C3">
      <w:pPr>
        <w:spacing w:line="360" w:lineRule="auto"/>
        <w:jc w:val="both"/>
      </w:pPr>
      <w:r>
        <w:rPr>
          <w:rFonts w:ascii="Comic Sans MS" w:hAnsi="Comic Sans MS" w:cs="Comic Sans MS"/>
          <w:b/>
          <w:color w:val="17365D"/>
          <w:sz w:val="24"/>
          <w:lang w:val="sk-SK"/>
        </w:rPr>
        <w:t>A</w:t>
      </w:r>
      <w:r>
        <w:rPr>
          <w:rFonts w:ascii="Comic Sans MS" w:hAnsi="Comic Sans MS" w:cs="Comic Sans MS"/>
          <w:b/>
          <w:color w:val="17365D"/>
          <w:sz w:val="24"/>
          <w:lang w:val="sk-SK"/>
        </w:rPr>
        <w:t>ntonyms:</w:t>
      </w:r>
      <w:r>
        <w:rPr>
          <w:rFonts w:ascii="Comic Sans MS" w:hAnsi="Comic Sans MS" w:cs="Comic Sans MS"/>
          <w:color w:val="17365D"/>
          <w:sz w:val="24"/>
          <w:lang w:val="sk-SK"/>
        </w:rPr>
        <w:t xml:space="preserve"> </w:t>
      </w:r>
    </w:p>
    <w:p w14:paraId="4C38D399" w14:textId="77777777" w:rsidR="00000000" w:rsidRDefault="002629C3">
      <w:pPr>
        <w:spacing w:line="360" w:lineRule="auto"/>
        <w:jc w:val="both"/>
      </w:pPr>
      <w:r>
        <w:rPr>
          <w:rFonts w:ascii="Comic Sans MS" w:hAnsi="Comic Sans MS" w:cs="Comic Sans MS"/>
          <w:sz w:val="24"/>
          <w:lang w:val="sk-SK"/>
        </w:rPr>
        <w:t xml:space="preserve">young- old- new, high- low, tall- short, poor- rich, thin- thick, clever- stupid, open- close, departure – arrival, interested- bored, horrible – brilliant – wonderful, mean- kind, interesting – boring, tidy – messy, disgusting-delicious ---in a </w:t>
      </w:r>
      <w:r>
        <w:rPr>
          <w:rFonts w:ascii="Comic Sans MS" w:hAnsi="Comic Sans MS" w:cs="Comic Sans MS"/>
          <w:sz w:val="24"/>
          <w:lang w:val="sk-SK"/>
        </w:rPr>
        <w:t>mild language !</w:t>
      </w:r>
    </w:p>
    <w:p w14:paraId="3B1A820E" w14:textId="77777777" w:rsidR="00000000" w:rsidRDefault="002629C3">
      <w:pPr>
        <w:spacing w:line="360" w:lineRule="auto"/>
        <w:jc w:val="both"/>
        <w:rPr>
          <w:rFonts w:ascii="Comic Sans MS" w:hAnsi="Comic Sans MS" w:cs="Comic Sans MS"/>
          <w:sz w:val="24"/>
          <w:lang w:val="sk-SK"/>
        </w:rPr>
      </w:pPr>
    </w:p>
    <w:p w14:paraId="02FC1507" w14:textId="77777777" w:rsidR="00000000" w:rsidRDefault="002629C3">
      <w:pPr>
        <w:spacing w:line="360" w:lineRule="auto"/>
        <w:jc w:val="both"/>
      </w:pPr>
      <w:r>
        <w:rPr>
          <w:rFonts w:ascii="Comic Sans MS" w:hAnsi="Comic Sans MS" w:cs="Comic Sans MS"/>
          <w:b/>
          <w:color w:val="17365D"/>
          <w:sz w:val="24"/>
          <w:lang w:val="sk-SK"/>
        </w:rPr>
        <w:t>Idioms:</w:t>
      </w:r>
    </w:p>
    <w:p w14:paraId="1BBF5B07"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as deaf as an adder</w:t>
      </w:r>
    </w:p>
    <w:p w14:paraId="1713D8D7" w14:textId="77777777" w:rsidR="00000000" w:rsidRDefault="002629C3">
      <w:pPr>
        <w:spacing w:line="360" w:lineRule="auto"/>
        <w:jc w:val="both"/>
      </w:pPr>
      <w:r>
        <w:rPr>
          <w:rFonts w:ascii="Comic Sans MS" w:hAnsi="Comic Sans MS" w:cs="Comic Sans MS"/>
          <w:sz w:val="24"/>
          <w:lang w:val="sk-SK"/>
        </w:rPr>
        <w:t>arm in arm</w:t>
      </w:r>
    </w:p>
    <w:p w14:paraId="6F726A8C" w14:textId="77777777" w:rsidR="00000000" w:rsidRDefault="002629C3">
      <w:pPr>
        <w:spacing w:line="360" w:lineRule="auto"/>
        <w:jc w:val="both"/>
      </w:pPr>
      <w:r>
        <w:rPr>
          <w:rFonts w:ascii="Comic Sans MS" w:hAnsi="Comic Sans MS" w:cs="Comic Sans MS"/>
          <w:sz w:val="24"/>
          <w:lang w:val="sk-SK"/>
        </w:rPr>
        <w:t>as blind as bat</w:t>
      </w:r>
    </w:p>
    <w:p w14:paraId="136E70C7" w14:textId="77777777" w:rsidR="00000000" w:rsidRDefault="002629C3">
      <w:pPr>
        <w:spacing w:line="360" w:lineRule="auto"/>
        <w:jc w:val="both"/>
      </w:pPr>
      <w:r>
        <w:rPr>
          <w:rFonts w:ascii="Comic Sans MS" w:hAnsi="Comic Sans MS" w:cs="Comic Sans MS"/>
          <w:sz w:val="24"/>
          <w:lang w:val="sk-SK"/>
        </w:rPr>
        <w:t>An early bird catches the worm.</w:t>
      </w:r>
    </w:p>
    <w:p w14:paraId="0EE935C6" w14:textId="77777777" w:rsidR="00000000" w:rsidRDefault="002629C3">
      <w:pPr>
        <w:spacing w:line="360" w:lineRule="auto"/>
        <w:jc w:val="both"/>
      </w:pPr>
      <w:r>
        <w:rPr>
          <w:rFonts w:ascii="Comic Sans MS" w:hAnsi="Comic Sans MS" w:cs="Comic Sans MS"/>
          <w:sz w:val="24"/>
          <w:lang w:val="sk-SK"/>
        </w:rPr>
        <w:t xml:space="preserve">by blue </w:t>
      </w:r>
    </w:p>
    <w:p w14:paraId="23C0983E" w14:textId="77777777" w:rsidR="00000000" w:rsidRDefault="002629C3">
      <w:pPr>
        <w:spacing w:line="360" w:lineRule="auto"/>
        <w:jc w:val="both"/>
      </w:pPr>
      <w:r>
        <w:rPr>
          <w:rFonts w:ascii="Comic Sans MS" w:hAnsi="Comic Sans MS" w:cs="Comic Sans MS"/>
          <w:sz w:val="24"/>
          <w:lang w:val="sk-SK"/>
        </w:rPr>
        <w:t>When in Rome do as the Romans do.</w:t>
      </w:r>
    </w:p>
    <w:p w14:paraId="2E9D358D" w14:textId="77777777" w:rsidR="00000000" w:rsidRDefault="002629C3">
      <w:pPr>
        <w:spacing w:line="360" w:lineRule="auto"/>
        <w:jc w:val="both"/>
      </w:pPr>
      <w:r>
        <w:rPr>
          <w:rFonts w:ascii="Comic Sans MS" w:hAnsi="Comic Sans MS" w:cs="Comic Sans MS"/>
          <w:sz w:val="24"/>
          <w:lang w:val="sk-SK"/>
        </w:rPr>
        <w:t>I am as fit as a fiddle.</w:t>
      </w:r>
    </w:p>
    <w:p w14:paraId="601C3072" w14:textId="77777777" w:rsidR="00000000" w:rsidRDefault="002629C3">
      <w:pPr>
        <w:spacing w:line="360" w:lineRule="auto"/>
        <w:jc w:val="both"/>
      </w:pPr>
      <w:r>
        <w:rPr>
          <w:rFonts w:ascii="Comic Sans MS" w:hAnsi="Comic Sans MS" w:cs="Comic Sans MS"/>
          <w:sz w:val="24"/>
          <w:lang w:val="sk-SK"/>
        </w:rPr>
        <w:t>work like a nigger</w:t>
      </w:r>
    </w:p>
    <w:p w14:paraId="347B7788" w14:textId="77777777" w:rsidR="00000000" w:rsidRDefault="002629C3">
      <w:pPr>
        <w:spacing w:line="360" w:lineRule="auto"/>
        <w:jc w:val="both"/>
      </w:pPr>
      <w:r>
        <w:rPr>
          <w:rFonts w:ascii="Comic Sans MS" w:hAnsi="Comic Sans MS" w:cs="Comic Sans MS"/>
          <w:sz w:val="24"/>
          <w:lang w:val="sk-SK"/>
        </w:rPr>
        <w:t>I am as hungry as a hunter</w:t>
      </w:r>
    </w:p>
    <w:p w14:paraId="7FA56861" w14:textId="77777777" w:rsidR="00000000" w:rsidRDefault="002629C3">
      <w:pPr>
        <w:spacing w:line="360" w:lineRule="auto"/>
        <w:jc w:val="both"/>
      </w:pPr>
      <w:r>
        <w:rPr>
          <w:rFonts w:ascii="Comic Sans MS" w:hAnsi="Comic Sans MS" w:cs="Comic Sans MS"/>
          <w:sz w:val="24"/>
          <w:lang w:val="sk-SK"/>
        </w:rPr>
        <w:t>It´s raining cats and dogs.</w:t>
      </w:r>
    </w:p>
    <w:p w14:paraId="07A2587D" w14:textId="77777777" w:rsidR="00000000" w:rsidRDefault="002629C3">
      <w:pPr>
        <w:spacing w:line="360" w:lineRule="auto"/>
        <w:jc w:val="both"/>
      </w:pPr>
      <w:r>
        <w:rPr>
          <w:rFonts w:ascii="Comic Sans MS" w:hAnsi="Comic Sans MS" w:cs="Comic Sans MS"/>
          <w:sz w:val="24"/>
          <w:lang w:val="sk-SK"/>
        </w:rPr>
        <w:t>Don´t loo</w:t>
      </w:r>
      <w:r>
        <w:rPr>
          <w:rFonts w:ascii="Comic Sans MS" w:hAnsi="Comic Sans MS" w:cs="Comic Sans MS"/>
          <w:sz w:val="24"/>
          <w:lang w:val="sk-SK"/>
        </w:rPr>
        <w:t>k a gift horse in the mouth.</w:t>
      </w:r>
    </w:p>
    <w:p w14:paraId="7A2961A3" w14:textId="77777777" w:rsidR="00000000" w:rsidRDefault="002629C3">
      <w:pPr>
        <w:spacing w:line="360" w:lineRule="auto"/>
        <w:jc w:val="both"/>
      </w:pPr>
      <w:r>
        <w:rPr>
          <w:rFonts w:ascii="Comic Sans MS" w:hAnsi="Comic Sans MS" w:cs="Comic Sans MS"/>
          <w:sz w:val="24"/>
          <w:lang w:val="sk-SK"/>
        </w:rPr>
        <w:t>drink like a fish</w:t>
      </w:r>
    </w:p>
    <w:p w14:paraId="2093AD31" w14:textId="77777777" w:rsidR="00000000" w:rsidRDefault="002629C3">
      <w:pPr>
        <w:spacing w:line="360" w:lineRule="auto"/>
        <w:jc w:val="both"/>
      </w:pPr>
      <w:r>
        <w:rPr>
          <w:rFonts w:ascii="Comic Sans MS" w:hAnsi="Comic Sans MS" w:cs="Comic Sans MS"/>
          <w:sz w:val="24"/>
          <w:lang w:val="sk-SK"/>
        </w:rPr>
        <w:t>swear like a fishwife</w:t>
      </w:r>
    </w:p>
    <w:p w14:paraId="5C67F7C2" w14:textId="77777777" w:rsidR="00000000" w:rsidRDefault="002629C3">
      <w:pPr>
        <w:spacing w:line="360" w:lineRule="auto"/>
        <w:jc w:val="both"/>
      </w:pPr>
      <w:r>
        <w:rPr>
          <w:rFonts w:ascii="Comic Sans MS" w:hAnsi="Comic Sans MS" w:cs="Comic Sans MS"/>
          <w:sz w:val="24"/>
          <w:lang w:val="sk-SK"/>
        </w:rPr>
        <w:t>All is well that ends well.</w:t>
      </w:r>
    </w:p>
    <w:p w14:paraId="1B98A7D8" w14:textId="77777777" w:rsidR="00000000" w:rsidRDefault="002629C3">
      <w:pPr>
        <w:spacing w:line="360" w:lineRule="auto"/>
        <w:jc w:val="both"/>
      </w:pPr>
      <w:r>
        <w:rPr>
          <w:rFonts w:ascii="Comic Sans MS" w:hAnsi="Comic Sans MS" w:cs="Comic Sans MS"/>
          <w:sz w:val="24"/>
          <w:lang w:val="sk-SK"/>
        </w:rPr>
        <w:t>back and forth</w:t>
      </w:r>
    </w:p>
    <w:p w14:paraId="4A6BBF31" w14:textId="77777777" w:rsidR="00000000" w:rsidRDefault="002629C3">
      <w:pPr>
        <w:spacing w:line="360" w:lineRule="auto"/>
        <w:jc w:val="both"/>
      </w:pPr>
      <w:r>
        <w:rPr>
          <w:rFonts w:ascii="Comic Sans MS" w:hAnsi="Comic Sans MS" w:cs="Comic Sans MS"/>
          <w:sz w:val="24"/>
          <w:lang w:val="sk-SK"/>
        </w:rPr>
        <w:t>a bed of roses</w:t>
      </w:r>
    </w:p>
    <w:p w14:paraId="22929DB5" w14:textId="77777777" w:rsidR="00000000" w:rsidRDefault="002629C3">
      <w:pPr>
        <w:spacing w:line="360" w:lineRule="auto"/>
        <w:jc w:val="both"/>
      </w:pPr>
      <w:r>
        <w:rPr>
          <w:rFonts w:ascii="Comic Sans MS" w:hAnsi="Comic Sans MS" w:cs="Comic Sans MS"/>
          <w:sz w:val="24"/>
          <w:lang w:val="sk-SK"/>
        </w:rPr>
        <w:t>as busy as a bee</w:t>
      </w:r>
    </w:p>
    <w:p w14:paraId="6DB8F999" w14:textId="77777777" w:rsidR="00000000" w:rsidRDefault="002629C3">
      <w:pPr>
        <w:spacing w:line="360" w:lineRule="auto"/>
        <w:jc w:val="both"/>
      </w:pPr>
      <w:r>
        <w:rPr>
          <w:rFonts w:ascii="Comic Sans MS" w:hAnsi="Comic Sans MS" w:cs="Comic Sans MS"/>
          <w:sz w:val="24"/>
          <w:lang w:val="sk-SK"/>
        </w:rPr>
        <w:t>as clear as a bell</w:t>
      </w:r>
    </w:p>
    <w:p w14:paraId="6C4C6268" w14:textId="77777777" w:rsidR="00000000" w:rsidRDefault="002629C3">
      <w:pPr>
        <w:spacing w:line="360" w:lineRule="auto"/>
        <w:jc w:val="both"/>
      </w:pPr>
      <w:r>
        <w:rPr>
          <w:rFonts w:ascii="Comic Sans MS" w:hAnsi="Comic Sans MS" w:cs="Comic Sans MS"/>
          <w:sz w:val="24"/>
          <w:lang w:val="sk-SK"/>
        </w:rPr>
        <w:t>You bet!</w:t>
      </w:r>
    </w:p>
    <w:p w14:paraId="49682B7D" w14:textId="77777777" w:rsidR="00000000" w:rsidRDefault="002629C3">
      <w:pPr>
        <w:spacing w:line="360" w:lineRule="auto"/>
        <w:jc w:val="both"/>
      </w:pPr>
      <w:r>
        <w:rPr>
          <w:rFonts w:ascii="Comic Sans MS" w:hAnsi="Comic Sans MS" w:cs="Comic Sans MS"/>
          <w:sz w:val="24"/>
          <w:lang w:val="sk-SK"/>
        </w:rPr>
        <w:t>as free as a bird</w:t>
      </w:r>
    </w:p>
    <w:p w14:paraId="3C59300E" w14:textId="77777777" w:rsidR="00000000" w:rsidRDefault="002629C3">
      <w:pPr>
        <w:spacing w:line="360" w:lineRule="auto"/>
        <w:jc w:val="both"/>
      </w:pPr>
      <w:r>
        <w:rPr>
          <w:rFonts w:ascii="Comic Sans MS" w:hAnsi="Comic Sans MS" w:cs="Comic Sans MS"/>
          <w:sz w:val="24"/>
          <w:lang w:val="sk-SK"/>
        </w:rPr>
        <w:t>in black and white</w:t>
      </w:r>
    </w:p>
    <w:p w14:paraId="4495542A" w14:textId="77777777" w:rsidR="00000000" w:rsidRDefault="002629C3">
      <w:pPr>
        <w:spacing w:line="360" w:lineRule="auto"/>
        <w:jc w:val="both"/>
      </w:pPr>
      <w:r>
        <w:rPr>
          <w:rFonts w:ascii="Comic Sans MS" w:hAnsi="Comic Sans MS" w:cs="Comic Sans MS"/>
          <w:sz w:val="24"/>
          <w:lang w:val="sk-SK"/>
        </w:rPr>
        <w:t>body and soul</w:t>
      </w:r>
    </w:p>
    <w:p w14:paraId="2FCAA93F" w14:textId="77777777" w:rsidR="00000000" w:rsidRDefault="002629C3">
      <w:pPr>
        <w:spacing w:line="360" w:lineRule="auto"/>
        <w:jc w:val="both"/>
      </w:pPr>
      <w:r>
        <w:rPr>
          <w:rFonts w:ascii="Comic Sans MS" w:hAnsi="Comic Sans MS" w:cs="Comic Sans MS"/>
          <w:sz w:val="24"/>
          <w:lang w:val="sk-SK"/>
        </w:rPr>
        <w:t>as dry as a bone</w:t>
      </w:r>
    </w:p>
    <w:p w14:paraId="0CCBB580" w14:textId="77777777" w:rsidR="00000000" w:rsidRDefault="002629C3">
      <w:pPr>
        <w:spacing w:line="360" w:lineRule="auto"/>
        <w:jc w:val="both"/>
      </w:pPr>
      <w:r>
        <w:rPr>
          <w:rFonts w:ascii="Comic Sans MS" w:hAnsi="Comic Sans MS" w:cs="Comic Sans MS"/>
          <w:sz w:val="24"/>
          <w:lang w:val="sk-SK"/>
        </w:rPr>
        <w:t>as white as snow</w:t>
      </w:r>
    </w:p>
    <w:p w14:paraId="7DFE9A48" w14:textId="77777777" w:rsidR="00000000" w:rsidRDefault="002629C3">
      <w:pPr>
        <w:spacing w:line="360" w:lineRule="auto"/>
        <w:jc w:val="both"/>
      </w:pPr>
      <w:r>
        <w:rPr>
          <w:rFonts w:ascii="Comic Sans MS" w:hAnsi="Comic Sans MS" w:cs="Comic Sans MS"/>
          <w:sz w:val="24"/>
          <w:lang w:val="sk-SK"/>
        </w:rPr>
        <w:t>as blue as sky</w:t>
      </w:r>
    </w:p>
    <w:p w14:paraId="2B71B17F" w14:textId="77777777" w:rsidR="00000000" w:rsidRDefault="002629C3">
      <w:pPr>
        <w:spacing w:line="360" w:lineRule="auto"/>
        <w:jc w:val="both"/>
      </w:pPr>
      <w:r>
        <w:rPr>
          <w:rFonts w:ascii="Comic Sans MS" w:hAnsi="Comic Sans MS" w:cs="Comic Sans MS"/>
          <w:sz w:val="24"/>
          <w:lang w:val="sk-SK"/>
        </w:rPr>
        <w:t>as green as grass</w:t>
      </w:r>
    </w:p>
    <w:p w14:paraId="43B319FF" w14:textId="77777777" w:rsidR="00000000" w:rsidRDefault="002629C3">
      <w:pPr>
        <w:spacing w:line="360" w:lineRule="auto"/>
        <w:jc w:val="both"/>
      </w:pPr>
      <w:r>
        <w:rPr>
          <w:rFonts w:ascii="Comic Sans MS" w:hAnsi="Comic Sans MS" w:cs="Comic Sans MS"/>
          <w:sz w:val="24"/>
          <w:lang w:val="sk-SK"/>
        </w:rPr>
        <w:t>as black as coal</w:t>
      </w:r>
    </w:p>
    <w:p w14:paraId="48F922B4" w14:textId="77777777" w:rsidR="00000000" w:rsidRDefault="002629C3">
      <w:pPr>
        <w:spacing w:line="360" w:lineRule="auto"/>
        <w:jc w:val="both"/>
      </w:pPr>
      <w:r>
        <w:rPr>
          <w:rFonts w:ascii="Comic Sans MS" w:hAnsi="Comic Sans MS" w:cs="Comic Sans MS"/>
          <w:sz w:val="24"/>
          <w:lang w:val="sk-SK"/>
        </w:rPr>
        <w:lastRenderedPageBreak/>
        <w:t>as good as gold</w:t>
      </w:r>
    </w:p>
    <w:p w14:paraId="18B52FC8" w14:textId="77777777" w:rsidR="00000000" w:rsidRDefault="002629C3">
      <w:pPr>
        <w:spacing w:line="360" w:lineRule="auto"/>
        <w:jc w:val="both"/>
      </w:pPr>
      <w:r>
        <w:rPr>
          <w:rFonts w:ascii="Comic Sans MS" w:hAnsi="Comic Sans MS" w:cs="Comic Sans MS"/>
          <w:sz w:val="24"/>
          <w:lang w:val="sk-SK"/>
        </w:rPr>
        <w:t>cat and dog</w:t>
      </w:r>
    </w:p>
    <w:p w14:paraId="79F6BDB5" w14:textId="77777777" w:rsidR="00000000" w:rsidRDefault="002629C3">
      <w:pPr>
        <w:spacing w:line="360" w:lineRule="auto"/>
        <w:jc w:val="both"/>
      </w:pPr>
      <w:r>
        <w:rPr>
          <w:rFonts w:ascii="Comic Sans MS" w:hAnsi="Comic Sans MS" w:cs="Comic Sans MS"/>
          <w:sz w:val="24"/>
          <w:lang w:val="sk-SK"/>
        </w:rPr>
        <w:t>as poor as a church mouse</w:t>
      </w:r>
    </w:p>
    <w:p w14:paraId="09D8AF7C" w14:textId="77777777" w:rsidR="00000000" w:rsidRDefault="002629C3">
      <w:pPr>
        <w:spacing w:line="360" w:lineRule="auto"/>
        <w:jc w:val="both"/>
      </w:pPr>
      <w:r>
        <w:rPr>
          <w:rFonts w:ascii="Comic Sans MS" w:hAnsi="Comic Sans MS" w:cs="Comic Sans MS"/>
          <w:sz w:val="24"/>
          <w:lang w:val="sk-SK"/>
        </w:rPr>
        <w:t>carry coal to Newcastle</w:t>
      </w:r>
    </w:p>
    <w:p w14:paraId="58D0DCB8" w14:textId="77777777" w:rsidR="00000000" w:rsidRDefault="002629C3">
      <w:pPr>
        <w:spacing w:line="360" w:lineRule="auto"/>
        <w:jc w:val="both"/>
      </w:pPr>
      <w:r>
        <w:rPr>
          <w:rFonts w:ascii="Comic Sans MS" w:hAnsi="Comic Sans MS" w:cs="Comic Sans MS"/>
          <w:sz w:val="24"/>
          <w:lang w:val="sk-SK"/>
        </w:rPr>
        <w:t>the black sheep of the family</w:t>
      </w:r>
    </w:p>
    <w:p w14:paraId="5FB07348" w14:textId="77777777" w:rsidR="00000000" w:rsidRDefault="002629C3">
      <w:pPr>
        <w:spacing w:line="360" w:lineRule="auto"/>
        <w:jc w:val="both"/>
      </w:pPr>
      <w:r>
        <w:rPr>
          <w:rFonts w:ascii="Comic Sans MS" w:hAnsi="Comic Sans MS" w:cs="Comic Sans MS"/>
          <w:sz w:val="24"/>
          <w:lang w:val="sk-SK"/>
        </w:rPr>
        <w:t>as cool as a cucumber</w:t>
      </w:r>
    </w:p>
    <w:p w14:paraId="0F437557" w14:textId="77777777" w:rsidR="00000000" w:rsidRDefault="002629C3">
      <w:pPr>
        <w:spacing w:line="360" w:lineRule="auto"/>
        <w:jc w:val="both"/>
      </w:pPr>
      <w:r>
        <w:rPr>
          <w:rFonts w:ascii="Comic Sans MS" w:hAnsi="Comic Sans MS" w:cs="Comic Sans MS"/>
          <w:sz w:val="24"/>
          <w:lang w:val="sk-SK"/>
        </w:rPr>
        <w:t>blow the coal</w:t>
      </w:r>
    </w:p>
    <w:p w14:paraId="29F93877" w14:textId="77777777" w:rsidR="00000000" w:rsidRDefault="002629C3">
      <w:pPr>
        <w:spacing w:line="360" w:lineRule="auto"/>
        <w:jc w:val="both"/>
      </w:pPr>
      <w:r>
        <w:rPr>
          <w:rFonts w:ascii="Comic Sans MS" w:hAnsi="Comic Sans MS" w:cs="Comic Sans MS"/>
          <w:sz w:val="24"/>
          <w:lang w:val="sk-SK"/>
        </w:rPr>
        <w:t>pass the exam with flying colours</w:t>
      </w:r>
    </w:p>
    <w:p w14:paraId="58F7E700" w14:textId="77777777" w:rsidR="00000000" w:rsidRDefault="002629C3">
      <w:pPr>
        <w:spacing w:line="360" w:lineRule="auto"/>
        <w:jc w:val="both"/>
      </w:pPr>
      <w:r>
        <w:rPr>
          <w:rFonts w:ascii="Comic Sans MS" w:hAnsi="Comic Sans MS" w:cs="Comic Sans MS"/>
          <w:sz w:val="24"/>
          <w:lang w:val="sk-SK"/>
        </w:rPr>
        <w:t>make a mountain out of a mo</w:t>
      </w:r>
      <w:r>
        <w:rPr>
          <w:rFonts w:ascii="Comic Sans MS" w:hAnsi="Comic Sans MS" w:cs="Comic Sans MS"/>
          <w:sz w:val="24"/>
          <w:lang w:val="sk-SK"/>
        </w:rPr>
        <w:t>lehill</w:t>
      </w:r>
    </w:p>
    <w:p w14:paraId="3965C690" w14:textId="77777777" w:rsidR="00000000" w:rsidRDefault="002629C3">
      <w:pPr>
        <w:spacing w:line="360" w:lineRule="auto"/>
        <w:jc w:val="both"/>
      </w:pPr>
      <w:r>
        <w:rPr>
          <w:rFonts w:ascii="Comic Sans MS" w:hAnsi="Comic Sans MS" w:cs="Comic Sans MS"/>
          <w:sz w:val="24"/>
          <w:lang w:val="sk-SK"/>
        </w:rPr>
        <w:t>All that glitters is not gold.</w:t>
      </w:r>
    </w:p>
    <w:p w14:paraId="107F5ACE" w14:textId="77777777" w:rsidR="00000000" w:rsidRDefault="002629C3">
      <w:pPr>
        <w:spacing w:line="360" w:lineRule="auto"/>
        <w:jc w:val="both"/>
      </w:pPr>
      <w:r>
        <w:rPr>
          <w:rFonts w:ascii="Comic Sans MS" w:hAnsi="Comic Sans MS" w:cs="Comic Sans MS"/>
          <w:sz w:val="24"/>
          <w:lang w:val="sk-SK"/>
        </w:rPr>
        <w:t>A new broom sweeps clean.</w:t>
      </w:r>
    </w:p>
    <w:p w14:paraId="00CB582C" w14:textId="77777777" w:rsidR="00000000" w:rsidRDefault="002629C3">
      <w:pPr>
        <w:spacing w:line="360" w:lineRule="auto"/>
        <w:jc w:val="both"/>
        <w:rPr>
          <w:rFonts w:ascii="Comic Sans MS" w:hAnsi="Comic Sans MS" w:cs="Comic Sans MS"/>
          <w:sz w:val="24"/>
          <w:lang w:val="sk-SK"/>
        </w:rPr>
      </w:pPr>
    </w:p>
    <w:p w14:paraId="14024077" w14:textId="77777777" w:rsidR="00000000" w:rsidRDefault="002629C3">
      <w:pPr>
        <w:spacing w:line="360" w:lineRule="auto"/>
        <w:jc w:val="both"/>
      </w:pPr>
      <w:r>
        <w:rPr>
          <w:rFonts w:ascii="Comic Sans MS" w:hAnsi="Comic Sans MS" w:cs="Comic Sans MS"/>
          <w:b/>
          <w:color w:val="17365D"/>
          <w:sz w:val="24"/>
          <w:lang w:val="sk-SK"/>
        </w:rPr>
        <w:t xml:space="preserve">Phrasal verbs: </w:t>
      </w:r>
      <w:r>
        <w:rPr>
          <w:rFonts w:ascii="Comic Sans MS" w:hAnsi="Comic Sans MS" w:cs="Comic Sans MS"/>
          <w:sz w:val="24"/>
          <w:lang w:val="sk-SK"/>
        </w:rPr>
        <w:t>go away, take off, sit down, put on, get out, pick up, take out, go back, walk out, try on, throw away, look for, look forward to, look after, turn on, turn off, turn down, fal</w:t>
      </w:r>
      <w:r>
        <w:rPr>
          <w:rFonts w:ascii="Comic Sans MS" w:hAnsi="Comic Sans MS" w:cs="Comic Sans MS"/>
          <w:sz w:val="24"/>
          <w:lang w:val="sk-SK"/>
        </w:rPr>
        <w:t>l over, lie down, sort out, give up, put out, run out of, break down, look out, fill in, grow up, fall out with, get on with, hurry up, come on, turn round, wake up</w:t>
      </w:r>
    </w:p>
    <w:p w14:paraId="356FDCB7" w14:textId="77777777" w:rsidR="00000000" w:rsidRDefault="002629C3">
      <w:pPr>
        <w:spacing w:line="360" w:lineRule="auto"/>
        <w:jc w:val="both"/>
        <w:rPr>
          <w:rFonts w:ascii="Comic Sans MS" w:hAnsi="Comic Sans MS" w:cs="Comic Sans MS"/>
          <w:b/>
          <w:color w:val="17365D"/>
          <w:sz w:val="24"/>
          <w:lang w:val="sk-SK"/>
        </w:rPr>
      </w:pPr>
    </w:p>
    <w:p w14:paraId="1F732266" w14:textId="77777777" w:rsidR="00000000" w:rsidRDefault="002629C3">
      <w:pPr>
        <w:spacing w:line="360" w:lineRule="auto"/>
        <w:jc w:val="both"/>
      </w:pPr>
      <w:r>
        <w:rPr>
          <w:rFonts w:ascii="Comic Sans MS" w:hAnsi="Comic Sans MS" w:cs="Comic Sans MS"/>
          <w:b/>
          <w:color w:val="17365D"/>
          <w:sz w:val="24"/>
          <w:lang w:val="sk-SK"/>
        </w:rPr>
        <w:t xml:space="preserve">Affixes: </w:t>
      </w:r>
      <w:r>
        <w:rPr>
          <w:rFonts w:ascii="Comic Sans MS" w:hAnsi="Comic Sans MS" w:cs="Comic Sans MS"/>
          <w:sz w:val="24"/>
          <w:lang w:val="sk-SK"/>
        </w:rPr>
        <w:t>indirect, impossible, irregular, illegal, uncertain, disappear, mislead, non-smok</w:t>
      </w:r>
      <w:r>
        <w:rPr>
          <w:rFonts w:ascii="Comic Sans MS" w:hAnsi="Comic Sans MS" w:cs="Comic Sans MS"/>
          <w:sz w:val="24"/>
          <w:lang w:val="sk-SK"/>
        </w:rPr>
        <w:t>er, underground, rewrite, enlarge</w:t>
      </w:r>
    </w:p>
    <w:p w14:paraId="1EFB70FC" w14:textId="77777777" w:rsidR="00000000" w:rsidRDefault="002629C3">
      <w:pPr>
        <w:spacing w:line="360" w:lineRule="auto"/>
        <w:jc w:val="both"/>
        <w:rPr>
          <w:rFonts w:ascii="Comic Sans MS" w:hAnsi="Comic Sans MS" w:cs="Comic Sans MS"/>
          <w:b/>
          <w:color w:val="17365D"/>
          <w:sz w:val="24"/>
          <w:lang w:val="sk-SK"/>
        </w:rPr>
      </w:pPr>
    </w:p>
    <w:p w14:paraId="2F2A236D" w14:textId="77777777" w:rsidR="00000000" w:rsidRDefault="002629C3">
      <w:pPr>
        <w:spacing w:line="360" w:lineRule="auto"/>
        <w:jc w:val="both"/>
      </w:pPr>
      <w:r>
        <w:rPr>
          <w:rFonts w:ascii="Comic Sans MS" w:hAnsi="Comic Sans MS" w:cs="Comic Sans MS"/>
          <w:b/>
          <w:color w:val="17365D"/>
          <w:sz w:val="24"/>
          <w:lang w:val="sk-SK"/>
        </w:rPr>
        <w:t xml:space="preserve">Suffixes: </w:t>
      </w:r>
      <w:r>
        <w:rPr>
          <w:rFonts w:ascii="Comic Sans MS" w:hAnsi="Comic Sans MS" w:cs="Comic Sans MS"/>
          <w:sz w:val="24"/>
          <w:lang w:val="sk-SK"/>
        </w:rPr>
        <w:t>beginner, actor, employee, friendship, kingdom, childhood, rainy, friendly, foolish, careful, hopeless, wooden, economic, economical, illegible, miserable, shorten, criticize, justify, rotate</w:t>
      </w:r>
    </w:p>
    <w:p w14:paraId="7E9DE90E" w14:textId="77777777" w:rsidR="00000000" w:rsidRDefault="002629C3">
      <w:pPr>
        <w:spacing w:line="360" w:lineRule="auto"/>
        <w:jc w:val="both"/>
        <w:rPr>
          <w:rFonts w:ascii="Comic Sans MS" w:hAnsi="Comic Sans MS" w:cs="Comic Sans MS"/>
          <w:b/>
          <w:color w:val="17365D"/>
          <w:sz w:val="24"/>
          <w:lang w:val="sk-SK"/>
        </w:rPr>
      </w:pPr>
    </w:p>
    <w:p w14:paraId="0B02C3D6" w14:textId="77777777" w:rsidR="00000000" w:rsidRDefault="002629C3">
      <w:pPr>
        <w:spacing w:line="360" w:lineRule="auto"/>
        <w:jc w:val="both"/>
      </w:pPr>
      <w:r>
        <w:rPr>
          <w:rFonts w:ascii="Comic Sans MS" w:hAnsi="Comic Sans MS" w:cs="Comic Sans MS"/>
          <w:b/>
          <w:color w:val="17365D"/>
          <w:sz w:val="24"/>
          <w:lang w:val="sk-SK"/>
        </w:rPr>
        <w:t>Suffix and change:</w:t>
      </w:r>
      <w:r>
        <w:rPr>
          <w:rFonts w:ascii="Comic Sans MS" w:hAnsi="Comic Sans MS" w:cs="Comic Sans MS"/>
          <w:b/>
          <w:color w:val="17365D"/>
          <w:sz w:val="24"/>
          <w:lang w:val="sk-SK"/>
        </w:rPr>
        <w:t xml:space="preserve">  </w:t>
      </w:r>
      <w:r>
        <w:rPr>
          <w:rFonts w:ascii="Comic Sans MS" w:hAnsi="Comic Sans MS" w:cs="Comic Sans MS"/>
          <w:sz w:val="24"/>
          <w:lang w:val="sk-SK"/>
        </w:rPr>
        <w:t>wide-width, long- length</w:t>
      </w:r>
    </w:p>
    <w:p w14:paraId="041FA510" w14:textId="77777777" w:rsidR="00000000" w:rsidRDefault="002629C3">
      <w:pPr>
        <w:spacing w:line="360" w:lineRule="auto"/>
        <w:jc w:val="both"/>
        <w:rPr>
          <w:rFonts w:ascii="Comic Sans MS" w:hAnsi="Comic Sans MS" w:cs="Comic Sans MS"/>
          <w:b/>
          <w:color w:val="17365D"/>
          <w:sz w:val="24"/>
          <w:lang w:val="sk-SK"/>
        </w:rPr>
      </w:pPr>
    </w:p>
    <w:p w14:paraId="4D0C12C1" w14:textId="77777777" w:rsidR="00000000" w:rsidRDefault="002629C3">
      <w:pPr>
        <w:pStyle w:val="Zkladntext31"/>
      </w:pPr>
      <w:r>
        <w:rPr>
          <w:b/>
          <w:color w:val="17365D"/>
          <w:sz w:val="24"/>
          <w:lang w:val="sk-SK"/>
        </w:rPr>
        <w:t xml:space="preserve">Change in morpheme: </w:t>
      </w:r>
      <w:r>
        <w:rPr>
          <w:sz w:val="24"/>
          <w:lang w:val="sk-SK"/>
        </w:rPr>
        <w:t>speak- speech, advice- advise, sing-song</w:t>
      </w:r>
    </w:p>
    <w:p w14:paraId="63385BF0" w14:textId="77777777" w:rsidR="00000000" w:rsidRDefault="002629C3">
      <w:pPr>
        <w:spacing w:line="360" w:lineRule="auto"/>
        <w:jc w:val="both"/>
        <w:rPr>
          <w:rFonts w:ascii="Comic Sans MS" w:hAnsi="Comic Sans MS" w:cs="Comic Sans MS"/>
          <w:b/>
          <w:color w:val="17365D"/>
          <w:sz w:val="24"/>
          <w:lang w:val="sk-SK"/>
        </w:rPr>
      </w:pPr>
    </w:p>
    <w:p w14:paraId="042C00A0" w14:textId="77777777" w:rsidR="00000000" w:rsidRDefault="002629C3">
      <w:pPr>
        <w:pStyle w:val="Zkladntext"/>
        <w:spacing w:line="360" w:lineRule="auto"/>
        <w:jc w:val="both"/>
      </w:pPr>
      <w:r>
        <w:rPr>
          <w:b/>
          <w:color w:val="17365D"/>
          <w:sz w:val="24"/>
        </w:rPr>
        <w:lastRenderedPageBreak/>
        <w:t xml:space="preserve">Compounds: </w:t>
      </w:r>
      <w:r>
        <w:rPr>
          <w:sz w:val="24"/>
        </w:rPr>
        <w:t>sunrise, highway, pickpocket, outlook, waterproof, dark-brown, overcome, film-making</w:t>
      </w:r>
    </w:p>
    <w:p w14:paraId="2720A5F6" w14:textId="77777777" w:rsidR="00000000" w:rsidRDefault="002629C3">
      <w:pPr>
        <w:pStyle w:val="Zkladntext"/>
        <w:spacing w:line="360" w:lineRule="auto"/>
        <w:jc w:val="both"/>
        <w:rPr>
          <w:b/>
          <w:color w:val="17365D"/>
          <w:sz w:val="24"/>
        </w:rPr>
      </w:pPr>
    </w:p>
    <w:p w14:paraId="2A8B8BCF" w14:textId="77777777" w:rsidR="00000000" w:rsidRDefault="002629C3">
      <w:pPr>
        <w:spacing w:line="360" w:lineRule="auto"/>
        <w:jc w:val="both"/>
      </w:pPr>
      <w:r>
        <w:rPr>
          <w:rFonts w:ascii="Comic Sans MS" w:hAnsi="Comic Sans MS" w:cs="Comic Sans MS"/>
          <w:b/>
          <w:color w:val="17365D"/>
          <w:sz w:val="24"/>
          <w:lang w:val="sk-SK"/>
        </w:rPr>
        <w:t xml:space="preserve">Conversion: </w:t>
      </w:r>
      <w:r>
        <w:rPr>
          <w:rFonts w:ascii="Comic Sans MS" w:hAnsi="Comic Sans MS" w:cs="Comic Sans MS"/>
          <w:sz w:val="24"/>
          <w:lang w:val="sk-SK"/>
        </w:rPr>
        <w:t>a hand- to hand, rich- the rich, criminal- a criminal, Am</w:t>
      </w:r>
      <w:r>
        <w:rPr>
          <w:rFonts w:ascii="Comic Sans MS" w:hAnsi="Comic Sans MS" w:cs="Comic Sans MS"/>
          <w:sz w:val="24"/>
          <w:lang w:val="sk-SK"/>
        </w:rPr>
        <w:t>erican- an American, reform- reform movement- to reform.</w:t>
      </w:r>
    </w:p>
    <w:p w14:paraId="467F5BF1" w14:textId="77777777" w:rsidR="00000000" w:rsidRDefault="002629C3">
      <w:pPr>
        <w:spacing w:line="360" w:lineRule="auto"/>
        <w:jc w:val="both"/>
        <w:rPr>
          <w:rFonts w:ascii="Comic Sans MS" w:hAnsi="Comic Sans MS" w:cs="Comic Sans MS"/>
          <w:b/>
          <w:color w:val="17365D"/>
          <w:sz w:val="24"/>
          <w:lang w:val="sk-SK"/>
        </w:rPr>
      </w:pPr>
    </w:p>
    <w:p w14:paraId="1EF6FAEE" w14:textId="77777777" w:rsidR="00000000" w:rsidRDefault="002629C3">
      <w:pPr>
        <w:spacing w:line="360" w:lineRule="auto"/>
        <w:jc w:val="both"/>
      </w:pPr>
      <w:r>
        <w:rPr>
          <w:rFonts w:ascii="Comic Sans MS" w:hAnsi="Comic Sans MS" w:cs="Comic Sans MS"/>
          <w:b/>
          <w:color w:val="17365D"/>
          <w:sz w:val="24"/>
          <w:lang w:val="sk-SK"/>
        </w:rPr>
        <w:t xml:space="preserve">Abbreviations: </w:t>
      </w:r>
    </w:p>
    <w:p w14:paraId="04052FCA" w14:textId="77777777" w:rsidR="00000000" w:rsidRDefault="002629C3">
      <w:pPr>
        <w:spacing w:line="360" w:lineRule="auto"/>
        <w:jc w:val="both"/>
      </w:pPr>
      <w:r>
        <w:rPr>
          <w:rFonts w:ascii="Comic Sans MS" w:hAnsi="Comic Sans MS" w:cs="Comic Sans MS"/>
          <w:sz w:val="24"/>
          <w:lang w:val="sk-SK"/>
        </w:rPr>
        <w:t>advertisement- advert- ad, examination- exam, aeroplane- plane, university- univ, NATO, EEC, UNESCO, UNO, UFO, WHO, VIP, MP, PTO, OHP, B and B</w:t>
      </w:r>
    </w:p>
    <w:p w14:paraId="56071C1E" w14:textId="77777777" w:rsidR="00000000" w:rsidRDefault="002629C3">
      <w:pPr>
        <w:spacing w:line="360" w:lineRule="auto"/>
        <w:jc w:val="both"/>
        <w:rPr>
          <w:rFonts w:ascii="Comic Sans MS" w:hAnsi="Comic Sans MS" w:cs="Comic Sans MS"/>
          <w:b/>
          <w:color w:val="17365D"/>
          <w:sz w:val="24"/>
          <w:lang w:val="sk-SK"/>
        </w:rPr>
      </w:pPr>
    </w:p>
    <w:p w14:paraId="69CE8C87" w14:textId="77777777" w:rsidR="00000000" w:rsidRDefault="002629C3">
      <w:pPr>
        <w:spacing w:line="360" w:lineRule="auto"/>
        <w:jc w:val="both"/>
      </w:pPr>
      <w:r>
        <w:rPr>
          <w:rFonts w:ascii="Comic Sans MS" w:hAnsi="Comic Sans MS" w:cs="Comic Sans MS"/>
          <w:b/>
          <w:color w:val="17365D"/>
          <w:sz w:val="24"/>
          <w:lang w:val="sk-SK"/>
        </w:rPr>
        <w:t>Foreign words</w:t>
      </w:r>
      <w:r>
        <w:rPr>
          <w:rFonts w:ascii="Comic Sans MS" w:hAnsi="Comic Sans MS" w:cs="Comic Sans MS"/>
          <w:b/>
          <w:sz w:val="24"/>
          <w:lang w:val="sk-SK"/>
        </w:rPr>
        <w:t xml:space="preserve">: </w:t>
      </w:r>
      <w:r>
        <w:rPr>
          <w:rFonts w:ascii="Comic Sans MS" w:hAnsi="Comic Sans MS" w:cs="Comic Sans MS"/>
          <w:sz w:val="24"/>
          <w:lang w:val="sk-SK"/>
        </w:rPr>
        <w:t>fiancé, café, menu, pas</w:t>
      </w:r>
      <w:r>
        <w:rPr>
          <w:rFonts w:ascii="Comic Sans MS" w:hAnsi="Comic Sans MS" w:cs="Comic Sans MS"/>
          <w:sz w:val="24"/>
          <w:lang w:val="sk-SK"/>
        </w:rPr>
        <w:t>ta, spaghetti, bumerang, robot, sputnik, kindergarten, sauerkraut</w:t>
      </w:r>
    </w:p>
    <w:p w14:paraId="33F20AE2" w14:textId="77777777" w:rsidR="00000000" w:rsidRDefault="002629C3">
      <w:pPr>
        <w:spacing w:line="360" w:lineRule="auto"/>
        <w:jc w:val="both"/>
        <w:rPr>
          <w:rFonts w:ascii="Comic Sans MS" w:hAnsi="Comic Sans MS" w:cs="Comic Sans MS"/>
          <w:b/>
          <w:sz w:val="24"/>
          <w:lang w:val="sk-SK"/>
        </w:rPr>
      </w:pPr>
    </w:p>
    <w:p w14:paraId="679852E5" w14:textId="77777777" w:rsidR="00000000" w:rsidRDefault="002629C3">
      <w:pPr>
        <w:spacing w:line="360" w:lineRule="auto"/>
        <w:jc w:val="both"/>
      </w:pPr>
      <w:r>
        <w:rPr>
          <w:rFonts w:ascii="Comic Sans MS" w:hAnsi="Comic Sans MS" w:cs="Comic Sans MS"/>
          <w:b/>
          <w:color w:val="17365D"/>
          <w:sz w:val="24"/>
          <w:lang w:val="sk-SK"/>
        </w:rPr>
        <w:t>Reduplikačné zloženiny:</w:t>
      </w:r>
      <w:r>
        <w:rPr>
          <w:rFonts w:ascii="Comic Sans MS" w:hAnsi="Comic Sans MS" w:cs="Comic Sans MS"/>
          <w:sz w:val="24"/>
          <w:lang w:val="sk-SK"/>
        </w:rPr>
        <w:t xml:space="preserve"> fifty- fifty, bye-bye, tip-top</w:t>
      </w:r>
    </w:p>
    <w:p w14:paraId="59B11061" w14:textId="77777777" w:rsidR="00000000" w:rsidRDefault="002629C3">
      <w:pPr>
        <w:spacing w:line="360" w:lineRule="auto"/>
        <w:jc w:val="both"/>
        <w:rPr>
          <w:rFonts w:ascii="Comic Sans MS" w:hAnsi="Comic Sans MS" w:cs="Comic Sans MS"/>
          <w:sz w:val="24"/>
          <w:lang w:val="sk-SK"/>
        </w:rPr>
      </w:pPr>
    </w:p>
    <w:p w14:paraId="78CE365F" w14:textId="77777777" w:rsidR="00000000" w:rsidRDefault="002629C3">
      <w:pPr>
        <w:spacing w:line="360" w:lineRule="auto"/>
        <w:jc w:val="both"/>
        <w:rPr>
          <w:rFonts w:ascii="Comic Sans MS" w:hAnsi="Comic Sans MS" w:cs="Comic Sans MS"/>
          <w:sz w:val="24"/>
          <w:lang w:val="sk-SK"/>
        </w:rPr>
      </w:pPr>
    </w:p>
    <w:p w14:paraId="1A08D240" w14:textId="77777777" w:rsidR="00000000" w:rsidRDefault="002629C3">
      <w:pPr>
        <w:spacing w:line="360" w:lineRule="auto"/>
        <w:jc w:val="both"/>
        <w:rPr>
          <w:rFonts w:ascii="Comic Sans MS" w:hAnsi="Comic Sans MS" w:cs="Comic Sans MS"/>
          <w:b/>
          <w:sz w:val="24"/>
          <w:lang w:val="sk-SK"/>
        </w:rPr>
      </w:pPr>
    </w:p>
    <w:p w14:paraId="5F769EEA" w14:textId="77777777" w:rsidR="00000000" w:rsidRDefault="002629C3">
      <w:pPr>
        <w:pageBreakBefore/>
        <w:spacing w:line="360" w:lineRule="auto"/>
        <w:jc w:val="center"/>
      </w:pPr>
      <w:r>
        <w:rPr>
          <w:rFonts w:ascii="Comic Sans MS" w:hAnsi="Comic Sans MS" w:cs="Comic Sans MS"/>
          <w:b/>
          <w:color w:val="FFC000"/>
          <w:sz w:val="28"/>
          <w:szCs w:val="28"/>
        </w:rPr>
        <w:lastRenderedPageBreak/>
        <w:t>BRITSKÁ A AMERICKÁ ANGLIČTINA</w:t>
      </w:r>
    </w:p>
    <w:p w14:paraId="64BB63A7" w14:textId="77777777" w:rsidR="00000000" w:rsidRDefault="002629C3">
      <w:pPr>
        <w:spacing w:line="360" w:lineRule="auto"/>
        <w:jc w:val="center"/>
      </w:pPr>
      <w:r>
        <w:rPr>
          <w:rFonts w:ascii="Comic Sans MS" w:hAnsi="Comic Sans MS" w:cs="Comic Sans MS"/>
          <w:b/>
          <w:color w:val="FFC000"/>
          <w:sz w:val="28"/>
          <w:szCs w:val="28"/>
        </w:rPr>
        <w:t>British English   -  American English</w:t>
      </w:r>
    </w:p>
    <w:p w14:paraId="03EAE60C" w14:textId="77777777" w:rsidR="00000000" w:rsidRDefault="002629C3">
      <w:pPr>
        <w:spacing w:line="360" w:lineRule="auto"/>
        <w:jc w:val="center"/>
      </w:pPr>
      <w:r>
        <w:rPr>
          <w:rFonts w:ascii="Comic Sans MS" w:hAnsi="Comic Sans MS" w:cs="Comic Sans MS"/>
          <w:sz w:val="24"/>
          <w:szCs w:val="24"/>
        </w:rPr>
        <w:t xml:space="preserve">trousers - pants </w:t>
      </w:r>
    </w:p>
    <w:p w14:paraId="65880ECF" w14:textId="77777777" w:rsidR="00000000" w:rsidRDefault="002629C3">
      <w:pPr>
        <w:spacing w:line="360" w:lineRule="auto"/>
        <w:jc w:val="center"/>
      </w:pPr>
      <w:r>
        <w:rPr>
          <w:rFonts w:ascii="Comic Sans MS" w:hAnsi="Comic Sans MS" w:cs="Comic Sans MS"/>
          <w:sz w:val="24"/>
          <w:szCs w:val="24"/>
        </w:rPr>
        <w:t>sweets - candies, taffy</w:t>
      </w:r>
    </w:p>
    <w:p w14:paraId="2FACFABC" w14:textId="77777777" w:rsidR="00000000" w:rsidRDefault="002629C3">
      <w:pPr>
        <w:spacing w:line="360" w:lineRule="auto"/>
        <w:jc w:val="center"/>
      </w:pPr>
      <w:r>
        <w:rPr>
          <w:rFonts w:ascii="Comic Sans MS" w:hAnsi="Comic Sans MS" w:cs="Comic Sans MS"/>
          <w:sz w:val="24"/>
          <w:szCs w:val="24"/>
        </w:rPr>
        <w:t>taxi - cab</w:t>
      </w:r>
    </w:p>
    <w:p w14:paraId="1A1BC87B" w14:textId="77777777" w:rsidR="00000000" w:rsidRDefault="002629C3">
      <w:pPr>
        <w:spacing w:line="360" w:lineRule="auto"/>
        <w:jc w:val="center"/>
      </w:pPr>
      <w:r>
        <w:rPr>
          <w:rFonts w:ascii="Comic Sans MS" w:hAnsi="Comic Sans MS" w:cs="Comic Sans MS"/>
          <w:sz w:val="24"/>
          <w:szCs w:val="24"/>
        </w:rPr>
        <w:t>grand floo</w:t>
      </w:r>
      <w:r>
        <w:rPr>
          <w:rFonts w:ascii="Comic Sans MS" w:hAnsi="Comic Sans MS" w:cs="Comic Sans MS"/>
          <w:sz w:val="24"/>
          <w:szCs w:val="24"/>
        </w:rPr>
        <w:t>r - first floor</w:t>
      </w:r>
    </w:p>
    <w:p w14:paraId="36E6C36B" w14:textId="77777777" w:rsidR="00000000" w:rsidRDefault="002629C3">
      <w:pPr>
        <w:spacing w:line="360" w:lineRule="auto"/>
        <w:jc w:val="center"/>
      </w:pPr>
      <w:r>
        <w:rPr>
          <w:rFonts w:ascii="Comic Sans MS" w:hAnsi="Comic Sans MS" w:cs="Comic Sans MS"/>
          <w:sz w:val="24"/>
          <w:szCs w:val="24"/>
        </w:rPr>
        <w:t>autumn - fall</w:t>
      </w:r>
    </w:p>
    <w:p w14:paraId="4DE3A435" w14:textId="77777777" w:rsidR="00000000" w:rsidRDefault="002629C3">
      <w:pPr>
        <w:spacing w:line="360" w:lineRule="auto"/>
        <w:jc w:val="center"/>
      </w:pPr>
      <w:r>
        <w:rPr>
          <w:rFonts w:ascii="Comic Sans MS" w:hAnsi="Comic Sans MS" w:cs="Comic Sans MS"/>
          <w:sz w:val="24"/>
          <w:szCs w:val="24"/>
        </w:rPr>
        <w:t>billion – miliard</w:t>
      </w:r>
    </w:p>
    <w:p w14:paraId="311F51E8" w14:textId="77777777" w:rsidR="00000000" w:rsidRDefault="002629C3">
      <w:pPr>
        <w:spacing w:line="360" w:lineRule="auto"/>
        <w:jc w:val="center"/>
      </w:pPr>
      <w:r>
        <w:rPr>
          <w:rFonts w:ascii="Comic Sans MS" w:hAnsi="Comic Sans MS" w:cs="Comic Sans MS"/>
          <w:sz w:val="24"/>
          <w:szCs w:val="24"/>
        </w:rPr>
        <w:t>rubber – eraser</w:t>
      </w:r>
    </w:p>
    <w:p w14:paraId="19960428" w14:textId="77777777" w:rsidR="00000000" w:rsidRDefault="002629C3">
      <w:pPr>
        <w:spacing w:line="360" w:lineRule="auto"/>
        <w:jc w:val="center"/>
      </w:pPr>
      <w:r>
        <w:rPr>
          <w:rFonts w:ascii="Comic Sans MS" w:hAnsi="Comic Sans MS" w:cs="Comic Sans MS"/>
          <w:sz w:val="24"/>
          <w:szCs w:val="24"/>
        </w:rPr>
        <w:t>underground – subway</w:t>
      </w:r>
    </w:p>
    <w:p w14:paraId="2B2A21F6" w14:textId="77777777" w:rsidR="00000000" w:rsidRDefault="002629C3">
      <w:pPr>
        <w:spacing w:line="360" w:lineRule="auto"/>
        <w:jc w:val="center"/>
      </w:pPr>
      <w:r>
        <w:rPr>
          <w:rFonts w:ascii="Comic Sans MS" w:hAnsi="Comic Sans MS" w:cs="Comic Sans MS"/>
          <w:sz w:val="24"/>
          <w:szCs w:val="24"/>
        </w:rPr>
        <w:t>pavement – sidewalk</w:t>
      </w:r>
    </w:p>
    <w:p w14:paraId="0A65B363" w14:textId="77777777" w:rsidR="00000000" w:rsidRDefault="002629C3">
      <w:pPr>
        <w:spacing w:line="360" w:lineRule="auto"/>
        <w:jc w:val="center"/>
      </w:pPr>
      <w:r>
        <w:rPr>
          <w:rFonts w:ascii="Comic Sans MS" w:hAnsi="Comic Sans MS" w:cs="Comic Sans MS"/>
          <w:sz w:val="24"/>
          <w:szCs w:val="24"/>
        </w:rPr>
        <w:t>take away – take out</w:t>
      </w:r>
    </w:p>
    <w:p w14:paraId="7A9F8858" w14:textId="77777777" w:rsidR="00000000" w:rsidRDefault="002629C3">
      <w:pPr>
        <w:spacing w:line="360" w:lineRule="auto"/>
        <w:jc w:val="center"/>
      </w:pPr>
      <w:r>
        <w:rPr>
          <w:rFonts w:ascii="Comic Sans MS" w:hAnsi="Comic Sans MS" w:cs="Comic Sans MS"/>
          <w:sz w:val="24"/>
          <w:szCs w:val="24"/>
        </w:rPr>
        <w:t>window dresser – window trimer</w:t>
      </w:r>
    </w:p>
    <w:p w14:paraId="553E9EB0" w14:textId="77777777" w:rsidR="00000000" w:rsidRDefault="002629C3">
      <w:pPr>
        <w:spacing w:line="360" w:lineRule="auto"/>
        <w:jc w:val="center"/>
      </w:pPr>
      <w:r>
        <w:rPr>
          <w:rFonts w:ascii="Comic Sans MS" w:hAnsi="Comic Sans MS" w:cs="Comic Sans MS"/>
          <w:sz w:val="24"/>
          <w:szCs w:val="24"/>
        </w:rPr>
        <w:t>note – bill</w:t>
      </w:r>
    </w:p>
    <w:p w14:paraId="5E5AB68E" w14:textId="77777777" w:rsidR="00000000" w:rsidRDefault="002629C3">
      <w:pPr>
        <w:spacing w:line="360" w:lineRule="auto"/>
        <w:jc w:val="center"/>
      </w:pPr>
      <w:r>
        <w:rPr>
          <w:rFonts w:ascii="Comic Sans MS" w:hAnsi="Comic Sans MS" w:cs="Comic Sans MS"/>
          <w:sz w:val="24"/>
          <w:szCs w:val="24"/>
        </w:rPr>
        <w:t>torch – flashlight</w:t>
      </w:r>
    </w:p>
    <w:p w14:paraId="591A3FA6" w14:textId="77777777" w:rsidR="00000000" w:rsidRDefault="002629C3">
      <w:pPr>
        <w:spacing w:line="360" w:lineRule="auto"/>
        <w:jc w:val="center"/>
      </w:pPr>
      <w:r>
        <w:rPr>
          <w:rFonts w:ascii="Comic Sans MS" w:hAnsi="Comic Sans MS" w:cs="Comic Sans MS"/>
          <w:sz w:val="24"/>
          <w:szCs w:val="24"/>
        </w:rPr>
        <w:t>petrol – gasoline</w:t>
      </w:r>
    </w:p>
    <w:p w14:paraId="5F08A9E1" w14:textId="77777777" w:rsidR="00000000" w:rsidRDefault="002629C3">
      <w:pPr>
        <w:spacing w:line="360" w:lineRule="auto"/>
        <w:jc w:val="center"/>
      </w:pPr>
      <w:r>
        <w:rPr>
          <w:rFonts w:ascii="Comic Sans MS" w:hAnsi="Comic Sans MS" w:cs="Comic Sans MS"/>
          <w:sz w:val="24"/>
          <w:szCs w:val="24"/>
        </w:rPr>
        <w:t>city centre – downtown</w:t>
      </w:r>
    </w:p>
    <w:p w14:paraId="6A6A1020" w14:textId="77777777" w:rsidR="00000000" w:rsidRDefault="002629C3">
      <w:pPr>
        <w:spacing w:line="360" w:lineRule="auto"/>
        <w:jc w:val="center"/>
      </w:pPr>
      <w:r>
        <w:rPr>
          <w:rFonts w:ascii="Comic Sans MS" w:hAnsi="Comic Sans MS" w:cs="Comic Sans MS"/>
          <w:sz w:val="24"/>
          <w:szCs w:val="24"/>
        </w:rPr>
        <w:t>mobile phone – cell phone</w:t>
      </w:r>
    </w:p>
    <w:p w14:paraId="01F99157" w14:textId="77777777" w:rsidR="00000000" w:rsidRDefault="002629C3">
      <w:pPr>
        <w:spacing w:line="360" w:lineRule="auto"/>
        <w:jc w:val="center"/>
      </w:pPr>
      <w:r>
        <w:rPr>
          <w:rFonts w:ascii="Comic Sans MS" w:hAnsi="Comic Sans MS" w:cs="Comic Sans MS"/>
          <w:sz w:val="24"/>
          <w:szCs w:val="24"/>
        </w:rPr>
        <w:t>s</w:t>
      </w:r>
      <w:r>
        <w:rPr>
          <w:rFonts w:ascii="Comic Sans MS" w:hAnsi="Comic Sans MS" w:cs="Comic Sans MS"/>
          <w:sz w:val="24"/>
          <w:szCs w:val="24"/>
        </w:rPr>
        <w:t>hopping centre – mall</w:t>
      </w:r>
    </w:p>
    <w:p w14:paraId="5E4977CB" w14:textId="77777777" w:rsidR="00000000" w:rsidRDefault="002629C3">
      <w:pPr>
        <w:spacing w:line="360" w:lineRule="auto"/>
        <w:jc w:val="center"/>
      </w:pPr>
      <w:r>
        <w:rPr>
          <w:rFonts w:ascii="Comic Sans MS" w:hAnsi="Comic Sans MS" w:cs="Comic Sans MS"/>
          <w:sz w:val="24"/>
          <w:szCs w:val="24"/>
        </w:rPr>
        <w:t>dustbin - trashcan</w:t>
      </w:r>
    </w:p>
    <w:p w14:paraId="438581A3" w14:textId="77777777" w:rsidR="00000000" w:rsidRDefault="002629C3">
      <w:pPr>
        <w:spacing w:line="360" w:lineRule="auto"/>
        <w:jc w:val="center"/>
      </w:pPr>
      <w:r>
        <w:rPr>
          <w:rFonts w:ascii="Comic Sans MS" w:hAnsi="Comic Sans MS" w:cs="Comic Sans MS"/>
          <w:sz w:val="24"/>
          <w:szCs w:val="24"/>
        </w:rPr>
        <w:t>petrol station - filling station</w:t>
      </w:r>
    </w:p>
    <w:p w14:paraId="73CB215B" w14:textId="77777777" w:rsidR="00000000" w:rsidRDefault="002629C3">
      <w:pPr>
        <w:spacing w:line="360" w:lineRule="auto"/>
        <w:jc w:val="center"/>
      </w:pPr>
      <w:r>
        <w:rPr>
          <w:rFonts w:ascii="Comic Sans MS" w:hAnsi="Comic Sans MS" w:cs="Comic Sans MS"/>
          <w:sz w:val="24"/>
          <w:szCs w:val="24"/>
        </w:rPr>
        <w:t>bulletin – newsletter</w:t>
      </w:r>
    </w:p>
    <w:p w14:paraId="52CB836A" w14:textId="77777777" w:rsidR="00000000" w:rsidRDefault="002629C3">
      <w:pPr>
        <w:spacing w:line="360" w:lineRule="auto"/>
        <w:jc w:val="center"/>
      </w:pPr>
      <w:r>
        <w:rPr>
          <w:rFonts w:ascii="Comic Sans MS" w:hAnsi="Comic Sans MS" w:cs="Comic Sans MS"/>
          <w:sz w:val="24"/>
          <w:szCs w:val="24"/>
        </w:rPr>
        <w:t>groundnut - peanut</w:t>
      </w:r>
    </w:p>
    <w:p w14:paraId="647D4DF3" w14:textId="77777777" w:rsidR="00000000" w:rsidRDefault="002629C3">
      <w:pPr>
        <w:spacing w:line="360" w:lineRule="auto"/>
        <w:jc w:val="center"/>
      </w:pPr>
      <w:r>
        <w:rPr>
          <w:rFonts w:ascii="Comic Sans MS" w:hAnsi="Comic Sans MS" w:cs="Comic Sans MS"/>
          <w:sz w:val="24"/>
          <w:szCs w:val="24"/>
        </w:rPr>
        <w:t>flat – apartment</w:t>
      </w:r>
    </w:p>
    <w:p w14:paraId="36245851" w14:textId="77777777" w:rsidR="00000000" w:rsidRDefault="002629C3">
      <w:pPr>
        <w:spacing w:line="360" w:lineRule="auto"/>
        <w:jc w:val="center"/>
      </w:pPr>
      <w:r>
        <w:rPr>
          <w:rFonts w:ascii="Comic Sans MS" w:hAnsi="Comic Sans MS" w:cs="Comic Sans MS"/>
          <w:sz w:val="24"/>
          <w:szCs w:val="24"/>
        </w:rPr>
        <w:t>national – nationwide</w:t>
      </w:r>
    </w:p>
    <w:p w14:paraId="2B5CEAA0" w14:textId="77777777" w:rsidR="00000000" w:rsidRDefault="002629C3">
      <w:pPr>
        <w:spacing w:line="360" w:lineRule="auto"/>
        <w:jc w:val="center"/>
      </w:pPr>
      <w:r>
        <w:rPr>
          <w:rFonts w:ascii="Comic Sans MS" w:hAnsi="Comic Sans MS" w:cs="Comic Sans MS"/>
          <w:sz w:val="24"/>
          <w:szCs w:val="24"/>
        </w:rPr>
        <w:t>No. – Nr.</w:t>
      </w:r>
    </w:p>
    <w:p w14:paraId="26A1D5BE" w14:textId="77777777" w:rsidR="00000000" w:rsidRDefault="002629C3">
      <w:pPr>
        <w:spacing w:line="360" w:lineRule="auto"/>
        <w:jc w:val="center"/>
      </w:pPr>
      <w:r>
        <w:rPr>
          <w:rFonts w:ascii="Comic Sans MS" w:hAnsi="Comic Sans MS" w:cs="Comic Sans MS"/>
          <w:sz w:val="24"/>
          <w:szCs w:val="24"/>
        </w:rPr>
        <w:t>end – side</w:t>
      </w:r>
    </w:p>
    <w:p w14:paraId="299196CB" w14:textId="77777777" w:rsidR="00000000" w:rsidRDefault="002629C3">
      <w:pPr>
        <w:spacing w:line="360" w:lineRule="auto"/>
        <w:jc w:val="center"/>
      </w:pPr>
      <w:r>
        <w:rPr>
          <w:rFonts w:ascii="Comic Sans MS" w:hAnsi="Comic Sans MS" w:cs="Comic Sans MS"/>
          <w:sz w:val="24"/>
          <w:szCs w:val="24"/>
        </w:rPr>
        <w:t>trunk call – long distance call</w:t>
      </w:r>
    </w:p>
    <w:p w14:paraId="5152A922" w14:textId="77777777" w:rsidR="00000000" w:rsidRDefault="002629C3">
      <w:pPr>
        <w:spacing w:line="360" w:lineRule="auto"/>
        <w:jc w:val="center"/>
      </w:pPr>
      <w:r>
        <w:rPr>
          <w:rFonts w:ascii="Comic Sans MS" w:hAnsi="Comic Sans MS" w:cs="Comic Sans MS"/>
          <w:sz w:val="24"/>
          <w:szCs w:val="24"/>
        </w:rPr>
        <w:t>A – road, motorway  - highway, freewary, expressw</w:t>
      </w:r>
      <w:r>
        <w:rPr>
          <w:rFonts w:ascii="Comic Sans MS" w:hAnsi="Comic Sans MS" w:cs="Comic Sans MS"/>
          <w:sz w:val="24"/>
          <w:szCs w:val="24"/>
        </w:rPr>
        <w:t>ay</w:t>
      </w:r>
    </w:p>
    <w:p w14:paraId="6B2F70D0" w14:textId="77777777" w:rsidR="00000000" w:rsidRDefault="002629C3">
      <w:pPr>
        <w:spacing w:line="360" w:lineRule="auto"/>
        <w:jc w:val="center"/>
      </w:pPr>
      <w:r>
        <w:rPr>
          <w:rFonts w:ascii="Comic Sans MS" w:hAnsi="Comic Sans MS" w:cs="Comic Sans MS"/>
          <w:b/>
          <w:color w:val="692725"/>
          <w:sz w:val="28"/>
          <w:szCs w:val="28"/>
        </w:rPr>
        <w:lastRenderedPageBreak/>
        <w:t>FALSE FRIENDS</w:t>
      </w:r>
    </w:p>
    <w:p w14:paraId="1607D83F" w14:textId="77777777" w:rsidR="00000000" w:rsidRDefault="002629C3">
      <w:pPr>
        <w:spacing w:line="360" w:lineRule="auto"/>
        <w:rPr>
          <w:rFonts w:ascii="Comic Sans MS" w:hAnsi="Comic Sans MS" w:cs="Comic Sans MS"/>
          <w:b/>
          <w:color w:val="692725"/>
          <w:sz w:val="24"/>
          <w:szCs w:val="24"/>
        </w:rPr>
      </w:pPr>
    </w:p>
    <w:p w14:paraId="45FFA5F4" w14:textId="77777777" w:rsidR="00000000" w:rsidRDefault="002629C3">
      <w:pPr>
        <w:spacing w:line="360" w:lineRule="auto"/>
        <w:jc w:val="center"/>
        <w:rPr>
          <w:rFonts w:ascii="Comic Sans MS" w:hAnsi="Comic Sans MS" w:cs="Comic Sans MS"/>
          <w:b/>
          <w:sz w:val="24"/>
          <w:szCs w:val="24"/>
        </w:rPr>
      </w:pPr>
    </w:p>
    <w:p w14:paraId="7B8E5CE6" w14:textId="77777777" w:rsidR="00000000" w:rsidRDefault="002629C3">
      <w:pPr>
        <w:spacing w:line="360" w:lineRule="auto"/>
        <w:jc w:val="center"/>
        <w:rPr>
          <w:rFonts w:ascii="Comic Sans MS" w:hAnsi="Comic Sans MS" w:cs="Comic Sans MS"/>
          <w:b/>
          <w:sz w:val="24"/>
          <w:szCs w:val="24"/>
        </w:rPr>
      </w:pPr>
    </w:p>
    <w:p w14:paraId="1F8EECE7" w14:textId="77777777" w:rsidR="00000000" w:rsidRDefault="002629C3">
      <w:pPr>
        <w:spacing w:line="360" w:lineRule="auto"/>
        <w:jc w:val="center"/>
        <w:rPr>
          <w:rFonts w:ascii="Comic Sans MS" w:hAnsi="Comic Sans MS" w:cs="Comic Sans MS"/>
          <w:b/>
          <w:color w:val="FF0000"/>
          <w:sz w:val="24"/>
          <w:szCs w:val="24"/>
        </w:rPr>
      </w:pPr>
    </w:p>
    <w:p w14:paraId="49230B72" w14:textId="77777777" w:rsidR="00000000" w:rsidRDefault="002629C3">
      <w:pPr>
        <w:spacing w:line="360" w:lineRule="auto"/>
        <w:jc w:val="center"/>
        <w:rPr>
          <w:rFonts w:ascii="Comic Sans MS" w:hAnsi="Comic Sans MS" w:cs="Comic Sans MS"/>
          <w:b/>
          <w:color w:val="FF0000"/>
          <w:sz w:val="24"/>
          <w:szCs w:val="24"/>
        </w:rPr>
      </w:pPr>
    </w:p>
    <w:p w14:paraId="607AF0B9" w14:textId="77777777" w:rsidR="00000000" w:rsidRDefault="002629C3">
      <w:pPr>
        <w:pageBreakBefore/>
        <w:spacing w:line="360" w:lineRule="auto"/>
        <w:jc w:val="both"/>
      </w:pPr>
      <w:r>
        <w:rPr>
          <w:rFonts w:ascii="Comic Sans MS" w:hAnsi="Comic Sans MS" w:cs="Comic Sans MS"/>
          <w:b/>
          <w:color w:val="00B050"/>
          <w:sz w:val="28"/>
          <w:szCs w:val="28"/>
        </w:rPr>
        <w:lastRenderedPageBreak/>
        <w:t>III. MORPHOLOGY</w:t>
      </w:r>
    </w:p>
    <w:p w14:paraId="6771E104" w14:textId="77777777" w:rsidR="00000000" w:rsidRDefault="002629C3">
      <w:pPr>
        <w:spacing w:line="360" w:lineRule="auto"/>
        <w:jc w:val="both"/>
        <w:rPr>
          <w:rFonts w:ascii="Comic Sans MS" w:hAnsi="Comic Sans MS" w:cs="Comic Sans MS"/>
          <w:b/>
          <w:color w:val="00B050"/>
          <w:sz w:val="24"/>
          <w:szCs w:val="28"/>
        </w:rPr>
      </w:pPr>
    </w:p>
    <w:p w14:paraId="16D2414E" w14:textId="77777777" w:rsidR="00000000" w:rsidRDefault="002629C3">
      <w:pPr>
        <w:pStyle w:val="Nadpis2"/>
        <w:spacing w:line="360" w:lineRule="auto"/>
        <w:jc w:val="both"/>
      </w:pPr>
      <w:r>
        <w:rPr>
          <w:b/>
          <w:color w:val="00B050"/>
          <w:szCs w:val="28"/>
        </w:rPr>
        <w:t>NOUNS – PODSTATNÉ MENÁ</w:t>
      </w:r>
    </w:p>
    <w:p w14:paraId="1B200190" w14:textId="77777777" w:rsidR="00000000" w:rsidRDefault="002629C3">
      <w:pPr>
        <w:spacing w:line="360" w:lineRule="auto"/>
        <w:rPr>
          <w:b/>
          <w:color w:val="00B050"/>
          <w:sz w:val="24"/>
          <w:szCs w:val="28"/>
        </w:rPr>
      </w:pPr>
    </w:p>
    <w:p w14:paraId="35E8BBF1" w14:textId="77777777" w:rsidR="00000000" w:rsidRDefault="002629C3">
      <w:pPr>
        <w:spacing w:line="360" w:lineRule="auto"/>
        <w:jc w:val="both"/>
      </w:pPr>
      <w:r>
        <w:rPr>
          <w:rFonts w:ascii="Comic Sans MS" w:hAnsi="Comic Sans MS" w:cs="Comic Sans MS"/>
          <w:b/>
          <w:color w:val="00B050"/>
          <w:sz w:val="28"/>
          <w:szCs w:val="28"/>
        </w:rPr>
        <w:t>Vlastné-</w:t>
      </w:r>
      <w:r>
        <w:rPr>
          <w:rFonts w:ascii="Comic Sans MS" w:hAnsi="Comic Sans MS" w:cs="Comic Sans MS"/>
          <w:sz w:val="24"/>
        </w:rPr>
        <w:t xml:space="preserve"> podstatné mená, ktoré označujú konkrétne osoby, miesta alebo veci, píšu sa obyčajne s veľkým začiatočným písmom: </w:t>
      </w:r>
    </w:p>
    <w:p w14:paraId="3C7EE318" w14:textId="77777777" w:rsidR="00000000" w:rsidRDefault="002629C3">
      <w:pPr>
        <w:spacing w:line="360" w:lineRule="auto"/>
        <w:jc w:val="both"/>
        <w:rPr>
          <w:rFonts w:ascii="Comic Sans MS" w:hAnsi="Comic Sans MS" w:cs="Comic Sans MS"/>
          <w:sz w:val="24"/>
        </w:rPr>
      </w:pPr>
    </w:p>
    <w:p w14:paraId="6ADAE1B0" w14:textId="77777777" w:rsidR="00000000" w:rsidRDefault="002629C3">
      <w:pPr>
        <w:numPr>
          <w:ilvl w:val="0"/>
          <w:numId w:val="22"/>
        </w:numPr>
        <w:spacing w:line="360" w:lineRule="auto"/>
        <w:jc w:val="both"/>
      </w:pPr>
      <w:r>
        <w:rPr>
          <w:rFonts w:ascii="Comic Sans MS" w:eastAsia="Comic Sans MS" w:hAnsi="Comic Sans MS" w:cs="Comic Sans MS"/>
          <w:sz w:val="24"/>
        </w:rPr>
        <w:t xml:space="preserve"> </w:t>
      </w:r>
      <w:r>
        <w:rPr>
          <w:rFonts w:ascii="Comic Sans MS" w:hAnsi="Comic Sans MS" w:cs="Comic Sans MS"/>
          <w:b/>
          <w:i/>
          <w:color w:val="00B050"/>
          <w:sz w:val="24"/>
        </w:rPr>
        <w:t>mená, prezývky osôb a zvierat aj tituly:</w:t>
      </w:r>
      <w:r>
        <w:rPr>
          <w:rFonts w:ascii="Comic Sans MS" w:hAnsi="Comic Sans MS" w:cs="Comic Sans MS"/>
          <w:sz w:val="24"/>
        </w:rPr>
        <w:t xml:space="preserve"> John Smith, Mrs    </w:t>
      </w:r>
    </w:p>
    <w:p w14:paraId="6A111233" w14:textId="77777777" w:rsidR="00000000" w:rsidRDefault="002629C3">
      <w:pPr>
        <w:pStyle w:val="Nadpis9"/>
        <w:spacing w:line="360" w:lineRule="auto"/>
      </w:pPr>
      <w:r>
        <w:rPr>
          <w:rFonts w:eastAsia="Comic Sans MS"/>
          <w:sz w:val="24"/>
        </w:rPr>
        <w:t xml:space="preserve">      </w:t>
      </w:r>
      <w:r>
        <w:rPr>
          <w:sz w:val="24"/>
        </w:rPr>
        <w:t>J</w:t>
      </w:r>
      <w:r>
        <w:rPr>
          <w:sz w:val="24"/>
        </w:rPr>
        <w:t>ohnson, Barbie, Queen Mary</w:t>
      </w:r>
    </w:p>
    <w:p w14:paraId="2BF412B5" w14:textId="77777777" w:rsidR="00000000" w:rsidRDefault="002629C3">
      <w:pPr>
        <w:numPr>
          <w:ilvl w:val="0"/>
          <w:numId w:val="4"/>
        </w:numPr>
        <w:spacing w:line="360" w:lineRule="auto"/>
        <w:jc w:val="both"/>
      </w:pPr>
      <w:r>
        <w:rPr>
          <w:rFonts w:ascii="Comic Sans MS" w:eastAsia="Comic Sans MS" w:hAnsi="Comic Sans MS" w:cs="Comic Sans MS"/>
          <w:sz w:val="24"/>
        </w:rPr>
        <w:t xml:space="preserve"> </w:t>
      </w:r>
      <w:r>
        <w:rPr>
          <w:rFonts w:ascii="Comic Sans MS" w:hAnsi="Comic Sans MS" w:cs="Comic Sans MS"/>
          <w:b/>
          <w:i/>
          <w:color w:val="00B050"/>
          <w:sz w:val="24"/>
        </w:rPr>
        <w:t>zemepisné názvy:</w:t>
      </w:r>
      <w:r>
        <w:rPr>
          <w:rFonts w:ascii="Comic Sans MS" w:hAnsi="Comic Sans MS" w:cs="Comic Sans MS"/>
          <w:sz w:val="24"/>
        </w:rPr>
        <w:t xml:space="preserve"> London, Australia, Mississippi, Jupiter</w:t>
      </w:r>
    </w:p>
    <w:p w14:paraId="4D7E7DF9" w14:textId="77777777" w:rsidR="00000000" w:rsidRDefault="002629C3">
      <w:pPr>
        <w:numPr>
          <w:ilvl w:val="0"/>
          <w:numId w:val="6"/>
        </w:numPr>
        <w:spacing w:line="360" w:lineRule="auto"/>
        <w:jc w:val="both"/>
      </w:pPr>
      <w:r>
        <w:rPr>
          <w:rFonts w:ascii="Comic Sans MS" w:eastAsia="Comic Sans MS" w:hAnsi="Comic Sans MS" w:cs="Comic Sans MS"/>
          <w:i/>
          <w:sz w:val="24"/>
        </w:rPr>
        <w:t xml:space="preserve"> </w:t>
      </w:r>
      <w:r>
        <w:rPr>
          <w:rFonts w:ascii="Comic Sans MS" w:hAnsi="Comic Sans MS" w:cs="Comic Sans MS"/>
          <w:b/>
          <w:i/>
          <w:color w:val="00B050"/>
          <w:sz w:val="24"/>
        </w:rPr>
        <w:t>dni, mesiace, sviatky</w:t>
      </w:r>
      <w:r>
        <w:rPr>
          <w:rFonts w:ascii="Comic Sans MS" w:hAnsi="Comic Sans MS" w:cs="Comic Sans MS"/>
          <w:b/>
          <w:color w:val="00B050"/>
          <w:sz w:val="24"/>
        </w:rPr>
        <w:t>:</w:t>
      </w:r>
      <w:r>
        <w:rPr>
          <w:rFonts w:ascii="Comic Sans MS" w:hAnsi="Comic Sans MS" w:cs="Comic Sans MS"/>
          <w:sz w:val="24"/>
        </w:rPr>
        <w:t xml:space="preserve"> Tuesday, January, Halloween</w:t>
      </w:r>
    </w:p>
    <w:p w14:paraId="08B39998" w14:textId="77777777" w:rsidR="00000000" w:rsidRDefault="002629C3">
      <w:pPr>
        <w:spacing w:line="360" w:lineRule="auto"/>
        <w:jc w:val="both"/>
        <w:rPr>
          <w:rFonts w:ascii="Comic Sans MS" w:hAnsi="Comic Sans MS" w:cs="Comic Sans MS"/>
          <w:sz w:val="24"/>
        </w:rPr>
      </w:pPr>
    </w:p>
    <w:p w14:paraId="6D18116A" w14:textId="77777777" w:rsidR="00000000" w:rsidRDefault="002629C3">
      <w:pPr>
        <w:spacing w:line="360" w:lineRule="auto"/>
        <w:jc w:val="both"/>
      </w:pPr>
      <w:r>
        <w:rPr>
          <w:rFonts w:ascii="Comic Sans MS" w:hAnsi="Comic Sans MS" w:cs="Comic Sans MS"/>
          <w:b/>
          <w:color w:val="00B050"/>
          <w:sz w:val="28"/>
          <w:szCs w:val="28"/>
        </w:rPr>
        <w:t>Všeobecné:</w:t>
      </w:r>
      <w:r>
        <w:rPr>
          <w:rFonts w:ascii="Comic Sans MS" w:hAnsi="Comic Sans MS" w:cs="Comic Sans MS"/>
          <w:sz w:val="24"/>
        </w:rPr>
        <w:t xml:space="preserve"> podstatné mená, ktoré neoznačujú konkrétnu osobu, miesto alebo vec. Píšu sa malým začiatočným písmenom.</w:t>
      </w:r>
    </w:p>
    <w:p w14:paraId="4F610E5C" w14:textId="77777777" w:rsidR="00000000" w:rsidRDefault="002629C3">
      <w:pPr>
        <w:spacing w:line="360" w:lineRule="auto"/>
        <w:jc w:val="both"/>
        <w:rPr>
          <w:rFonts w:ascii="Comic Sans MS" w:hAnsi="Comic Sans MS" w:cs="Comic Sans MS"/>
          <w:sz w:val="24"/>
        </w:rPr>
      </w:pPr>
    </w:p>
    <w:p w14:paraId="5970CD31" w14:textId="77777777" w:rsidR="00000000" w:rsidRDefault="002629C3">
      <w:pPr>
        <w:spacing w:line="360" w:lineRule="auto"/>
        <w:jc w:val="both"/>
      </w:pPr>
      <w:r>
        <w:rPr>
          <w:rFonts w:ascii="Comic Sans MS" w:hAnsi="Comic Sans MS" w:cs="Comic Sans MS"/>
          <w:sz w:val="24"/>
        </w:rPr>
        <w:t>Sú</w:t>
      </w:r>
      <w:r>
        <w:rPr>
          <w:rFonts w:ascii="Comic Sans MS" w:hAnsi="Comic Sans MS" w:cs="Comic Sans MS"/>
          <w:sz w:val="24"/>
        </w:rPr>
        <w:t xml:space="preserve"> to napríklad: </w:t>
      </w:r>
    </w:p>
    <w:p w14:paraId="577CAE9C" w14:textId="77777777" w:rsidR="00000000" w:rsidRDefault="002629C3">
      <w:pPr>
        <w:spacing w:line="360" w:lineRule="auto"/>
        <w:jc w:val="both"/>
      </w:pPr>
      <w:r>
        <w:rPr>
          <w:rFonts w:ascii="Comic Sans MS" w:hAnsi="Comic Sans MS" w:cs="Comic Sans MS"/>
          <w:b/>
          <w:i/>
          <w:color w:val="00B050"/>
          <w:sz w:val="24"/>
        </w:rPr>
        <w:t>osoby:</w:t>
      </w:r>
      <w:r>
        <w:rPr>
          <w:rFonts w:ascii="Comic Sans MS" w:hAnsi="Comic Sans MS" w:cs="Comic Sans MS"/>
          <w:i/>
          <w:sz w:val="24"/>
        </w:rPr>
        <w:t xml:space="preserve"> </w:t>
      </w:r>
      <w:r>
        <w:rPr>
          <w:rFonts w:ascii="Comic Sans MS" w:hAnsi="Comic Sans MS" w:cs="Comic Sans MS"/>
          <w:sz w:val="24"/>
        </w:rPr>
        <w:t xml:space="preserve"> boy, waitress, captain</w:t>
      </w:r>
    </w:p>
    <w:p w14:paraId="65438065" w14:textId="77777777" w:rsidR="00000000" w:rsidRDefault="002629C3">
      <w:pPr>
        <w:spacing w:line="360" w:lineRule="auto"/>
        <w:jc w:val="both"/>
      </w:pPr>
      <w:r>
        <w:rPr>
          <w:rFonts w:ascii="Comic Sans MS" w:hAnsi="Comic Sans MS" w:cs="Comic Sans MS"/>
          <w:i/>
          <w:sz w:val="24"/>
        </w:rPr>
        <w:t xml:space="preserve">zvieratá a rastliny:  </w:t>
      </w:r>
      <w:r>
        <w:rPr>
          <w:rFonts w:ascii="Comic Sans MS" w:hAnsi="Comic Sans MS" w:cs="Comic Sans MS"/>
          <w:sz w:val="24"/>
        </w:rPr>
        <w:t>cow, beetle, tree, tulip</w:t>
      </w:r>
    </w:p>
    <w:p w14:paraId="69A187D8" w14:textId="77777777" w:rsidR="00000000" w:rsidRDefault="002629C3">
      <w:pPr>
        <w:spacing w:line="360" w:lineRule="auto"/>
        <w:jc w:val="both"/>
      </w:pPr>
      <w:r>
        <w:rPr>
          <w:rFonts w:ascii="Comic Sans MS" w:hAnsi="Comic Sans MS" w:cs="Comic Sans MS"/>
          <w:b/>
          <w:i/>
          <w:color w:val="00B050"/>
          <w:sz w:val="24"/>
        </w:rPr>
        <w:t>veci:</w:t>
      </w:r>
      <w:r>
        <w:rPr>
          <w:rFonts w:ascii="Comic Sans MS" w:hAnsi="Comic Sans MS" w:cs="Comic Sans MS"/>
          <w:sz w:val="24"/>
        </w:rPr>
        <w:t xml:space="preserve">   table, bus, cathedral</w:t>
      </w:r>
    </w:p>
    <w:p w14:paraId="74E54B8C" w14:textId="77777777" w:rsidR="00000000" w:rsidRDefault="002629C3">
      <w:pPr>
        <w:spacing w:line="360" w:lineRule="auto"/>
        <w:jc w:val="both"/>
      </w:pPr>
      <w:r>
        <w:rPr>
          <w:rFonts w:ascii="Comic Sans MS" w:hAnsi="Comic Sans MS" w:cs="Comic Sans MS"/>
          <w:i/>
          <w:sz w:val="24"/>
        </w:rPr>
        <w:t>Abstraktné myšlienky:</w:t>
      </w:r>
      <w:r>
        <w:rPr>
          <w:rFonts w:ascii="Comic Sans MS" w:hAnsi="Comic Sans MS" w:cs="Comic Sans MS"/>
          <w:sz w:val="24"/>
        </w:rPr>
        <w:t xml:space="preserve">  peace, truth, impatience </w:t>
      </w:r>
    </w:p>
    <w:p w14:paraId="1B903126" w14:textId="77777777" w:rsidR="00000000" w:rsidRDefault="002629C3">
      <w:pPr>
        <w:spacing w:line="360" w:lineRule="auto"/>
        <w:jc w:val="both"/>
      </w:pPr>
      <w:r>
        <w:rPr>
          <w:rFonts w:ascii="Comic Sans MS" w:hAnsi="Comic Sans MS" w:cs="Comic Sans MS"/>
          <w:sz w:val="24"/>
        </w:rPr>
        <w:t>Podstatné mená v úlohe prídavných mien: a school yard, a two- hour- journey</w:t>
      </w:r>
    </w:p>
    <w:p w14:paraId="05BA38E1" w14:textId="77777777" w:rsidR="00000000" w:rsidRDefault="002629C3">
      <w:pPr>
        <w:pageBreakBefore/>
        <w:spacing w:line="360" w:lineRule="auto"/>
        <w:jc w:val="both"/>
      </w:pPr>
      <w:r>
        <w:rPr>
          <w:rFonts w:ascii="Comic Sans MS" w:hAnsi="Comic Sans MS" w:cs="Comic Sans MS"/>
          <w:b/>
          <w:color w:val="17365D"/>
          <w:sz w:val="24"/>
        </w:rPr>
        <w:lastRenderedPageBreak/>
        <w:t>PÁD – C</w:t>
      </w:r>
      <w:r>
        <w:rPr>
          <w:rFonts w:ascii="Comic Sans MS" w:hAnsi="Comic Sans MS" w:cs="Comic Sans MS"/>
          <w:b/>
          <w:color w:val="17365D"/>
          <w:sz w:val="24"/>
        </w:rPr>
        <w:t>ASE</w:t>
      </w:r>
    </w:p>
    <w:p w14:paraId="5424BA72" w14:textId="77777777" w:rsidR="00000000" w:rsidRDefault="002629C3">
      <w:pPr>
        <w:spacing w:line="360" w:lineRule="auto"/>
        <w:jc w:val="both"/>
        <w:rPr>
          <w:rFonts w:ascii="Comic Sans MS" w:hAnsi="Comic Sans MS" w:cs="Comic Sans MS"/>
          <w:b/>
          <w:color w:val="17365D"/>
          <w:sz w:val="24"/>
        </w:rPr>
      </w:pPr>
    </w:p>
    <w:p w14:paraId="201195C9" w14:textId="77777777" w:rsidR="00000000" w:rsidRDefault="002629C3">
      <w:pPr>
        <w:spacing w:line="360" w:lineRule="auto"/>
        <w:jc w:val="both"/>
      </w:pPr>
      <w:r>
        <w:rPr>
          <w:rFonts w:ascii="Comic Sans MS" w:hAnsi="Comic Sans MS" w:cs="Comic Sans MS"/>
          <w:sz w:val="24"/>
        </w:rPr>
        <w:t>V angličtine podstatné meno môže mať len 2 tvary:</w:t>
      </w:r>
    </w:p>
    <w:p w14:paraId="5DAC08D9" w14:textId="77777777" w:rsidR="00000000" w:rsidRDefault="002629C3">
      <w:pPr>
        <w:numPr>
          <w:ilvl w:val="0"/>
          <w:numId w:val="40"/>
        </w:numPr>
        <w:spacing w:line="360" w:lineRule="auto"/>
        <w:jc w:val="both"/>
      </w:pPr>
      <w:r>
        <w:rPr>
          <w:rFonts w:ascii="Comic Sans MS" w:hAnsi="Comic Sans MS" w:cs="Comic Sans MS"/>
          <w:b/>
          <w:color w:val="17365D"/>
          <w:sz w:val="24"/>
        </w:rPr>
        <w:t>VŠEOBECNÝ PÁD</w:t>
      </w:r>
      <w:r>
        <w:rPr>
          <w:rFonts w:ascii="Comic Sans MS" w:hAnsi="Comic Sans MS" w:cs="Comic Sans MS"/>
          <w:color w:val="17365D"/>
          <w:sz w:val="24"/>
        </w:rPr>
        <w:t>-</w:t>
      </w:r>
      <w:r>
        <w:rPr>
          <w:rFonts w:ascii="Comic Sans MS" w:hAnsi="Comic Sans MS" w:cs="Comic Sans MS"/>
          <w:sz w:val="24"/>
        </w:rPr>
        <w:t xml:space="preserve"> bez koncoviek- v slovenčine to zodpovedá 1., 3., 4. pádu a s predložkami aj s ostatnými pádmi: I cut it with a knife.</w:t>
      </w:r>
    </w:p>
    <w:p w14:paraId="2BDC5BF4" w14:textId="77777777" w:rsidR="00000000" w:rsidRDefault="002629C3">
      <w:pPr>
        <w:spacing w:line="360" w:lineRule="auto"/>
        <w:jc w:val="both"/>
      </w:pPr>
      <w:r>
        <w:rPr>
          <w:rFonts w:ascii="Comic Sans MS" w:hAnsi="Comic Sans MS" w:cs="Comic Sans MS"/>
          <w:sz w:val="24"/>
        </w:rPr>
        <w:t>My brother is a student.</w:t>
      </w:r>
    </w:p>
    <w:p w14:paraId="3FC0616E" w14:textId="77777777" w:rsidR="00000000" w:rsidRDefault="002629C3">
      <w:pPr>
        <w:spacing w:line="360" w:lineRule="auto"/>
        <w:jc w:val="both"/>
        <w:rPr>
          <w:rFonts w:ascii="Comic Sans MS" w:hAnsi="Comic Sans MS" w:cs="Comic Sans MS"/>
          <w:color w:val="17365D"/>
          <w:sz w:val="24"/>
        </w:rPr>
      </w:pPr>
    </w:p>
    <w:p w14:paraId="52667EDE" w14:textId="77777777" w:rsidR="00000000" w:rsidRDefault="002629C3">
      <w:pPr>
        <w:numPr>
          <w:ilvl w:val="0"/>
          <w:numId w:val="40"/>
        </w:numPr>
        <w:spacing w:line="360" w:lineRule="auto"/>
        <w:jc w:val="both"/>
      </w:pPr>
      <w:r>
        <w:rPr>
          <w:rFonts w:ascii="Comic Sans MS" w:hAnsi="Comic Sans MS" w:cs="Comic Sans MS"/>
          <w:b/>
          <w:color w:val="17365D"/>
          <w:sz w:val="24"/>
        </w:rPr>
        <w:t>PRIVLASTŇOVACÍ PÁD:</w:t>
      </w:r>
    </w:p>
    <w:p w14:paraId="411DF68C" w14:textId="77777777" w:rsidR="00000000" w:rsidRDefault="002629C3">
      <w:pPr>
        <w:spacing w:line="360" w:lineRule="auto"/>
        <w:jc w:val="both"/>
        <w:rPr>
          <w:rFonts w:ascii="Comic Sans MS" w:hAnsi="Comic Sans MS" w:cs="Comic Sans MS"/>
          <w:b/>
          <w:color w:val="17365D"/>
          <w:sz w:val="24"/>
        </w:rPr>
      </w:pPr>
    </w:p>
    <w:p w14:paraId="358821EA" w14:textId="77777777" w:rsidR="00000000" w:rsidRDefault="002629C3">
      <w:pPr>
        <w:spacing w:line="360" w:lineRule="auto"/>
        <w:jc w:val="both"/>
      </w:pPr>
      <w:r>
        <w:rPr>
          <w:rFonts w:ascii="Comic Sans MS" w:hAnsi="Comic Sans MS" w:cs="Comic Sans MS"/>
          <w:sz w:val="24"/>
        </w:rPr>
        <w:t xml:space="preserve">Používame ho len pri </w:t>
      </w:r>
      <w:r>
        <w:rPr>
          <w:rFonts w:ascii="Comic Sans MS" w:hAnsi="Comic Sans MS" w:cs="Comic Sans MS"/>
          <w:sz w:val="24"/>
        </w:rPr>
        <w:t>osobách a zvieratách.</w:t>
      </w:r>
    </w:p>
    <w:p w14:paraId="4289EBAB" w14:textId="77777777" w:rsidR="00000000" w:rsidRDefault="002629C3">
      <w:pPr>
        <w:spacing w:line="360" w:lineRule="auto"/>
        <w:jc w:val="both"/>
      </w:pPr>
      <w:r>
        <w:rPr>
          <w:rFonts w:ascii="Comic Sans MS" w:hAnsi="Comic Sans MS" w:cs="Comic Sans MS"/>
          <w:sz w:val="24"/>
        </w:rPr>
        <w:t xml:space="preserve">Pri ostatných podstatných menách používame </w:t>
      </w:r>
      <w:r>
        <w:rPr>
          <w:rFonts w:ascii="Comic Sans MS" w:hAnsi="Comic Sans MS" w:cs="Comic Sans MS"/>
          <w:b/>
          <w:sz w:val="24"/>
        </w:rPr>
        <w:t>of</w:t>
      </w:r>
      <w:r>
        <w:rPr>
          <w:rFonts w:ascii="Comic Sans MS" w:hAnsi="Comic Sans MS" w:cs="Comic Sans MS"/>
          <w:sz w:val="24"/>
        </w:rPr>
        <w:t>: The leg of a chair</w:t>
      </w:r>
    </w:p>
    <w:p w14:paraId="4022DAE9" w14:textId="77777777" w:rsidR="00000000" w:rsidRDefault="002629C3">
      <w:pPr>
        <w:spacing w:line="360" w:lineRule="auto"/>
        <w:jc w:val="both"/>
      </w:pPr>
      <w:r>
        <w:rPr>
          <w:rFonts w:ascii="Comic Sans MS" w:hAnsi="Comic Sans MS" w:cs="Comic Sans MS"/>
          <w:b/>
          <w:sz w:val="24"/>
        </w:rPr>
        <w:t>V jednotnom čísle</w:t>
      </w:r>
      <w:r>
        <w:rPr>
          <w:rFonts w:ascii="Comic Sans MS" w:hAnsi="Comic Sans MS" w:cs="Comic Sans MS"/>
          <w:sz w:val="24"/>
        </w:rPr>
        <w:t xml:space="preserve"> majú všetky podtatné mená koncovku ´s aj keď sú zakončené na s : stewardess´s</w:t>
      </w:r>
    </w:p>
    <w:p w14:paraId="1434E3AE" w14:textId="77777777" w:rsidR="00000000" w:rsidRDefault="002629C3">
      <w:pPr>
        <w:spacing w:line="360" w:lineRule="auto"/>
        <w:jc w:val="both"/>
      </w:pPr>
      <w:r>
        <w:rPr>
          <w:rFonts w:ascii="Comic Sans MS" w:hAnsi="Comic Sans MS" w:cs="Comic Sans MS"/>
          <w:b/>
          <w:sz w:val="24"/>
        </w:rPr>
        <w:t>V množnom čísle nepravidelných</w:t>
      </w:r>
      <w:r>
        <w:rPr>
          <w:rFonts w:ascii="Comic Sans MS" w:hAnsi="Comic Sans MS" w:cs="Comic Sans MS"/>
          <w:sz w:val="24"/>
        </w:rPr>
        <w:t xml:space="preserve"> pod. mien je tiež </w:t>
      </w:r>
      <w:r>
        <w:rPr>
          <w:rFonts w:ascii="Comic Sans MS" w:hAnsi="Comic Sans MS" w:cs="Comic Sans MS"/>
          <w:b/>
          <w:sz w:val="24"/>
        </w:rPr>
        <w:t>´s</w:t>
      </w:r>
      <w:r>
        <w:rPr>
          <w:rFonts w:ascii="Comic Sans MS" w:hAnsi="Comic Sans MS" w:cs="Comic Sans MS"/>
          <w:sz w:val="24"/>
        </w:rPr>
        <w:t xml:space="preserve"> children´s</w:t>
      </w:r>
    </w:p>
    <w:p w14:paraId="4C0F452E" w14:textId="77777777" w:rsidR="00000000" w:rsidRDefault="002629C3">
      <w:pPr>
        <w:spacing w:line="360" w:lineRule="auto"/>
        <w:jc w:val="both"/>
      </w:pPr>
      <w:r>
        <w:rPr>
          <w:rFonts w:ascii="Comic Sans MS" w:hAnsi="Comic Sans MS" w:cs="Comic Sans MS"/>
          <w:b/>
          <w:sz w:val="24"/>
        </w:rPr>
        <w:t>V množnom</w:t>
      </w:r>
      <w:r>
        <w:rPr>
          <w:rFonts w:ascii="Comic Sans MS" w:hAnsi="Comic Sans MS" w:cs="Comic Sans MS"/>
          <w:b/>
          <w:sz w:val="24"/>
        </w:rPr>
        <w:t xml:space="preserve"> čísle pravidelných </w:t>
      </w:r>
      <w:r>
        <w:rPr>
          <w:rFonts w:ascii="Comic Sans MS" w:hAnsi="Comic Sans MS" w:cs="Comic Sans MS"/>
          <w:sz w:val="24"/>
        </w:rPr>
        <w:t xml:space="preserve">je </w:t>
      </w:r>
      <w:r>
        <w:rPr>
          <w:rFonts w:ascii="Comic Sans MS" w:hAnsi="Comic Sans MS" w:cs="Comic Sans MS"/>
          <w:b/>
          <w:sz w:val="24"/>
        </w:rPr>
        <w:t>s ´</w:t>
      </w:r>
      <w:r>
        <w:rPr>
          <w:rFonts w:ascii="Comic Sans MS" w:hAnsi="Comic Sans MS" w:cs="Comic Sans MS"/>
          <w:sz w:val="24"/>
        </w:rPr>
        <w:t>friends´addresses</w:t>
      </w:r>
    </w:p>
    <w:p w14:paraId="00DDCDAE" w14:textId="77777777" w:rsidR="00000000" w:rsidRDefault="002629C3">
      <w:pPr>
        <w:spacing w:line="360" w:lineRule="auto"/>
        <w:jc w:val="both"/>
      </w:pPr>
      <w:r>
        <w:rPr>
          <w:rFonts w:ascii="Comic Sans MS" w:hAnsi="Comic Sans MS" w:cs="Comic Sans MS"/>
          <w:b/>
          <w:sz w:val="24"/>
        </w:rPr>
        <w:t>Vlastné mená</w:t>
      </w:r>
      <w:r>
        <w:rPr>
          <w:rFonts w:ascii="Comic Sans MS" w:hAnsi="Comic Sans MS" w:cs="Comic Sans MS"/>
          <w:sz w:val="24"/>
        </w:rPr>
        <w:t xml:space="preserve"> zakončené na s majú koncovku </w:t>
      </w:r>
      <w:r>
        <w:rPr>
          <w:rFonts w:ascii="Comic Sans MS" w:hAnsi="Comic Sans MS" w:cs="Comic Sans MS"/>
          <w:b/>
          <w:sz w:val="24"/>
        </w:rPr>
        <w:t>´s</w:t>
      </w:r>
      <w:r>
        <w:rPr>
          <w:rFonts w:ascii="Comic Sans MS" w:hAnsi="Comic Sans MS" w:cs="Comic Sans MS"/>
          <w:sz w:val="24"/>
        </w:rPr>
        <w:t xml:space="preserve">, pri menách slávnych ľudí možme dať iba </w:t>
      </w:r>
      <w:r>
        <w:rPr>
          <w:rFonts w:ascii="Comic Sans MS" w:hAnsi="Comic Sans MS" w:cs="Comic Sans MS"/>
          <w:b/>
          <w:sz w:val="24"/>
        </w:rPr>
        <w:t xml:space="preserve">´ </w:t>
      </w:r>
      <w:r>
        <w:rPr>
          <w:rFonts w:ascii="Comic Sans MS" w:hAnsi="Comic Sans MS" w:cs="Comic Sans MS"/>
          <w:sz w:val="24"/>
        </w:rPr>
        <w:t>: Jesus´</w:t>
      </w:r>
    </w:p>
    <w:p w14:paraId="58284920" w14:textId="77777777" w:rsidR="00000000" w:rsidRDefault="002629C3">
      <w:pPr>
        <w:spacing w:line="360" w:lineRule="auto"/>
        <w:jc w:val="both"/>
      </w:pPr>
      <w:r>
        <w:rPr>
          <w:rFonts w:ascii="Comic Sans MS" w:hAnsi="Comic Sans MS" w:cs="Comic Sans MS"/>
          <w:b/>
          <w:sz w:val="24"/>
        </w:rPr>
        <w:t>Grécke mená majú len apostrof</w:t>
      </w:r>
      <w:r>
        <w:rPr>
          <w:rFonts w:ascii="Comic Sans MS" w:hAnsi="Comic Sans MS" w:cs="Comic Sans MS"/>
          <w:sz w:val="24"/>
        </w:rPr>
        <w:t>:</w:t>
      </w:r>
      <w:r>
        <w:rPr>
          <w:rFonts w:ascii="Comic Sans MS" w:hAnsi="Comic Sans MS" w:cs="Comic Sans MS"/>
          <w:b/>
          <w:sz w:val="24"/>
        </w:rPr>
        <w:t xml:space="preserve"> </w:t>
      </w:r>
      <w:r>
        <w:rPr>
          <w:rFonts w:ascii="Comic Sans MS" w:hAnsi="Comic Sans MS" w:cs="Comic Sans MS"/>
          <w:sz w:val="24"/>
        </w:rPr>
        <w:t>Pytagoras´Law</w:t>
      </w:r>
    </w:p>
    <w:p w14:paraId="1C8A4451" w14:textId="77777777" w:rsidR="00000000" w:rsidRDefault="002629C3">
      <w:pPr>
        <w:pStyle w:val="Zkladntext31"/>
      </w:pPr>
      <w:r>
        <w:rPr>
          <w:sz w:val="24"/>
        </w:rPr>
        <w:t xml:space="preserve">Ak sú vedľa seba </w:t>
      </w:r>
      <w:r>
        <w:rPr>
          <w:b/>
          <w:sz w:val="24"/>
        </w:rPr>
        <w:t>2 podstatné mená,</w:t>
      </w:r>
      <w:r>
        <w:rPr>
          <w:sz w:val="24"/>
        </w:rPr>
        <w:t xml:space="preserve"> apostrof dáme až za druhé: Peter and</w:t>
      </w:r>
      <w:r>
        <w:rPr>
          <w:sz w:val="24"/>
        </w:rPr>
        <w:t xml:space="preserve"> </w:t>
      </w:r>
      <w:r>
        <w:rPr>
          <w:b/>
          <w:sz w:val="24"/>
        </w:rPr>
        <w:t xml:space="preserve">Sally ´s </w:t>
      </w:r>
      <w:r>
        <w:rPr>
          <w:sz w:val="24"/>
        </w:rPr>
        <w:t>house</w:t>
      </w:r>
    </w:p>
    <w:p w14:paraId="7F6BA7BF" w14:textId="77777777" w:rsidR="00000000" w:rsidRDefault="002629C3">
      <w:pPr>
        <w:pStyle w:val="Zkladntext21"/>
      </w:pPr>
      <w:r>
        <w:rPr>
          <w:sz w:val="24"/>
        </w:rPr>
        <w:t>Pri zložených pod. menách má koncovku posledný člen: Queen Elizabeth´s birthday</w:t>
      </w:r>
    </w:p>
    <w:p w14:paraId="600F3FCC" w14:textId="77777777" w:rsidR="00000000" w:rsidRDefault="002629C3">
      <w:pPr>
        <w:pStyle w:val="Zkladntext21"/>
        <w:rPr>
          <w:sz w:val="24"/>
        </w:rPr>
      </w:pPr>
    </w:p>
    <w:p w14:paraId="440F673A" w14:textId="77777777" w:rsidR="00000000" w:rsidRDefault="002629C3">
      <w:pPr>
        <w:pStyle w:val="Zkladntext21"/>
      </w:pPr>
      <w:r>
        <w:rPr>
          <w:b/>
          <w:color w:val="9E7800"/>
          <w:sz w:val="24"/>
        </w:rPr>
        <w:t xml:space="preserve">ČÍSLO-Number: </w:t>
      </w:r>
    </w:p>
    <w:p w14:paraId="1DF7E80D" w14:textId="77777777" w:rsidR="00000000" w:rsidRDefault="002629C3">
      <w:pPr>
        <w:pStyle w:val="Nadpis9"/>
        <w:spacing w:line="360" w:lineRule="auto"/>
        <w:rPr>
          <w:b/>
          <w:color w:val="9E7800"/>
          <w:sz w:val="24"/>
        </w:rPr>
      </w:pPr>
    </w:p>
    <w:p w14:paraId="4A8DF53E" w14:textId="77777777" w:rsidR="00000000" w:rsidRDefault="002629C3">
      <w:pPr>
        <w:pStyle w:val="Nadpis9"/>
        <w:spacing w:line="360" w:lineRule="auto"/>
      </w:pPr>
      <w:r>
        <w:rPr>
          <w:b/>
          <w:color w:val="9E7800"/>
          <w:sz w:val="24"/>
        </w:rPr>
        <w:t>Singular-jednotné číslo</w:t>
      </w:r>
      <w:r>
        <w:rPr>
          <w:sz w:val="24"/>
        </w:rPr>
        <w:t xml:space="preserve"> V jednotnom čísle podstatné mená nemajú žiadnu príponu      </w:t>
      </w:r>
    </w:p>
    <w:p w14:paraId="4306200B" w14:textId="77777777" w:rsidR="00000000" w:rsidRDefault="002629C3">
      <w:pPr>
        <w:spacing w:line="360" w:lineRule="auto"/>
        <w:jc w:val="both"/>
      </w:pPr>
      <w:r>
        <w:rPr>
          <w:rFonts w:ascii="Comic Sans MS" w:hAnsi="Comic Sans MS" w:cs="Comic Sans MS"/>
          <w:b/>
          <w:color w:val="9E7800"/>
          <w:sz w:val="24"/>
        </w:rPr>
        <w:t>Plural- množné číslo</w:t>
      </w:r>
    </w:p>
    <w:p w14:paraId="5D081BA3" w14:textId="77777777" w:rsidR="00000000" w:rsidRDefault="002629C3">
      <w:pPr>
        <w:pStyle w:val="Zkladntext31"/>
      </w:pPr>
      <w:r>
        <w:rPr>
          <w:sz w:val="24"/>
        </w:rPr>
        <w:t xml:space="preserve">Môže byť: </w:t>
      </w:r>
    </w:p>
    <w:p w14:paraId="1B192DA9" w14:textId="77777777" w:rsidR="00000000" w:rsidRDefault="002629C3">
      <w:pPr>
        <w:pStyle w:val="Zkladntext31"/>
      </w:pPr>
      <w:r>
        <w:rPr>
          <w:b/>
          <w:color w:val="FFC000"/>
          <w:sz w:val="24"/>
        </w:rPr>
        <w:t xml:space="preserve">Pravidelné: regular  </w:t>
      </w:r>
    </w:p>
    <w:p w14:paraId="2FF96005" w14:textId="77777777" w:rsidR="00000000" w:rsidRDefault="002629C3">
      <w:pPr>
        <w:numPr>
          <w:ilvl w:val="0"/>
          <w:numId w:val="32"/>
        </w:numPr>
        <w:spacing w:line="360" w:lineRule="auto"/>
        <w:jc w:val="both"/>
      </w:pPr>
      <w:r>
        <w:rPr>
          <w:rFonts w:ascii="Comic Sans MS" w:hAnsi="Comic Sans MS" w:cs="Comic Sans MS"/>
          <w:b/>
          <w:sz w:val="24"/>
        </w:rPr>
        <w:t>s</w:t>
      </w:r>
      <w:r>
        <w:rPr>
          <w:rFonts w:ascii="Comic Sans MS" w:hAnsi="Comic Sans MS" w:cs="Comic Sans MS"/>
          <w:sz w:val="24"/>
        </w:rPr>
        <w:t> en</w:t>
      </w:r>
      <w:r>
        <w:rPr>
          <w:rFonts w:ascii="Comic Sans MS" w:hAnsi="Comic Sans MS" w:cs="Comic Sans MS"/>
          <w:sz w:val="24"/>
        </w:rPr>
        <w:t xml:space="preserve">ding, we pronounce </w:t>
      </w:r>
      <w:r>
        <w:rPr>
          <w:rFonts w:ascii="Comic Sans MS" w:hAnsi="Comic Sans MS" w:cs="Comic Sans MS"/>
          <w:b/>
          <w:sz w:val="24"/>
        </w:rPr>
        <w:t>S</w:t>
      </w:r>
      <w:r>
        <w:rPr>
          <w:rFonts w:ascii="Comic Sans MS" w:hAnsi="Comic Sans MS" w:cs="Comic Sans MS"/>
          <w:sz w:val="24"/>
        </w:rPr>
        <w:t xml:space="preserve"> ( after p, t, k, f, 0) cats, stops, roots, baths, ducks</w:t>
      </w:r>
    </w:p>
    <w:p w14:paraId="0CE57F6E" w14:textId="77777777" w:rsidR="00000000" w:rsidRDefault="002629C3">
      <w:pPr>
        <w:spacing w:line="360" w:lineRule="auto"/>
        <w:ind w:left="510"/>
        <w:jc w:val="both"/>
      </w:pPr>
      <w:r>
        <w:rPr>
          <w:rFonts w:ascii="Comic Sans MS" w:eastAsia="Comic Sans MS" w:hAnsi="Comic Sans MS" w:cs="Comic Sans MS"/>
          <w:sz w:val="24"/>
        </w:rPr>
        <w:lastRenderedPageBreak/>
        <w:t xml:space="preserve">                                         </w:t>
      </w:r>
      <w:r>
        <w:rPr>
          <w:rFonts w:ascii="Comic Sans MS" w:hAnsi="Comic Sans MS" w:cs="Comic Sans MS"/>
          <w:b/>
          <w:sz w:val="24"/>
        </w:rPr>
        <w:t>Z</w:t>
      </w:r>
      <w:r>
        <w:rPr>
          <w:rFonts w:ascii="Comic Sans MS" w:hAnsi="Comic Sans MS" w:cs="Comic Sans MS"/>
          <w:sz w:val="24"/>
        </w:rPr>
        <w:t xml:space="preserve"> (after voiced and vowels) plays,  robbers</w:t>
      </w:r>
    </w:p>
    <w:p w14:paraId="5B5649BE" w14:textId="77777777" w:rsidR="00000000" w:rsidRDefault="002629C3">
      <w:pPr>
        <w:spacing w:line="360" w:lineRule="auto"/>
        <w:ind w:left="510"/>
        <w:jc w:val="both"/>
      </w:pPr>
      <w:r>
        <w:rPr>
          <w:rFonts w:ascii="Comic Sans MS" w:hAnsi="Comic Sans MS" w:cs="Comic Sans MS"/>
          <w:b/>
          <w:sz w:val="24"/>
        </w:rPr>
        <w:t>es</w:t>
      </w:r>
      <w:r>
        <w:rPr>
          <w:rFonts w:ascii="Comic Sans MS" w:hAnsi="Comic Sans MS" w:cs="Comic Sans MS"/>
          <w:sz w:val="24"/>
        </w:rPr>
        <w:t xml:space="preserve"> ending we pronounce as </w:t>
      </w:r>
      <w:r>
        <w:rPr>
          <w:rFonts w:ascii="Comic Sans MS" w:hAnsi="Comic Sans MS" w:cs="Comic Sans MS"/>
          <w:b/>
          <w:sz w:val="24"/>
        </w:rPr>
        <w:t>IZ</w:t>
      </w:r>
      <w:r>
        <w:rPr>
          <w:rFonts w:ascii="Comic Sans MS" w:hAnsi="Comic Sans MS" w:cs="Comic Sans MS"/>
          <w:sz w:val="24"/>
        </w:rPr>
        <w:t xml:space="preserve"> ( after s, z, x, ch, sh, dž, ž) watches, ganges, buses, bushes, r</w:t>
      </w:r>
      <w:r>
        <w:rPr>
          <w:rFonts w:ascii="Comic Sans MS" w:hAnsi="Comic Sans MS" w:cs="Comic Sans MS"/>
          <w:sz w:val="24"/>
        </w:rPr>
        <w:t>oses</w:t>
      </w:r>
    </w:p>
    <w:p w14:paraId="1857F35D" w14:textId="77777777" w:rsidR="00000000" w:rsidRDefault="002629C3">
      <w:pPr>
        <w:numPr>
          <w:ilvl w:val="0"/>
          <w:numId w:val="35"/>
        </w:numPr>
        <w:spacing w:line="360" w:lineRule="auto"/>
        <w:jc w:val="both"/>
      </w:pPr>
      <w:r>
        <w:rPr>
          <w:rFonts w:ascii="Comic Sans MS" w:hAnsi="Comic Sans MS" w:cs="Comic Sans MS"/>
          <w:sz w:val="24"/>
        </w:rPr>
        <w:t xml:space="preserve">koncovka </w:t>
      </w:r>
      <w:r>
        <w:rPr>
          <w:rFonts w:ascii="Comic Sans MS" w:hAnsi="Comic Sans MS" w:cs="Comic Sans MS"/>
          <w:b/>
          <w:sz w:val="24"/>
        </w:rPr>
        <w:t>y</w:t>
      </w:r>
      <w:r>
        <w:rPr>
          <w:rFonts w:ascii="Comic Sans MS" w:hAnsi="Comic Sans MS" w:cs="Comic Sans MS"/>
          <w:sz w:val="24"/>
        </w:rPr>
        <w:t xml:space="preserve"> pred spoluhláskou sa mení na</w:t>
      </w:r>
      <w:r>
        <w:rPr>
          <w:rFonts w:ascii="Comic Sans MS" w:hAnsi="Comic Sans MS" w:cs="Comic Sans MS"/>
          <w:b/>
          <w:sz w:val="24"/>
        </w:rPr>
        <w:t xml:space="preserve"> ies</w:t>
      </w:r>
      <w:r>
        <w:rPr>
          <w:rFonts w:ascii="Comic Sans MS" w:hAnsi="Comic Sans MS" w:cs="Comic Sans MS"/>
          <w:sz w:val="24"/>
        </w:rPr>
        <w:t>: family- families</w:t>
      </w:r>
    </w:p>
    <w:p w14:paraId="011FFB80" w14:textId="77777777" w:rsidR="00000000" w:rsidRDefault="002629C3">
      <w:pPr>
        <w:numPr>
          <w:ilvl w:val="0"/>
          <w:numId w:val="23"/>
        </w:numPr>
        <w:spacing w:line="360" w:lineRule="auto"/>
        <w:jc w:val="both"/>
      </w:pPr>
      <w:r>
        <w:rPr>
          <w:rFonts w:ascii="Comic Sans MS" w:hAnsi="Comic Sans MS" w:cs="Comic Sans MS"/>
          <w:sz w:val="24"/>
        </w:rPr>
        <w:t>pri vlastných pod. menách k tejto zmene nedochádza: The Brandys, Februarys</w:t>
      </w:r>
    </w:p>
    <w:p w14:paraId="43000044" w14:textId="77777777" w:rsidR="00000000" w:rsidRDefault="002629C3">
      <w:pPr>
        <w:spacing w:line="360" w:lineRule="auto"/>
        <w:ind w:left="510"/>
        <w:jc w:val="both"/>
        <w:rPr>
          <w:rFonts w:ascii="Comic Sans MS" w:hAnsi="Comic Sans MS" w:cs="Comic Sans MS"/>
          <w:color w:val="FFC000"/>
          <w:sz w:val="24"/>
        </w:rPr>
      </w:pPr>
    </w:p>
    <w:p w14:paraId="72171555" w14:textId="77777777" w:rsidR="00000000" w:rsidRDefault="002629C3">
      <w:pPr>
        <w:spacing w:line="360" w:lineRule="auto"/>
        <w:jc w:val="both"/>
      </w:pPr>
      <w:r>
        <w:rPr>
          <w:rFonts w:ascii="Comic Sans MS" w:hAnsi="Comic Sans MS" w:cs="Comic Sans MS"/>
          <w:b/>
          <w:color w:val="FFC000"/>
          <w:sz w:val="24"/>
        </w:rPr>
        <w:t>irregular</w:t>
      </w:r>
      <w:r>
        <w:rPr>
          <w:rFonts w:ascii="Comic Sans MS" w:hAnsi="Comic Sans MS" w:cs="Comic Sans MS"/>
          <w:color w:val="FFC000"/>
          <w:sz w:val="24"/>
        </w:rPr>
        <w:t xml:space="preserve"> </w:t>
      </w:r>
    </w:p>
    <w:p w14:paraId="7A9A4101" w14:textId="77777777" w:rsidR="00000000" w:rsidRDefault="002629C3">
      <w:pPr>
        <w:spacing w:line="360" w:lineRule="auto"/>
        <w:jc w:val="both"/>
      </w:pPr>
      <w:r>
        <w:rPr>
          <w:rFonts w:ascii="Comic Sans MS" w:hAnsi="Comic Sans MS" w:cs="Comic Sans MS"/>
          <w:b/>
          <w:sz w:val="24"/>
        </w:rPr>
        <w:t>koncovka F/FE -------- VES</w:t>
      </w:r>
    </w:p>
    <w:p w14:paraId="0ABCCF8F" w14:textId="77777777" w:rsidR="00000000" w:rsidRDefault="002629C3">
      <w:p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wolf-wolves, life- lives</w:t>
      </w:r>
    </w:p>
    <w:p w14:paraId="08734EBC" w14:textId="77777777" w:rsidR="00000000" w:rsidRDefault="002629C3">
      <w:pPr>
        <w:spacing w:line="360" w:lineRule="auto"/>
        <w:jc w:val="both"/>
      </w:pPr>
      <w:r>
        <w:rPr>
          <w:rFonts w:ascii="Comic Sans MS" w:hAnsi="Comic Sans MS" w:cs="Comic Sans MS"/>
          <w:sz w:val="24"/>
        </w:rPr>
        <w:t>! cliffs, roofs, chefs, chiefs, gul</w:t>
      </w:r>
      <w:r>
        <w:rPr>
          <w:rFonts w:ascii="Comic Sans MS" w:hAnsi="Comic Sans MS" w:cs="Comic Sans MS"/>
          <w:sz w:val="24"/>
        </w:rPr>
        <w:t xml:space="preserve">fs, handkierchiefs, </w:t>
      </w:r>
    </w:p>
    <w:p w14:paraId="4AA03519" w14:textId="77777777" w:rsidR="00000000" w:rsidRDefault="002629C3">
      <w:pPr>
        <w:spacing w:line="360" w:lineRule="auto"/>
        <w:jc w:val="both"/>
        <w:rPr>
          <w:rFonts w:ascii="Comic Sans MS" w:hAnsi="Comic Sans MS" w:cs="Comic Sans MS"/>
          <w:color w:val="FFC000"/>
          <w:sz w:val="24"/>
        </w:rPr>
      </w:pPr>
    </w:p>
    <w:p w14:paraId="7F21DFC3" w14:textId="77777777" w:rsidR="00000000" w:rsidRDefault="002629C3">
      <w:pPr>
        <w:spacing w:line="360" w:lineRule="auto"/>
        <w:jc w:val="both"/>
      </w:pPr>
      <w:r>
        <w:rPr>
          <w:rFonts w:ascii="Comic Sans MS" w:hAnsi="Comic Sans MS" w:cs="Comic Sans MS"/>
          <w:b/>
          <w:sz w:val="24"/>
        </w:rPr>
        <w:t>zmena koreňa:</w:t>
      </w:r>
    </w:p>
    <w:p w14:paraId="51923A51" w14:textId="77777777" w:rsidR="00000000" w:rsidRDefault="002629C3">
      <w:pPr>
        <w:spacing w:line="360" w:lineRule="auto"/>
        <w:jc w:val="both"/>
      </w:pPr>
      <w:r>
        <w:rPr>
          <w:rFonts w:ascii="Comic Sans MS" w:hAnsi="Comic Sans MS" w:cs="Comic Sans MS"/>
          <w:sz w:val="24"/>
        </w:rPr>
        <w:t>man—men</w:t>
      </w:r>
    </w:p>
    <w:p w14:paraId="71D426A4" w14:textId="77777777" w:rsidR="00000000" w:rsidRDefault="002629C3">
      <w:pPr>
        <w:spacing w:line="360" w:lineRule="auto"/>
        <w:jc w:val="both"/>
      </w:pPr>
      <w:r>
        <w:rPr>
          <w:rFonts w:ascii="Comic Sans MS" w:hAnsi="Comic Sans MS" w:cs="Comic Sans MS"/>
          <w:sz w:val="24"/>
        </w:rPr>
        <w:t>woman—women</w:t>
      </w:r>
    </w:p>
    <w:p w14:paraId="72DB4D06" w14:textId="77777777" w:rsidR="00000000" w:rsidRDefault="002629C3">
      <w:pPr>
        <w:spacing w:line="360" w:lineRule="auto"/>
        <w:jc w:val="both"/>
      </w:pPr>
      <w:r>
        <w:rPr>
          <w:rFonts w:ascii="Comic Sans MS" w:hAnsi="Comic Sans MS" w:cs="Comic Sans MS"/>
          <w:sz w:val="24"/>
        </w:rPr>
        <w:t>foot—feet</w:t>
      </w:r>
    </w:p>
    <w:p w14:paraId="6226CB4D" w14:textId="77777777" w:rsidR="00000000" w:rsidRDefault="002629C3">
      <w:pPr>
        <w:spacing w:line="360" w:lineRule="auto"/>
        <w:jc w:val="both"/>
      </w:pPr>
      <w:r>
        <w:rPr>
          <w:rFonts w:ascii="Comic Sans MS" w:hAnsi="Comic Sans MS" w:cs="Comic Sans MS"/>
          <w:sz w:val="24"/>
        </w:rPr>
        <w:t>tooth—teeth</w:t>
      </w:r>
    </w:p>
    <w:p w14:paraId="05522703" w14:textId="77777777" w:rsidR="00000000" w:rsidRDefault="002629C3">
      <w:pPr>
        <w:spacing w:line="360" w:lineRule="auto"/>
        <w:jc w:val="both"/>
      </w:pPr>
      <w:r>
        <w:rPr>
          <w:rFonts w:ascii="Comic Sans MS" w:hAnsi="Comic Sans MS" w:cs="Comic Sans MS"/>
          <w:sz w:val="24"/>
        </w:rPr>
        <w:t>mouse—mice</w:t>
      </w:r>
    </w:p>
    <w:p w14:paraId="3BAF4FFE" w14:textId="77777777" w:rsidR="00000000" w:rsidRDefault="002629C3">
      <w:pPr>
        <w:spacing w:line="360" w:lineRule="auto"/>
        <w:jc w:val="both"/>
      </w:pPr>
      <w:r>
        <w:rPr>
          <w:rFonts w:ascii="Comic Sans MS" w:hAnsi="Comic Sans MS" w:cs="Comic Sans MS"/>
          <w:sz w:val="24"/>
        </w:rPr>
        <w:t>louse—lice</w:t>
      </w:r>
    </w:p>
    <w:p w14:paraId="4F9C9C10" w14:textId="77777777" w:rsidR="00000000" w:rsidRDefault="002629C3">
      <w:pPr>
        <w:spacing w:line="360" w:lineRule="auto"/>
        <w:jc w:val="both"/>
      </w:pPr>
      <w:r>
        <w:rPr>
          <w:rFonts w:ascii="Comic Sans MS" w:hAnsi="Comic Sans MS" w:cs="Comic Sans MS"/>
          <w:sz w:val="24"/>
        </w:rPr>
        <w:t>goose—geese</w:t>
      </w:r>
    </w:p>
    <w:p w14:paraId="461BF504" w14:textId="77777777" w:rsidR="00000000" w:rsidRDefault="002629C3">
      <w:pPr>
        <w:spacing w:line="360" w:lineRule="auto"/>
        <w:jc w:val="both"/>
      </w:pPr>
      <w:r>
        <w:rPr>
          <w:rFonts w:ascii="Comic Sans MS" w:hAnsi="Comic Sans MS" w:cs="Comic Sans MS"/>
          <w:sz w:val="24"/>
        </w:rPr>
        <w:t>person--people</w:t>
      </w:r>
    </w:p>
    <w:p w14:paraId="3993872D" w14:textId="77777777" w:rsidR="00000000" w:rsidRDefault="002629C3">
      <w:pPr>
        <w:spacing w:line="360" w:lineRule="auto"/>
        <w:jc w:val="both"/>
      </w:pPr>
      <w:r>
        <w:rPr>
          <w:rFonts w:ascii="Comic Sans MS" w:hAnsi="Comic Sans MS" w:cs="Comic Sans MS"/>
          <w:sz w:val="24"/>
        </w:rPr>
        <w:t>! persons- osobnosti</w:t>
      </w:r>
    </w:p>
    <w:p w14:paraId="6BB59253" w14:textId="77777777" w:rsidR="00000000" w:rsidRDefault="002629C3">
      <w:pPr>
        <w:spacing w:line="360" w:lineRule="auto"/>
        <w:jc w:val="both"/>
      </w:pPr>
      <w:r>
        <w:rPr>
          <w:rFonts w:ascii="Comic Sans MS" w:hAnsi="Comic Sans MS" w:cs="Comic Sans MS"/>
          <w:b/>
          <w:sz w:val="24"/>
        </w:rPr>
        <w:t>- prípona EN</w:t>
      </w:r>
    </w:p>
    <w:p w14:paraId="2FBB7736" w14:textId="77777777" w:rsidR="00000000" w:rsidRDefault="002629C3">
      <w:p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child—children</w:t>
      </w:r>
    </w:p>
    <w:p w14:paraId="45D90C3D" w14:textId="77777777" w:rsidR="00000000" w:rsidRDefault="002629C3">
      <w:p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brother—brethren – v náboženskom význame</w:t>
      </w:r>
    </w:p>
    <w:p w14:paraId="32B74DC9" w14:textId="77777777" w:rsidR="00000000" w:rsidRDefault="002629C3">
      <w:pPr>
        <w:spacing w:line="360" w:lineRule="auto"/>
        <w:jc w:val="both"/>
      </w:pPr>
      <w:r>
        <w:rPr>
          <w:rFonts w:ascii="Comic Sans MS" w:eastAsia="Comic Sans MS" w:hAnsi="Comic Sans MS" w:cs="Comic Sans MS"/>
          <w:sz w:val="24"/>
        </w:rPr>
        <w:t xml:space="preserve">          </w:t>
      </w:r>
      <w:r>
        <w:rPr>
          <w:rFonts w:ascii="Comic Sans MS" w:eastAsia="Comic Sans MS" w:hAnsi="Comic Sans MS" w:cs="Comic Sans MS"/>
          <w:sz w:val="24"/>
        </w:rPr>
        <w:t xml:space="preserve">     </w:t>
      </w:r>
      <w:r>
        <w:rPr>
          <w:rFonts w:ascii="Comic Sans MS" w:hAnsi="Comic Sans MS" w:cs="Comic Sans MS"/>
          <w:sz w:val="24"/>
        </w:rPr>
        <w:t>ox—oxen</w:t>
      </w:r>
    </w:p>
    <w:p w14:paraId="3D2FF8C1" w14:textId="77777777" w:rsidR="00000000" w:rsidRDefault="002629C3">
      <w:pPr>
        <w:spacing w:line="360" w:lineRule="auto"/>
        <w:jc w:val="both"/>
      </w:pPr>
      <w:r>
        <w:rPr>
          <w:rFonts w:ascii="Comic Sans MS" w:hAnsi="Comic Sans MS" w:cs="Comic Sans MS"/>
          <w:b/>
          <w:sz w:val="24"/>
        </w:rPr>
        <w:t>O—OES</w:t>
      </w:r>
    </w:p>
    <w:p w14:paraId="7466CAB1" w14:textId="77777777" w:rsidR="00000000" w:rsidRDefault="002629C3">
      <w:pPr>
        <w:spacing w:line="360" w:lineRule="auto"/>
        <w:jc w:val="both"/>
      </w:pPr>
      <w:r>
        <w:rPr>
          <w:rFonts w:ascii="Comic Sans MS" w:hAnsi="Comic Sans MS" w:cs="Comic Sans MS"/>
          <w:sz w:val="24"/>
        </w:rPr>
        <w:t>tomato—tomatoes</w:t>
      </w:r>
    </w:p>
    <w:p w14:paraId="267AEC8D" w14:textId="77777777" w:rsidR="00000000" w:rsidRDefault="002629C3">
      <w:pPr>
        <w:spacing w:line="360" w:lineRule="auto"/>
        <w:jc w:val="both"/>
      </w:pPr>
      <w:r>
        <w:rPr>
          <w:rFonts w:ascii="Comic Sans MS" w:hAnsi="Comic Sans MS" w:cs="Comic Sans MS"/>
          <w:sz w:val="24"/>
        </w:rPr>
        <w:t>potato—potatoes</w:t>
      </w:r>
    </w:p>
    <w:p w14:paraId="54D1A7A0" w14:textId="77777777" w:rsidR="00000000" w:rsidRDefault="002629C3">
      <w:pPr>
        <w:spacing w:line="360" w:lineRule="auto"/>
        <w:jc w:val="both"/>
      </w:pPr>
      <w:r>
        <w:rPr>
          <w:rFonts w:ascii="Comic Sans MS" w:hAnsi="Comic Sans MS" w:cs="Comic Sans MS"/>
          <w:sz w:val="24"/>
        </w:rPr>
        <w:t>negro—negroes</w:t>
      </w:r>
    </w:p>
    <w:p w14:paraId="0A188D21" w14:textId="77777777" w:rsidR="00000000" w:rsidRDefault="002629C3">
      <w:pPr>
        <w:spacing w:line="360" w:lineRule="auto"/>
        <w:jc w:val="both"/>
      </w:pPr>
      <w:r>
        <w:rPr>
          <w:rFonts w:ascii="Comic Sans MS" w:hAnsi="Comic Sans MS" w:cs="Comic Sans MS"/>
          <w:sz w:val="24"/>
        </w:rPr>
        <w:lastRenderedPageBreak/>
        <w:t>hero—heroes</w:t>
      </w:r>
    </w:p>
    <w:p w14:paraId="6AEAE2F5" w14:textId="77777777" w:rsidR="00000000" w:rsidRDefault="002629C3">
      <w:pPr>
        <w:spacing w:line="360" w:lineRule="auto"/>
        <w:jc w:val="both"/>
      </w:pPr>
      <w:r>
        <w:rPr>
          <w:rFonts w:ascii="Comic Sans MS" w:hAnsi="Comic Sans MS" w:cs="Comic Sans MS"/>
          <w:sz w:val="24"/>
        </w:rPr>
        <w:t>! piano—pianos, dynamos, photos, radios, studios, videos, solos, sopranos, concertos</w:t>
      </w:r>
    </w:p>
    <w:p w14:paraId="5011C524" w14:textId="77777777" w:rsidR="00000000" w:rsidRDefault="002629C3">
      <w:pPr>
        <w:spacing w:line="360" w:lineRule="auto"/>
        <w:jc w:val="both"/>
        <w:rPr>
          <w:rFonts w:ascii="Comic Sans MS" w:hAnsi="Comic Sans MS" w:cs="Comic Sans MS"/>
          <w:sz w:val="24"/>
        </w:rPr>
      </w:pPr>
    </w:p>
    <w:p w14:paraId="54C4E4E5" w14:textId="77777777" w:rsidR="00000000" w:rsidRDefault="002629C3">
      <w:pPr>
        <w:spacing w:line="360" w:lineRule="auto"/>
        <w:jc w:val="both"/>
      </w:pPr>
      <w:r>
        <w:rPr>
          <w:rFonts w:ascii="Comic Sans MS" w:hAnsi="Comic Sans MS" w:cs="Comic Sans MS"/>
          <w:b/>
          <w:sz w:val="24"/>
        </w:rPr>
        <w:t>koncovka OO- S</w:t>
      </w:r>
    </w:p>
    <w:p w14:paraId="208E17D5" w14:textId="77777777" w:rsidR="00000000" w:rsidRDefault="002629C3">
      <w:pPr>
        <w:spacing w:line="360" w:lineRule="auto"/>
        <w:jc w:val="both"/>
      </w:pPr>
      <w:r>
        <w:rPr>
          <w:rFonts w:ascii="Comic Sans MS" w:hAnsi="Comic Sans MS" w:cs="Comic Sans MS"/>
          <w:sz w:val="24"/>
        </w:rPr>
        <w:t>bamboos, kangaroos</w:t>
      </w:r>
    </w:p>
    <w:p w14:paraId="06351CC6" w14:textId="77777777" w:rsidR="00000000" w:rsidRDefault="002629C3">
      <w:pPr>
        <w:spacing w:line="360" w:lineRule="auto"/>
        <w:jc w:val="both"/>
        <w:rPr>
          <w:rFonts w:ascii="Comic Sans MS" w:hAnsi="Comic Sans MS" w:cs="Comic Sans MS"/>
          <w:sz w:val="24"/>
        </w:rPr>
      </w:pPr>
    </w:p>
    <w:p w14:paraId="3E9D9BF7" w14:textId="77777777" w:rsidR="00000000" w:rsidRDefault="002629C3">
      <w:pPr>
        <w:spacing w:line="360" w:lineRule="auto"/>
        <w:jc w:val="both"/>
      </w:pPr>
      <w:r>
        <w:rPr>
          <w:rFonts w:ascii="Comic Sans MS" w:hAnsi="Comic Sans MS" w:cs="Comic Sans MS"/>
          <w:b/>
          <w:sz w:val="24"/>
        </w:rPr>
        <w:t xml:space="preserve">´S </w:t>
      </w:r>
      <w:r>
        <w:rPr>
          <w:rFonts w:ascii="Comic Sans MS" w:hAnsi="Comic Sans MS" w:cs="Comic Sans MS"/>
          <w:sz w:val="24"/>
        </w:rPr>
        <w:t>- majú ju číslice :9´s, roky 90´s, skratky MP´s</w:t>
      </w:r>
    </w:p>
    <w:p w14:paraId="3F7529DF" w14:textId="77777777" w:rsidR="00000000" w:rsidRDefault="002629C3">
      <w:pPr>
        <w:spacing w:line="360" w:lineRule="auto"/>
        <w:jc w:val="both"/>
        <w:rPr>
          <w:rFonts w:ascii="Comic Sans MS" w:hAnsi="Comic Sans MS" w:cs="Comic Sans MS"/>
          <w:sz w:val="24"/>
        </w:rPr>
      </w:pPr>
    </w:p>
    <w:p w14:paraId="0CD4335F" w14:textId="77777777" w:rsidR="00000000" w:rsidRDefault="002629C3">
      <w:pPr>
        <w:spacing w:line="360" w:lineRule="auto"/>
        <w:jc w:val="both"/>
      </w:pPr>
      <w:r>
        <w:rPr>
          <w:rFonts w:ascii="Comic Sans MS" w:hAnsi="Comic Sans MS" w:cs="Comic Sans MS"/>
          <w:b/>
          <w:sz w:val="24"/>
        </w:rPr>
        <w:t>The sa</w:t>
      </w:r>
      <w:r>
        <w:rPr>
          <w:rFonts w:ascii="Comic Sans MS" w:hAnsi="Comic Sans MS" w:cs="Comic Sans MS"/>
          <w:b/>
          <w:sz w:val="24"/>
        </w:rPr>
        <w:t>me singular and plural:</w:t>
      </w:r>
      <w:r>
        <w:rPr>
          <w:rFonts w:ascii="Comic Sans MS" w:hAnsi="Comic Sans MS" w:cs="Comic Sans MS"/>
          <w:sz w:val="24"/>
        </w:rPr>
        <w:t xml:space="preserve"> sheep, deer, salmon, fish, fishes- rôzne druhy rýb,  grouse- tetrov, craft, hovercraft, spacecraft, the Chinese, the Japanese, the Maltese, the Portuguese, The Swiss</w:t>
      </w:r>
    </w:p>
    <w:p w14:paraId="43C37171" w14:textId="77777777" w:rsidR="00000000" w:rsidRDefault="002629C3">
      <w:pPr>
        <w:spacing w:line="360" w:lineRule="auto"/>
        <w:jc w:val="both"/>
      </w:pPr>
      <w:r>
        <w:rPr>
          <w:rFonts w:ascii="Comic Sans MS" w:eastAsia="Comic Sans MS" w:hAnsi="Comic Sans MS" w:cs="Comic Sans MS"/>
          <w:sz w:val="24"/>
        </w:rPr>
        <w:t xml:space="preserve"> </w:t>
      </w:r>
      <w:r>
        <w:rPr>
          <w:rFonts w:ascii="Comic Sans MS" w:hAnsi="Comic Sans MS" w:cs="Comic Sans MS"/>
          <w:b/>
          <w:sz w:val="24"/>
        </w:rPr>
        <w:t>numbers</w:t>
      </w:r>
      <w:r>
        <w:rPr>
          <w:rFonts w:ascii="Comic Sans MS" w:hAnsi="Comic Sans MS" w:cs="Comic Sans MS"/>
          <w:sz w:val="24"/>
        </w:rPr>
        <w:t xml:space="preserve"> like thousand, hundred, million, means,  offspring, serie</w:t>
      </w:r>
      <w:r>
        <w:rPr>
          <w:rFonts w:ascii="Comic Sans MS" w:hAnsi="Comic Sans MS" w:cs="Comic Sans MS"/>
          <w:sz w:val="24"/>
        </w:rPr>
        <w:t>s, species</w:t>
      </w:r>
    </w:p>
    <w:p w14:paraId="3BE3E327" w14:textId="77777777" w:rsidR="00000000" w:rsidRDefault="002629C3">
      <w:pPr>
        <w:spacing w:line="360" w:lineRule="auto"/>
        <w:jc w:val="both"/>
        <w:rPr>
          <w:rFonts w:ascii="Comic Sans MS" w:hAnsi="Comic Sans MS" w:cs="Comic Sans MS"/>
          <w:sz w:val="24"/>
        </w:rPr>
      </w:pPr>
    </w:p>
    <w:p w14:paraId="308E269C" w14:textId="77777777" w:rsidR="00000000" w:rsidRDefault="002629C3">
      <w:pPr>
        <w:spacing w:line="360" w:lineRule="auto"/>
        <w:jc w:val="both"/>
      </w:pPr>
      <w:r>
        <w:rPr>
          <w:rFonts w:ascii="Comic Sans MS" w:hAnsi="Comic Sans MS" w:cs="Comic Sans MS"/>
          <w:b/>
          <w:sz w:val="24"/>
        </w:rPr>
        <w:t>FOREIGN WORDS:</w:t>
      </w:r>
      <w:r>
        <w:rPr>
          <w:rFonts w:ascii="Comic Sans MS" w:hAnsi="Comic Sans MS" w:cs="Comic Sans MS"/>
          <w:sz w:val="24"/>
        </w:rPr>
        <w:t xml:space="preserve"> larva—larvae, nucleus—nuclei, bacterium—bacteria, basis—bases, criterion—criteria, tempo—tempi, cactus—cacti, focus- foci, antenna- antennae, index- indices, crisis- crises, analysis- analyses</w:t>
      </w:r>
    </w:p>
    <w:p w14:paraId="586C0789" w14:textId="77777777" w:rsidR="00000000" w:rsidRDefault="002629C3">
      <w:pPr>
        <w:spacing w:line="360" w:lineRule="auto"/>
        <w:jc w:val="both"/>
        <w:rPr>
          <w:rFonts w:ascii="Comic Sans MS" w:hAnsi="Comic Sans MS" w:cs="Comic Sans MS"/>
          <w:sz w:val="24"/>
        </w:rPr>
      </w:pPr>
    </w:p>
    <w:p w14:paraId="4369FCF1" w14:textId="77777777" w:rsidR="00000000" w:rsidRDefault="002629C3">
      <w:pPr>
        <w:spacing w:line="360" w:lineRule="auto"/>
        <w:jc w:val="both"/>
      </w:pPr>
      <w:r>
        <w:rPr>
          <w:rFonts w:ascii="Comic Sans MS" w:hAnsi="Comic Sans MS" w:cs="Comic Sans MS"/>
          <w:b/>
          <w:sz w:val="24"/>
        </w:rPr>
        <w:t>COMPOUNDS:</w:t>
      </w:r>
      <w:r>
        <w:rPr>
          <w:rFonts w:ascii="Comic Sans MS" w:hAnsi="Comic Sans MS" w:cs="Comic Sans MS"/>
          <w:sz w:val="24"/>
        </w:rPr>
        <w:t xml:space="preserve"> forget-me-nots, passers-</w:t>
      </w:r>
      <w:r>
        <w:rPr>
          <w:rFonts w:ascii="Comic Sans MS" w:hAnsi="Comic Sans MS" w:cs="Comic Sans MS"/>
          <w:sz w:val="24"/>
        </w:rPr>
        <w:t>by, fathers-in- law, when man or woman in both parts: menservants, women doctors</w:t>
      </w:r>
    </w:p>
    <w:p w14:paraId="54199226" w14:textId="77777777" w:rsidR="00000000" w:rsidRDefault="002629C3">
      <w:pPr>
        <w:spacing w:line="360" w:lineRule="auto"/>
        <w:jc w:val="both"/>
        <w:rPr>
          <w:rFonts w:ascii="Comic Sans MS" w:hAnsi="Comic Sans MS" w:cs="Comic Sans MS"/>
          <w:sz w:val="24"/>
        </w:rPr>
      </w:pPr>
    </w:p>
    <w:p w14:paraId="7408AB85" w14:textId="77777777" w:rsidR="00000000" w:rsidRDefault="002629C3">
      <w:pPr>
        <w:spacing w:line="360" w:lineRule="auto"/>
        <w:jc w:val="both"/>
      </w:pPr>
      <w:r>
        <w:rPr>
          <w:rFonts w:ascii="Comic Sans MS" w:hAnsi="Comic Sans MS" w:cs="Comic Sans MS"/>
          <w:b/>
          <w:sz w:val="24"/>
        </w:rPr>
        <w:t>ONLY SINGULAR verb</w:t>
      </w:r>
      <w:r>
        <w:rPr>
          <w:rFonts w:ascii="Comic Sans MS" w:hAnsi="Comic Sans MS" w:cs="Comic Sans MS"/>
          <w:sz w:val="24"/>
        </w:rPr>
        <w:t xml:space="preserve">  </w:t>
      </w:r>
      <w:r>
        <w:rPr>
          <w:rFonts w:ascii="Comic Sans MS" w:hAnsi="Comic Sans MS" w:cs="Comic Sans MS"/>
          <w:b/>
          <w:i/>
          <w:sz w:val="24"/>
        </w:rPr>
        <w:t xml:space="preserve">IS </w:t>
      </w:r>
      <w:r>
        <w:rPr>
          <w:rFonts w:ascii="Comic Sans MS" w:hAnsi="Comic Sans MS" w:cs="Comic Sans MS"/>
          <w:sz w:val="24"/>
        </w:rPr>
        <w:t xml:space="preserve"> : </w:t>
      </w:r>
      <w:r>
        <w:rPr>
          <w:rFonts w:ascii="Comic Sans MS" w:hAnsi="Comic Sans MS" w:cs="Comic Sans MS"/>
          <w:b/>
          <w:sz w:val="24"/>
        </w:rPr>
        <w:t xml:space="preserve">sports, games, science and illnesses: </w:t>
      </w:r>
      <w:r>
        <w:rPr>
          <w:rFonts w:ascii="Comic Sans MS" w:hAnsi="Comic Sans MS" w:cs="Comic Sans MS"/>
          <w:sz w:val="24"/>
        </w:rPr>
        <w:t>physics, dominoes, measles, news, classics, darts, the United Nations, information, advice, knowledge, luggage</w:t>
      </w:r>
      <w:r>
        <w:rPr>
          <w:rFonts w:ascii="Comic Sans MS" w:hAnsi="Comic Sans MS" w:cs="Comic Sans MS"/>
          <w:sz w:val="24"/>
        </w:rPr>
        <w:t>, politics, maths, economics, athletics, billiards, rabies, mumps, statistics, acoustics</w:t>
      </w:r>
    </w:p>
    <w:p w14:paraId="0BA906DB" w14:textId="77777777" w:rsidR="00000000" w:rsidRDefault="002629C3">
      <w:pPr>
        <w:spacing w:line="360" w:lineRule="auto"/>
        <w:jc w:val="both"/>
      </w:pPr>
      <w:r>
        <w:rPr>
          <w:rFonts w:ascii="Comic Sans MS" w:eastAsia="Comic Sans MS" w:hAnsi="Comic Sans MS" w:cs="Comic Sans MS"/>
          <w:sz w:val="24"/>
        </w:rPr>
        <w:t xml:space="preserve"> </w:t>
      </w:r>
    </w:p>
    <w:p w14:paraId="6E78A4A5" w14:textId="77777777" w:rsidR="00000000" w:rsidRDefault="002629C3">
      <w:pPr>
        <w:spacing w:line="360" w:lineRule="auto"/>
        <w:jc w:val="both"/>
      </w:pPr>
      <w:r>
        <w:rPr>
          <w:rFonts w:ascii="Comic Sans MS" w:hAnsi="Comic Sans MS" w:cs="Comic Sans MS"/>
          <w:b/>
          <w:sz w:val="24"/>
        </w:rPr>
        <w:t xml:space="preserve">ONLY PLURAL: </w:t>
      </w:r>
      <w:r>
        <w:rPr>
          <w:rFonts w:ascii="Comic Sans MS" w:hAnsi="Comic Sans MS" w:cs="Comic Sans MS"/>
          <w:b/>
          <w:i/>
          <w:sz w:val="24"/>
        </w:rPr>
        <w:t>ARE</w:t>
      </w:r>
      <w:r>
        <w:rPr>
          <w:rFonts w:ascii="Comic Sans MS" w:hAnsi="Comic Sans MS" w:cs="Comic Sans MS"/>
          <w:b/>
          <w:sz w:val="24"/>
        </w:rPr>
        <w:t xml:space="preserve"> Pairs: </w:t>
      </w:r>
      <w:r>
        <w:rPr>
          <w:rFonts w:ascii="Comic Sans MS" w:hAnsi="Comic Sans MS" w:cs="Comic Sans MS"/>
          <w:sz w:val="24"/>
        </w:rPr>
        <w:t xml:space="preserve">scissors, trousers, people, police, cattle, clergy, the military, swine, youth, pyjamas, spectatles, jeans, clothes, goods,  shorts, tights, </w:t>
      </w:r>
      <w:r>
        <w:rPr>
          <w:rFonts w:ascii="Comic Sans MS" w:hAnsi="Comic Sans MS" w:cs="Comic Sans MS"/>
          <w:sz w:val="24"/>
        </w:rPr>
        <w:t>glasses</w:t>
      </w:r>
    </w:p>
    <w:p w14:paraId="25514AC6" w14:textId="77777777" w:rsidR="00000000" w:rsidRDefault="002629C3">
      <w:pPr>
        <w:spacing w:line="360" w:lineRule="auto"/>
        <w:jc w:val="both"/>
        <w:rPr>
          <w:rFonts w:ascii="Comic Sans MS" w:hAnsi="Comic Sans MS" w:cs="Comic Sans MS"/>
          <w:sz w:val="24"/>
        </w:rPr>
      </w:pPr>
    </w:p>
    <w:p w14:paraId="3AAE5915" w14:textId="77777777" w:rsidR="00000000" w:rsidRDefault="002629C3">
      <w:pPr>
        <w:spacing w:line="360" w:lineRule="auto"/>
        <w:jc w:val="both"/>
      </w:pPr>
      <w:r>
        <w:rPr>
          <w:rFonts w:ascii="Comic Sans MS" w:hAnsi="Comic Sans MS" w:cs="Comic Sans MS"/>
          <w:b/>
          <w:sz w:val="24"/>
        </w:rPr>
        <w:lastRenderedPageBreak/>
        <w:t>GROUP NOUNS</w:t>
      </w:r>
      <w:r>
        <w:rPr>
          <w:rFonts w:ascii="Comic Sans MS" w:hAnsi="Comic Sans MS" w:cs="Comic Sans MS"/>
          <w:sz w:val="24"/>
        </w:rPr>
        <w:t xml:space="preserve"> like </w:t>
      </w:r>
      <w:r>
        <w:rPr>
          <w:rFonts w:ascii="Comic Sans MS" w:hAnsi="Comic Sans MS" w:cs="Comic Sans MS"/>
          <w:i/>
          <w:sz w:val="24"/>
        </w:rPr>
        <w:t xml:space="preserve">family, team, group, crowd, class, company, government </w:t>
      </w:r>
      <w:r>
        <w:rPr>
          <w:rFonts w:ascii="Comic Sans MS" w:hAnsi="Comic Sans MS" w:cs="Comic Sans MS"/>
          <w:sz w:val="24"/>
        </w:rPr>
        <w:t>can be sigular or plural</w:t>
      </w:r>
      <w:r>
        <w:rPr>
          <w:rFonts w:ascii="Comic Sans MS" w:hAnsi="Comic Sans MS" w:cs="Comic Sans MS"/>
          <w:i/>
          <w:sz w:val="24"/>
        </w:rPr>
        <w:t xml:space="preserve"> </w:t>
      </w:r>
    </w:p>
    <w:p w14:paraId="4D9C5B96" w14:textId="77777777" w:rsidR="00000000" w:rsidRDefault="002629C3">
      <w:pPr>
        <w:spacing w:line="360" w:lineRule="auto"/>
        <w:jc w:val="both"/>
        <w:rPr>
          <w:rFonts w:ascii="Comic Sans MS" w:hAnsi="Comic Sans MS" w:cs="Comic Sans MS"/>
          <w:i/>
          <w:sz w:val="24"/>
        </w:rPr>
      </w:pPr>
    </w:p>
    <w:p w14:paraId="027264FC" w14:textId="77777777" w:rsidR="00000000" w:rsidRDefault="002629C3">
      <w:pPr>
        <w:spacing w:line="360" w:lineRule="auto"/>
        <w:jc w:val="both"/>
      </w:pPr>
      <w:r>
        <w:rPr>
          <w:rFonts w:ascii="Comic Sans MS" w:hAnsi="Comic Sans MS" w:cs="Comic Sans MS"/>
          <w:b/>
          <w:sz w:val="24"/>
        </w:rPr>
        <w:t xml:space="preserve">AJ MNOŽNÉ AJ JEDNOTNÉ- oba sú správne </w:t>
      </w:r>
      <w:r>
        <w:rPr>
          <w:rFonts w:ascii="Comic Sans MS" w:hAnsi="Comic Sans MS" w:cs="Comic Sans MS"/>
          <w:b/>
          <w:i/>
          <w:sz w:val="24"/>
        </w:rPr>
        <w:t>IS/ARE</w:t>
      </w:r>
    </w:p>
    <w:p w14:paraId="7998C2B4" w14:textId="77777777" w:rsidR="00000000" w:rsidRDefault="002629C3">
      <w:pPr>
        <w:spacing w:line="360" w:lineRule="auto"/>
        <w:jc w:val="both"/>
      </w:pPr>
      <w:r>
        <w:rPr>
          <w:rFonts w:ascii="Comic Sans MS" w:hAnsi="Comic Sans MS" w:cs="Comic Sans MS"/>
          <w:sz w:val="24"/>
        </w:rPr>
        <w:t>army, audience,  club, committee, company, council, crew, crowd, gang, staff, jury, team, union</w:t>
      </w:r>
    </w:p>
    <w:p w14:paraId="74726535" w14:textId="77777777" w:rsidR="00000000" w:rsidRDefault="002629C3">
      <w:pPr>
        <w:spacing w:line="360" w:lineRule="auto"/>
        <w:jc w:val="both"/>
        <w:rPr>
          <w:rFonts w:ascii="Comic Sans MS" w:hAnsi="Comic Sans MS" w:cs="Comic Sans MS"/>
          <w:sz w:val="24"/>
        </w:rPr>
      </w:pPr>
    </w:p>
    <w:p w14:paraId="63A18FB9" w14:textId="77777777" w:rsidR="00000000" w:rsidRDefault="002629C3">
      <w:pPr>
        <w:spacing w:line="360" w:lineRule="auto"/>
        <w:jc w:val="both"/>
      </w:pPr>
      <w:r>
        <w:rPr>
          <w:rFonts w:ascii="Comic Sans MS" w:hAnsi="Comic Sans MS" w:cs="Comic Sans MS"/>
          <w:b/>
          <w:color w:val="FFC000"/>
          <w:sz w:val="24"/>
        </w:rPr>
        <w:t>ODLIŠN</w:t>
      </w:r>
      <w:r>
        <w:rPr>
          <w:rFonts w:ascii="Comic Sans MS" w:hAnsi="Comic Sans MS" w:cs="Comic Sans MS"/>
          <w:b/>
          <w:color w:val="FFC000"/>
          <w:sz w:val="24"/>
        </w:rPr>
        <w:t>Ý VÝZNAM V JEDNOTNOM A MNOŽNOM ČÍSLE</w:t>
      </w:r>
    </w:p>
    <w:p w14:paraId="48139495" w14:textId="77777777" w:rsidR="00000000" w:rsidRDefault="002629C3">
      <w:pPr>
        <w:spacing w:line="360" w:lineRule="auto"/>
        <w:jc w:val="both"/>
        <w:rPr>
          <w:rFonts w:ascii="Comic Sans MS" w:hAnsi="Comic Sans MS" w:cs="Comic Sans MS"/>
          <w:b/>
          <w:color w:val="FFC000"/>
          <w:sz w:val="24"/>
        </w:rPr>
      </w:pPr>
    </w:p>
    <w:p w14:paraId="3237F2F1" w14:textId="77777777" w:rsidR="00000000" w:rsidRDefault="002629C3">
      <w:pPr>
        <w:spacing w:line="360" w:lineRule="auto"/>
        <w:jc w:val="both"/>
      </w:pPr>
      <w:r>
        <w:rPr>
          <w:rFonts w:ascii="Comic Sans MS" w:hAnsi="Comic Sans MS" w:cs="Comic Sans MS"/>
          <w:sz w:val="24"/>
        </w:rPr>
        <w:t>arm – arms (ruka- zbrane)</w:t>
      </w:r>
    </w:p>
    <w:p w14:paraId="276FE716" w14:textId="77777777" w:rsidR="00000000" w:rsidRDefault="002629C3">
      <w:pPr>
        <w:spacing w:line="360" w:lineRule="auto"/>
        <w:jc w:val="both"/>
      </w:pPr>
      <w:r>
        <w:rPr>
          <w:rFonts w:ascii="Comic Sans MS" w:hAnsi="Comic Sans MS" w:cs="Comic Sans MS"/>
          <w:sz w:val="24"/>
        </w:rPr>
        <w:t>custom- customs (zvyk- clo)</w:t>
      </w:r>
    </w:p>
    <w:p w14:paraId="0B01012D" w14:textId="77777777" w:rsidR="00000000" w:rsidRDefault="002629C3">
      <w:pPr>
        <w:spacing w:line="360" w:lineRule="auto"/>
        <w:jc w:val="both"/>
      </w:pPr>
      <w:r>
        <w:rPr>
          <w:rFonts w:ascii="Comic Sans MS" w:hAnsi="Comic Sans MS" w:cs="Comic Sans MS"/>
          <w:sz w:val="24"/>
        </w:rPr>
        <w:t>damage- damages ( škoda- odškodné)</w:t>
      </w:r>
    </w:p>
    <w:p w14:paraId="4096C815" w14:textId="77777777" w:rsidR="00000000" w:rsidRDefault="002629C3">
      <w:pPr>
        <w:spacing w:line="360" w:lineRule="auto"/>
        <w:jc w:val="both"/>
      </w:pPr>
      <w:r>
        <w:rPr>
          <w:rFonts w:ascii="Comic Sans MS" w:hAnsi="Comic Sans MS" w:cs="Comic Sans MS"/>
          <w:sz w:val="24"/>
        </w:rPr>
        <w:t>look- looks ( pohľad- dobrý výzor)</w:t>
      </w:r>
    </w:p>
    <w:p w14:paraId="738691F6" w14:textId="77777777" w:rsidR="00000000" w:rsidRDefault="002629C3">
      <w:pPr>
        <w:spacing w:line="360" w:lineRule="auto"/>
        <w:jc w:val="both"/>
      </w:pPr>
      <w:r>
        <w:rPr>
          <w:rFonts w:ascii="Comic Sans MS" w:hAnsi="Comic Sans MS" w:cs="Comic Sans MS"/>
          <w:sz w:val="24"/>
        </w:rPr>
        <w:t>scale- scales ( škála- váhy)</w:t>
      </w:r>
    </w:p>
    <w:p w14:paraId="0C9A7D63" w14:textId="77777777" w:rsidR="00000000" w:rsidRDefault="002629C3">
      <w:pPr>
        <w:spacing w:line="360" w:lineRule="auto"/>
        <w:jc w:val="both"/>
      </w:pPr>
      <w:r>
        <w:rPr>
          <w:rFonts w:ascii="Comic Sans MS" w:hAnsi="Comic Sans MS" w:cs="Comic Sans MS"/>
          <w:sz w:val="24"/>
        </w:rPr>
        <w:t>spectacle- spectacles ( pohľad- okuliare)</w:t>
      </w:r>
    </w:p>
    <w:p w14:paraId="1DC8EB8D" w14:textId="77777777" w:rsidR="00000000" w:rsidRDefault="002629C3">
      <w:pPr>
        <w:spacing w:line="360" w:lineRule="auto"/>
        <w:jc w:val="both"/>
      </w:pPr>
      <w:r>
        <w:rPr>
          <w:rFonts w:ascii="Comic Sans MS" w:hAnsi="Comic Sans MS" w:cs="Comic Sans MS"/>
          <w:sz w:val="24"/>
        </w:rPr>
        <w:t>spirit- spirits ( duch-</w:t>
      </w:r>
      <w:r>
        <w:rPr>
          <w:rFonts w:ascii="Comic Sans MS" w:hAnsi="Comic Sans MS" w:cs="Comic Sans MS"/>
          <w:sz w:val="24"/>
        </w:rPr>
        <w:t xml:space="preserve"> alkohol)</w:t>
      </w:r>
    </w:p>
    <w:p w14:paraId="4001369F" w14:textId="77777777" w:rsidR="00000000" w:rsidRDefault="002629C3">
      <w:pPr>
        <w:pageBreakBefore/>
        <w:spacing w:line="360" w:lineRule="auto"/>
        <w:jc w:val="both"/>
      </w:pPr>
      <w:r>
        <w:rPr>
          <w:rFonts w:ascii="Comic Sans MS" w:hAnsi="Comic Sans MS" w:cs="Comic Sans MS"/>
          <w:b/>
          <w:color w:val="663300"/>
          <w:sz w:val="24"/>
        </w:rPr>
        <w:lastRenderedPageBreak/>
        <w:t xml:space="preserve">POČÍTATEĽNOSŤ </w:t>
      </w:r>
    </w:p>
    <w:p w14:paraId="099946A9" w14:textId="77777777" w:rsidR="00000000" w:rsidRDefault="002629C3">
      <w:pPr>
        <w:spacing w:line="360" w:lineRule="auto"/>
        <w:jc w:val="both"/>
        <w:rPr>
          <w:rFonts w:ascii="Comic Sans MS" w:hAnsi="Comic Sans MS" w:cs="Comic Sans MS"/>
          <w:b/>
          <w:color w:val="663300"/>
          <w:sz w:val="24"/>
        </w:rPr>
      </w:pPr>
    </w:p>
    <w:p w14:paraId="58386D27" w14:textId="77777777" w:rsidR="00000000" w:rsidRDefault="002629C3">
      <w:pPr>
        <w:numPr>
          <w:ilvl w:val="0"/>
          <w:numId w:val="14"/>
        </w:numPr>
        <w:spacing w:line="360" w:lineRule="auto"/>
        <w:jc w:val="both"/>
      </w:pPr>
      <w:r>
        <w:rPr>
          <w:rFonts w:ascii="Comic Sans MS" w:hAnsi="Comic Sans MS" w:cs="Comic Sans MS"/>
          <w:sz w:val="24"/>
        </w:rPr>
        <w:t>Určuje či a aký člen použijeme, či má podstatné meno množné číslo a určuje aj význam slov</w:t>
      </w:r>
    </w:p>
    <w:p w14:paraId="07C04E02" w14:textId="77777777" w:rsidR="00000000" w:rsidRDefault="002629C3">
      <w:pPr>
        <w:spacing w:line="360" w:lineRule="auto"/>
        <w:jc w:val="both"/>
        <w:rPr>
          <w:rFonts w:ascii="Comic Sans MS" w:hAnsi="Comic Sans MS" w:cs="Comic Sans MS"/>
          <w:sz w:val="24"/>
        </w:rPr>
      </w:pPr>
    </w:p>
    <w:p w14:paraId="777D5839" w14:textId="77777777" w:rsidR="00000000" w:rsidRDefault="002629C3">
      <w:p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 xml:space="preserve">Prechod medzi počítateľným a nepočítateľným významom je v angličtine veľmi ľahký a častý. To isté podstatné meno môže byť v závislosti </w:t>
      </w:r>
      <w:r>
        <w:rPr>
          <w:rFonts w:ascii="Comic Sans MS" w:hAnsi="Comic Sans MS" w:cs="Comic Sans MS"/>
          <w:sz w:val="24"/>
        </w:rPr>
        <w:t>od kontextu nepočítateľné alebo počítateľné, napr. experience - an experience, iron- an iron, glass- a glass, paper- a paper, ice- an ice, wood- a wood, drawing - a drawing, chicken- a chicken, coffee- a coffee</w:t>
      </w:r>
    </w:p>
    <w:p w14:paraId="1EAE7713" w14:textId="77777777" w:rsidR="00000000" w:rsidRDefault="002629C3">
      <w:pPr>
        <w:spacing w:line="360" w:lineRule="auto"/>
        <w:jc w:val="both"/>
        <w:rPr>
          <w:rFonts w:ascii="Comic Sans MS" w:hAnsi="Comic Sans MS" w:cs="Comic Sans MS"/>
          <w:sz w:val="24"/>
        </w:rPr>
      </w:pPr>
    </w:p>
    <w:p w14:paraId="261ACAD4" w14:textId="77777777" w:rsidR="00000000" w:rsidRDefault="002629C3">
      <w:pPr>
        <w:spacing w:line="360" w:lineRule="auto"/>
        <w:jc w:val="both"/>
      </w:pPr>
      <w:r>
        <w:rPr>
          <w:rFonts w:ascii="Comic Sans MS" w:hAnsi="Comic Sans MS" w:cs="Comic Sans MS"/>
          <w:b/>
          <w:sz w:val="24"/>
        </w:rPr>
        <w:t xml:space="preserve">Zvyčajne </w:t>
      </w:r>
      <w:r>
        <w:rPr>
          <w:rFonts w:ascii="Comic Sans MS" w:hAnsi="Comic Sans MS" w:cs="Comic Sans MS"/>
          <w:b/>
          <w:color w:val="663300"/>
          <w:sz w:val="24"/>
        </w:rPr>
        <w:t>nepočítateľné</w:t>
      </w:r>
      <w:r>
        <w:rPr>
          <w:rFonts w:ascii="Comic Sans MS" w:hAnsi="Comic Sans MS" w:cs="Comic Sans MS"/>
          <w:b/>
          <w:sz w:val="24"/>
        </w:rPr>
        <w:t xml:space="preserve"> pod. mená sú:</w:t>
      </w:r>
      <w:r>
        <w:rPr>
          <w:rFonts w:ascii="Comic Sans MS" w:hAnsi="Comic Sans MS" w:cs="Comic Sans MS"/>
          <w:sz w:val="24"/>
        </w:rPr>
        <w:t xml:space="preserve"> accommo</w:t>
      </w:r>
      <w:r>
        <w:rPr>
          <w:rFonts w:ascii="Comic Sans MS" w:hAnsi="Comic Sans MS" w:cs="Comic Sans MS"/>
          <w:sz w:val="24"/>
        </w:rPr>
        <w:t xml:space="preserve">dation, advice, baggage, china, bread, courage, furniture, garbage, grass, housework, homework, happiness, jewellery, luggage, money, news, poetry, traffic, wealth, weather, travel, noise, hair, hairs-chlpy!, spaghetti, petrol </w:t>
      </w:r>
      <w:r>
        <w:rPr>
          <w:rFonts w:ascii="Comic Sans MS" w:hAnsi="Comic Sans MS" w:cs="Comic Sans MS"/>
          <w:color w:val="663300"/>
          <w:sz w:val="24"/>
        </w:rPr>
        <w:t xml:space="preserve"> LEN V JEDNOTNOM ČÍSLE!</w:t>
      </w:r>
    </w:p>
    <w:p w14:paraId="6CE3DFF5" w14:textId="77777777" w:rsidR="00000000" w:rsidRDefault="002629C3">
      <w:pPr>
        <w:spacing w:line="360" w:lineRule="auto"/>
        <w:jc w:val="both"/>
        <w:rPr>
          <w:rFonts w:ascii="Comic Sans MS" w:hAnsi="Comic Sans MS" w:cs="Comic Sans MS"/>
          <w:color w:val="663300"/>
          <w:sz w:val="24"/>
        </w:rPr>
      </w:pPr>
    </w:p>
    <w:p w14:paraId="7D13BC00" w14:textId="77777777" w:rsidR="00000000" w:rsidRDefault="002629C3">
      <w:pPr>
        <w:spacing w:line="360" w:lineRule="auto"/>
        <w:jc w:val="both"/>
      </w:pPr>
      <w:r>
        <w:rPr>
          <w:rFonts w:ascii="Comic Sans MS" w:hAnsi="Comic Sans MS" w:cs="Comic Sans MS"/>
          <w:sz w:val="24"/>
        </w:rPr>
        <w:t xml:space="preserve">Pri </w:t>
      </w:r>
      <w:r>
        <w:rPr>
          <w:rFonts w:ascii="Comic Sans MS" w:hAnsi="Comic Sans MS" w:cs="Comic Sans MS"/>
          <w:sz w:val="24"/>
        </w:rPr>
        <w:t xml:space="preserve">prechode z nepočítateľného do počítateľného významu sa používajú aj </w:t>
      </w:r>
      <w:r>
        <w:rPr>
          <w:rFonts w:ascii="Comic Sans MS" w:hAnsi="Comic Sans MS" w:cs="Comic Sans MS"/>
          <w:i/>
          <w:color w:val="663300"/>
          <w:sz w:val="24"/>
        </w:rPr>
        <w:t>PARTITÍVA:</w:t>
      </w:r>
      <w:r>
        <w:rPr>
          <w:rFonts w:ascii="Comic Sans MS" w:hAnsi="Comic Sans MS" w:cs="Comic Sans MS"/>
          <w:sz w:val="24"/>
        </w:rPr>
        <w:t xml:space="preserve"> podstatné  mená označujúce časť, jednotku, skupinu, hromadu alebo zbierku niečoho nepočítateľného: a bit of, a piece of, a drop of water, a grain of, a bag of a bottle of wine, </w:t>
      </w:r>
      <w:r>
        <w:rPr>
          <w:rFonts w:ascii="Comic Sans MS" w:hAnsi="Comic Sans MS" w:cs="Comic Sans MS"/>
          <w:sz w:val="24"/>
        </w:rPr>
        <w:t>a jug of, a packet of, a jar of jam, a box of, a bar of chocolate, a glass of, a pint of, a can of, a tin of, a pot of, a tube of, a slice of cheese, a loaf of bread, a bowl of ice cream, a bucket of sand</w:t>
      </w:r>
    </w:p>
    <w:p w14:paraId="792051E5" w14:textId="77777777" w:rsidR="00000000" w:rsidRDefault="002629C3">
      <w:pPr>
        <w:spacing w:line="360" w:lineRule="auto"/>
        <w:jc w:val="both"/>
        <w:rPr>
          <w:rFonts w:ascii="Comic Sans MS" w:hAnsi="Comic Sans MS" w:cs="Comic Sans MS"/>
          <w:sz w:val="24"/>
        </w:rPr>
      </w:pPr>
    </w:p>
    <w:p w14:paraId="67F2AECE" w14:textId="77777777" w:rsidR="00000000" w:rsidRDefault="002629C3">
      <w:pPr>
        <w:spacing w:line="360" w:lineRule="auto"/>
        <w:jc w:val="both"/>
      </w:pPr>
      <w:r>
        <w:rPr>
          <w:rFonts w:ascii="Comic Sans MS" w:hAnsi="Comic Sans MS" w:cs="Comic Sans MS"/>
          <w:b/>
          <w:color w:val="663300"/>
          <w:sz w:val="24"/>
        </w:rPr>
        <w:t>POČÍTATEĽNÉ:</w:t>
      </w:r>
    </w:p>
    <w:p w14:paraId="64291556" w14:textId="77777777" w:rsidR="00000000" w:rsidRDefault="002629C3">
      <w:pPr>
        <w:numPr>
          <w:ilvl w:val="0"/>
          <w:numId w:val="21"/>
        </w:numPr>
        <w:spacing w:line="360" w:lineRule="auto"/>
        <w:jc w:val="both"/>
      </w:pPr>
      <w:r>
        <w:rPr>
          <w:rFonts w:ascii="Comic Sans MS" w:hAnsi="Comic Sans MS" w:cs="Comic Sans MS"/>
          <w:sz w:val="24"/>
        </w:rPr>
        <w:t>môže byť v jednotnom aj množnom čísle</w:t>
      </w:r>
      <w:r>
        <w:rPr>
          <w:rFonts w:ascii="Comic Sans MS" w:hAnsi="Comic Sans MS" w:cs="Comic Sans MS"/>
          <w:sz w:val="24"/>
        </w:rPr>
        <w:t>: cat- cats</w:t>
      </w:r>
    </w:p>
    <w:p w14:paraId="172471CA" w14:textId="77777777" w:rsidR="00000000" w:rsidRDefault="002629C3">
      <w:pPr>
        <w:numPr>
          <w:ilvl w:val="0"/>
          <w:numId w:val="21"/>
        </w:numPr>
        <w:spacing w:line="360" w:lineRule="auto"/>
        <w:jc w:val="both"/>
      </w:pPr>
      <w:r>
        <w:rPr>
          <w:rFonts w:ascii="Comic Sans MS" w:hAnsi="Comic Sans MS" w:cs="Comic Sans MS"/>
          <w:sz w:val="24"/>
        </w:rPr>
        <w:t>so základnou číslovkou: three boxes</w:t>
      </w:r>
    </w:p>
    <w:p w14:paraId="6C2E1B49" w14:textId="77777777" w:rsidR="00000000" w:rsidRDefault="002629C3">
      <w:pPr>
        <w:numPr>
          <w:ilvl w:val="0"/>
          <w:numId w:val="21"/>
        </w:numPr>
        <w:spacing w:line="360" w:lineRule="auto"/>
        <w:jc w:val="both"/>
      </w:pPr>
      <w:r>
        <w:rPr>
          <w:rFonts w:ascii="Comic Sans MS" w:hAnsi="Comic Sans MS" w:cs="Comic Sans MS"/>
          <w:sz w:val="24"/>
        </w:rPr>
        <w:t>s určitým aj neurčitým členom: a face, an example</w:t>
      </w:r>
    </w:p>
    <w:p w14:paraId="3FD9B59B" w14:textId="77777777" w:rsidR="00000000" w:rsidRDefault="002629C3">
      <w:pPr>
        <w:numPr>
          <w:ilvl w:val="0"/>
          <w:numId w:val="21"/>
        </w:numPr>
        <w:spacing w:line="360" w:lineRule="auto"/>
        <w:jc w:val="both"/>
      </w:pPr>
      <w:r>
        <w:rPr>
          <w:rFonts w:ascii="Comic Sans MS" w:hAnsi="Comic Sans MS" w:cs="Comic Sans MS"/>
          <w:sz w:val="24"/>
        </w:rPr>
        <w:t>s výrazmi  many, few, several</w:t>
      </w:r>
    </w:p>
    <w:p w14:paraId="1E18DF57" w14:textId="77777777" w:rsidR="00000000" w:rsidRDefault="002629C3">
      <w:pPr>
        <w:spacing w:line="360" w:lineRule="auto"/>
        <w:jc w:val="both"/>
      </w:pPr>
      <w:r>
        <w:rPr>
          <w:rFonts w:ascii="Comic Sans MS" w:hAnsi="Comic Sans MS" w:cs="Comic Sans MS"/>
          <w:sz w:val="24"/>
        </w:rPr>
        <w:t>sú to obyčajne:</w:t>
      </w:r>
    </w:p>
    <w:p w14:paraId="3B3CD2E4" w14:textId="77777777" w:rsidR="00000000" w:rsidRDefault="002629C3">
      <w:pPr>
        <w:numPr>
          <w:ilvl w:val="0"/>
          <w:numId w:val="30"/>
        </w:numPr>
        <w:spacing w:line="360" w:lineRule="auto"/>
        <w:jc w:val="both"/>
      </w:pPr>
      <w:r>
        <w:rPr>
          <w:rFonts w:ascii="Comic Sans MS" w:hAnsi="Comic Sans MS" w:cs="Comic Sans MS"/>
          <w:sz w:val="24"/>
        </w:rPr>
        <w:lastRenderedPageBreak/>
        <w:t>ľudské bytosti, zvieratá, rastliny: enemy, whale, rose</w:t>
      </w:r>
    </w:p>
    <w:p w14:paraId="277336D7" w14:textId="77777777" w:rsidR="00000000" w:rsidRDefault="002629C3">
      <w:pPr>
        <w:numPr>
          <w:ilvl w:val="0"/>
          <w:numId w:val="21"/>
        </w:numPr>
        <w:spacing w:line="360" w:lineRule="auto"/>
        <w:jc w:val="both"/>
      </w:pPr>
      <w:r>
        <w:rPr>
          <w:rFonts w:ascii="Comic Sans MS" w:hAnsi="Comic Sans MS" w:cs="Comic Sans MS"/>
          <w:sz w:val="24"/>
        </w:rPr>
        <w:t>veci, predmety, ktoré sa dajú spočítať: building, toy, fo</w:t>
      </w:r>
      <w:r>
        <w:rPr>
          <w:rFonts w:ascii="Comic Sans MS" w:hAnsi="Comic Sans MS" w:cs="Comic Sans MS"/>
          <w:sz w:val="24"/>
        </w:rPr>
        <w:t>rk</w:t>
      </w:r>
    </w:p>
    <w:p w14:paraId="0A0BB0EC" w14:textId="77777777" w:rsidR="00000000" w:rsidRDefault="002629C3">
      <w:pPr>
        <w:numPr>
          <w:ilvl w:val="0"/>
          <w:numId w:val="21"/>
        </w:numPr>
        <w:spacing w:line="360" w:lineRule="auto"/>
        <w:jc w:val="both"/>
      </w:pPr>
      <w:r>
        <w:rPr>
          <w:rFonts w:ascii="Comic Sans MS" w:hAnsi="Comic Sans MS" w:cs="Comic Sans MS"/>
          <w:sz w:val="24"/>
        </w:rPr>
        <w:t>jednotky miery: a mile, two weeks, three pints</w:t>
      </w:r>
    </w:p>
    <w:p w14:paraId="7D8F06E7" w14:textId="77777777" w:rsidR="00000000" w:rsidRDefault="002629C3">
      <w:pPr>
        <w:spacing w:line="360" w:lineRule="auto"/>
        <w:jc w:val="both"/>
        <w:rPr>
          <w:rFonts w:ascii="Comic Sans MS" w:hAnsi="Comic Sans MS" w:cs="Comic Sans MS"/>
          <w:color w:val="663300"/>
          <w:sz w:val="24"/>
        </w:rPr>
      </w:pPr>
    </w:p>
    <w:p w14:paraId="7308BC75" w14:textId="77777777" w:rsidR="00000000" w:rsidRDefault="002629C3">
      <w:pPr>
        <w:spacing w:line="360" w:lineRule="auto"/>
        <w:jc w:val="both"/>
      </w:pPr>
      <w:r>
        <w:rPr>
          <w:rFonts w:ascii="Comic Sans MS" w:hAnsi="Comic Sans MS" w:cs="Comic Sans MS"/>
          <w:b/>
          <w:color w:val="663300"/>
          <w:sz w:val="24"/>
        </w:rPr>
        <w:t>NEPOČÍTATEĽNÉ:</w:t>
      </w:r>
    </w:p>
    <w:p w14:paraId="3132CE1D" w14:textId="77777777" w:rsidR="00000000" w:rsidRDefault="002629C3">
      <w:pPr>
        <w:numPr>
          <w:ilvl w:val="0"/>
          <w:numId w:val="33"/>
        </w:numPr>
        <w:spacing w:line="360" w:lineRule="auto"/>
        <w:jc w:val="both"/>
      </w:pPr>
      <w:r>
        <w:rPr>
          <w:rFonts w:ascii="Comic Sans MS" w:hAnsi="Comic Sans MS" w:cs="Comic Sans MS"/>
          <w:sz w:val="24"/>
        </w:rPr>
        <w:t>Len v jednotnom čísle: countryside spaghetti</w:t>
      </w:r>
    </w:p>
    <w:p w14:paraId="051A00E3" w14:textId="77777777" w:rsidR="00000000" w:rsidRDefault="002629C3">
      <w:pPr>
        <w:numPr>
          <w:ilvl w:val="0"/>
          <w:numId w:val="33"/>
        </w:numPr>
        <w:spacing w:line="360" w:lineRule="auto"/>
        <w:jc w:val="both"/>
      </w:pPr>
      <w:r>
        <w:rPr>
          <w:rFonts w:ascii="Comic Sans MS" w:hAnsi="Comic Sans MS" w:cs="Comic Sans MS"/>
          <w:sz w:val="24"/>
        </w:rPr>
        <w:t>Len s určitým alebo nulovým členom: (the) news</w:t>
      </w:r>
    </w:p>
    <w:p w14:paraId="51A0A97B" w14:textId="77777777" w:rsidR="00000000" w:rsidRDefault="002629C3">
      <w:pPr>
        <w:numPr>
          <w:ilvl w:val="0"/>
          <w:numId w:val="33"/>
        </w:numPr>
        <w:spacing w:line="360" w:lineRule="auto"/>
        <w:jc w:val="both"/>
      </w:pPr>
      <w:r>
        <w:rPr>
          <w:rFonts w:ascii="Comic Sans MS" w:hAnsi="Comic Sans MS" w:cs="Comic Sans MS"/>
          <w:sz w:val="24"/>
        </w:rPr>
        <w:t>S výrazmi ( how )much, little</w:t>
      </w:r>
    </w:p>
    <w:p w14:paraId="1B92A32F" w14:textId="77777777" w:rsidR="00000000" w:rsidRDefault="002629C3">
      <w:pPr>
        <w:spacing w:line="360" w:lineRule="auto"/>
        <w:jc w:val="both"/>
      </w:pPr>
      <w:r>
        <w:rPr>
          <w:rFonts w:ascii="Comic Sans MS" w:hAnsi="Comic Sans MS" w:cs="Comic Sans MS"/>
          <w:sz w:val="24"/>
        </w:rPr>
        <w:t>Much money</w:t>
      </w:r>
    </w:p>
    <w:p w14:paraId="638B1132" w14:textId="77777777" w:rsidR="00000000" w:rsidRDefault="002629C3">
      <w:pPr>
        <w:spacing w:line="360" w:lineRule="auto"/>
        <w:jc w:val="both"/>
      </w:pPr>
      <w:r>
        <w:rPr>
          <w:rFonts w:ascii="Comic Sans MS" w:hAnsi="Comic Sans MS" w:cs="Comic Sans MS"/>
          <w:sz w:val="24"/>
        </w:rPr>
        <w:t xml:space="preserve">Sú to najčastejšie: </w:t>
      </w:r>
    </w:p>
    <w:p w14:paraId="691FA42C" w14:textId="77777777" w:rsidR="00000000" w:rsidRDefault="002629C3">
      <w:pPr>
        <w:numPr>
          <w:ilvl w:val="0"/>
          <w:numId w:val="33"/>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abstraktné pojmy: knowledge, happin</w:t>
      </w:r>
      <w:r>
        <w:rPr>
          <w:rFonts w:ascii="Comic Sans MS" w:hAnsi="Comic Sans MS" w:cs="Comic Sans MS"/>
          <w:sz w:val="24"/>
        </w:rPr>
        <w:t>ess, music</w:t>
      </w:r>
    </w:p>
    <w:p w14:paraId="7DEA133B" w14:textId="77777777" w:rsidR="00000000" w:rsidRDefault="002629C3">
      <w:pPr>
        <w:numPr>
          <w:ilvl w:val="0"/>
          <w:numId w:val="33"/>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činnosti, športy: cooking, parking</w:t>
      </w:r>
    </w:p>
    <w:p w14:paraId="17F0CA2D" w14:textId="77777777" w:rsidR="00000000" w:rsidRDefault="002629C3">
      <w:pPr>
        <w:numPr>
          <w:ilvl w:val="0"/>
          <w:numId w:val="33"/>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látky, plyny, kvapaliny: silk, copper, water, petrol</w:t>
      </w:r>
    </w:p>
    <w:p w14:paraId="0B88F10D" w14:textId="77777777" w:rsidR="00000000" w:rsidRDefault="002629C3">
      <w:pPr>
        <w:numPr>
          <w:ilvl w:val="0"/>
          <w:numId w:val="33"/>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potraviny: sugar, butter</w:t>
      </w:r>
    </w:p>
    <w:p w14:paraId="1F9424E4" w14:textId="77777777" w:rsidR="00000000" w:rsidRDefault="002629C3">
      <w:pPr>
        <w:spacing w:line="360" w:lineRule="auto"/>
        <w:jc w:val="both"/>
        <w:rPr>
          <w:rFonts w:ascii="Comic Sans MS" w:hAnsi="Comic Sans MS" w:cs="Comic Sans MS"/>
          <w:sz w:val="24"/>
        </w:rPr>
      </w:pPr>
    </w:p>
    <w:p w14:paraId="1157F5E7" w14:textId="77777777" w:rsidR="00000000" w:rsidRDefault="002629C3">
      <w:pPr>
        <w:spacing w:line="360" w:lineRule="auto"/>
        <w:jc w:val="both"/>
      </w:pPr>
      <w:r>
        <w:rPr>
          <w:rFonts w:ascii="Comic Sans MS" w:hAnsi="Comic Sans MS" w:cs="Comic Sans MS"/>
          <w:b/>
          <w:sz w:val="24"/>
        </w:rPr>
        <w:t>MANY</w:t>
      </w:r>
      <w:r>
        <w:rPr>
          <w:rFonts w:ascii="Comic Sans MS" w:hAnsi="Comic Sans MS" w:cs="Comic Sans MS"/>
          <w:sz w:val="24"/>
        </w:rPr>
        <w:t xml:space="preserve">- mnoho, veľa, </w:t>
      </w:r>
    </w:p>
    <w:p w14:paraId="768165CC" w14:textId="77777777" w:rsidR="00000000" w:rsidRDefault="002629C3">
      <w:pPr>
        <w:spacing w:line="360" w:lineRule="auto"/>
        <w:jc w:val="both"/>
      </w:pPr>
      <w:r>
        <w:rPr>
          <w:rFonts w:ascii="Comic Sans MS" w:hAnsi="Comic Sans MS" w:cs="Comic Sans MS"/>
          <w:b/>
          <w:sz w:val="24"/>
        </w:rPr>
        <w:t>HOW MANY</w:t>
      </w:r>
      <w:r>
        <w:rPr>
          <w:rFonts w:ascii="Comic Sans MS" w:hAnsi="Comic Sans MS" w:cs="Comic Sans MS"/>
          <w:sz w:val="24"/>
        </w:rPr>
        <w:t>- koľko, používajú sa pred počítateľnými pod. menami v množnom čísle: many houses, how many eggs?</w:t>
      </w:r>
    </w:p>
    <w:p w14:paraId="5D2B3CDE" w14:textId="77777777" w:rsidR="00000000" w:rsidRDefault="002629C3">
      <w:pPr>
        <w:spacing w:line="360" w:lineRule="auto"/>
        <w:jc w:val="both"/>
      </w:pPr>
      <w:r>
        <w:rPr>
          <w:rFonts w:ascii="Comic Sans MS" w:hAnsi="Comic Sans MS" w:cs="Comic Sans MS"/>
          <w:b/>
          <w:sz w:val="24"/>
        </w:rPr>
        <w:t>MU</w:t>
      </w:r>
      <w:r>
        <w:rPr>
          <w:rFonts w:ascii="Comic Sans MS" w:hAnsi="Comic Sans MS" w:cs="Comic Sans MS"/>
          <w:b/>
          <w:sz w:val="24"/>
        </w:rPr>
        <w:t>CH</w:t>
      </w:r>
      <w:r>
        <w:rPr>
          <w:rFonts w:ascii="Comic Sans MS" w:hAnsi="Comic Sans MS" w:cs="Comic Sans MS"/>
          <w:sz w:val="24"/>
        </w:rPr>
        <w:t xml:space="preserve"> – mnoho, veľa, </w:t>
      </w:r>
      <w:r>
        <w:rPr>
          <w:rFonts w:ascii="Comic Sans MS" w:hAnsi="Comic Sans MS" w:cs="Comic Sans MS"/>
          <w:b/>
          <w:sz w:val="24"/>
        </w:rPr>
        <w:t>How much</w:t>
      </w:r>
      <w:r>
        <w:rPr>
          <w:rFonts w:ascii="Comic Sans MS" w:hAnsi="Comic Sans MS" w:cs="Comic Sans MS"/>
          <w:sz w:val="24"/>
        </w:rPr>
        <w:t>- koľko- pri nepočítateľných pod. Menách v jednotnom čísle: much work, much love, How much time?</w:t>
      </w:r>
    </w:p>
    <w:p w14:paraId="5ECAF0EE" w14:textId="77777777" w:rsidR="00000000" w:rsidRDefault="002629C3">
      <w:pPr>
        <w:spacing w:line="360" w:lineRule="auto"/>
        <w:jc w:val="both"/>
      </w:pPr>
      <w:r>
        <w:rPr>
          <w:rFonts w:ascii="Comic Sans MS" w:hAnsi="Comic Sans MS" w:cs="Comic Sans MS"/>
          <w:b/>
          <w:sz w:val="24"/>
        </w:rPr>
        <w:t>FEW - málo</w:t>
      </w:r>
      <w:r>
        <w:rPr>
          <w:rFonts w:ascii="Comic Sans MS" w:hAnsi="Comic Sans MS" w:cs="Comic Sans MS"/>
          <w:sz w:val="24"/>
        </w:rPr>
        <w:t>, zopár – používa sa pred počítateľnými pod.menami – few girls</w:t>
      </w:r>
    </w:p>
    <w:p w14:paraId="2A89C3F6" w14:textId="77777777" w:rsidR="00000000" w:rsidRDefault="002629C3">
      <w:pPr>
        <w:spacing w:line="360" w:lineRule="auto"/>
        <w:jc w:val="both"/>
      </w:pPr>
      <w:r>
        <w:rPr>
          <w:rFonts w:ascii="Comic Sans MS" w:hAnsi="Comic Sans MS" w:cs="Comic Sans MS"/>
          <w:b/>
          <w:sz w:val="24"/>
        </w:rPr>
        <w:t>A FEW</w:t>
      </w:r>
      <w:r>
        <w:rPr>
          <w:rFonts w:ascii="Comic Sans MS" w:hAnsi="Comic Sans MS" w:cs="Comic Sans MS"/>
          <w:sz w:val="24"/>
        </w:rPr>
        <w:t>- niekoľko     a few candies            -//-</w:t>
      </w:r>
    </w:p>
    <w:p w14:paraId="022F849F" w14:textId="77777777" w:rsidR="00000000" w:rsidRDefault="002629C3">
      <w:pPr>
        <w:spacing w:line="360" w:lineRule="auto"/>
        <w:jc w:val="both"/>
      </w:pPr>
      <w:r>
        <w:rPr>
          <w:rFonts w:ascii="Comic Sans MS" w:hAnsi="Comic Sans MS" w:cs="Comic Sans MS"/>
          <w:b/>
          <w:sz w:val="24"/>
        </w:rPr>
        <w:t>LITTLE –</w:t>
      </w:r>
      <w:r>
        <w:rPr>
          <w:rFonts w:ascii="Comic Sans MS" w:hAnsi="Comic Sans MS" w:cs="Comic Sans MS"/>
          <w:sz w:val="24"/>
        </w:rPr>
        <w:t xml:space="preserve"> n</w:t>
      </w:r>
      <w:r>
        <w:rPr>
          <w:rFonts w:ascii="Comic Sans MS" w:hAnsi="Comic Sans MS" w:cs="Comic Sans MS"/>
          <w:sz w:val="24"/>
        </w:rPr>
        <w:t>eveľa, málo – pri nepočítateľných - little water</w:t>
      </w:r>
    </w:p>
    <w:p w14:paraId="73FF697A" w14:textId="77777777" w:rsidR="00000000" w:rsidRDefault="002629C3">
      <w:pPr>
        <w:spacing w:line="360" w:lineRule="auto"/>
        <w:jc w:val="both"/>
      </w:pPr>
      <w:r>
        <w:rPr>
          <w:rFonts w:ascii="Comic Sans MS" w:hAnsi="Comic Sans MS" w:cs="Comic Sans MS"/>
          <w:b/>
          <w:sz w:val="24"/>
        </w:rPr>
        <w:t>A LITTLE</w:t>
      </w:r>
      <w:r>
        <w:rPr>
          <w:rFonts w:ascii="Comic Sans MS" w:hAnsi="Comic Sans MS" w:cs="Comic Sans MS"/>
          <w:sz w:val="24"/>
        </w:rPr>
        <w:t xml:space="preserve"> – trocha , a little salt</w:t>
      </w:r>
    </w:p>
    <w:p w14:paraId="287E637D" w14:textId="77777777" w:rsidR="00000000" w:rsidRDefault="002629C3">
      <w:pPr>
        <w:spacing w:line="360" w:lineRule="auto"/>
        <w:jc w:val="both"/>
      </w:pPr>
      <w:r>
        <w:rPr>
          <w:rFonts w:ascii="Comic Sans MS" w:hAnsi="Comic Sans MS" w:cs="Comic Sans MS"/>
          <w:b/>
          <w:sz w:val="24"/>
        </w:rPr>
        <w:t>LOTS OF, A LOT OF, PLENTY OF</w:t>
      </w:r>
      <w:r>
        <w:rPr>
          <w:rFonts w:ascii="Comic Sans MS" w:hAnsi="Comic Sans MS" w:cs="Comic Sans MS"/>
          <w:sz w:val="24"/>
        </w:rPr>
        <w:t>- veľa, viac ako dosť aj pri poč. aj nepoč.</w:t>
      </w:r>
    </w:p>
    <w:p w14:paraId="13BB67B0" w14:textId="77777777" w:rsidR="00000000" w:rsidRDefault="002629C3">
      <w:pPr>
        <w:spacing w:line="360" w:lineRule="auto"/>
        <w:jc w:val="both"/>
      </w:pPr>
      <w:r>
        <w:rPr>
          <w:rFonts w:ascii="Comic Sans MS" w:hAnsi="Comic Sans MS" w:cs="Comic Sans MS"/>
          <w:sz w:val="24"/>
        </w:rPr>
        <w:t>Lots of people, a lot of money, plenty of time</w:t>
      </w:r>
    </w:p>
    <w:p w14:paraId="17858409" w14:textId="77777777" w:rsidR="00000000" w:rsidRDefault="002629C3">
      <w:pPr>
        <w:spacing w:line="360" w:lineRule="auto"/>
        <w:jc w:val="both"/>
        <w:rPr>
          <w:rFonts w:ascii="Comic Sans MS" w:hAnsi="Comic Sans MS" w:cs="Comic Sans MS"/>
          <w:sz w:val="24"/>
        </w:rPr>
      </w:pPr>
    </w:p>
    <w:p w14:paraId="7827107A" w14:textId="77777777" w:rsidR="00000000" w:rsidRDefault="002629C3">
      <w:pPr>
        <w:spacing w:line="276" w:lineRule="auto"/>
        <w:rPr>
          <w:rFonts w:ascii="Comic Sans MS" w:hAnsi="Comic Sans MS" w:cs="Comic Sans MS"/>
          <w:b/>
          <w:color w:val="984806"/>
          <w:sz w:val="24"/>
        </w:rPr>
      </w:pPr>
    </w:p>
    <w:p w14:paraId="0DB015E7" w14:textId="77777777" w:rsidR="00000000" w:rsidRDefault="002629C3">
      <w:pPr>
        <w:spacing w:line="360" w:lineRule="auto"/>
        <w:jc w:val="both"/>
        <w:rPr>
          <w:rFonts w:ascii="Comic Sans MS" w:hAnsi="Comic Sans MS" w:cs="Comic Sans MS"/>
          <w:b/>
          <w:color w:val="984806"/>
          <w:sz w:val="24"/>
        </w:rPr>
      </w:pPr>
    </w:p>
    <w:p w14:paraId="374502E1" w14:textId="77777777" w:rsidR="00000000" w:rsidRDefault="002629C3">
      <w:pPr>
        <w:pageBreakBefore/>
        <w:spacing w:line="360" w:lineRule="auto"/>
        <w:jc w:val="both"/>
      </w:pPr>
      <w:r>
        <w:rPr>
          <w:rFonts w:ascii="Comic Sans MS" w:hAnsi="Comic Sans MS" w:cs="Comic Sans MS"/>
          <w:b/>
          <w:color w:val="FF33CC"/>
          <w:sz w:val="24"/>
        </w:rPr>
        <w:lastRenderedPageBreak/>
        <w:t>ROD</w:t>
      </w:r>
    </w:p>
    <w:p w14:paraId="6D8C41E9" w14:textId="77777777" w:rsidR="00000000" w:rsidRDefault="002629C3">
      <w:pPr>
        <w:spacing w:line="360" w:lineRule="auto"/>
        <w:jc w:val="both"/>
        <w:rPr>
          <w:rFonts w:ascii="Comic Sans MS" w:hAnsi="Comic Sans MS" w:cs="Comic Sans MS"/>
          <w:b/>
          <w:color w:val="FF33CC"/>
          <w:sz w:val="24"/>
        </w:rPr>
      </w:pPr>
    </w:p>
    <w:p w14:paraId="38C96F1F" w14:textId="77777777" w:rsidR="00000000" w:rsidRDefault="002629C3">
      <w:pPr>
        <w:numPr>
          <w:ilvl w:val="0"/>
          <w:numId w:val="34"/>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V angličtine neexistuje kategória gramatickéh</w:t>
      </w:r>
      <w:r>
        <w:rPr>
          <w:rFonts w:ascii="Comic Sans MS" w:hAnsi="Comic Sans MS" w:cs="Comic Sans MS"/>
          <w:sz w:val="24"/>
        </w:rPr>
        <w:t xml:space="preserve">o rodu tak ako  </w:t>
      </w:r>
    </w:p>
    <w:p w14:paraId="22B8CC42" w14:textId="77777777" w:rsidR="00000000" w:rsidRDefault="002629C3">
      <w:p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v slovenčine</w:t>
      </w:r>
    </w:p>
    <w:p w14:paraId="2680CB35" w14:textId="77777777" w:rsidR="00000000" w:rsidRDefault="002629C3">
      <w:pPr>
        <w:numPr>
          <w:ilvl w:val="0"/>
          <w:numId w:val="34"/>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Podstatné mená majú tzv. prirodzený rod</w:t>
      </w:r>
    </w:p>
    <w:p w14:paraId="360071D1" w14:textId="77777777" w:rsidR="00000000" w:rsidRDefault="002629C3">
      <w:pPr>
        <w:numPr>
          <w:ilvl w:val="0"/>
          <w:numId w:val="34"/>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U ľudí rod zodpovedá pohlaviu- mužský alebo ženský</w:t>
      </w:r>
    </w:p>
    <w:p w14:paraId="4A1B364B" w14:textId="77777777" w:rsidR="00000000" w:rsidRDefault="002629C3">
      <w:pPr>
        <w:numPr>
          <w:ilvl w:val="0"/>
          <w:numId w:val="34"/>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Veci a zvieratá sú obyčajne stredného rodu</w:t>
      </w:r>
    </w:p>
    <w:p w14:paraId="10FEAD25" w14:textId="77777777" w:rsidR="00000000" w:rsidRDefault="002629C3">
      <w:pPr>
        <w:numPr>
          <w:ilvl w:val="0"/>
          <w:numId w:val="34"/>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Rod sa môže vyjadriť</w:t>
      </w:r>
    </w:p>
    <w:p w14:paraId="15452C60" w14:textId="77777777" w:rsidR="00000000" w:rsidRDefault="002629C3">
      <w:pPr>
        <w:spacing w:line="360" w:lineRule="auto"/>
        <w:jc w:val="both"/>
      </w:pPr>
      <w:r>
        <w:rPr>
          <w:rFonts w:ascii="Comic Sans MS" w:eastAsia="Comic Sans MS" w:hAnsi="Comic Sans MS" w:cs="Comic Sans MS"/>
          <w:b/>
          <w:sz w:val="24"/>
        </w:rPr>
        <w:t xml:space="preserve"> </w:t>
      </w:r>
      <w:r>
        <w:rPr>
          <w:rFonts w:ascii="Comic Sans MS" w:hAnsi="Comic Sans MS" w:cs="Comic Sans MS"/>
          <w:b/>
          <w:color w:val="FF33CC"/>
          <w:sz w:val="24"/>
        </w:rPr>
        <w:t>Gramaticky-</w:t>
      </w:r>
      <w:r>
        <w:rPr>
          <w:rFonts w:ascii="Comic Sans MS" w:hAnsi="Comic Sans MS" w:cs="Comic Sans MS"/>
          <w:sz w:val="24"/>
        </w:rPr>
        <w:t xml:space="preserve"> zámenami 3. osoby jednotného čísla: he- she- it- </w:t>
      </w:r>
      <w:r>
        <w:rPr>
          <w:rFonts w:ascii="Comic Sans MS" w:hAnsi="Comic Sans MS" w:cs="Comic Sans MS"/>
          <w:sz w:val="24"/>
        </w:rPr>
        <w:t>itself- him- her</w:t>
      </w:r>
    </w:p>
    <w:p w14:paraId="19C420BD" w14:textId="77777777" w:rsidR="00000000" w:rsidRDefault="002629C3">
      <w:pPr>
        <w:spacing w:line="360" w:lineRule="auto"/>
        <w:jc w:val="both"/>
      </w:pPr>
      <w:r>
        <w:rPr>
          <w:rFonts w:ascii="Comic Sans MS" w:eastAsia="Comic Sans MS" w:hAnsi="Comic Sans MS" w:cs="Comic Sans MS"/>
          <w:b/>
          <w:sz w:val="24"/>
        </w:rPr>
        <w:t xml:space="preserve"> </w:t>
      </w:r>
      <w:r>
        <w:rPr>
          <w:rFonts w:ascii="Comic Sans MS" w:hAnsi="Comic Sans MS" w:cs="Comic Sans MS"/>
          <w:b/>
          <w:color w:val="FF33CC"/>
          <w:sz w:val="24"/>
        </w:rPr>
        <w:t>Lexikálne:</w:t>
      </w:r>
      <w:r>
        <w:rPr>
          <w:rFonts w:ascii="Comic Sans MS" w:hAnsi="Comic Sans MS" w:cs="Comic Sans MS"/>
          <w:sz w:val="24"/>
        </w:rPr>
        <w:t xml:space="preserve"> zmenou slova: actor- actress, man- woman, bull - cow, male model - female model </w:t>
      </w:r>
    </w:p>
    <w:p w14:paraId="1428BF8A" w14:textId="77777777" w:rsidR="00000000" w:rsidRDefault="002629C3">
      <w:pPr>
        <w:spacing w:line="360" w:lineRule="auto"/>
        <w:jc w:val="both"/>
        <w:rPr>
          <w:rFonts w:ascii="Comic Sans MS" w:hAnsi="Comic Sans MS" w:cs="Comic Sans MS"/>
          <w:sz w:val="24"/>
        </w:rPr>
      </w:pPr>
    </w:p>
    <w:p w14:paraId="7A48D28B" w14:textId="77777777" w:rsidR="00000000" w:rsidRDefault="002629C3">
      <w:pPr>
        <w:spacing w:line="360" w:lineRule="auto"/>
        <w:jc w:val="both"/>
      </w:pPr>
      <w:r>
        <w:rPr>
          <w:rFonts w:ascii="Comic Sans MS" w:hAnsi="Comic Sans MS" w:cs="Comic Sans MS"/>
          <w:sz w:val="24"/>
        </w:rPr>
        <w:t xml:space="preserve">Väčšina zamestnaní má </w:t>
      </w:r>
      <w:r>
        <w:rPr>
          <w:rFonts w:ascii="Comic Sans MS" w:hAnsi="Comic Sans MS" w:cs="Comic Sans MS"/>
          <w:b/>
          <w:sz w:val="24"/>
        </w:rPr>
        <w:t>jeden výraz</w:t>
      </w:r>
      <w:r>
        <w:rPr>
          <w:rFonts w:ascii="Comic Sans MS" w:hAnsi="Comic Sans MS" w:cs="Comic Sans MS"/>
          <w:sz w:val="24"/>
        </w:rPr>
        <w:t xml:space="preserve"> pre vyjadrenie rodu: a teacher, nurse, orphan, student, tourist, president, model, doctor, cousin, writer</w:t>
      </w:r>
    </w:p>
    <w:p w14:paraId="56C20E4A" w14:textId="77777777" w:rsidR="00000000" w:rsidRDefault="002629C3">
      <w:pPr>
        <w:spacing w:line="360" w:lineRule="auto"/>
        <w:jc w:val="both"/>
      </w:pPr>
      <w:r>
        <w:rPr>
          <w:rFonts w:ascii="Comic Sans MS" w:hAnsi="Comic Sans MS" w:cs="Comic Sans MS"/>
          <w:sz w:val="24"/>
        </w:rPr>
        <w:t>Slová</w:t>
      </w:r>
      <w:r>
        <w:rPr>
          <w:rFonts w:ascii="Comic Sans MS" w:hAnsi="Comic Sans MS" w:cs="Comic Sans MS"/>
          <w:sz w:val="24"/>
        </w:rPr>
        <w:t xml:space="preserve"> </w:t>
      </w:r>
      <w:r>
        <w:rPr>
          <w:rFonts w:ascii="Comic Sans MS" w:hAnsi="Comic Sans MS" w:cs="Comic Sans MS"/>
          <w:b/>
          <w:sz w:val="24"/>
        </w:rPr>
        <w:t>baby a child</w:t>
      </w:r>
      <w:r>
        <w:rPr>
          <w:rFonts w:ascii="Comic Sans MS" w:hAnsi="Comic Sans MS" w:cs="Comic Sans MS"/>
          <w:sz w:val="24"/>
        </w:rPr>
        <w:t xml:space="preserve"> sú stredného rodu, ale ak viem pohlavie použijeme he alebo she</w:t>
      </w:r>
    </w:p>
    <w:p w14:paraId="6DAB0705" w14:textId="77777777" w:rsidR="00000000" w:rsidRDefault="002629C3">
      <w:pPr>
        <w:spacing w:line="360" w:lineRule="auto"/>
        <w:jc w:val="both"/>
        <w:rPr>
          <w:rFonts w:ascii="Comic Sans MS" w:hAnsi="Comic Sans MS" w:cs="Comic Sans MS"/>
          <w:sz w:val="24"/>
        </w:rPr>
      </w:pPr>
    </w:p>
    <w:p w14:paraId="5539385C" w14:textId="77777777" w:rsidR="00000000" w:rsidRDefault="002629C3">
      <w:pPr>
        <w:pStyle w:val="Nadpis9"/>
        <w:spacing w:line="360" w:lineRule="auto"/>
      </w:pPr>
      <w:r>
        <w:rPr>
          <w:b/>
          <w:color w:val="FF33CC"/>
          <w:sz w:val="24"/>
        </w:rPr>
        <w:t>ROZLÍŠENIE RODU PRÍPONOU</w:t>
      </w:r>
    </w:p>
    <w:p w14:paraId="0F3410D8" w14:textId="77777777" w:rsidR="00000000" w:rsidRDefault="002629C3">
      <w:pPr>
        <w:spacing w:line="360" w:lineRule="auto"/>
        <w:jc w:val="both"/>
      </w:pPr>
      <w:r>
        <w:rPr>
          <w:rFonts w:ascii="Comic Sans MS" w:hAnsi="Comic Sans MS" w:cs="Comic Sans MS"/>
          <w:b/>
          <w:sz w:val="24"/>
        </w:rPr>
        <w:t>-ess</w:t>
      </w:r>
    </w:p>
    <w:p w14:paraId="5B76E5C4" w14:textId="77777777" w:rsidR="00000000" w:rsidRDefault="002629C3">
      <w:pPr>
        <w:spacing w:line="360" w:lineRule="auto"/>
        <w:jc w:val="both"/>
      </w:pPr>
      <w:r>
        <w:rPr>
          <w:rFonts w:ascii="Comic Sans MS" w:hAnsi="Comic Sans MS" w:cs="Comic Sans MS"/>
          <w:sz w:val="24"/>
        </w:rPr>
        <w:t>actor - actress, god - goddess, host - hostess, master - mistress, heir- heiress, steward - stewardess, waiter - waitress</w:t>
      </w:r>
    </w:p>
    <w:p w14:paraId="7B596BFD" w14:textId="77777777" w:rsidR="00000000" w:rsidRDefault="002629C3">
      <w:pPr>
        <w:spacing w:line="360" w:lineRule="auto"/>
        <w:jc w:val="both"/>
        <w:rPr>
          <w:rFonts w:ascii="Comic Sans MS" w:hAnsi="Comic Sans MS" w:cs="Comic Sans MS"/>
          <w:sz w:val="24"/>
        </w:rPr>
      </w:pPr>
    </w:p>
    <w:p w14:paraId="3090B64F" w14:textId="77777777" w:rsidR="00000000" w:rsidRDefault="002629C3">
      <w:pPr>
        <w:spacing w:line="360" w:lineRule="auto"/>
        <w:jc w:val="both"/>
      </w:pPr>
      <w:r>
        <w:rPr>
          <w:rFonts w:ascii="Comic Sans MS" w:hAnsi="Comic Sans MS" w:cs="Comic Sans MS"/>
          <w:sz w:val="24"/>
        </w:rPr>
        <w:t xml:space="preserve">- </w:t>
      </w:r>
      <w:r>
        <w:rPr>
          <w:rFonts w:ascii="Comic Sans MS" w:hAnsi="Comic Sans MS" w:cs="Comic Sans MS"/>
          <w:b/>
          <w:sz w:val="24"/>
        </w:rPr>
        <w:t>iné prípony:</w:t>
      </w:r>
      <w:r>
        <w:rPr>
          <w:rFonts w:ascii="Comic Sans MS" w:hAnsi="Comic Sans MS" w:cs="Comic Sans MS"/>
          <w:sz w:val="24"/>
        </w:rPr>
        <w:t xml:space="preserve"> hero- hero</w:t>
      </w:r>
      <w:r>
        <w:rPr>
          <w:rFonts w:ascii="Comic Sans MS" w:hAnsi="Comic Sans MS" w:cs="Comic Sans MS"/>
          <w:sz w:val="24"/>
        </w:rPr>
        <w:t>ine, lad- lass, czar- czarina, landlord- landlady, widow- widower, bride- bridegroom, barman- barmaid</w:t>
      </w:r>
    </w:p>
    <w:p w14:paraId="3AAEAFAB" w14:textId="77777777" w:rsidR="00000000" w:rsidRDefault="002629C3">
      <w:pPr>
        <w:spacing w:line="360" w:lineRule="auto"/>
        <w:jc w:val="both"/>
      </w:pPr>
      <w:r>
        <w:rPr>
          <w:rFonts w:ascii="Comic Sans MS" w:hAnsi="Comic Sans MS" w:cs="Comic Sans MS"/>
          <w:b/>
          <w:sz w:val="24"/>
        </w:rPr>
        <w:t>- prípony man a woman</w:t>
      </w:r>
    </w:p>
    <w:p w14:paraId="5A960B16" w14:textId="77777777" w:rsidR="00000000" w:rsidRDefault="002629C3">
      <w:pPr>
        <w:pStyle w:val="Zarkazkladnhotextu"/>
      </w:pPr>
      <w:r>
        <w:rPr>
          <w:sz w:val="24"/>
        </w:rPr>
        <w:t>chairman- chairwoman, postman- postwoman, sportsman- sportswoman, policeman- policewoman</w:t>
      </w:r>
    </w:p>
    <w:p w14:paraId="49342E46" w14:textId="77777777" w:rsidR="00000000" w:rsidRDefault="002629C3">
      <w:pPr>
        <w:spacing w:line="360" w:lineRule="auto"/>
        <w:jc w:val="both"/>
      </w:pPr>
      <w:r>
        <w:rPr>
          <w:rFonts w:ascii="Comic Sans MS" w:hAnsi="Comic Sans MS" w:cs="Comic Sans MS"/>
          <w:sz w:val="24"/>
        </w:rPr>
        <w:t xml:space="preserve">- v prvom člene zloženého výrazu </w:t>
      </w:r>
      <w:r>
        <w:rPr>
          <w:rFonts w:ascii="Comic Sans MS" w:hAnsi="Comic Sans MS" w:cs="Comic Sans MS"/>
          <w:b/>
          <w:sz w:val="24"/>
        </w:rPr>
        <w:t xml:space="preserve">man, boy, </w:t>
      </w:r>
      <w:r>
        <w:rPr>
          <w:rFonts w:ascii="Comic Sans MS" w:hAnsi="Comic Sans MS" w:cs="Comic Sans MS"/>
          <w:b/>
          <w:sz w:val="24"/>
        </w:rPr>
        <w:t xml:space="preserve">male, gentleman, girl, female: </w:t>
      </w:r>
      <w:r>
        <w:rPr>
          <w:rFonts w:ascii="Comic Sans MS" w:hAnsi="Comic Sans MS" w:cs="Comic Sans MS"/>
          <w:sz w:val="24"/>
        </w:rPr>
        <w:t>man-servant—womanservant, male reader- female reader, man student- woman student</w:t>
      </w:r>
    </w:p>
    <w:p w14:paraId="71E000C1" w14:textId="77777777" w:rsidR="00000000" w:rsidRDefault="002629C3">
      <w:pPr>
        <w:spacing w:line="360" w:lineRule="auto"/>
        <w:jc w:val="both"/>
      </w:pPr>
      <w:r>
        <w:rPr>
          <w:rFonts w:ascii="Comic Sans MS" w:hAnsi="Comic Sans MS" w:cs="Comic Sans MS"/>
          <w:b/>
          <w:sz w:val="24"/>
        </w:rPr>
        <w:t>rôzne výrazy:</w:t>
      </w:r>
    </w:p>
    <w:p w14:paraId="3989D756" w14:textId="77777777" w:rsidR="00000000" w:rsidRDefault="002629C3">
      <w:pPr>
        <w:spacing w:line="360" w:lineRule="auto"/>
        <w:jc w:val="both"/>
      </w:pPr>
      <w:r>
        <w:rPr>
          <w:rFonts w:ascii="Comic Sans MS" w:hAnsi="Comic Sans MS" w:cs="Comic Sans MS"/>
          <w:sz w:val="24"/>
        </w:rPr>
        <w:lastRenderedPageBreak/>
        <w:t>bachelor- spinister- boy-girl, gentleman- lady, king- queen, man- woman, sir- madam, son- daughter, uncle- aunt</w:t>
      </w:r>
    </w:p>
    <w:p w14:paraId="7816D561" w14:textId="77777777" w:rsidR="00000000" w:rsidRDefault="002629C3">
      <w:pPr>
        <w:spacing w:line="360" w:lineRule="auto"/>
        <w:jc w:val="both"/>
        <w:rPr>
          <w:rFonts w:ascii="Comic Sans MS" w:hAnsi="Comic Sans MS" w:cs="Comic Sans MS"/>
          <w:sz w:val="24"/>
        </w:rPr>
      </w:pPr>
    </w:p>
    <w:p w14:paraId="1F04F3F5" w14:textId="77777777" w:rsidR="00000000" w:rsidRDefault="002629C3">
      <w:pPr>
        <w:spacing w:line="360" w:lineRule="auto"/>
        <w:jc w:val="both"/>
      </w:pPr>
      <w:r>
        <w:rPr>
          <w:rFonts w:ascii="Comic Sans MS" w:hAnsi="Comic Sans MS" w:cs="Comic Sans MS"/>
          <w:b/>
          <w:color w:val="FF33CC"/>
          <w:sz w:val="24"/>
        </w:rPr>
        <w:t>ZVIERATÁ</w:t>
      </w:r>
    </w:p>
    <w:p w14:paraId="1C0FD273" w14:textId="77777777" w:rsidR="00000000" w:rsidRDefault="002629C3">
      <w:pPr>
        <w:spacing w:line="360" w:lineRule="auto"/>
        <w:jc w:val="both"/>
        <w:rPr>
          <w:rFonts w:ascii="Comic Sans MS" w:hAnsi="Comic Sans MS" w:cs="Comic Sans MS"/>
          <w:b/>
          <w:color w:val="FF33CC"/>
          <w:sz w:val="24"/>
        </w:rPr>
      </w:pPr>
    </w:p>
    <w:p w14:paraId="26095474" w14:textId="77777777" w:rsidR="00000000" w:rsidRDefault="002629C3">
      <w:pPr>
        <w:spacing w:line="360" w:lineRule="auto"/>
        <w:jc w:val="both"/>
      </w:pPr>
      <w:r>
        <w:rPr>
          <w:rFonts w:ascii="Comic Sans MS" w:hAnsi="Comic Sans MS" w:cs="Comic Sans MS"/>
          <w:sz w:val="24"/>
        </w:rPr>
        <w:t>Majú ob</w:t>
      </w:r>
      <w:r>
        <w:rPr>
          <w:rFonts w:ascii="Comic Sans MS" w:hAnsi="Comic Sans MS" w:cs="Comic Sans MS"/>
          <w:sz w:val="24"/>
        </w:rPr>
        <w:t xml:space="preserve">yčajne stredný rod- </w:t>
      </w:r>
      <w:r>
        <w:rPr>
          <w:rFonts w:ascii="Comic Sans MS" w:hAnsi="Comic Sans MS" w:cs="Comic Sans MS"/>
          <w:color w:val="FF33CC"/>
          <w:sz w:val="24"/>
        </w:rPr>
        <w:t>IT</w:t>
      </w:r>
      <w:r>
        <w:rPr>
          <w:rFonts w:ascii="Comic Sans MS" w:hAnsi="Comic Sans MS" w:cs="Comic Sans MS"/>
          <w:sz w:val="24"/>
        </w:rPr>
        <w:t xml:space="preserve"> pokiaľ sa jedná o domácich miláčikov, majú he alebo she</w:t>
      </w:r>
    </w:p>
    <w:p w14:paraId="4EF9B557" w14:textId="77777777" w:rsidR="00000000" w:rsidRDefault="002629C3">
      <w:pPr>
        <w:spacing w:line="360" w:lineRule="auto"/>
        <w:jc w:val="both"/>
      </w:pPr>
      <w:r>
        <w:rPr>
          <w:rFonts w:ascii="Comic Sans MS" w:hAnsi="Comic Sans MS" w:cs="Comic Sans MS"/>
          <w:b/>
          <w:sz w:val="24"/>
        </w:rPr>
        <w:t>Iné:</w:t>
      </w:r>
      <w:r>
        <w:rPr>
          <w:rFonts w:ascii="Comic Sans MS" w:hAnsi="Comic Sans MS" w:cs="Comic Sans MS"/>
          <w:sz w:val="24"/>
        </w:rPr>
        <w:t xml:space="preserve"> </w:t>
      </w:r>
    </w:p>
    <w:p w14:paraId="5CAEA438" w14:textId="77777777" w:rsidR="00000000" w:rsidRDefault="002629C3">
      <w:pPr>
        <w:spacing w:line="360" w:lineRule="auto"/>
        <w:jc w:val="both"/>
      </w:pPr>
      <w:r>
        <w:rPr>
          <w:rFonts w:ascii="Comic Sans MS" w:hAnsi="Comic Sans MS" w:cs="Comic Sans MS"/>
          <w:sz w:val="24"/>
        </w:rPr>
        <w:t>lion- lioness, tiger- tigress, he- wolf—she- wolf, tom- cat - cat, bull - cow, dog - bitch, cock- hen,  pig- sow</w:t>
      </w:r>
    </w:p>
    <w:p w14:paraId="32DEDB7A" w14:textId="77777777" w:rsidR="00000000" w:rsidRDefault="002629C3">
      <w:pPr>
        <w:spacing w:line="360" w:lineRule="auto"/>
        <w:jc w:val="both"/>
      </w:pPr>
      <w:r>
        <w:rPr>
          <w:rFonts w:ascii="Comic Sans MS" w:hAnsi="Comic Sans MS" w:cs="Comic Sans MS"/>
          <w:sz w:val="24"/>
        </w:rPr>
        <w:t>Veci - sú</w:t>
      </w:r>
      <w:r>
        <w:rPr>
          <w:rFonts w:ascii="Comic Sans MS" w:hAnsi="Comic Sans MS" w:cs="Comic Sans MS"/>
          <w:b/>
          <w:sz w:val="24"/>
        </w:rPr>
        <w:t xml:space="preserve"> stredného </w:t>
      </w:r>
      <w:r>
        <w:rPr>
          <w:rFonts w:ascii="Comic Sans MS" w:hAnsi="Comic Sans MS" w:cs="Comic Sans MS"/>
          <w:sz w:val="24"/>
        </w:rPr>
        <w:t>rodu, požívame it, its, itself: They h</w:t>
      </w:r>
      <w:r>
        <w:rPr>
          <w:rFonts w:ascii="Comic Sans MS" w:hAnsi="Comic Sans MS" w:cs="Comic Sans MS"/>
          <w:sz w:val="24"/>
        </w:rPr>
        <w:t>ave a new computer. It is very modern.</w:t>
      </w:r>
    </w:p>
    <w:p w14:paraId="2A9696B6" w14:textId="77777777" w:rsidR="00000000" w:rsidRDefault="002629C3">
      <w:pPr>
        <w:pageBreakBefore/>
        <w:spacing w:line="360" w:lineRule="auto"/>
      </w:pPr>
      <w:r>
        <w:rPr>
          <w:rFonts w:ascii="Comic Sans MS" w:hAnsi="Comic Sans MS" w:cs="Comic Sans MS"/>
          <w:b/>
          <w:color w:val="FF0000"/>
          <w:sz w:val="28"/>
          <w:szCs w:val="28"/>
        </w:rPr>
        <w:lastRenderedPageBreak/>
        <w:t>ČLENY- ARTICLES</w:t>
      </w:r>
    </w:p>
    <w:p w14:paraId="6E209137" w14:textId="77777777" w:rsidR="00000000" w:rsidRDefault="002629C3">
      <w:pPr>
        <w:spacing w:line="360" w:lineRule="auto"/>
        <w:jc w:val="both"/>
        <w:rPr>
          <w:rFonts w:ascii="Comic Sans MS" w:hAnsi="Comic Sans MS" w:cs="Comic Sans MS"/>
          <w:b/>
          <w:color w:val="FF0000"/>
          <w:sz w:val="24"/>
          <w:szCs w:val="28"/>
        </w:rPr>
      </w:pPr>
    </w:p>
    <w:p w14:paraId="726FE7A9" w14:textId="77777777" w:rsidR="00000000" w:rsidRDefault="002629C3">
      <w:pPr>
        <w:tabs>
          <w:tab w:val="left" w:pos="2680"/>
        </w:tabs>
        <w:spacing w:line="360" w:lineRule="auto"/>
        <w:jc w:val="both"/>
      </w:pPr>
      <w:r>
        <w:rPr>
          <w:rFonts w:ascii="Comic Sans MS" w:hAnsi="Comic Sans MS" w:cs="Comic Sans MS"/>
          <w:b/>
          <w:color w:val="3366FF"/>
          <w:sz w:val="24"/>
        </w:rPr>
        <w:t>neurčitý: indefinite</w:t>
      </w:r>
      <w:r>
        <w:rPr>
          <w:rFonts w:ascii="Comic Sans MS" w:hAnsi="Comic Sans MS" w:cs="Comic Sans MS"/>
          <w:b/>
          <w:color w:val="3366FF"/>
          <w:sz w:val="24"/>
        </w:rPr>
        <w:tab/>
      </w:r>
    </w:p>
    <w:p w14:paraId="4A1721D3" w14:textId="77777777" w:rsidR="00000000" w:rsidRDefault="002629C3">
      <w:pPr>
        <w:spacing w:line="360" w:lineRule="auto"/>
        <w:jc w:val="both"/>
        <w:rPr>
          <w:rFonts w:ascii="Comic Sans MS" w:hAnsi="Comic Sans MS" w:cs="Comic Sans MS"/>
          <w:b/>
          <w:color w:val="3366FF"/>
          <w:sz w:val="24"/>
        </w:rPr>
      </w:pPr>
    </w:p>
    <w:p w14:paraId="747976FD" w14:textId="77777777" w:rsidR="00000000" w:rsidRDefault="002629C3">
      <w:pPr>
        <w:spacing w:line="360" w:lineRule="auto"/>
        <w:jc w:val="both"/>
      </w:pPr>
      <w:r>
        <w:rPr>
          <w:rFonts w:ascii="Comic Sans MS" w:hAnsi="Comic Sans MS" w:cs="Comic Sans MS"/>
          <w:sz w:val="24"/>
        </w:rPr>
        <w:t>A, AN- podľa výslovnosti: ak je vyslovená spoluhláska na začiatku slova: použijeme  a, ak je samohláska na začátku - an  , a boy, an apple, a uniform</w:t>
      </w:r>
    </w:p>
    <w:p w14:paraId="72D6B1DB" w14:textId="77777777" w:rsidR="00000000" w:rsidRDefault="002629C3">
      <w:pPr>
        <w:numPr>
          <w:ilvl w:val="0"/>
          <w:numId w:val="46"/>
        </w:numPr>
        <w:spacing w:line="360" w:lineRule="auto"/>
        <w:ind w:left="0" w:firstLine="142"/>
        <w:jc w:val="both"/>
      </w:pPr>
      <w:r>
        <w:rPr>
          <w:rFonts w:ascii="Comic Sans MS" w:hAnsi="Comic Sans MS" w:cs="Comic Sans MS"/>
          <w:sz w:val="24"/>
        </w:rPr>
        <w:t>používame ho, ak o niečom h</w:t>
      </w:r>
      <w:r>
        <w:rPr>
          <w:rFonts w:ascii="Comic Sans MS" w:hAnsi="Comic Sans MS" w:cs="Comic Sans MS"/>
          <w:sz w:val="24"/>
        </w:rPr>
        <w:t xml:space="preserve">ovoríme po prvý krát, nie je to známe ani   </w:t>
      </w:r>
    </w:p>
    <w:p w14:paraId="317218C5" w14:textId="77777777" w:rsidR="00000000" w:rsidRDefault="002629C3">
      <w:pPr>
        <w:spacing w:line="360" w:lineRule="auto"/>
        <w:ind w:left="142"/>
        <w:jc w:val="both"/>
      </w:pPr>
      <w:r>
        <w:rPr>
          <w:rFonts w:ascii="Comic Sans MS" w:eastAsia="Comic Sans MS" w:hAnsi="Comic Sans MS" w:cs="Comic Sans MS"/>
          <w:sz w:val="24"/>
        </w:rPr>
        <w:t xml:space="preserve">       </w:t>
      </w:r>
      <w:r>
        <w:rPr>
          <w:rFonts w:ascii="Comic Sans MS" w:hAnsi="Comic Sans MS" w:cs="Comic Sans MS"/>
          <w:sz w:val="24"/>
        </w:rPr>
        <w:t>hovoriacemu ani počúvajúcemu: I have a brother. The brother´s name is James.</w:t>
      </w:r>
    </w:p>
    <w:p w14:paraId="012CFAF0"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používa sa iba s počítateľnými podstatnými menami v jednotnom čísle</w:t>
      </w:r>
    </w:p>
    <w:p w14:paraId="35A37399"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pri povolaniach: My mother is a cook.</w:t>
      </w:r>
    </w:p>
    <w:p w14:paraId="5A968714"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národnostiach: I a</w:t>
      </w:r>
      <w:r>
        <w:rPr>
          <w:rFonts w:ascii="Comic Sans MS" w:hAnsi="Comic Sans MS" w:cs="Comic Sans MS"/>
          <w:sz w:val="24"/>
        </w:rPr>
        <w:t>m a Slovak.</w:t>
      </w:r>
    </w:p>
    <w:p w14:paraId="5BC8EF0B"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opis osoby (s prídavným menom): She is a good lady.</w:t>
      </w:r>
    </w:p>
    <w:p w14:paraId="46875E99"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ustálené slovné spojenia: three times a year, a lot of, a bit of…</w:t>
      </w:r>
    </w:p>
    <w:p w14:paraId="5244F91C"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 xml:space="preserve">zvolacie vety: What a nice day! </w:t>
      </w:r>
    </w:p>
    <w:p w14:paraId="3B1585BB"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 xml:space="preserve">s číslovkami, zlomkami namiesto číslovky one: a hundred, a half, a </w:t>
      </w:r>
    </w:p>
    <w:p w14:paraId="43B8399D" w14:textId="77777777" w:rsidR="00000000" w:rsidRDefault="002629C3">
      <w:pPr>
        <w:spacing w:line="360" w:lineRule="auto"/>
        <w:ind w:left="360"/>
        <w:jc w:val="both"/>
      </w:pPr>
      <w:r>
        <w:rPr>
          <w:rFonts w:ascii="Comic Sans MS" w:hAnsi="Comic Sans MS" w:cs="Comic Sans MS"/>
          <w:sz w:val="24"/>
        </w:rPr>
        <w:t>litre</w:t>
      </w:r>
    </w:p>
    <w:p w14:paraId="0D871E58"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namiesto výraz</w:t>
      </w:r>
      <w:r>
        <w:rPr>
          <w:rFonts w:ascii="Comic Sans MS" w:hAnsi="Comic Sans MS" w:cs="Comic Sans MS"/>
          <w:sz w:val="24"/>
        </w:rPr>
        <w:t>u za: a week</w:t>
      </w:r>
    </w:p>
    <w:p w14:paraId="13A3D570"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s niektorými bežnými chorobami: get a cold, a headache, a sore throat</w:t>
      </w:r>
    </w:p>
    <w:p w14:paraId="0F3FD766" w14:textId="77777777" w:rsidR="00000000" w:rsidRDefault="002629C3">
      <w:pPr>
        <w:spacing w:line="360" w:lineRule="auto"/>
        <w:jc w:val="both"/>
      </w:pPr>
      <w:r>
        <w:rPr>
          <w:rFonts w:ascii="Comic Sans MS" w:hAnsi="Comic Sans MS" w:cs="Comic Sans MS"/>
          <w:sz w:val="24"/>
        </w:rPr>
        <w:br/>
        <w:t>V množnom čísle tento člen neexistuje!</w:t>
      </w:r>
    </w:p>
    <w:p w14:paraId="1F370FE4" w14:textId="77777777" w:rsidR="00000000" w:rsidRDefault="002629C3">
      <w:pPr>
        <w:spacing w:line="360" w:lineRule="auto"/>
        <w:jc w:val="both"/>
        <w:rPr>
          <w:rFonts w:ascii="Comic Sans MS" w:hAnsi="Comic Sans MS" w:cs="Comic Sans MS"/>
          <w:sz w:val="24"/>
        </w:rPr>
      </w:pPr>
    </w:p>
    <w:p w14:paraId="1E695B46" w14:textId="77777777" w:rsidR="00000000" w:rsidRDefault="002629C3">
      <w:pPr>
        <w:spacing w:line="360" w:lineRule="auto"/>
        <w:jc w:val="both"/>
      </w:pPr>
      <w:r>
        <w:rPr>
          <w:rFonts w:ascii="Comic Sans MS" w:hAnsi="Comic Sans MS" w:cs="Comic Sans MS"/>
          <w:b/>
          <w:color w:val="76923C"/>
          <w:sz w:val="24"/>
        </w:rPr>
        <w:t>Určitý:definite: THE</w:t>
      </w:r>
    </w:p>
    <w:p w14:paraId="4ADF3DCF" w14:textId="77777777" w:rsidR="00000000" w:rsidRDefault="002629C3">
      <w:pPr>
        <w:spacing w:line="360" w:lineRule="auto"/>
        <w:jc w:val="both"/>
        <w:rPr>
          <w:rFonts w:ascii="Comic Sans MS" w:hAnsi="Comic Sans MS" w:cs="Comic Sans MS"/>
          <w:b/>
          <w:color w:val="76923C"/>
          <w:sz w:val="24"/>
        </w:rPr>
      </w:pPr>
    </w:p>
    <w:p w14:paraId="7152FC92" w14:textId="77777777" w:rsidR="00000000" w:rsidRDefault="002629C3">
      <w:pPr>
        <w:numPr>
          <w:ilvl w:val="0"/>
          <w:numId w:val="19"/>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uvádza pods. meno, ktoré je v danom kontexte jediné a známe i pre hovoriaceho i poslucháča</w:t>
      </w:r>
    </w:p>
    <w:p w14:paraId="17B06D18" w14:textId="77777777" w:rsidR="00000000" w:rsidRDefault="002629C3">
      <w:pPr>
        <w:numPr>
          <w:ilvl w:val="0"/>
          <w:numId w:val="19"/>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 xml:space="preserve">používame ho so </w:t>
      </w:r>
      <w:r>
        <w:rPr>
          <w:rFonts w:ascii="Comic Sans MS" w:hAnsi="Comic Sans MS" w:cs="Comic Sans MS"/>
          <w:sz w:val="24"/>
        </w:rPr>
        <w:t>všetkými kategóriami pod. mien a má stále ten istý tvar</w:t>
      </w:r>
    </w:p>
    <w:p w14:paraId="6655F587" w14:textId="77777777" w:rsidR="00000000" w:rsidRDefault="002629C3">
      <w:p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the poet, the poets, the armchair, the truth, the information, the Danube, The Mr Jones I am talking about</w:t>
      </w:r>
    </w:p>
    <w:p w14:paraId="0AB924A5" w14:textId="77777777" w:rsidR="00000000" w:rsidRDefault="002629C3">
      <w:pPr>
        <w:spacing w:line="360" w:lineRule="auto"/>
        <w:jc w:val="both"/>
        <w:rPr>
          <w:rFonts w:ascii="Comic Sans MS" w:hAnsi="Comic Sans MS" w:cs="Comic Sans MS"/>
          <w:sz w:val="24"/>
        </w:rPr>
      </w:pPr>
    </w:p>
    <w:p w14:paraId="7BBF974B" w14:textId="77777777" w:rsidR="00000000" w:rsidRDefault="002629C3">
      <w:pPr>
        <w:spacing w:line="360" w:lineRule="auto"/>
        <w:jc w:val="both"/>
      </w:pPr>
      <w:r>
        <w:rPr>
          <w:rFonts w:ascii="Comic Sans MS" w:hAnsi="Comic Sans MS" w:cs="Comic Sans MS"/>
          <w:b/>
          <w:sz w:val="24"/>
        </w:rPr>
        <w:lastRenderedPageBreak/>
        <w:t>Použitie:</w:t>
      </w:r>
    </w:p>
    <w:p w14:paraId="001C11C9" w14:textId="77777777" w:rsidR="00000000" w:rsidRDefault="002629C3">
      <w:pPr>
        <w:spacing w:line="360" w:lineRule="auto"/>
        <w:jc w:val="both"/>
        <w:rPr>
          <w:rFonts w:ascii="Comic Sans MS" w:hAnsi="Comic Sans MS" w:cs="Comic Sans MS"/>
          <w:b/>
          <w:sz w:val="24"/>
        </w:rPr>
      </w:pPr>
    </w:p>
    <w:p w14:paraId="4FE2F11C" w14:textId="77777777" w:rsidR="00000000" w:rsidRDefault="002629C3">
      <w:pPr>
        <w:numPr>
          <w:ilvl w:val="0"/>
          <w:numId w:val="28"/>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druhýkrát spomenuté:</w:t>
      </w:r>
      <w:r>
        <w:rPr>
          <w:rFonts w:ascii="Comic Sans MS" w:hAnsi="Comic Sans MS" w:cs="Comic Sans MS"/>
          <w:sz w:val="24"/>
        </w:rPr>
        <w:t xml:space="preserve"> I have a dog. The dog is cute.</w:t>
      </w:r>
    </w:p>
    <w:p w14:paraId="504895A4" w14:textId="77777777" w:rsidR="00000000" w:rsidRDefault="002629C3">
      <w:pPr>
        <w:numPr>
          <w:ilvl w:val="0"/>
          <w:numId w:val="28"/>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Jedinečné a nepotrebuje bl</w:t>
      </w:r>
      <w:r>
        <w:rPr>
          <w:rFonts w:ascii="Comic Sans MS" w:hAnsi="Comic Sans MS" w:cs="Comic Sans MS"/>
          <w:i/>
          <w:sz w:val="24"/>
        </w:rPr>
        <w:t>ižšie určenie:</w:t>
      </w:r>
      <w:r>
        <w:rPr>
          <w:rFonts w:ascii="Comic Sans MS" w:hAnsi="Comic Sans MS" w:cs="Comic Sans MS"/>
          <w:sz w:val="24"/>
        </w:rPr>
        <w:t xml:space="preserve"> the earth, the moon, the universe</w:t>
      </w:r>
    </w:p>
    <w:p w14:paraId="0BA18DF9" w14:textId="77777777" w:rsidR="00000000" w:rsidRDefault="002629C3">
      <w:pPr>
        <w:numPr>
          <w:ilvl w:val="0"/>
          <w:numId w:val="28"/>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Konkrétni ľudia, s ktorými sa zvyčajne stretávame:</w:t>
      </w:r>
      <w:r>
        <w:rPr>
          <w:rFonts w:ascii="Comic Sans MS" w:hAnsi="Comic Sans MS" w:cs="Comic Sans MS"/>
          <w:sz w:val="24"/>
        </w:rPr>
        <w:t xml:space="preserve"> the bus driver, the class teacher</w:t>
      </w:r>
    </w:p>
    <w:p w14:paraId="4FD03151" w14:textId="77777777" w:rsidR="00000000" w:rsidRDefault="002629C3">
      <w:pPr>
        <w:numPr>
          <w:ilvl w:val="0"/>
          <w:numId w:val="28"/>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Veci ktoré používame a sú len jedni:</w:t>
      </w:r>
      <w:r>
        <w:rPr>
          <w:rFonts w:ascii="Comic Sans MS" w:hAnsi="Comic Sans MS" w:cs="Comic Sans MS"/>
          <w:sz w:val="24"/>
        </w:rPr>
        <w:t xml:space="preserve"> Can I take the bread, please?</w:t>
      </w:r>
    </w:p>
    <w:p w14:paraId="0100E28C" w14:textId="77777777" w:rsidR="00000000" w:rsidRDefault="002629C3">
      <w:pPr>
        <w:numPr>
          <w:ilvl w:val="0"/>
          <w:numId w:val="28"/>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Časti vecí a budov:</w:t>
      </w:r>
      <w:r>
        <w:rPr>
          <w:rFonts w:ascii="Comic Sans MS" w:hAnsi="Comic Sans MS" w:cs="Comic Sans MS"/>
          <w:sz w:val="24"/>
        </w:rPr>
        <w:t xml:space="preserve"> the wall, the top</w:t>
      </w:r>
    </w:p>
    <w:p w14:paraId="19FFBA7A" w14:textId="77777777" w:rsidR="00000000" w:rsidRDefault="002629C3">
      <w:pPr>
        <w:numPr>
          <w:ilvl w:val="0"/>
          <w:numId w:val="28"/>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Väzby the a o</w:t>
      </w:r>
      <w:r>
        <w:rPr>
          <w:rFonts w:ascii="Comic Sans MS" w:hAnsi="Comic Sans MS" w:cs="Comic Sans MS"/>
          <w:i/>
          <w:sz w:val="24"/>
        </w:rPr>
        <w:t>f..:</w:t>
      </w:r>
      <w:r>
        <w:rPr>
          <w:rFonts w:ascii="Comic Sans MS" w:hAnsi="Comic Sans MS" w:cs="Comic Sans MS"/>
          <w:sz w:val="24"/>
        </w:rPr>
        <w:t xml:space="preserve"> the Queen of England, the Republic of Ireland</w:t>
      </w:r>
    </w:p>
    <w:p w14:paraId="02A194D8" w14:textId="77777777" w:rsidR="00000000" w:rsidRDefault="002629C3">
      <w:pPr>
        <w:numPr>
          <w:ilvl w:val="0"/>
          <w:numId w:val="28"/>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Obchody a verejné inštitúcie:</w:t>
      </w:r>
      <w:r>
        <w:rPr>
          <w:rFonts w:ascii="Comic Sans MS" w:hAnsi="Comic Sans MS" w:cs="Comic Sans MS"/>
          <w:sz w:val="24"/>
        </w:rPr>
        <w:t xml:space="preserve"> the post office, the chemist´s</w:t>
      </w:r>
    </w:p>
    <w:p w14:paraId="0BD7DC21" w14:textId="77777777" w:rsidR="00000000" w:rsidRDefault="002629C3">
      <w:pPr>
        <w:numPr>
          <w:ilvl w:val="0"/>
          <w:numId w:val="28"/>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Hudobné nástroje:</w:t>
      </w:r>
      <w:r>
        <w:rPr>
          <w:rFonts w:ascii="Comic Sans MS" w:hAnsi="Comic Sans MS" w:cs="Comic Sans MS"/>
          <w:sz w:val="24"/>
        </w:rPr>
        <w:t xml:space="preserve"> the piano</w:t>
      </w:r>
    </w:p>
    <w:p w14:paraId="73249BEB" w14:textId="77777777" w:rsidR="00000000" w:rsidRDefault="002629C3">
      <w:pPr>
        <w:numPr>
          <w:ilvl w:val="0"/>
          <w:numId w:val="28"/>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Vynálezy, zvieratá, rastliny vo všeobecnosti ako o druhoch:</w:t>
      </w:r>
      <w:r>
        <w:rPr>
          <w:rFonts w:ascii="Comic Sans MS" w:hAnsi="Comic Sans MS" w:cs="Comic Sans MS"/>
          <w:sz w:val="24"/>
        </w:rPr>
        <w:t xml:space="preserve"> the computer is a great help, the panda is in danger </w:t>
      </w:r>
      <w:r>
        <w:rPr>
          <w:rFonts w:ascii="Comic Sans MS" w:hAnsi="Comic Sans MS" w:cs="Comic Sans MS"/>
          <w:sz w:val="24"/>
        </w:rPr>
        <w:t>of extinct</w:t>
      </w:r>
    </w:p>
    <w:p w14:paraId="5E7E68DA" w14:textId="77777777" w:rsidR="00000000" w:rsidRDefault="002629C3">
      <w:pPr>
        <w:numPr>
          <w:ilvl w:val="0"/>
          <w:numId w:val="28"/>
        </w:numPr>
        <w:spacing w:line="360" w:lineRule="auto"/>
        <w:jc w:val="both"/>
      </w:pPr>
      <w:r>
        <w:rPr>
          <w:rFonts w:ascii="Comic Sans MS" w:eastAsia="Comic Sans MS" w:hAnsi="Comic Sans MS" w:cs="Comic Sans MS"/>
          <w:i/>
          <w:sz w:val="24"/>
        </w:rPr>
        <w:t xml:space="preserve"> </w:t>
      </w:r>
      <w:r>
        <w:rPr>
          <w:rFonts w:ascii="Comic Sans MS" w:hAnsi="Comic Sans MS" w:cs="Comic Sans MS"/>
          <w:i/>
          <w:sz w:val="24"/>
        </w:rPr>
        <w:t>Ustálené väzby</w:t>
      </w:r>
      <w:r>
        <w:rPr>
          <w:rFonts w:ascii="Comic Sans MS" w:hAnsi="Comic Sans MS" w:cs="Comic Sans MS"/>
          <w:sz w:val="24"/>
        </w:rPr>
        <w:t>: in the morning, what ´s the time?</w:t>
      </w:r>
    </w:p>
    <w:p w14:paraId="32896E74" w14:textId="77777777" w:rsidR="00000000" w:rsidRDefault="002629C3">
      <w:pPr>
        <w:numPr>
          <w:ilvl w:val="0"/>
          <w:numId w:val="28"/>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Časti tela s predložkami:</w:t>
      </w:r>
      <w:r>
        <w:rPr>
          <w:rFonts w:ascii="Comic Sans MS" w:hAnsi="Comic Sans MS" w:cs="Comic Sans MS"/>
          <w:sz w:val="24"/>
        </w:rPr>
        <w:t xml:space="preserve"> on the hand, svetové strany: the south</w:t>
      </w:r>
    </w:p>
    <w:p w14:paraId="5D5F2A43" w14:textId="77777777" w:rsidR="00000000" w:rsidRDefault="002629C3">
      <w:pPr>
        <w:numPr>
          <w:ilvl w:val="0"/>
          <w:numId w:val="28"/>
        </w:numPr>
        <w:spacing w:line="360" w:lineRule="auto"/>
        <w:jc w:val="both"/>
      </w:pPr>
      <w:r>
        <w:rPr>
          <w:rFonts w:ascii="Comic Sans MS" w:eastAsia="Comic Sans MS" w:hAnsi="Comic Sans MS" w:cs="Comic Sans MS"/>
          <w:i/>
          <w:sz w:val="24"/>
        </w:rPr>
        <w:t xml:space="preserve"> </w:t>
      </w:r>
      <w:r>
        <w:rPr>
          <w:rFonts w:ascii="Comic Sans MS" w:hAnsi="Comic Sans MS" w:cs="Comic Sans MS"/>
          <w:i/>
          <w:sz w:val="24"/>
        </w:rPr>
        <w:t>Prídavné mená označujúce národy, ktoré končia na –ch, -ses, sh,  ss</w:t>
      </w:r>
      <w:r>
        <w:rPr>
          <w:rFonts w:ascii="Comic Sans MS" w:hAnsi="Comic Sans MS" w:cs="Comic Sans MS"/>
          <w:sz w:val="24"/>
        </w:rPr>
        <w:t>: the French, The Japanese</w:t>
      </w:r>
    </w:p>
    <w:p w14:paraId="26E5292E" w14:textId="77777777" w:rsidR="00000000" w:rsidRDefault="002629C3">
      <w:pPr>
        <w:numPr>
          <w:ilvl w:val="0"/>
          <w:numId w:val="28"/>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Skupiny ľudí:</w:t>
      </w:r>
      <w:r>
        <w:rPr>
          <w:rFonts w:ascii="Comic Sans MS" w:hAnsi="Comic Sans MS" w:cs="Comic Sans MS"/>
          <w:sz w:val="24"/>
        </w:rPr>
        <w:t xml:space="preserve"> the Communists, th</w:t>
      </w:r>
      <w:r>
        <w:rPr>
          <w:rFonts w:ascii="Comic Sans MS" w:hAnsi="Comic Sans MS" w:cs="Comic Sans MS"/>
          <w:sz w:val="24"/>
        </w:rPr>
        <w:t>e poor</w:t>
      </w:r>
    </w:p>
    <w:p w14:paraId="40697F36" w14:textId="77777777" w:rsidR="00000000" w:rsidRDefault="002629C3">
      <w:pPr>
        <w:numPr>
          <w:ilvl w:val="0"/>
          <w:numId w:val="28"/>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Rodiny:</w:t>
      </w:r>
      <w:r>
        <w:rPr>
          <w:rFonts w:ascii="Comic Sans MS" w:hAnsi="Comic Sans MS" w:cs="Comic Sans MS"/>
          <w:sz w:val="24"/>
        </w:rPr>
        <w:t xml:space="preserve"> The Smiths</w:t>
      </w:r>
    </w:p>
    <w:p w14:paraId="2A42089F" w14:textId="77777777" w:rsidR="00000000" w:rsidRDefault="002629C3">
      <w:pPr>
        <w:numPr>
          <w:ilvl w:val="0"/>
          <w:numId w:val="28"/>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Vo väzbe: čím, tým:</w:t>
      </w:r>
      <w:r>
        <w:rPr>
          <w:rFonts w:ascii="Comic Sans MS" w:hAnsi="Comic Sans MS" w:cs="Comic Sans MS"/>
          <w:sz w:val="24"/>
        </w:rPr>
        <w:t xml:space="preserve">  the sooner, the better</w:t>
      </w:r>
    </w:p>
    <w:p w14:paraId="4251729C" w14:textId="77777777" w:rsidR="00000000" w:rsidRDefault="002629C3">
      <w:pPr>
        <w:numPr>
          <w:ilvl w:val="0"/>
          <w:numId w:val="28"/>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3. stupeň prídavných mien:</w:t>
      </w:r>
      <w:r>
        <w:rPr>
          <w:rFonts w:ascii="Comic Sans MS" w:hAnsi="Comic Sans MS" w:cs="Comic Sans MS"/>
          <w:sz w:val="24"/>
        </w:rPr>
        <w:t xml:space="preserve"> : the best, the richest</w:t>
      </w:r>
    </w:p>
    <w:p w14:paraId="49A6A303" w14:textId="77777777" w:rsidR="00000000" w:rsidRDefault="002629C3">
      <w:pPr>
        <w:numPr>
          <w:ilvl w:val="0"/>
          <w:numId w:val="28"/>
        </w:numPr>
        <w:spacing w:line="360" w:lineRule="auto"/>
        <w:jc w:val="both"/>
      </w:pPr>
      <w:r>
        <w:rPr>
          <w:rFonts w:ascii="Comic Sans MS" w:eastAsia="Comic Sans MS" w:hAnsi="Comic Sans MS" w:cs="Comic Sans MS"/>
          <w:i/>
          <w:sz w:val="24"/>
        </w:rPr>
        <w:t xml:space="preserve"> </w:t>
      </w:r>
      <w:r>
        <w:rPr>
          <w:rFonts w:ascii="Comic Sans MS" w:hAnsi="Comic Sans MS" w:cs="Comic Sans MS"/>
          <w:i/>
          <w:sz w:val="24"/>
        </w:rPr>
        <w:t>s radovými číslovkami:</w:t>
      </w:r>
      <w:r>
        <w:rPr>
          <w:rFonts w:ascii="Comic Sans MS" w:hAnsi="Comic Sans MS" w:cs="Comic Sans MS"/>
          <w:sz w:val="24"/>
        </w:rPr>
        <w:t xml:space="preserve"> the first, the second</w:t>
      </w:r>
    </w:p>
    <w:p w14:paraId="18C889DA" w14:textId="77777777" w:rsidR="00000000" w:rsidRDefault="002629C3">
      <w:pPr>
        <w:numPr>
          <w:ilvl w:val="0"/>
          <w:numId w:val="28"/>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s výrazmi the only, the same person</w:t>
      </w:r>
    </w:p>
    <w:p w14:paraId="605D28EA" w14:textId="77777777" w:rsidR="00000000" w:rsidRDefault="002629C3">
      <w:pPr>
        <w:numPr>
          <w:ilvl w:val="0"/>
          <w:numId w:val="28"/>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 xml:space="preserve">názvy lodí, polit. strán, historických udalostí </w:t>
      </w:r>
      <w:r>
        <w:rPr>
          <w:rFonts w:ascii="Comic Sans MS" w:hAnsi="Comic Sans MS" w:cs="Comic Sans MS"/>
          <w:i/>
          <w:sz w:val="24"/>
        </w:rPr>
        <w:t>a období, knihy , filmy  umelecké diela :</w:t>
      </w:r>
      <w:r>
        <w:rPr>
          <w:rFonts w:ascii="Comic Sans MS" w:hAnsi="Comic Sans MS" w:cs="Comic Sans MS"/>
          <w:sz w:val="24"/>
        </w:rPr>
        <w:t xml:space="preserve"> the Titanic, the Labour Party, the First World war, the Guardian, the Times</w:t>
      </w:r>
    </w:p>
    <w:p w14:paraId="70F7861A"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oblasti:</w:t>
      </w:r>
      <w:r>
        <w:rPr>
          <w:rFonts w:ascii="Comic Sans MS" w:hAnsi="Comic Sans MS" w:cs="Comic Sans MS"/>
          <w:sz w:val="24"/>
        </w:rPr>
        <w:t xml:space="preserve"> the North Pole</w:t>
      </w:r>
    </w:p>
    <w:p w14:paraId="62E07F44"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štáty s dlhými názvami:</w:t>
      </w:r>
      <w:r>
        <w:rPr>
          <w:rFonts w:ascii="Comic Sans MS" w:hAnsi="Comic Sans MS" w:cs="Comic Sans MS"/>
          <w:sz w:val="24"/>
        </w:rPr>
        <w:t xml:space="preserve"> The Slovak Republic,!!! The Netherlands, the Ukraine</w:t>
      </w:r>
    </w:p>
    <w:p w14:paraId="597F3C3A"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mesto:</w:t>
      </w:r>
      <w:r>
        <w:rPr>
          <w:rFonts w:ascii="Comic Sans MS" w:hAnsi="Comic Sans MS" w:cs="Comic Sans MS"/>
          <w:sz w:val="24"/>
        </w:rPr>
        <w:t xml:space="preserve"> the Hague</w:t>
      </w:r>
    </w:p>
    <w:p w14:paraId="013665D3"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pohoria:</w:t>
      </w:r>
      <w:r>
        <w:rPr>
          <w:rFonts w:ascii="Comic Sans MS" w:hAnsi="Comic Sans MS" w:cs="Comic Sans MS"/>
          <w:sz w:val="24"/>
        </w:rPr>
        <w:t xml:space="preserve"> the Hig</w:t>
      </w:r>
      <w:r>
        <w:rPr>
          <w:rFonts w:ascii="Comic Sans MS" w:hAnsi="Comic Sans MS" w:cs="Comic Sans MS"/>
          <w:sz w:val="24"/>
        </w:rPr>
        <w:t>h Tatras</w:t>
      </w:r>
    </w:p>
    <w:p w14:paraId="1EED0095" w14:textId="77777777" w:rsidR="00000000" w:rsidRDefault="002629C3">
      <w:pPr>
        <w:numPr>
          <w:ilvl w:val="0"/>
          <w:numId w:val="9"/>
        </w:numPr>
        <w:spacing w:line="360" w:lineRule="auto"/>
        <w:jc w:val="both"/>
      </w:pPr>
      <w:r>
        <w:rPr>
          <w:rFonts w:ascii="Comic Sans MS" w:eastAsia="Comic Sans MS" w:hAnsi="Comic Sans MS" w:cs="Comic Sans MS"/>
          <w:sz w:val="24"/>
        </w:rPr>
        <w:lastRenderedPageBreak/>
        <w:t xml:space="preserve"> </w:t>
      </w:r>
      <w:r>
        <w:rPr>
          <w:rFonts w:ascii="Comic Sans MS" w:hAnsi="Comic Sans MS" w:cs="Comic Sans MS"/>
          <w:sz w:val="24"/>
        </w:rPr>
        <w:t>moria, oceány, rieky, prieplavy, prielivy: The Atlantic, the Red Sea, The English Channel</w:t>
      </w:r>
    </w:p>
    <w:p w14:paraId="053C1F10"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púšte: The Sahara</w:t>
      </w:r>
    </w:p>
    <w:p w14:paraId="6E805A00"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dôležité budovy: the British museum, mosty: The Tower Bridge</w:t>
      </w:r>
    </w:p>
    <w:p w14:paraId="4D09A880"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kiná, divadlá, hotely, reštaurácie, krčmy: the Odeon, The Ritz, The Red Ll</w:t>
      </w:r>
      <w:r>
        <w:rPr>
          <w:rFonts w:ascii="Comic Sans MS" w:hAnsi="Comic Sans MS" w:cs="Comic Sans MS"/>
          <w:sz w:val="24"/>
        </w:rPr>
        <w:t>ion</w:t>
      </w:r>
    </w:p>
    <w:p w14:paraId="0692075A"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noviny: The New Time</w:t>
      </w:r>
    </w:p>
    <w:p w14:paraId="2B30BACC" w14:textId="77777777" w:rsidR="00000000" w:rsidRDefault="002629C3">
      <w:pPr>
        <w:spacing w:line="360" w:lineRule="auto"/>
        <w:jc w:val="both"/>
      </w:pPr>
      <w:r>
        <w:rPr>
          <w:rFonts w:ascii="Comic Sans MS" w:hAnsi="Comic Sans MS" w:cs="Comic Sans MS"/>
          <w:sz w:val="24"/>
        </w:rPr>
        <w:br/>
      </w:r>
      <w:r>
        <w:rPr>
          <w:rFonts w:ascii="Comic Sans MS" w:hAnsi="Comic Sans MS" w:cs="Comic Sans MS"/>
          <w:b/>
          <w:color w:val="996600"/>
          <w:sz w:val="24"/>
        </w:rPr>
        <w:t>nulový:zero</w:t>
      </w:r>
      <w:r>
        <w:rPr>
          <w:rFonts w:ascii="Comic Sans MS" w:hAnsi="Comic Sans MS" w:cs="Comic Sans MS"/>
          <w:color w:val="996600"/>
          <w:sz w:val="24"/>
        </w:rPr>
        <w:br/>
      </w:r>
    </w:p>
    <w:p w14:paraId="077AF94E" w14:textId="77777777" w:rsidR="00000000" w:rsidRDefault="002629C3">
      <w:pPr>
        <w:numPr>
          <w:ilvl w:val="0"/>
          <w:numId w:val="9"/>
        </w:numPr>
        <w:spacing w:line="360" w:lineRule="auto"/>
        <w:jc w:val="both"/>
      </w:pPr>
      <w:r>
        <w:rPr>
          <w:rFonts w:ascii="Comic Sans MS" w:hAnsi="Comic Sans MS" w:cs="Comic Sans MS"/>
          <w:sz w:val="24"/>
        </w:rPr>
        <w:t>stojí pred nepočítateľnými pod. menami, pred počítateľnými v množnom čísle a pred vlastnými menami: furniture, macaroni, girls, parties, Asia Lake Victoria</w:t>
      </w:r>
    </w:p>
    <w:p w14:paraId="13BAECF8" w14:textId="77777777" w:rsidR="00000000" w:rsidRDefault="002629C3">
      <w:pPr>
        <w:spacing w:line="360" w:lineRule="auto"/>
        <w:jc w:val="both"/>
        <w:rPr>
          <w:rFonts w:ascii="Comic Sans MS" w:hAnsi="Comic Sans MS" w:cs="Comic Sans MS"/>
          <w:sz w:val="24"/>
        </w:rPr>
      </w:pPr>
    </w:p>
    <w:p w14:paraId="0521B273" w14:textId="77777777" w:rsidR="00000000" w:rsidRDefault="002629C3">
      <w:pPr>
        <w:spacing w:line="360" w:lineRule="auto"/>
        <w:jc w:val="both"/>
      </w:pPr>
      <w:r>
        <w:rPr>
          <w:rFonts w:ascii="Comic Sans MS" w:hAnsi="Comic Sans MS" w:cs="Comic Sans MS"/>
          <w:b/>
          <w:sz w:val="24"/>
        </w:rPr>
        <w:t>Použitie:</w:t>
      </w:r>
    </w:p>
    <w:p w14:paraId="78C79CC6" w14:textId="77777777" w:rsidR="00000000" w:rsidRDefault="002629C3">
      <w:pPr>
        <w:spacing w:line="360" w:lineRule="auto"/>
        <w:jc w:val="both"/>
        <w:rPr>
          <w:rFonts w:ascii="Comic Sans MS" w:hAnsi="Comic Sans MS" w:cs="Comic Sans MS"/>
          <w:b/>
          <w:sz w:val="24"/>
        </w:rPr>
      </w:pPr>
    </w:p>
    <w:p w14:paraId="1CD63E36"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Všeobecné pod. mená vo všeobecnosti:</w:t>
      </w:r>
      <w:r>
        <w:rPr>
          <w:rFonts w:ascii="Comic Sans MS" w:hAnsi="Comic Sans MS" w:cs="Comic Sans MS"/>
          <w:sz w:val="24"/>
        </w:rPr>
        <w:t xml:space="preserve"> bez bližši</w:t>
      </w:r>
      <w:r>
        <w:rPr>
          <w:rFonts w:ascii="Comic Sans MS" w:hAnsi="Comic Sans MS" w:cs="Comic Sans MS"/>
          <w:sz w:val="24"/>
        </w:rPr>
        <w:t>eho určenia</w:t>
      </w:r>
    </w:p>
    <w:p w14:paraId="621D4ED8"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V množnom čísle pod. mien</w:t>
      </w:r>
      <w:r>
        <w:rPr>
          <w:rFonts w:ascii="Comic Sans MS" w:hAnsi="Comic Sans MS" w:cs="Comic Sans MS"/>
          <w:sz w:val="24"/>
        </w:rPr>
        <w:t xml:space="preserve"> : people, books, forests</w:t>
      </w:r>
    </w:p>
    <w:p w14:paraId="19669B46"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Látky, hmoty:</w:t>
      </w:r>
      <w:r>
        <w:rPr>
          <w:rFonts w:ascii="Comic Sans MS" w:hAnsi="Comic Sans MS" w:cs="Comic Sans MS"/>
          <w:sz w:val="24"/>
        </w:rPr>
        <w:t xml:space="preserve"> silk, butter</w:t>
      </w:r>
    </w:p>
    <w:p w14:paraId="105F8800"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Činosti a deje:</w:t>
      </w:r>
      <w:r>
        <w:rPr>
          <w:rFonts w:ascii="Comic Sans MS" w:hAnsi="Comic Sans MS" w:cs="Comic Sans MS"/>
          <w:sz w:val="24"/>
        </w:rPr>
        <w:t xml:space="preserve"> swimming,</w:t>
      </w:r>
    </w:p>
    <w:p w14:paraId="3BF12AFD"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Abstraktné pojmy</w:t>
      </w:r>
      <w:r>
        <w:rPr>
          <w:rFonts w:ascii="Comic Sans MS" w:hAnsi="Comic Sans MS" w:cs="Comic Sans MS"/>
          <w:sz w:val="24"/>
        </w:rPr>
        <w:t>: politics</w:t>
      </w:r>
    </w:p>
    <w:p w14:paraId="2E0AEE39"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Jazyky a predmety v škole, vedné odbory:</w:t>
      </w:r>
      <w:r>
        <w:rPr>
          <w:rFonts w:ascii="Comic Sans MS" w:hAnsi="Comic Sans MS" w:cs="Comic Sans MS"/>
          <w:sz w:val="24"/>
        </w:rPr>
        <w:t xml:space="preserve"> English, Maths, linguistics</w:t>
      </w:r>
    </w:p>
    <w:p w14:paraId="7461D107"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Športy a hry:</w:t>
      </w:r>
      <w:r>
        <w:rPr>
          <w:rFonts w:ascii="Comic Sans MS" w:hAnsi="Comic Sans MS" w:cs="Comic Sans MS"/>
          <w:sz w:val="24"/>
        </w:rPr>
        <w:t xml:space="preserve"> football, squash</w:t>
      </w:r>
    </w:p>
    <w:p w14:paraId="679CEEF4" w14:textId="77777777" w:rsidR="00000000" w:rsidRDefault="002629C3">
      <w:pPr>
        <w:numPr>
          <w:ilvl w:val="0"/>
          <w:numId w:val="9"/>
        </w:numPr>
        <w:spacing w:line="360" w:lineRule="auto"/>
        <w:jc w:val="both"/>
      </w:pPr>
      <w:r>
        <w:rPr>
          <w:rFonts w:ascii="Comic Sans MS" w:eastAsia="Comic Sans MS" w:hAnsi="Comic Sans MS" w:cs="Comic Sans MS"/>
          <w:i/>
          <w:sz w:val="24"/>
          <w:lang w:val="sk-SK"/>
        </w:rPr>
        <w:t xml:space="preserve"> </w:t>
      </w:r>
      <w:r>
        <w:rPr>
          <w:rFonts w:ascii="Comic Sans MS" w:hAnsi="Comic Sans MS" w:cs="Comic Sans MS"/>
          <w:i/>
          <w:sz w:val="24"/>
          <w:lang w:val="sk-SK"/>
        </w:rPr>
        <w:t>Členov</w:t>
      </w:r>
      <w:r>
        <w:rPr>
          <w:rFonts w:ascii="Comic Sans MS" w:hAnsi="Comic Sans MS" w:cs="Comic Sans MS"/>
          <w:i/>
          <w:sz w:val="24"/>
          <w:lang w:val="sk-SK"/>
        </w:rPr>
        <w:t>ia rodiny:</w:t>
      </w:r>
      <w:r>
        <w:rPr>
          <w:rFonts w:ascii="Comic Sans MS" w:hAnsi="Comic Sans MS" w:cs="Comic Sans MS"/>
          <w:sz w:val="24"/>
          <w:lang w:val="sk-SK"/>
        </w:rPr>
        <w:t xml:space="preserve"> father</w:t>
      </w:r>
    </w:p>
    <w:p w14:paraId="0A87F8C3"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Farby ak stoja samostatne</w:t>
      </w:r>
      <w:r>
        <w:rPr>
          <w:rFonts w:ascii="Comic Sans MS" w:hAnsi="Comic Sans MS" w:cs="Comic Sans MS"/>
          <w:sz w:val="24"/>
        </w:rPr>
        <w:t>: I hate red.</w:t>
      </w:r>
    </w:p>
    <w:p w14:paraId="1D5EF675"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Choroby cudzojazyčného pôvodu:</w:t>
      </w:r>
      <w:r>
        <w:rPr>
          <w:rFonts w:ascii="Comic Sans MS" w:hAnsi="Comic Sans MS" w:cs="Comic Sans MS"/>
          <w:sz w:val="24"/>
        </w:rPr>
        <w:t xml:space="preserve"> pneumonia, tonsilitis</w:t>
      </w:r>
    </w:p>
    <w:p w14:paraId="5F21A105"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Ustálené väzby:</w:t>
      </w:r>
      <w:r>
        <w:rPr>
          <w:rFonts w:ascii="Comic Sans MS" w:hAnsi="Comic Sans MS" w:cs="Comic Sans MS"/>
          <w:sz w:val="24"/>
        </w:rPr>
        <w:t xml:space="preserve"> hand in hand, father and son, day by day</w:t>
      </w:r>
    </w:p>
    <w:p w14:paraId="282B37B3"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Jedlá:</w:t>
      </w:r>
      <w:r>
        <w:rPr>
          <w:rFonts w:ascii="Comic Sans MS" w:hAnsi="Comic Sans MS" w:cs="Comic Sans MS"/>
          <w:sz w:val="24"/>
        </w:rPr>
        <w:t xml:space="preserve"> spaghetti, dinner</w:t>
      </w:r>
    </w:p>
    <w:p w14:paraId="1D04A3AC"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Preprava s predložkou by</w:t>
      </w:r>
      <w:r>
        <w:rPr>
          <w:rFonts w:ascii="Comic Sans MS" w:hAnsi="Comic Sans MS" w:cs="Comic Sans MS"/>
          <w:sz w:val="24"/>
        </w:rPr>
        <w:t>: by bike</w:t>
      </w:r>
    </w:p>
    <w:p w14:paraId="5607C890" w14:textId="77777777" w:rsidR="00000000" w:rsidRDefault="002629C3">
      <w:pPr>
        <w:numPr>
          <w:ilvl w:val="0"/>
          <w:numId w:val="9"/>
        </w:numPr>
        <w:spacing w:line="360" w:lineRule="auto"/>
        <w:jc w:val="both"/>
      </w:pPr>
      <w:r>
        <w:rPr>
          <w:rFonts w:ascii="Comic Sans MS" w:hAnsi="Comic Sans MS" w:cs="Comic Sans MS"/>
          <w:i/>
          <w:sz w:val="24"/>
        </w:rPr>
        <w:t>V predložkových väzbách s</w:t>
      </w:r>
      <w:r>
        <w:rPr>
          <w:rFonts w:ascii="Comic Sans MS" w:hAnsi="Comic Sans MS" w:cs="Comic Sans MS"/>
          <w:i/>
          <w:sz w:val="24"/>
        </w:rPr>
        <w:t> to, at, in</w:t>
      </w:r>
      <w:r>
        <w:rPr>
          <w:rFonts w:ascii="Comic Sans MS" w:hAnsi="Comic Sans MS" w:cs="Comic Sans MS"/>
          <w:sz w:val="24"/>
        </w:rPr>
        <w:t>: to school, in bed,</w:t>
      </w:r>
    </w:p>
    <w:p w14:paraId="03A6164E" w14:textId="77777777" w:rsidR="00000000" w:rsidRDefault="002629C3">
      <w:pPr>
        <w:numPr>
          <w:ilvl w:val="0"/>
          <w:numId w:val="9"/>
        </w:numPr>
        <w:spacing w:line="360" w:lineRule="auto"/>
        <w:jc w:val="both"/>
      </w:pPr>
      <w:r>
        <w:rPr>
          <w:rFonts w:ascii="Comic Sans MS" w:eastAsia="Comic Sans MS" w:hAnsi="Comic Sans MS" w:cs="Comic Sans MS"/>
          <w:sz w:val="24"/>
        </w:rPr>
        <w:lastRenderedPageBreak/>
        <w:t xml:space="preserve"> </w:t>
      </w:r>
      <w:r>
        <w:rPr>
          <w:rFonts w:ascii="Comic Sans MS" w:hAnsi="Comic Sans MS" w:cs="Comic Sans MS"/>
          <w:i/>
          <w:sz w:val="24"/>
        </w:rPr>
        <w:t>Pri týchto slovách:</w:t>
      </w:r>
      <w:r>
        <w:rPr>
          <w:rFonts w:ascii="Comic Sans MS" w:hAnsi="Comic Sans MS" w:cs="Comic Sans MS"/>
          <w:sz w:val="24"/>
        </w:rPr>
        <w:t xml:space="preserve"> church, bed, class, court, hospital, prison, town, college, school, uviversity, sea, work , home pri  ich obyčajnej funkcii miest</w:t>
      </w:r>
    </w:p>
    <w:p w14:paraId="15B26796"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Väzby vec a číslo:</w:t>
      </w:r>
      <w:r>
        <w:rPr>
          <w:rFonts w:ascii="Comic Sans MS" w:hAnsi="Comic Sans MS" w:cs="Comic Sans MS"/>
          <w:sz w:val="24"/>
        </w:rPr>
        <w:t xml:space="preserve"> page 51</w:t>
      </w:r>
    </w:p>
    <w:p w14:paraId="783C9046"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Mená osôb, titul, prezývka:</w:t>
      </w:r>
      <w:r>
        <w:rPr>
          <w:rFonts w:ascii="Comic Sans MS" w:hAnsi="Comic Sans MS" w:cs="Comic Sans MS"/>
          <w:sz w:val="24"/>
        </w:rPr>
        <w:t xml:space="preserve"> Rachel, John Tay</w:t>
      </w:r>
      <w:r>
        <w:rPr>
          <w:rFonts w:ascii="Comic Sans MS" w:hAnsi="Comic Sans MS" w:cs="Comic Sans MS"/>
          <w:sz w:val="24"/>
        </w:rPr>
        <w:t>lor, Uncle Sam</w:t>
      </w:r>
    </w:p>
    <w:p w14:paraId="4677C2C4"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Dní a mesiace:</w:t>
      </w:r>
      <w:r>
        <w:rPr>
          <w:rFonts w:ascii="Comic Sans MS" w:hAnsi="Comic Sans MS" w:cs="Comic Sans MS"/>
          <w:sz w:val="24"/>
        </w:rPr>
        <w:t xml:space="preserve"> Monday, May</w:t>
      </w:r>
    </w:p>
    <w:p w14:paraId="7B77C46C"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Svetadiely, oblasti:</w:t>
      </w:r>
      <w:r>
        <w:rPr>
          <w:rFonts w:ascii="Comic Sans MS" w:hAnsi="Comic Sans MS" w:cs="Comic Sans MS"/>
          <w:sz w:val="24"/>
        </w:rPr>
        <w:t xml:space="preserve"> Europe, South America</w:t>
      </w:r>
    </w:p>
    <w:p w14:paraId="3CB760AA"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 xml:space="preserve">štáty, mestá: </w:t>
      </w:r>
      <w:r>
        <w:rPr>
          <w:rFonts w:ascii="Comic Sans MS" w:hAnsi="Comic Sans MS" w:cs="Comic Sans MS"/>
          <w:sz w:val="24"/>
        </w:rPr>
        <w:t>Norway, Prague</w:t>
      </w:r>
    </w:p>
    <w:p w14:paraId="6204364B"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ostrovy:</w:t>
      </w:r>
      <w:r>
        <w:rPr>
          <w:rFonts w:ascii="Comic Sans MS" w:hAnsi="Comic Sans MS" w:cs="Comic Sans MS"/>
          <w:sz w:val="24"/>
        </w:rPr>
        <w:t xml:space="preserve"> Sicily</w:t>
      </w:r>
    </w:p>
    <w:p w14:paraId="56A3C199"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vrcholy hôr:</w:t>
      </w:r>
      <w:r>
        <w:rPr>
          <w:rFonts w:ascii="Comic Sans MS" w:hAnsi="Comic Sans MS" w:cs="Comic Sans MS"/>
          <w:sz w:val="24"/>
        </w:rPr>
        <w:t xml:space="preserve"> Mount Everest- len vrcholy</w:t>
      </w:r>
    </w:p>
    <w:p w14:paraId="6346E911"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jazerá</w:t>
      </w:r>
      <w:r>
        <w:rPr>
          <w:rFonts w:ascii="Comic Sans MS" w:hAnsi="Comic Sans MS" w:cs="Comic Sans MS"/>
          <w:sz w:val="24"/>
        </w:rPr>
        <w:t>: Thurzov</w:t>
      </w:r>
    </w:p>
    <w:p w14:paraId="32680CE4" w14:textId="77777777" w:rsidR="00000000" w:rsidRDefault="002629C3">
      <w:pPr>
        <w:numPr>
          <w:ilvl w:val="0"/>
          <w:numId w:val="9"/>
        </w:numPr>
        <w:spacing w:line="360" w:lineRule="auto"/>
        <w:jc w:val="both"/>
      </w:pPr>
      <w:r>
        <w:rPr>
          <w:rFonts w:ascii="Comic Sans MS" w:eastAsia="Comic Sans MS" w:hAnsi="Comic Sans MS" w:cs="Comic Sans MS"/>
          <w:i/>
          <w:sz w:val="24"/>
        </w:rPr>
        <w:t xml:space="preserve"> </w:t>
      </w:r>
      <w:r>
        <w:rPr>
          <w:rFonts w:ascii="Comic Sans MS" w:hAnsi="Comic Sans MS" w:cs="Comic Sans MS"/>
          <w:i/>
          <w:sz w:val="24"/>
        </w:rPr>
        <w:t>ulice a námestia:</w:t>
      </w:r>
      <w:r>
        <w:rPr>
          <w:rFonts w:ascii="Comic Sans MS" w:hAnsi="Comic Sans MS" w:cs="Comic Sans MS"/>
          <w:sz w:val="24"/>
        </w:rPr>
        <w:t xml:space="preserve"> Baker Street,</w:t>
      </w:r>
    </w:p>
    <w:p w14:paraId="5CC346E4"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parky:</w:t>
      </w:r>
      <w:r>
        <w:rPr>
          <w:rFonts w:ascii="Comic Sans MS" w:hAnsi="Comic Sans MS" w:cs="Comic Sans MS"/>
          <w:sz w:val="24"/>
        </w:rPr>
        <w:t xml:space="preserve"> Hyde Park</w:t>
      </w:r>
    </w:p>
    <w:p w14:paraId="4A837E48"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budovy: výni</w:t>
      </w:r>
      <w:r>
        <w:rPr>
          <w:rFonts w:ascii="Comic Sans MS" w:hAnsi="Comic Sans MS" w:cs="Comic Sans MS"/>
          <w:i/>
          <w:sz w:val="24"/>
        </w:rPr>
        <w:t>mky:</w:t>
      </w:r>
      <w:r>
        <w:rPr>
          <w:rFonts w:ascii="Comic Sans MS" w:hAnsi="Comic Sans MS" w:cs="Comic Sans MS"/>
          <w:sz w:val="24"/>
        </w:rPr>
        <w:t xml:space="preserve"> Buckingham Palace</w:t>
      </w:r>
    </w:p>
    <w:p w14:paraId="319067C0"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mosty, kiná , divadlá-</w:t>
      </w:r>
      <w:r>
        <w:rPr>
          <w:rFonts w:ascii="Comic Sans MS" w:hAnsi="Comic Sans MS" w:cs="Comic Sans MS"/>
          <w:sz w:val="24"/>
        </w:rPr>
        <w:t xml:space="preserve"> výnimky Tower Bridge, Ryan´s St Martin´s Theatre</w:t>
      </w:r>
    </w:p>
    <w:p w14:paraId="0BE8F131"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stanice:</w:t>
      </w:r>
      <w:r>
        <w:rPr>
          <w:rFonts w:ascii="Comic Sans MS" w:hAnsi="Comic Sans MS" w:cs="Comic Sans MS"/>
          <w:sz w:val="24"/>
        </w:rPr>
        <w:t xml:space="preserve"> Main Station</w:t>
      </w:r>
    </w:p>
    <w:p w14:paraId="0279A05F"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ročné obdobia</w:t>
      </w:r>
      <w:r>
        <w:rPr>
          <w:rFonts w:ascii="Comic Sans MS" w:hAnsi="Comic Sans MS" w:cs="Comic Sans MS"/>
          <w:sz w:val="24"/>
        </w:rPr>
        <w:t xml:space="preserve"> -  Aj aj the spring- konkrétnejšie, spring –všeobecnejšie</w:t>
      </w:r>
    </w:p>
    <w:p w14:paraId="0F0A1F80" w14:textId="77777777" w:rsidR="00000000" w:rsidRDefault="002629C3">
      <w:pPr>
        <w:numPr>
          <w:ilvl w:val="0"/>
          <w:numId w:val="9"/>
        </w:numPr>
        <w:spacing w:line="360" w:lineRule="auto"/>
        <w:jc w:val="both"/>
      </w:pPr>
      <w:r>
        <w:rPr>
          <w:rFonts w:ascii="Comic Sans MS" w:eastAsia="Comic Sans MS" w:hAnsi="Comic Sans MS" w:cs="Comic Sans MS"/>
          <w:sz w:val="24"/>
        </w:rPr>
        <w:t xml:space="preserve"> </w:t>
      </w:r>
      <w:r>
        <w:rPr>
          <w:rFonts w:ascii="Comic Sans MS" w:hAnsi="Comic Sans MS" w:cs="Comic Sans MS"/>
          <w:i/>
          <w:sz w:val="24"/>
        </w:rPr>
        <w:t>časopisy:</w:t>
      </w:r>
      <w:r>
        <w:rPr>
          <w:rFonts w:ascii="Comic Sans MS" w:hAnsi="Comic Sans MS" w:cs="Comic Sans MS"/>
          <w:sz w:val="24"/>
        </w:rPr>
        <w:t xml:space="preserve"> BRAVO</w:t>
      </w:r>
    </w:p>
    <w:p w14:paraId="126733D1" w14:textId="77777777" w:rsidR="00000000" w:rsidRDefault="002629C3">
      <w:pPr>
        <w:numPr>
          <w:ilvl w:val="0"/>
          <w:numId w:val="9"/>
        </w:numPr>
        <w:spacing w:line="360" w:lineRule="auto"/>
        <w:jc w:val="both"/>
      </w:pPr>
      <w:r>
        <w:rPr>
          <w:rFonts w:ascii="Comic Sans MS" w:hAnsi="Comic Sans MS" w:cs="Comic Sans MS"/>
          <w:i/>
          <w:sz w:val="24"/>
        </w:rPr>
        <w:t>s privl. zámenami:</w:t>
      </w:r>
      <w:r>
        <w:rPr>
          <w:rFonts w:ascii="Comic Sans MS" w:hAnsi="Comic Sans MS" w:cs="Comic Sans MS"/>
          <w:sz w:val="24"/>
        </w:rPr>
        <w:t xml:space="preserve"> my friend</w:t>
      </w:r>
    </w:p>
    <w:p w14:paraId="1C3B99E4" w14:textId="77777777" w:rsidR="00000000" w:rsidRDefault="002629C3">
      <w:pPr>
        <w:pageBreakBefore/>
        <w:spacing w:line="360" w:lineRule="auto"/>
        <w:jc w:val="both"/>
      </w:pPr>
      <w:r>
        <w:rPr>
          <w:rFonts w:ascii="Comic Sans MS" w:hAnsi="Comic Sans MS" w:cs="Comic Sans MS"/>
          <w:b/>
          <w:color w:val="E36C0A"/>
          <w:sz w:val="24"/>
        </w:rPr>
        <w:lastRenderedPageBreak/>
        <w:t>PRÍDAVNÉ MENÁ -adj</w:t>
      </w:r>
      <w:r>
        <w:rPr>
          <w:rFonts w:ascii="Comic Sans MS" w:hAnsi="Comic Sans MS" w:cs="Comic Sans MS"/>
          <w:b/>
          <w:color w:val="E36C0A"/>
          <w:sz w:val="24"/>
        </w:rPr>
        <w:t xml:space="preserve">ectives                          </w:t>
      </w:r>
    </w:p>
    <w:p w14:paraId="358B85D0" w14:textId="77777777" w:rsidR="00000000" w:rsidRDefault="002629C3">
      <w:pPr>
        <w:spacing w:line="360" w:lineRule="auto"/>
        <w:jc w:val="both"/>
        <w:rPr>
          <w:rFonts w:ascii="Comic Sans MS" w:hAnsi="Comic Sans MS" w:cs="Comic Sans MS"/>
          <w:b/>
          <w:color w:val="E36C0A"/>
          <w:sz w:val="24"/>
        </w:rPr>
      </w:pPr>
    </w:p>
    <w:p w14:paraId="44994910" w14:textId="77777777" w:rsidR="00000000" w:rsidRDefault="002629C3">
      <w:pPr>
        <w:numPr>
          <w:ilvl w:val="0"/>
          <w:numId w:val="42"/>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Sú slová, ktoré bližšie určujú podstatné mená, opisujú ich  vlastnosti: kvalitu, tvar, pôvod, farbu…</w:t>
      </w:r>
    </w:p>
    <w:p w14:paraId="4794D61C" w14:textId="77777777" w:rsidR="00000000" w:rsidRDefault="002629C3">
      <w:pPr>
        <w:numPr>
          <w:ilvl w:val="0"/>
          <w:numId w:val="42"/>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Majú v anj rovnaký tvar, menia sa iba pri stupňovaní</w:t>
      </w:r>
    </w:p>
    <w:p w14:paraId="33E6CE35" w14:textId="77777777" w:rsidR="00000000" w:rsidRDefault="002629C3">
      <w:pPr>
        <w:numPr>
          <w:ilvl w:val="0"/>
          <w:numId w:val="41"/>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Vo vete môžu byť pred pods. menami a za slovesom v úlohe prísu</w:t>
      </w:r>
      <w:r>
        <w:rPr>
          <w:rFonts w:ascii="Comic Sans MS" w:hAnsi="Comic Sans MS" w:cs="Comic Sans MS"/>
          <w:sz w:val="24"/>
        </w:rPr>
        <w:t>dku.</w:t>
      </w:r>
    </w:p>
    <w:p w14:paraId="38819F85" w14:textId="77777777" w:rsidR="00000000" w:rsidRDefault="002629C3">
      <w:p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He is a tall boy. My sister is tall.</w:t>
      </w:r>
    </w:p>
    <w:p w14:paraId="5FD18A1B" w14:textId="77777777" w:rsidR="00000000" w:rsidRDefault="002629C3">
      <w:pPr>
        <w:numPr>
          <w:ilvl w:val="0"/>
          <w:numId w:val="36"/>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 xml:space="preserve">Tvar </w:t>
      </w:r>
      <w:r>
        <w:rPr>
          <w:rFonts w:ascii="Comic Sans MS" w:hAnsi="Comic Sans MS" w:cs="Comic Sans MS"/>
          <w:color w:val="E36C0A"/>
          <w:sz w:val="24"/>
        </w:rPr>
        <w:t xml:space="preserve">ING </w:t>
      </w:r>
      <w:r>
        <w:rPr>
          <w:rFonts w:ascii="Comic Sans MS" w:hAnsi="Comic Sans MS" w:cs="Comic Sans MS"/>
          <w:sz w:val="24"/>
        </w:rPr>
        <w:t xml:space="preserve">na konci - vyjadruje vlastnosť veci alebo osoby, za aké  </w:t>
      </w:r>
    </w:p>
    <w:p w14:paraId="04AC1105" w14:textId="77777777" w:rsidR="00000000" w:rsidRDefault="002629C3">
      <w:p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 xml:space="preserve">ich  pokladáme, je to opis stavu vecí a opis ľudí:  </w:t>
      </w:r>
      <w:r>
        <w:rPr>
          <w:rFonts w:ascii="Comic Sans MS" w:hAnsi="Comic Sans MS" w:cs="Comic Sans MS"/>
          <w:i/>
          <w:sz w:val="24"/>
        </w:rPr>
        <w:t>It is a very interesting book.</w:t>
      </w:r>
    </w:p>
    <w:p w14:paraId="58158CCF" w14:textId="77777777" w:rsidR="00000000" w:rsidRDefault="002629C3">
      <w:pPr>
        <w:numPr>
          <w:ilvl w:val="0"/>
          <w:numId w:val="7"/>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Tvar</w:t>
      </w:r>
      <w:r>
        <w:rPr>
          <w:rFonts w:ascii="Comic Sans MS" w:hAnsi="Comic Sans MS" w:cs="Comic Sans MS"/>
          <w:color w:val="E36C0A"/>
          <w:sz w:val="24"/>
        </w:rPr>
        <w:t xml:space="preserve"> ED</w:t>
      </w:r>
      <w:r>
        <w:rPr>
          <w:rFonts w:ascii="Comic Sans MS" w:hAnsi="Comic Sans MS" w:cs="Comic Sans MS"/>
          <w:sz w:val="24"/>
        </w:rPr>
        <w:t>- ako sa cítime, aký máme postoj, je to op</w:t>
      </w:r>
      <w:r>
        <w:rPr>
          <w:rFonts w:ascii="Comic Sans MS" w:hAnsi="Comic Sans MS" w:cs="Comic Sans MS"/>
          <w:sz w:val="24"/>
        </w:rPr>
        <w:t xml:space="preserve">is stavu vecí jako dôsledok nejakého deja, který na nich vplýval:  </w:t>
      </w:r>
      <w:r>
        <w:rPr>
          <w:rFonts w:ascii="Comic Sans MS" w:hAnsi="Comic Sans MS" w:cs="Comic Sans MS"/>
          <w:i/>
          <w:sz w:val="24"/>
        </w:rPr>
        <w:t>I am very interested in that book.</w:t>
      </w:r>
    </w:p>
    <w:p w14:paraId="4DC7D08B" w14:textId="77777777" w:rsidR="00000000" w:rsidRDefault="002629C3">
      <w:pPr>
        <w:spacing w:line="360" w:lineRule="auto"/>
        <w:jc w:val="both"/>
        <w:rPr>
          <w:rFonts w:ascii="Comic Sans MS" w:hAnsi="Comic Sans MS" w:cs="Comic Sans MS"/>
          <w:b/>
          <w:sz w:val="24"/>
        </w:rPr>
      </w:pPr>
    </w:p>
    <w:p w14:paraId="05983B31" w14:textId="77777777" w:rsidR="00000000" w:rsidRDefault="002629C3">
      <w:pPr>
        <w:spacing w:line="360" w:lineRule="auto"/>
        <w:jc w:val="both"/>
      </w:pPr>
      <w:r>
        <w:rPr>
          <w:rFonts w:ascii="Comic Sans MS" w:hAnsi="Comic Sans MS" w:cs="Comic Sans MS"/>
          <w:b/>
          <w:color w:val="F79646"/>
          <w:sz w:val="24"/>
        </w:rPr>
        <w:t>PORADIE PRÍDAVNÝCH MIEN</w:t>
      </w:r>
    </w:p>
    <w:p w14:paraId="3C238059" w14:textId="77777777" w:rsidR="00000000" w:rsidRDefault="002629C3">
      <w:pPr>
        <w:numPr>
          <w:ilvl w:val="0"/>
          <w:numId w:val="15"/>
        </w:numPr>
        <w:spacing w:line="360" w:lineRule="auto"/>
        <w:jc w:val="both"/>
      </w:pPr>
      <w:r>
        <w:rPr>
          <w:rFonts w:ascii="Comic Sans MS" w:hAnsi="Comic Sans MS" w:cs="Comic Sans MS"/>
          <w:b/>
          <w:sz w:val="24"/>
        </w:rPr>
        <w:t xml:space="preserve">kvalita, subjektívne hodnotenie, názor  </w:t>
      </w:r>
      <w:r>
        <w:rPr>
          <w:rFonts w:ascii="Comic Sans MS" w:hAnsi="Comic Sans MS" w:cs="Comic Sans MS"/>
          <w:sz w:val="24"/>
        </w:rPr>
        <w:t>beautiful</w:t>
      </w:r>
    </w:p>
    <w:p w14:paraId="38FF9CFD" w14:textId="77777777" w:rsidR="00000000" w:rsidRDefault="002629C3">
      <w:pPr>
        <w:numPr>
          <w:ilvl w:val="0"/>
          <w:numId w:val="15"/>
        </w:numPr>
        <w:spacing w:line="360" w:lineRule="auto"/>
        <w:jc w:val="both"/>
      </w:pPr>
      <w:r>
        <w:rPr>
          <w:rFonts w:ascii="Comic Sans MS" w:hAnsi="Comic Sans MS" w:cs="Comic Sans MS"/>
          <w:b/>
          <w:sz w:val="24"/>
        </w:rPr>
        <w:t xml:space="preserve">veľkosť, </w:t>
      </w:r>
    </w:p>
    <w:p w14:paraId="41367AC4" w14:textId="77777777" w:rsidR="00000000" w:rsidRDefault="002629C3">
      <w:pPr>
        <w:numPr>
          <w:ilvl w:val="0"/>
          <w:numId w:val="15"/>
        </w:numPr>
        <w:spacing w:line="360" w:lineRule="auto"/>
        <w:jc w:val="both"/>
      </w:pPr>
      <w:r>
        <w:rPr>
          <w:rFonts w:ascii="Comic Sans MS" w:eastAsia="Comic Sans MS" w:hAnsi="Comic Sans MS" w:cs="Comic Sans MS"/>
          <w:b/>
          <w:sz w:val="24"/>
        </w:rPr>
        <w:t xml:space="preserve"> </w:t>
      </w:r>
      <w:r>
        <w:rPr>
          <w:rFonts w:ascii="Comic Sans MS" w:hAnsi="Comic Sans MS" w:cs="Comic Sans MS"/>
          <w:b/>
          <w:sz w:val="24"/>
        </w:rPr>
        <w:t xml:space="preserve">vek  </w:t>
      </w:r>
      <w:r>
        <w:rPr>
          <w:rFonts w:ascii="Comic Sans MS" w:hAnsi="Comic Sans MS" w:cs="Comic Sans MS"/>
          <w:sz w:val="24"/>
        </w:rPr>
        <w:t>big</w:t>
      </w:r>
      <w:r>
        <w:rPr>
          <w:rFonts w:ascii="Comic Sans MS" w:hAnsi="Comic Sans MS" w:cs="Comic Sans MS"/>
          <w:b/>
          <w:sz w:val="24"/>
        </w:rPr>
        <w:t xml:space="preserve"> </w:t>
      </w:r>
    </w:p>
    <w:p w14:paraId="62107769" w14:textId="77777777" w:rsidR="00000000" w:rsidRDefault="002629C3">
      <w:pPr>
        <w:numPr>
          <w:ilvl w:val="0"/>
          <w:numId w:val="15"/>
        </w:numPr>
        <w:spacing w:line="360" w:lineRule="auto"/>
        <w:jc w:val="both"/>
      </w:pPr>
      <w:r>
        <w:rPr>
          <w:rFonts w:ascii="Comic Sans MS" w:hAnsi="Comic Sans MS" w:cs="Comic Sans MS"/>
          <w:b/>
          <w:sz w:val="24"/>
        </w:rPr>
        <w:t xml:space="preserve">Tvar </w:t>
      </w:r>
      <w:r>
        <w:rPr>
          <w:rFonts w:ascii="Comic Sans MS" w:hAnsi="Comic Sans MS" w:cs="Comic Sans MS"/>
          <w:sz w:val="24"/>
        </w:rPr>
        <w:t>triangle</w:t>
      </w:r>
    </w:p>
    <w:p w14:paraId="2CC1D88E" w14:textId="77777777" w:rsidR="00000000" w:rsidRDefault="002629C3">
      <w:pPr>
        <w:numPr>
          <w:ilvl w:val="0"/>
          <w:numId w:val="15"/>
        </w:numPr>
        <w:spacing w:line="360" w:lineRule="auto"/>
        <w:jc w:val="both"/>
      </w:pPr>
      <w:r>
        <w:rPr>
          <w:rFonts w:ascii="Comic Sans MS" w:hAnsi="Comic Sans MS" w:cs="Comic Sans MS"/>
          <w:b/>
          <w:sz w:val="24"/>
        </w:rPr>
        <w:t xml:space="preserve">farba </w:t>
      </w:r>
      <w:r>
        <w:rPr>
          <w:rFonts w:ascii="Comic Sans MS" w:hAnsi="Comic Sans MS" w:cs="Comic Sans MS"/>
          <w:sz w:val="24"/>
        </w:rPr>
        <w:t xml:space="preserve"> red</w:t>
      </w:r>
    </w:p>
    <w:p w14:paraId="239D7829" w14:textId="77777777" w:rsidR="00000000" w:rsidRDefault="002629C3">
      <w:pPr>
        <w:numPr>
          <w:ilvl w:val="0"/>
          <w:numId w:val="15"/>
        </w:numPr>
        <w:spacing w:line="360" w:lineRule="auto"/>
        <w:jc w:val="both"/>
      </w:pPr>
      <w:r>
        <w:rPr>
          <w:rFonts w:ascii="Comic Sans MS" w:hAnsi="Comic Sans MS" w:cs="Comic Sans MS"/>
          <w:b/>
          <w:sz w:val="24"/>
        </w:rPr>
        <w:t xml:space="preserve">pôvod </w:t>
      </w:r>
      <w:r>
        <w:rPr>
          <w:rFonts w:ascii="Comic Sans MS" w:hAnsi="Comic Sans MS" w:cs="Comic Sans MS"/>
          <w:sz w:val="24"/>
        </w:rPr>
        <w:t>Chinese</w:t>
      </w:r>
    </w:p>
    <w:p w14:paraId="6B1775B0" w14:textId="77777777" w:rsidR="00000000" w:rsidRDefault="002629C3">
      <w:pPr>
        <w:numPr>
          <w:ilvl w:val="0"/>
          <w:numId w:val="15"/>
        </w:numPr>
        <w:spacing w:line="360" w:lineRule="auto"/>
        <w:jc w:val="both"/>
      </w:pPr>
      <w:r>
        <w:rPr>
          <w:rFonts w:ascii="Comic Sans MS" w:hAnsi="Comic Sans MS" w:cs="Comic Sans MS"/>
          <w:b/>
          <w:sz w:val="24"/>
        </w:rPr>
        <w:t xml:space="preserve">materiál </w:t>
      </w:r>
      <w:r>
        <w:rPr>
          <w:rFonts w:ascii="Comic Sans MS" w:hAnsi="Comic Sans MS" w:cs="Comic Sans MS"/>
          <w:sz w:val="24"/>
        </w:rPr>
        <w:t>silk</w:t>
      </w:r>
    </w:p>
    <w:p w14:paraId="7E0AD4FF" w14:textId="77777777" w:rsidR="00000000" w:rsidRDefault="002629C3">
      <w:pPr>
        <w:numPr>
          <w:ilvl w:val="0"/>
          <w:numId w:val="15"/>
        </w:numPr>
        <w:spacing w:line="360" w:lineRule="auto"/>
        <w:jc w:val="both"/>
      </w:pPr>
      <w:r>
        <w:rPr>
          <w:rFonts w:ascii="Comic Sans MS" w:hAnsi="Comic Sans MS" w:cs="Comic Sans MS"/>
          <w:b/>
          <w:sz w:val="24"/>
        </w:rPr>
        <w:t>minul</w:t>
      </w:r>
      <w:r>
        <w:rPr>
          <w:rFonts w:ascii="Comic Sans MS" w:hAnsi="Comic Sans MS" w:cs="Comic Sans MS"/>
          <w:b/>
          <w:sz w:val="24"/>
        </w:rPr>
        <w:t xml:space="preserve">é príčastie </w:t>
      </w:r>
      <w:r>
        <w:rPr>
          <w:rFonts w:ascii="Comic Sans MS" w:hAnsi="Comic Sans MS" w:cs="Comic Sans MS"/>
          <w:sz w:val="24"/>
        </w:rPr>
        <w:t>worn</w:t>
      </w:r>
    </w:p>
    <w:p w14:paraId="009A48C8" w14:textId="77777777" w:rsidR="00000000" w:rsidRDefault="002629C3">
      <w:pPr>
        <w:numPr>
          <w:ilvl w:val="0"/>
          <w:numId w:val="15"/>
        </w:numPr>
        <w:spacing w:line="360" w:lineRule="auto"/>
        <w:jc w:val="both"/>
      </w:pPr>
      <w:r>
        <w:rPr>
          <w:rFonts w:ascii="Comic Sans MS" w:eastAsia="Comic Sans MS" w:hAnsi="Comic Sans MS" w:cs="Comic Sans MS"/>
          <w:b/>
          <w:sz w:val="24"/>
        </w:rPr>
        <w:t xml:space="preserve"> </w:t>
      </w:r>
      <w:r>
        <w:rPr>
          <w:rFonts w:ascii="Comic Sans MS" w:hAnsi="Comic Sans MS" w:cs="Comic Sans MS"/>
          <w:b/>
          <w:sz w:val="24"/>
        </w:rPr>
        <w:t xml:space="preserve">účel   </w:t>
      </w:r>
      <w:r>
        <w:rPr>
          <w:rFonts w:ascii="Comic Sans MS" w:hAnsi="Comic Sans MS" w:cs="Comic Sans MS"/>
          <w:sz w:val="24"/>
        </w:rPr>
        <w:t>silver</w:t>
      </w:r>
    </w:p>
    <w:p w14:paraId="39E6C3CC" w14:textId="77777777" w:rsidR="00000000" w:rsidRDefault="002629C3">
      <w:pPr>
        <w:spacing w:line="360" w:lineRule="auto"/>
        <w:jc w:val="both"/>
      </w:pPr>
      <w:r>
        <w:rPr>
          <w:rFonts w:ascii="Comic Sans MS" w:hAnsi="Comic Sans MS" w:cs="Comic Sans MS"/>
          <w:sz w:val="28"/>
          <w:szCs w:val="28"/>
        </w:rPr>
        <w:t>It ´s a beautiful large old square blue Chinese silk scarf.</w:t>
      </w:r>
    </w:p>
    <w:p w14:paraId="64F24A37" w14:textId="77777777" w:rsidR="00000000" w:rsidRDefault="002629C3">
      <w:pPr>
        <w:spacing w:line="360" w:lineRule="auto"/>
        <w:jc w:val="both"/>
        <w:rPr>
          <w:rFonts w:ascii="Comic Sans MS" w:hAnsi="Comic Sans MS" w:cs="Comic Sans MS"/>
          <w:b/>
          <w:color w:val="F79646"/>
          <w:sz w:val="24"/>
          <w:szCs w:val="28"/>
        </w:rPr>
      </w:pPr>
    </w:p>
    <w:p w14:paraId="3E1614DE" w14:textId="77777777" w:rsidR="00000000" w:rsidRDefault="002629C3">
      <w:pPr>
        <w:spacing w:line="360" w:lineRule="auto"/>
        <w:jc w:val="both"/>
      </w:pPr>
      <w:r>
        <w:rPr>
          <w:rFonts w:ascii="Comic Sans MS" w:hAnsi="Comic Sans MS" w:cs="Comic Sans MS"/>
          <w:b/>
          <w:color w:val="F79646"/>
          <w:sz w:val="24"/>
        </w:rPr>
        <w:t>STUPŇOVANIE</w:t>
      </w:r>
    </w:p>
    <w:p w14:paraId="702B7046" w14:textId="77777777" w:rsidR="00000000" w:rsidRDefault="002629C3">
      <w:pPr>
        <w:spacing w:line="360" w:lineRule="auto"/>
        <w:jc w:val="both"/>
      </w:pPr>
      <w:r>
        <w:rPr>
          <w:rFonts w:ascii="Comic Sans MS" w:hAnsi="Comic Sans MS" w:cs="Comic Sans MS"/>
          <w:color w:val="F79646"/>
          <w:sz w:val="24"/>
        </w:rPr>
        <w:t>Stupňovateľné</w:t>
      </w:r>
      <w:r>
        <w:rPr>
          <w:rFonts w:ascii="Comic Sans MS" w:hAnsi="Comic Sans MS" w:cs="Comic Sans MS"/>
          <w:sz w:val="24"/>
        </w:rPr>
        <w:t xml:space="preserve"> - dajú sa stupňovať: old, expensive</w:t>
      </w:r>
    </w:p>
    <w:p w14:paraId="4D7F0F49" w14:textId="77777777" w:rsidR="00000000" w:rsidRDefault="002629C3">
      <w:pPr>
        <w:spacing w:line="360" w:lineRule="auto"/>
        <w:jc w:val="both"/>
      </w:pPr>
      <w:r>
        <w:rPr>
          <w:rFonts w:ascii="Comic Sans MS" w:hAnsi="Comic Sans MS" w:cs="Comic Sans MS"/>
          <w:color w:val="F79646"/>
          <w:sz w:val="24"/>
        </w:rPr>
        <w:t>Nestupňovateľné</w:t>
      </w:r>
      <w:r>
        <w:rPr>
          <w:rFonts w:ascii="Comic Sans MS" w:hAnsi="Comic Sans MS" w:cs="Comic Sans MS"/>
          <w:sz w:val="24"/>
        </w:rPr>
        <w:t xml:space="preserve"> - nedajú sa stupňovať: too, very</w:t>
      </w:r>
    </w:p>
    <w:p w14:paraId="1E7A460D" w14:textId="77777777" w:rsidR="00000000" w:rsidRDefault="002629C3">
      <w:pPr>
        <w:pageBreakBefore/>
        <w:spacing w:line="360" w:lineRule="auto"/>
        <w:jc w:val="both"/>
      </w:pPr>
      <w:r>
        <w:rPr>
          <w:rFonts w:ascii="Comic Sans MS" w:hAnsi="Comic Sans MS" w:cs="Comic Sans MS"/>
          <w:color w:val="F79646"/>
          <w:sz w:val="28"/>
          <w:szCs w:val="28"/>
          <w:u w:val="single"/>
        </w:rPr>
        <w:lastRenderedPageBreak/>
        <w:t xml:space="preserve">Pravidelné stupňovanie: </w:t>
      </w:r>
    </w:p>
    <w:p w14:paraId="53DE3517" w14:textId="77777777" w:rsidR="00000000" w:rsidRDefault="002629C3">
      <w:pPr>
        <w:spacing w:line="360" w:lineRule="auto"/>
        <w:jc w:val="both"/>
        <w:rPr>
          <w:rFonts w:ascii="Comic Sans MS" w:hAnsi="Comic Sans MS" w:cs="Comic Sans MS"/>
          <w:sz w:val="24"/>
        </w:rPr>
      </w:pPr>
    </w:p>
    <w:p w14:paraId="0EA7A16E" w14:textId="77777777" w:rsidR="00000000" w:rsidRDefault="002629C3">
      <w:pPr>
        <w:spacing w:line="360" w:lineRule="auto"/>
      </w:pPr>
      <w:r>
        <w:rPr>
          <w:rFonts w:ascii="Comic Sans MS" w:hAnsi="Comic Sans MS" w:cs="Comic Sans MS"/>
          <w:b/>
          <w:color w:val="F79646"/>
          <w:sz w:val="24"/>
        </w:rPr>
        <w:t>KRÁTKE :</w:t>
      </w:r>
      <w:r>
        <w:rPr>
          <w:rFonts w:ascii="Comic Sans MS" w:hAnsi="Comic Sans MS" w:cs="Comic Sans MS"/>
          <w:sz w:val="24"/>
        </w:rPr>
        <w:t xml:space="preserve"> jednoslabičné prí</w:t>
      </w:r>
      <w:r>
        <w:rPr>
          <w:rFonts w:ascii="Comic Sans MS" w:hAnsi="Comic Sans MS" w:cs="Comic Sans MS"/>
          <w:sz w:val="24"/>
        </w:rPr>
        <w:t>d. mená a 2 slabičné zakončené na -</w:t>
      </w:r>
      <w:r>
        <w:rPr>
          <w:rFonts w:ascii="Comic Sans MS" w:hAnsi="Comic Sans MS" w:cs="Comic Sans MS"/>
          <w:b/>
          <w:sz w:val="24"/>
        </w:rPr>
        <w:t xml:space="preserve">y, -ow,-er, -el, -le (rainy, below, clever, simpel) </w:t>
      </w:r>
      <w:r>
        <w:rPr>
          <w:rFonts w:ascii="Comic Sans MS" w:hAnsi="Comic Sans MS" w:cs="Comic Sans MS"/>
          <w:sz w:val="24"/>
        </w:rPr>
        <w:t>sa stupňujú pridaním koncovky</w:t>
      </w:r>
      <w:r>
        <w:rPr>
          <w:rFonts w:ascii="Comic Sans MS" w:hAnsi="Comic Sans MS" w:cs="Comic Sans MS"/>
          <w:b/>
          <w:sz w:val="24"/>
        </w:rPr>
        <w:t xml:space="preserve"> … ER v 2. stupni a the … EST v 3. stupni</w:t>
      </w:r>
    </w:p>
    <w:p w14:paraId="4FE8A5EB" w14:textId="77777777" w:rsidR="00000000" w:rsidRDefault="002629C3">
      <w:pPr>
        <w:spacing w:line="360" w:lineRule="auto"/>
        <w:rPr>
          <w:rFonts w:ascii="Comic Sans MS" w:hAnsi="Comic Sans MS" w:cs="Comic Sans MS"/>
          <w:b/>
          <w:sz w:val="24"/>
        </w:rPr>
      </w:pPr>
    </w:p>
    <w:p w14:paraId="2B32019D" w14:textId="77777777" w:rsidR="00000000" w:rsidRDefault="002629C3">
      <w:pPr>
        <w:pStyle w:val="Nadpis2"/>
        <w:spacing w:line="360" w:lineRule="auto"/>
      </w:pPr>
      <w:r>
        <w:rPr>
          <w:sz w:val="24"/>
          <w:lang w:val="cs-CZ"/>
        </w:rPr>
        <w:t>big - bigger - the biggest</w:t>
      </w:r>
    </w:p>
    <w:p w14:paraId="3874A453" w14:textId="77777777" w:rsidR="00000000" w:rsidRDefault="002629C3">
      <w:pPr>
        <w:spacing w:line="360" w:lineRule="auto"/>
      </w:pPr>
      <w:r>
        <w:rPr>
          <w:rFonts w:ascii="Comic Sans MS" w:hAnsi="Comic Sans MS" w:cs="Comic Sans MS"/>
          <w:sz w:val="24"/>
        </w:rPr>
        <w:t>happy- happier - the happiest</w:t>
      </w:r>
    </w:p>
    <w:p w14:paraId="6DD0D825" w14:textId="77777777" w:rsidR="00000000" w:rsidRDefault="002629C3">
      <w:pPr>
        <w:spacing w:line="360" w:lineRule="auto"/>
      </w:pPr>
      <w:r>
        <w:rPr>
          <w:rFonts w:ascii="Comic Sans MS" w:eastAsia="Comic Sans MS" w:hAnsi="Comic Sans MS" w:cs="Comic Sans MS"/>
          <w:sz w:val="24"/>
        </w:rPr>
        <w:t xml:space="preserve"> </w:t>
      </w:r>
    </w:p>
    <w:p w14:paraId="0000F509" w14:textId="77777777" w:rsidR="00000000" w:rsidRDefault="002629C3">
      <w:pPr>
        <w:spacing w:line="360" w:lineRule="auto"/>
        <w:jc w:val="both"/>
      </w:pPr>
      <w:r>
        <w:rPr>
          <w:rFonts w:ascii="Comic Sans MS" w:hAnsi="Comic Sans MS" w:cs="Comic Sans MS"/>
          <w:b/>
          <w:color w:val="F79646"/>
          <w:sz w:val="24"/>
        </w:rPr>
        <w:t>DLHÉ</w:t>
      </w:r>
      <w:r>
        <w:rPr>
          <w:rFonts w:ascii="Comic Sans MS" w:hAnsi="Comic Sans MS" w:cs="Comic Sans MS"/>
          <w:b/>
          <w:sz w:val="24"/>
        </w:rPr>
        <w:t xml:space="preserve">: </w:t>
      </w:r>
      <w:r>
        <w:rPr>
          <w:rFonts w:ascii="Comic Sans MS" w:hAnsi="Comic Sans MS" w:cs="Comic Sans MS"/>
          <w:sz w:val="24"/>
        </w:rPr>
        <w:t>2 slabičné bez prípon spomenutýc</w:t>
      </w:r>
      <w:r>
        <w:rPr>
          <w:rFonts w:ascii="Comic Sans MS" w:hAnsi="Comic Sans MS" w:cs="Comic Sans MS"/>
          <w:sz w:val="24"/>
        </w:rPr>
        <w:t xml:space="preserve">h vyššie a 3 a viac </w:t>
      </w:r>
    </w:p>
    <w:p w14:paraId="3FC51BD5" w14:textId="77777777" w:rsidR="00000000" w:rsidRDefault="002629C3">
      <w:pPr>
        <w:pStyle w:val="Zkladntext31"/>
      </w:pPr>
      <w:r>
        <w:rPr>
          <w:sz w:val="24"/>
        </w:rPr>
        <w:t>slabičné  stupňujú sa pridaním slov pred príd. meno</w:t>
      </w:r>
      <w:r>
        <w:rPr>
          <w:b/>
          <w:sz w:val="24"/>
        </w:rPr>
        <w:t>: MORE v 2. stupni a THE MOST v 3. stupni</w:t>
      </w:r>
    </w:p>
    <w:p w14:paraId="07C991C0" w14:textId="77777777" w:rsidR="00000000" w:rsidRDefault="002629C3">
      <w:pPr>
        <w:pStyle w:val="Zkladntext31"/>
      </w:pPr>
      <w:r>
        <w:rPr>
          <w:sz w:val="24"/>
        </w:rPr>
        <w:t>boring- more boring- the most boring</w:t>
      </w:r>
    </w:p>
    <w:p w14:paraId="5AE92C12" w14:textId="77777777" w:rsidR="00000000" w:rsidRDefault="002629C3">
      <w:pPr>
        <w:spacing w:line="360" w:lineRule="auto"/>
        <w:jc w:val="both"/>
      </w:pPr>
      <w:r>
        <w:rPr>
          <w:rFonts w:ascii="Comic Sans MS" w:hAnsi="Comic Sans MS" w:cs="Comic Sans MS"/>
          <w:sz w:val="24"/>
        </w:rPr>
        <w:t>beautiful - more beautiful - the most beautiful</w:t>
      </w:r>
    </w:p>
    <w:p w14:paraId="3E4C86A8" w14:textId="77777777" w:rsidR="00000000" w:rsidRDefault="002629C3">
      <w:pPr>
        <w:spacing w:line="360" w:lineRule="auto"/>
        <w:jc w:val="both"/>
        <w:rPr>
          <w:rFonts w:ascii="Comic Sans MS" w:hAnsi="Comic Sans MS" w:cs="Comic Sans MS"/>
          <w:color w:val="F79646"/>
          <w:sz w:val="24"/>
        </w:rPr>
      </w:pPr>
    </w:p>
    <w:p w14:paraId="18D6A5E3" w14:textId="77777777" w:rsidR="00000000" w:rsidRDefault="002629C3">
      <w:pPr>
        <w:spacing w:line="360" w:lineRule="auto"/>
        <w:jc w:val="both"/>
      </w:pPr>
      <w:r>
        <w:rPr>
          <w:rFonts w:ascii="Comic Sans MS" w:hAnsi="Comic Sans MS" w:cs="Comic Sans MS"/>
          <w:b/>
          <w:color w:val="F79646"/>
          <w:sz w:val="24"/>
        </w:rPr>
        <w:t>NEPRAVIDELNÉ STUPŇOVANIE</w:t>
      </w:r>
    </w:p>
    <w:p w14:paraId="7DA6BA8C" w14:textId="77777777" w:rsidR="00000000" w:rsidRDefault="002629C3">
      <w:pPr>
        <w:spacing w:line="360" w:lineRule="auto"/>
        <w:jc w:val="both"/>
      </w:pPr>
      <w:r>
        <w:rPr>
          <w:rFonts w:ascii="Comic Sans MS" w:hAnsi="Comic Sans MS" w:cs="Comic Sans MS"/>
          <w:sz w:val="24"/>
        </w:rPr>
        <w:t xml:space="preserve">good - better- the best        </w:t>
      </w:r>
      <w:r>
        <w:rPr>
          <w:rFonts w:ascii="Comic Sans MS" w:hAnsi="Comic Sans MS" w:cs="Comic Sans MS"/>
          <w:sz w:val="24"/>
        </w:rPr>
        <w:t xml:space="preserve">    bad- worse- the worst</w:t>
      </w:r>
    </w:p>
    <w:p w14:paraId="004F78D6" w14:textId="77777777" w:rsidR="00000000" w:rsidRDefault="002629C3">
      <w:pPr>
        <w:spacing w:line="360" w:lineRule="auto"/>
        <w:jc w:val="both"/>
      </w:pPr>
      <w:r>
        <w:rPr>
          <w:rFonts w:ascii="Comic Sans MS" w:hAnsi="Comic Sans MS" w:cs="Comic Sans MS"/>
          <w:sz w:val="24"/>
        </w:rPr>
        <w:t>far- further- the furthest       much- more- the most</w:t>
      </w:r>
    </w:p>
    <w:p w14:paraId="03DB537B" w14:textId="77777777" w:rsidR="00000000" w:rsidRDefault="002629C3">
      <w:pPr>
        <w:spacing w:line="360" w:lineRule="auto"/>
        <w:jc w:val="both"/>
      </w:pPr>
      <w:r>
        <w:rPr>
          <w:rFonts w:ascii="Comic Sans MS" w:hAnsi="Comic Sans MS" w:cs="Comic Sans MS"/>
          <w:sz w:val="24"/>
        </w:rPr>
        <w:t>many- more- the most               little- less- the least</w:t>
      </w:r>
    </w:p>
    <w:p w14:paraId="101E4FD5" w14:textId="77777777" w:rsidR="00000000" w:rsidRDefault="002629C3">
      <w:pPr>
        <w:spacing w:line="360" w:lineRule="auto"/>
        <w:jc w:val="both"/>
        <w:rPr>
          <w:rFonts w:ascii="Comic Sans MS" w:hAnsi="Comic Sans MS" w:cs="Comic Sans MS"/>
          <w:sz w:val="24"/>
        </w:rPr>
      </w:pPr>
    </w:p>
    <w:p w14:paraId="75E95E6D" w14:textId="77777777" w:rsidR="00000000" w:rsidRDefault="002629C3">
      <w:pPr>
        <w:spacing w:line="360" w:lineRule="auto"/>
        <w:jc w:val="both"/>
      </w:pPr>
      <w:r>
        <w:rPr>
          <w:rFonts w:ascii="Comic Sans MS" w:hAnsi="Comic Sans MS" w:cs="Comic Sans MS"/>
          <w:b/>
          <w:color w:val="F79646"/>
          <w:sz w:val="24"/>
        </w:rPr>
        <w:t>POROVNÁVANIE</w:t>
      </w:r>
      <w:r>
        <w:rPr>
          <w:rFonts w:ascii="Comic Sans MS" w:hAnsi="Comic Sans MS" w:cs="Comic Sans MS"/>
          <w:b/>
          <w:sz w:val="24"/>
        </w:rPr>
        <w:t>:</w:t>
      </w:r>
    </w:p>
    <w:p w14:paraId="14D87087" w14:textId="77777777" w:rsidR="00000000" w:rsidRDefault="002629C3">
      <w:pPr>
        <w:spacing w:line="360" w:lineRule="auto"/>
        <w:jc w:val="both"/>
      </w:pPr>
      <w:r>
        <w:rPr>
          <w:rFonts w:ascii="Comic Sans MS" w:hAnsi="Comic Sans MS" w:cs="Comic Sans MS"/>
          <w:color w:val="F79646"/>
          <w:sz w:val="24"/>
        </w:rPr>
        <w:t>As</w:t>
      </w:r>
      <w:r>
        <w:rPr>
          <w:rFonts w:ascii="Comic Sans MS" w:hAnsi="Comic Sans MS" w:cs="Comic Sans MS"/>
          <w:sz w:val="24"/>
        </w:rPr>
        <w:t xml:space="preserve"> - tak ako Your English is as good as mine.</w:t>
      </w:r>
    </w:p>
    <w:p w14:paraId="4E619CB8" w14:textId="77777777" w:rsidR="00000000" w:rsidRDefault="002629C3">
      <w:pPr>
        <w:spacing w:line="360" w:lineRule="auto"/>
        <w:jc w:val="both"/>
      </w:pPr>
      <w:r>
        <w:rPr>
          <w:rFonts w:ascii="Comic Sans MS" w:hAnsi="Comic Sans MS" w:cs="Comic Sans MS"/>
          <w:sz w:val="24"/>
        </w:rPr>
        <w:t>As – pri porovnávaných, vyjadřuje totožnosť: I work as a</w:t>
      </w:r>
      <w:r>
        <w:rPr>
          <w:rFonts w:ascii="Comic Sans MS" w:hAnsi="Comic Sans MS" w:cs="Comic Sans MS"/>
          <w:sz w:val="24"/>
        </w:rPr>
        <w:t xml:space="preserve"> doctor.</w:t>
      </w:r>
    </w:p>
    <w:p w14:paraId="11C62918" w14:textId="77777777" w:rsidR="00000000" w:rsidRDefault="002629C3">
      <w:pPr>
        <w:spacing w:line="360" w:lineRule="auto"/>
        <w:jc w:val="both"/>
      </w:pPr>
      <w:r>
        <w:rPr>
          <w:rFonts w:ascii="Comic Sans MS" w:hAnsi="Comic Sans MS" w:cs="Comic Sans MS"/>
          <w:color w:val="F79646"/>
          <w:sz w:val="24"/>
        </w:rPr>
        <w:t>as old as</w:t>
      </w:r>
      <w:r>
        <w:rPr>
          <w:rFonts w:ascii="Comic Sans MS" w:hAnsi="Comic Sans MS" w:cs="Comic Sans MS"/>
          <w:sz w:val="24"/>
        </w:rPr>
        <w:t xml:space="preserve"> - 1. st. taký starý ako (as I told you - ako som ti povedal- spojka)</w:t>
      </w:r>
    </w:p>
    <w:p w14:paraId="7A2346EC" w14:textId="77777777" w:rsidR="00000000" w:rsidRDefault="002629C3">
      <w:pPr>
        <w:spacing w:line="360" w:lineRule="auto"/>
        <w:jc w:val="both"/>
      </w:pPr>
      <w:r>
        <w:rPr>
          <w:rFonts w:ascii="Comic Sans MS" w:hAnsi="Comic Sans MS" w:cs="Comic Sans MS"/>
          <w:sz w:val="24"/>
        </w:rPr>
        <w:t>not so old as - 1. st.</w:t>
      </w:r>
    </w:p>
    <w:p w14:paraId="3664B755" w14:textId="77777777" w:rsidR="00000000" w:rsidRDefault="002629C3">
      <w:pPr>
        <w:pStyle w:val="Zkladntext31"/>
      </w:pPr>
      <w:r>
        <w:rPr>
          <w:sz w:val="24"/>
        </w:rPr>
        <w:t>bigger</w:t>
      </w:r>
      <w:r>
        <w:rPr>
          <w:color w:val="F79646"/>
          <w:sz w:val="24"/>
        </w:rPr>
        <w:t xml:space="preserve"> than</w:t>
      </w:r>
      <w:r>
        <w:rPr>
          <w:sz w:val="24"/>
        </w:rPr>
        <w:t xml:space="preserve"> - 2. st. – pri porovnávaní </w:t>
      </w:r>
    </w:p>
    <w:p w14:paraId="50DA0B6C" w14:textId="77777777" w:rsidR="00000000" w:rsidRDefault="002629C3">
      <w:pPr>
        <w:spacing w:line="360" w:lineRule="auto"/>
        <w:jc w:val="both"/>
      </w:pPr>
      <w:r>
        <w:rPr>
          <w:rFonts w:ascii="Comic Sans MS" w:hAnsi="Comic Sans MS" w:cs="Comic Sans MS"/>
          <w:sz w:val="24"/>
        </w:rPr>
        <w:t xml:space="preserve">the biggest in/ of – 3.st. </w:t>
      </w:r>
    </w:p>
    <w:p w14:paraId="57F51C61" w14:textId="77777777" w:rsidR="00000000" w:rsidRDefault="002629C3">
      <w:pPr>
        <w:spacing w:line="360" w:lineRule="auto"/>
        <w:jc w:val="both"/>
      </w:pPr>
      <w:r>
        <w:rPr>
          <w:rFonts w:ascii="Comic Sans MS" w:hAnsi="Comic Sans MS" w:cs="Comic Sans MS"/>
          <w:color w:val="F79646"/>
          <w:sz w:val="24"/>
        </w:rPr>
        <w:t>Like</w:t>
      </w:r>
      <w:r>
        <w:rPr>
          <w:rFonts w:ascii="Comic Sans MS" w:hAnsi="Comic Sans MS" w:cs="Comic Sans MS"/>
          <w:sz w:val="24"/>
        </w:rPr>
        <w:t xml:space="preserve">- ako- pri vymenúvavaní : Hobbies like diving or bungee jumping are very </w:t>
      </w:r>
      <w:r>
        <w:rPr>
          <w:rFonts w:ascii="Comic Sans MS" w:hAnsi="Comic Sans MS" w:cs="Comic Sans MS"/>
          <w:sz w:val="24"/>
        </w:rPr>
        <w:t>popular.</w:t>
      </w:r>
    </w:p>
    <w:p w14:paraId="714E8F86" w14:textId="77777777" w:rsidR="00000000" w:rsidRDefault="002629C3">
      <w:pPr>
        <w:spacing w:line="360" w:lineRule="auto"/>
        <w:jc w:val="both"/>
      </w:pPr>
      <w:r>
        <w:rPr>
          <w:rFonts w:ascii="Comic Sans MS" w:hAnsi="Comic Sans MS" w:cs="Comic Sans MS"/>
          <w:sz w:val="24"/>
        </w:rPr>
        <w:t>Pri porovnávaní:, vyjadřuje podobnosť:  ako tvoj otec- like your father</w:t>
      </w:r>
    </w:p>
    <w:p w14:paraId="6DE50329" w14:textId="77777777" w:rsidR="00000000" w:rsidRDefault="002629C3">
      <w:pPr>
        <w:spacing w:line="360" w:lineRule="auto"/>
        <w:jc w:val="both"/>
        <w:rPr>
          <w:rFonts w:ascii="Comic Sans MS" w:hAnsi="Comic Sans MS" w:cs="Comic Sans MS"/>
          <w:color w:val="F79646"/>
          <w:sz w:val="24"/>
        </w:rPr>
      </w:pPr>
    </w:p>
    <w:p w14:paraId="05B722ED" w14:textId="77777777" w:rsidR="00000000" w:rsidRDefault="002629C3">
      <w:pPr>
        <w:spacing w:line="360" w:lineRule="auto"/>
        <w:jc w:val="both"/>
      </w:pPr>
      <w:r>
        <w:rPr>
          <w:rFonts w:ascii="Comic Sans MS" w:hAnsi="Comic Sans MS" w:cs="Comic Sans MS"/>
          <w:b/>
          <w:color w:val="F79646"/>
          <w:sz w:val="24"/>
        </w:rPr>
        <w:t>INTENZITA</w:t>
      </w:r>
      <w:r>
        <w:rPr>
          <w:rFonts w:ascii="Comic Sans MS" w:hAnsi="Comic Sans MS" w:cs="Comic Sans MS"/>
          <w:sz w:val="24"/>
        </w:rPr>
        <w:t xml:space="preserve"> - zdôrazňujeme ju pomocou </w:t>
      </w:r>
      <w:r>
        <w:rPr>
          <w:rFonts w:ascii="Comic Sans MS" w:hAnsi="Comic Sans MS" w:cs="Comic Sans MS"/>
          <w:b/>
          <w:sz w:val="24"/>
        </w:rPr>
        <w:t>very,enough, too, a little, far, slightly</w:t>
      </w:r>
    </w:p>
    <w:p w14:paraId="5DC38848" w14:textId="77777777" w:rsidR="00000000" w:rsidRDefault="002629C3">
      <w:p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 xml:space="preserve">very nice, </w:t>
      </w:r>
      <w:r>
        <w:rPr>
          <w:rFonts w:ascii="Comic Sans MS" w:hAnsi="Comic Sans MS" w:cs="Comic Sans MS"/>
          <w:b/>
          <w:sz w:val="24"/>
        </w:rPr>
        <w:t>pretty enough</w:t>
      </w:r>
      <w:r>
        <w:rPr>
          <w:rFonts w:ascii="Comic Sans MS" w:hAnsi="Comic Sans MS" w:cs="Comic Sans MS"/>
          <w:sz w:val="24"/>
        </w:rPr>
        <w:t>, too old</w:t>
      </w:r>
    </w:p>
    <w:p w14:paraId="3150161D" w14:textId="77777777" w:rsidR="00000000" w:rsidRDefault="002629C3">
      <w:pPr>
        <w:spacing w:line="360" w:lineRule="auto"/>
        <w:jc w:val="both"/>
        <w:rPr>
          <w:rFonts w:ascii="Comic Sans MS" w:hAnsi="Comic Sans MS" w:cs="Comic Sans MS"/>
          <w:sz w:val="24"/>
        </w:rPr>
      </w:pPr>
    </w:p>
    <w:p w14:paraId="686D15D9" w14:textId="77777777" w:rsidR="00000000" w:rsidRDefault="002629C3">
      <w:pPr>
        <w:spacing w:line="360" w:lineRule="auto"/>
        <w:jc w:val="both"/>
      </w:pPr>
      <w:r>
        <w:rPr>
          <w:rFonts w:ascii="Comic Sans MS" w:hAnsi="Comic Sans MS" w:cs="Comic Sans MS"/>
          <w:b/>
          <w:color w:val="F79646"/>
          <w:sz w:val="24"/>
        </w:rPr>
        <w:t>PREDLOŽKOVÉ VAZBY:</w:t>
      </w:r>
    </w:p>
    <w:p w14:paraId="3BEC1254" w14:textId="77777777" w:rsidR="00000000" w:rsidRDefault="002629C3">
      <w:pPr>
        <w:pStyle w:val="Zkladntext31"/>
      </w:pPr>
      <w:r>
        <w:rPr>
          <w:sz w:val="24"/>
        </w:rPr>
        <w:t>afraid of, angry at about, angry with, ba</w:t>
      </w:r>
      <w:r>
        <w:rPr>
          <w:sz w:val="24"/>
        </w:rPr>
        <w:t>d at, bored by, crazy about, different from, faithful to, fed up with, famous for, fond of, free from, frightened of, full of, good at, happy about / with, interested in, keen on, late for, mad about, married to, pleased about, ready for, sad about, same a</w:t>
      </w:r>
      <w:r>
        <w:rPr>
          <w:sz w:val="24"/>
        </w:rPr>
        <w:t>s, satisfied with, similar to, sorry for, surprised about, tired of, worried about</w:t>
      </w:r>
    </w:p>
    <w:p w14:paraId="6A87FAF4" w14:textId="77777777" w:rsidR="00000000" w:rsidRDefault="002629C3">
      <w:pPr>
        <w:spacing w:line="360" w:lineRule="auto"/>
        <w:jc w:val="both"/>
        <w:rPr>
          <w:rFonts w:ascii="Comic Sans MS" w:hAnsi="Comic Sans MS" w:cs="Comic Sans MS"/>
          <w:color w:val="F79646"/>
          <w:sz w:val="24"/>
        </w:rPr>
      </w:pPr>
    </w:p>
    <w:p w14:paraId="7DB345B1" w14:textId="77777777" w:rsidR="00000000" w:rsidRDefault="002629C3">
      <w:pPr>
        <w:spacing w:line="360" w:lineRule="auto"/>
        <w:jc w:val="both"/>
      </w:pPr>
      <w:r>
        <w:rPr>
          <w:rFonts w:ascii="Comic Sans MS" w:hAnsi="Comic Sans MS" w:cs="Comic Sans MS"/>
          <w:b/>
          <w:color w:val="F79646"/>
          <w:sz w:val="24"/>
        </w:rPr>
        <w:t>VAZBA the…the- čím, tým</w:t>
      </w:r>
    </w:p>
    <w:p w14:paraId="61859C72" w14:textId="77777777" w:rsidR="00000000" w:rsidRDefault="002629C3">
      <w:pPr>
        <w:pStyle w:val="Zkladntext31"/>
      </w:pPr>
      <w:r>
        <w:rPr>
          <w:sz w:val="24"/>
        </w:rPr>
        <w:t>The further, the worse.</w:t>
      </w:r>
    </w:p>
    <w:p w14:paraId="5DCFB913" w14:textId="77777777" w:rsidR="00000000" w:rsidRDefault="002629C3">
      <w:pPr>
        <w:pStyle w:val="Zkladntext31"/>
        <w:rPr>
          <w:sz w:val="24"/>
        </w:rPr>
      </w:pPr>
    </w:p>
    <w:p w14:paraId="04FBEAD1" w14:textId="77777777" w:rsidR="00000000" w:rsidRDefault="002629C3">
      <w:pPr>
        <w:pStyle w:val="Zkladntext31"/>
      </w:pPr>
      <w:r>
        <w:rPr>
          <w:b/>
          <w:color w:val="F79646"/>
          <w:sz w:val="24"/>
        </w:rPr>
        <w:t>SO –</w:t>
      </w:r>
      <w:r>
        <w:rPr>
          <w:sz w:val="24"/>
        </w:rPr>
        <w:t xml:space="preserve"> taký sa používa  v spojení s prídavnými menami alebo príslovkami: </w:t>
      </w:r>
    </w:p>
    <w:p w14:paraId="4F6C1064" w14:textId="77777777" w:rsidR="00000000" w:rsidRDefault="002629C3">
      <w:pPr>
        <w:pStyle w:val="Zkladntext31"/>
      </w:pPr>
      <w:r>
        <w:rPr>
          <w:i/>
          <w:sz w:val="24"/>
        </w:rPr>
        <w:t xml:space="preserve">It was so cold that we stayed at home. </w:t>
      </w:r>
    </w:p>
    <w:p w14:paraId="7FBDBC91" w14:textId="77777777" w:rsidR="00000000" w:rsidRDefault="002629C3">
      <w:pPr>
        <w:pStyle w:val="Zkladntext31"/>
      </w:pPr>
      <w:r>
        <w:rPr>
          <w:i/>
          <w:sz w:val="24"/>
        </w:rPr>
        <w:t>He drove so</w:t>
      </w:r>
      <w:r>
        <w:rPr>
          <w:i/>
          <w:sz w:val="24"/>
        </w:rPr>
        <w:t xml:space="preserve"> fast that it was impossible to overtake him.</w:t>
      </w:r>
    </w:p>
    <w:p w14:paraId="2CF80AA0" w14:textId="77777777" w:rsidR="00000000" w:rsidRDefault="002629C3">
      <w:pPr>
        <w:pStyle w:val="Zkladntext31"/>
        <w:rPr>
          <w:b/>
          <w:i/>
          <w:color w:val="F79646"/>
          <w:sz w:val="24"/>
        </w:rPr>
      </w:pPr>
    </w:p>
    <w:p w14:paraId="42BC7105" w14:textId="77777777" w:rsidR="00000000" w:rsidRDefault="002629C3">
      <w:pPr>
        <w:pStyle w:val="Zkladntext31"/>
      </w:pPr>
      <w:r>
        <w:rPr>
          <w:b/>
          <w:color w:val="F79646"/>
          <w:sz w:val="24"/>
        </w:rPr>
        <w:t>SUCH A/ SUCH AN</w:t>
      </w:r>
      <w:r>
        <w:rPr>
          <w:sz w:val="24"/>
        </w:rPr>
        <w:t xml:space="preserve"> sa používa v spojení prídavného mena s počítatelným podstatným menom</w:t>
      </w:r>
    </w:p>
    <w:p w14:paraId="52489EF0" w14:textId="77777777" w:rsidR="00000000" w:rsidRDefault="002629C3">
      <w:pPr>
        <w:pStyle w:val="Zkladntext31"/>
      </w:pPr>
      <w:r>
        <w:rPr>
          <w:i/>
          <w:sz w:val="24"/>
        </w:rPr>
        <w:t>It was such a good film. It was such an interesting book.</w:t>
      </w:r>
    </w:p>
    <w:p w14:paraId="47063A06" w14:textId="77777777" w:rsidR="00000000" w:rsidRDefault="002629C3">
      <w:pPr>
        <w:pStyle w:val="Zkladntext31"/>
        <w:rPr>
          <w:i/>
          <w:color w:val="E36C0A"/>
          <w:sz w:val="24"/>
        </w:rPr>
      </w:pPr>
    </w:p>
    <w:p w14:paraId="54ECD40A" w14:textId="77777777" w:rsidR="00000000" w:rsidRDefault="002629C3">
      <w:pPr>
        <w:pStyle w:val="Zkladntext31"/>
      </w:pPr>
      <w:r>
        <w:rPr>
          <w:b/>
          <w:color w:val="E36C0A"/>
          <w:sz w:val="24"/>
        </w:rPr>
        <w:t>SUCH</w:t>
      </w:r>
      <w:r>
        <w:rPr>
          <w:sz w:val="24"/>
        </w:rPr>
        <w:t xml:space="preserve"> sa používa v spojení prídavného mena s nepočítatelným podsta</w:t>
      </w:r>
      <w:r>
        <w:rPr>
          <w:sz w:val="24"/>
        </w:rPr>
        <w:t xml:space="preserve">tným menom alebo počitatelným v množnom čísle </w:t>
      </w:r>
    </w:p>
    <w:p w14:paraId="1C8F7800" w14:textId="77777777" w:rsidR="00000000" w:rsidRDefault="002629C3">
      <w:pPr>
        <w:pStyle w:val="Zkladntext31"/>
      </w:pPr>
      <w:r>
        <w:rPr>
          <w:i/>
          <w:sz w:val="24"/>
        </w:rPr>
        <w:t>It was such nice weather that we went out.</w:t>
      </w:r>
    </w:p>
    <w:p w14:paraId="46FB4ED9" w14:textId="77777777" w:rsidR="00000000" w:rsidRDefault="002629C3">
      <w:pPr>
        <w:pStyle w:val="Zkladntext31"/>
      </w:pPr>
      <w:r>
        <w:rPr>
          <w:i/>
          <w:sz w:val="24"/>
        </w:rPr>
        <w:t>Theky were such nice people that we invited them for dinner.</w:t>
      </w:r>
    </w:p>
    <w:p w14:paraId="320CB32C" w14:textId="77777777" w:rsidR="00000000" w:rsidRDefault="002629C3">
      <w:pPr>
        <w:pStyle w:val="Zkladntext31"/>
        <w:rPr>
          <w:i/>
          <w:sz w:val="24"/>
        </w:rPr>
      </w:pPr>
    </w:p>
    <w:p w14:paraId="2C427EBF" w14:textId="77777777" w:rsidR="00000000" w:rsidRDefault="002629C3">
      <w:pPr>
        <w:pStyle w:val="Zkladntext31"/>
      </w:pPr>
      <w:r>
        <w:rPr>
          <w:b/>
          <w:color w:val="E36C0A"/>
          <w:sz w:val="24"/>
        </w:rPr>
        <w:t>ENOUGH-</w:t>
      </w:r>
      <w:r>
        <w:rPr>
          <w:color w:val="FFC000"/>
          <w:sz w:val="24"/>
        </w:rPr>
        <w:t xml:space="preserve"> </w:t>
      </w:r>
      <w:r>
        <w:rPr>
          <w:sz w:val="24"/>
        </w:rPr>
        <w:t>dostatok, dosť: pred podstatné mená a za prídavné mená alebo príslovky</w:t>
      </w:r>
      <w:r>
        <w:rPr>
          <w:color w:val="FFC000"/>
          <w:sz w:val="24"/>
        </w:rPr>
        <w:t xml:space="preserve"> – </w:t>
      </w:r>
    </w:p>
    <w:p w14:paraId="0E051E1C" w14:textId="77777777" w:rsidR="00000000" w:rsidRDefault="002629C3">
      <w:pPr>
        <w:pStyle w:val="Zkladntext31"/>
      </w:pPr>
      <w:r>
        <w:rPr>
          <w:b/>
          <w:color w:val="E36C0A"/>
          <w:sz w:val="24"/>
        </w:rPr>
        <w:t xml:space="preserve">TOO- </w:t>
      </w:r>
      <w:r>
        <w:rPr>
          <w:sz w:val="24"/>
        </w:rPr>
        <w:t>príliš, pred pod.</w:t>
      </w:r>
      <w:r>
        <w:rPr>
          <w:sz w:val="24"/>
        </w:rPr>
        <w:t xml:space="preserve"> mená, príd. mená alebo príslovky</w:t>
      </w:r>
    </w:p>
    <w:p w14:paraId="7560DEE7" w14:textId="77777777" w:rsidR="00000000" w:rsidRDefault="002629C3">
      <w:pPr>
        <w:pStyle w:val="Zkladntext31"/>
      </w:pPr>
      <w:r>
        <w:rPr>
          <w:i/>
          <w:sz w:val="24"/>
        </w:rPr>
        <w:lastRenderedPageBreak/>
        <w:t xml:space="preserve">I have enough time. She was clever enough. He is too old. She is driving too slowly. </w:t>
      </w:r>
    </w:p>
    <w:p w14:paraId="20542FBE" w14:textId="77777777" w:rsidR="00000000" w:rsidRDefault="002629C3">
      <w:pPr>
        <w:pStyle w:val="Zkladntext31"/>
        <w:rPr>
          <w:b/>
          <w:i/>
          <w:color w:val="B2A1C7"/>
          <w:sz w:val="24"/>
          <w:lang w:val="en-US" w:eastAsia="en-US"/>
        </w:rPr>
      </w:pPr>
    </w:p>
    <w:p w14:paraId="58B84E2F" w14:textId="77777777" w:rsidR="00000000" w:rsidRDefault="002629C3">
      <w:pPr>
        <w:pStyle w:val="Zkladntext31"/>
        <w:numPr>
          <w:ilvl w:val="0"/>
          <w:numId w:val="23"/>
        </w:numPr>
        <w:jc w:val="left"/>
      </w:pPr>
      <w:r>
        <w:rPr>
          <w:sz w:val="24"/>
          <w:szCs w:val="24"/>
          <w:lang w:val="en-US" w:eastAsia="en-US"/>
        </w:rPr>
        <w:t xml:space="preserve">kladie sa pred podstatné mená vo význame </w:t>
      </w:r>
      <w:r>
        <w:rPr>
          <w:b/>
          <w:sz w:val="24"/>
          <w:szCs w:val="24"/>
          <w:lang w:val="en-US" w:eastAsia="en-US"/>
        </w:rPr>
        <w:t>TOO MUCH</w:t>
      </w:r>
      <w:r>
        <w:rPr>
          <w:sz w:val="24"/>
          <w:szCs w:val="24"/>
          <w:lang w:val="en-US" w:eastAsia="en-US"/>
        </w:rPr>
        <w:t xml:space="preserve"> alebo </w:t>
      </w:r>
      <w:r>
        <w:rPr>
          <w:b/>
          <w:sz w:val="24"/>
          <w:szCs w:val="24"/>
          <w:lang w:val="en-US" w:eastAsia="en-US"/>
        </w:rPr>
        <w:t>TOO MANY</w:t>
      </w:r>
      <w:r>
        <w:rPr>
          <w:sz w:val="24"/>
        </w:rPr>
        <w:t xml:space="preserve">: </w:t>
      </w:r>
    </w:p>
    <w:p w14:paraId="319C49D3" w14:textId="77777777" w:rsidR="00000000" w:rsidRDefault="002629C3">
      <w:pPr>
        <w:pStyle w:val="Zkladntext31"/>
        <w:ind w:left="870"/>
        <w:jc w:val="left"/>
      </w:pPr>
      <w:r>
        <w:rPr>
          <w:i/>
          <w:sz w:val="24"/>
        </w:rPr>
        <w:t>I´ve got too much work and too many troubles.</w:t>
      </w:r>
    </w:p>
    <w:p w14:paraId="53C8FAF1" w14:textId="77777777" w:rsidR="00000000" w:rsidRDefault="002629C3">
      <w:pPr>
        <w:pStyle w:val="Zkladntext31"/>
        <w:pageBreakBefore/>
        <w:ind w:left="870"/>
        <w:jc w:val="left"/>
      </w:pPr>
      <w:r>
        <w:rPr>
          <w:b/>
          <w:color w:val="7030A0"/>
        </w:rPr>
        <w:lastRenderedPageBreak/>
        <w:object w:dxaOrig="1440" w:dyaOrig="1440" w14:anchorId="0ADCAA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81.9pt;margin-top:-44.1pt;width:88.35pt;height:151.15pt;z-index:-251665920;mso-wrap-distance-left:9.05pt;mso-wrap-distance-top:0;mso-wrap-distance-right:9.05pt;mso-wrap-distance-bottom:0;mso-position-horizontal:absolute;mso-position-horizontal-relative:text;mso-position-vertical:absolute;mso-position-vertical-relative:text" wrapcoords="6592 119 5910 726 5000 5944 4545 7886 1817 9827 -2 13710 225 15652 1817 17594 3863 19535 4545 21477 17051 21477 17960 19535 20234 17594 21598 15773 21598 14560 20234 10434 20006 9463 14550 8007 12503 7886 9775 5944 9775 2061 8638 119 6592 119" filled="t">
            <v:fill color2="black"/>
            <v:imagedata r:id="rId10" o:title="" croptop="-12f" cropbottom="-12f" cropleft="-24f" cropright="-24f"/>
            <w10:wrap type="tight"/>
          </v:shape>
          <o:OLEObject Type="Embed" ShapeID="_x0000_s1028" DrawAspect="Content" ObjectID="_1715432095" r:id="rId11"/>
        </w:object>
      </w:r>
      <w:r>
        <w:rPr>
          <w:b/>
          <w:color w:val="7030A0"/>
        </w:rPr>
        <w:t>ZÁMENÁ- PRONOUNS</w:t>
      </w:r>
    </w:p>
    <w:p w14:paraId="604FE0D7" w14:textId="77777777" w:rsidR="00000000" w:rsidRDefault="002629C3">
      <w:pPr>
        <w:spacing w:line="360" w:lineRule="auto"/>
        <w:jc w:val="both"/>
        <w:rPr>
          <w:rFonts w:ascii="Comic Sans MS" w:hAnsi="Comic Sans MS" w:cs="Comic Sans MS"/>
          <w:b/>
          <w:color w:val="7030A0"/>
          <w:sz w:val="24"/>
        </w:rPr>
      </w:pPr>
    </w:p>
    <w:p w14:paraId="73718A85" w14:textId="77777777" w:rsidR="00000000" w:rsidRDefault="002629C3">
      <w:pPr>
        <w:pStyle w:val="Nadpis9"/>
        <w:spacing w:line="360" w:lineRule="auto"/>
      </w:pPr>
      <w:r>
        <w:rPr>
          <w:b/>
          <w:color w:val="7030A0"/>
          <w:sz w:val="24"/>
        </w:rPr>
        <w:t>Oso</w:t>
      </w:r>
      <w:r>
        <w:rPr>
          <w:b/>
          <w:color w:val="7030A0"/>
          <w:sz w:val="24"/>
        </w:rPr>
        <w:t>bné zámená</w:t>
      </w:r>
    </w:p>
    <w:p w14:paraId="65DBF82A" w14:textId="77777777" w:rsidR="00000000" w:rsidRDefault="002629C3">
      <w:pPr>
        <w:numPr>
          <w:ilvl w:val="0"/>
          <w:numId w:val="25"/>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majú podmetový a predmetový tvar</w:t>
      </w:r>
    </w:p>
    <w:p w14:paraId="42CC5A2B" w14:textId="77777777" w:rsidR="00000000" w:rsidRDefault="002629C3">
      <w:pPr>
        <w:spacing w:line="360" w:lineRule="auto"/>
        <w:jc w:val="both"/>
        <w:rPr>
          <w:rFonts w:ascii="Comic Sans MS" w:hAnsi="Comic Sans MS" w:cs="Comic Sans MS"/>
          <w:sz w:val="24"/>
        </w:rPr>
      </w:pPr>
    </w:p>
    <w:p w14:paraId="34AC0794" w14:textId="77777777" w:rsidR="00000000" w:rsidRDefault="002629C3">
      <w:pPr>
        <w:spacing w:line="360" w:lineRule="auto"/>
        <w:jc w:val="both"/>
      </w:pPr>
      <w:r>
        <w:rPr>
          <w:rFonts w:ascii="Comic Sans MS" w:hAnsi="Comic Sans MS" w:cs="Comic Sans MS"/>
          <w:b/>
          <w:color w:val="7030A0"/>
          <w:sz w:val="24"/>
        </w:rPr>
        <w:t>Podmetový tvar</w:t>
      </w:r>
      <w:r>
        <w:rPr>
          <w:rFonts w:ascii="Comic Sans MS" w:hAnsi="Comic Sans MS" w:cs="Comic Sans MS"/>
          <w:b/>
          <w:sz w:val="24"/>
        </w:rPr>
        <w:t xml:space="preserve"> </w:t>
      </w:r>
      <w:r>
        <w:rPr>
          <w:rFonts w:ascii="Comic Sans MS" w:hAnsi="Comic Sans MS" w:cs="Comic Sans MS"/>
          <w:sz w:val="24"/>
        </w:rPr>
        <w:t xml:space="preserve">používame, ak je zámeno podmetom vety a stojí pred slovesom: </w:t>
      </w:r>
    </w:p>
    <w:p w14:paraId="46AB7814" w14:textId="77777777" w:rsidR="00000000" w:rsidRDefault="002629C3">
      <w:pPr>
        <w:spacing w:line="360" w:lineRule="auto"/>
        <w:jc w:val="both"/>
      </w:pPr>
      <w:r>
        <w:rPr>
          <w:rFonts w:ascii="Comic Sans MS" w:hAnsi="Comic Sans MS" w:cs="Comic Sans MS"/>
          <w:sz w:val="24"/>
        </w:rPr>
        <w:t>I like cocoa. She is my best friend.</w:t>
      </w:r>
    </w:p>
    <w:p w14:paraId="3B2A83C3" w14:textId="77777777" w:rsidR="00000000" w:rsidRDefault="002629C3">
      <w:pPr>
        <w:spacing w:line="360" w:lineRule="auto"/>
        <w:jc w:val="both"/>
      </w:pPr>
      <w:r>
        <w:rPr>
          <w:rFonts w:ascii="Comic Sans MS" w:hAnsi="Comic Sans MS" w:cs="Comic Sans MS"/>
          <w:i/>
          <w:sz w:val="24"/>
          <w:u w:val="single"/>
        </w:rPr>
        <w:t>I, you, he, she, it , we, you, they</w:t>
      </w:r>
    </w:p>
    <w:p w14:paraId="690DAA47" w14:textId="77777777" w:rsidR="00000000" w:rsidRDefault="002629C3">
      <w:pPr>
        <w:spacing w:line="360" w:lineRule="auto"/>
        <w:jc w:val="both"/>
      </w:pPr>
      <w:r>
        <w:rPr>
          <w:rFonts w:ascii="Comic Sans MS" w:hAnsi="Comic Sans MS" w:cs="Comic Sans MS"/>
          <w:b/>
          <w:color w:val="7030A0"/>
          <w:sz w:val="24"/>
        </w:rPr>
        <w:t>Predmetový tvar</w:t>
      </w:r>
      <w:r>
        <w:rPr>
          <w:rFonts w:ascii="Comic Sans MS" w:hAnsi="Comic Sans MS" w:cs="Comic Sans MS"/>
          <w:sz w:val="24"/>
        </w:rPr>
        <w:t xml:space="preserve"> používame vo všetkých ostatných prípadoch, č</w:t>
      </w:r>
      <w:r>
        <w:rPr>
          <w:rFonts w:ascii="Comic Sans MS" w:hAnsi="Comic Sans MS" w:cs="Comic Sans MS"/>
          <w:sz w:val="24"/>
        </w:rPr>
        <w:t>iže: v </w:t>
      </w:r>
      <w:r>
        <w:rPr>
          <w:rFonts w:ascii="Comic Sans MS" w:hAnsi="Comic Sans MS" w:cs="Comic Sans MS"/>
          <w:color w:val="7030A0"/>
          <w:sz w:val="24"/>
        </w:rPr>
        <w:t>predmete:</w:t>
      </w:r>
      <w:r>
        <w:rPr>
          <w:rFonts w:ascii="Comic Sans MS" w:hAnsi="Comic Sans MS" w:cs="Comic Sans MS"/>
          <w:sz w:val="24"/>
        </w:rPr>
        <w:t xml:space="preserve"> I saw him yesterday.</w:t>
      </w:r>
    </w:p>
    <w:p w14:paraId="4C4A48D9" w14:textId="77777777" w:rsidR="00000000" w:rsidRDefault="002629C3">
      <w:pPr>
        <w:spacing w:line="360" w:lineRule="auto"/>
        <w:jc w:val="both"/>
      </w:pPr>
      <w:r>
        <w:rPr>
          <w:rFonts w:ascii="Comic Sans MS" w:hAnsi="Comic Sans MS" w:cs="Comic Sans MS"/>
          <w:color w:val="7030A0"/>
          <w:sz w:val="24"/>
        </w:rPr>
        <w:t>Po predložke:</w:t>
      </w:r>
      <w:r>
        <w:rPr>
          <w:rFonts w:ascii="Comic Sans MS" w:hAnsi="Comic Sans MS" w:cs="Comic Sans MS"/>
          <w:sz w:val="24"/>
        </w:rPr>
        <w:t xml:space="preserve"> Tell me about her.</w:t>
      </w:r>
    </w:p>
    <w:p w14:paraId="58D98B9D" w14:textId="77777777" w:rsidR="00000000" w:rsidRDefault="002629C3">
      <w:pPr>
        <w:spacing w:line="360" w:lineRule="auto"/>
        <w:jc w:val="both"/>
      </w:pPr>
      <w:r>
        <w:rPr>
          <w:rFonts w:ascii="Comic Sans MS" w:hAnsi="Comic Sans MS" w:cs="Comic Sans MS"/>
          <w:color w:val="7030A0"/>
          <w:sz w:val="24"/>
        </w:rPr>
        <w:t>Po slovese to be:</w:t>
      </w:r>
      <w:r>
        <w:rPr>
          <w:rFonts w:ascii="Comic Sans MS" w:hAnsi="Comic Sans MS" w:cs="Comic Sans MS"/>
          <w:sz w:val="24"/>
        </w:rPr>
        <w:t xml:space="preserve"> Open the door, it´s me.</w:t>
      </w:r>
    </w:p>
    <w:p w14:paraId="2CCDFD9F" w14:textId="77777777" w:rsidR="00000000" w:rsidRDefault="002629C3">
      <w:pPr>
        <w:spacing w:line="360" w:lineRule="auto"/>
        <w:jc w:val="both"/>
      </w:pPr>
      <w:r>
        <w:rPr>
          <w:rFonts w:ascii="Comic Sans MS" w:hAnsi="Comic Sans MS" w:cs="Comic Sans MS"/>
          <w:i/>
          <w:sz w:val="24"/>
          <w:u w:val="single"/>
        </w:rPr>
        <w:t>me, you, him, her, it, us, them</w:t>
      </w:r>
    </w:p>
    <w:p w14:paraId="758792B4" w14:textId="77777777" w:rsidR="00000000" w:rsidRDefault="002629C3">
      <w:pPr>
        <w:spacing w:line="360" w:lineRule="auto"/>
        <w:jc w:val="both"/>
      </w:pPr>
      <w:r>
        <w:rPr>
          <w:rFonts w:ascii="Comic Sans MS" w:hAnsi="Comic Sans MS" w:cs="Comic Sans MS"/>
          <w:b/>
          <w:sz w:val="24"/>
        </w:rPr>
        <w:t>v sj majú význam mňa, mne, o mne, so mnou, mi….</w:t>
      </w:r>
    </w:p>
    <w:p w14:paraId="6D13EA57" w14:textId="77777777" w:rsidR="00000000" w:rsidRDefault="002629C3">
      <w:pPr>
        <w:spacing w:line="360" w:lineRule="auto"/>
        <w:jc w:val="both"/>
        <w:rPr>
          <w:rFonts w:ascii="Comic Sans MS" w:hAnsi="Comic Sans MS" w:cs="Comic Sans MS"/>
          <w:b/>
          <w:i/>
          <w:sz w:val="24"/>
        </w:rPr>
      </w:pPr>
    </w:p>
    <w:p w14:paraId="3011FBA0" w14:textId="77777777" w:rsidR="00000000" w:rsidRDefault="002629C3">
      <w:pPr>
        <w:pStyle w:val="Zkladntext31"/>
      </w:pPr>
      <w:r>
        <w:rPr>
          <w:i/>
          <w:sz w:val="24"/>
        </w:rPr>
        <w:t>Anj nerozlišuje tykanie a vykanie.</w:t>
      </w:r>
    </w:p>
    <w:p w14:paraId="3CEEF1E2" w14:textId="77777777" w:rsidR="00000000" w:rsidRDefault="002629C3">
      <w:pPr>
        <w:pStyle w:val="Zkladntext31"/>
      </w:pPr>
      <w:r>
        <w:rPr>
          <w:sz w:val="24"/>
        </w:rPr>
        <w:t>They, them používame aj pri</w:t>
      </w:r>
      <w:r>
        <w:rPr>
          <w:sz w:val="24"/>
        </w:rPr>
        <w:t xml:space="preserve"> veciach:</w:t>
      </w:r>
    </w:p>
    <w:p w14:paraId="35C22CE4" w14:textId="77777777" w:rsidR="00000000" w:rsidRDefault="002629C3">
      <w:p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I like these pictures. They are beautiful.</w:t>
      </w:r>
    </w:p>
    <w:p w14:paraId="7540ECBC" w14:textId="77777777" w:rsidR="00000000" w:rsidRDefault="002629C3">
      <w:pPr>
        <w:spacing w:line="360" w:lineRule="auto"/>
        <w:jc w:val="both"/>
      </w:pPr>
      <w:r>
        <w:rPr>
          <w:rFonts w:ascii="Comic Sans MS" w:hAnsi="Comic Sans MS" w:cs="Comic Sans MS"/>
          <w:i/>
          <w:sz w:val="24"/>
        </w:rPr>
        <w:t>V anj musí byť podmet, aj keď v slovenčine nie je: je zima: It is cold.</w:t>
      </w:r>
    </w:p>
    <w:p w14:paraId="56C6D431" w14:textId="77777777" w:rsidR="00000000" w:rsidRDefault="002629C3">
      <w:pPr>
        <w:spacing w:line="360" w:lineRule="auto"/>
        <w:jc w:val="both"/>
      </w:pPr>
      <w:r>
        <w:rPr>
          <w:rFonts w:ascii="Comic Sans MS" w:hAnsi="Comic Sans MS" w:cs="Comic Sans MS"/>
          <w:sz w:val="24"/>
        </w:rPr>
        <w:t>It is half past ten.</w:t>
      </w:r>
    </w:p>
    <w:p w14:paraId="24C74B39" w14:textId="77777777" w:rsidR="00000000" w:rsidRDefault="002629C3">
      <w:pPr>
        <w:spacing w:line="360" w:lineRule="auto"/>
        <w:jc w:val="both"/>
      </w:pPr>
      <w:r>
        <w:rPr>
          <w:rFonts w:ascii="Comic Sans MS" w:hAnsi="Comic Sans MS" w:cs="Comic Sans MS"/>
          <w:sz w:val="24"/>
        </w:rPr>
        <w:t>It´s dark.</w:t>
      </w:r>
    </w:p>
    <w:p w14:paraId="0C9D8102" w14:textId="77777777" w:rsidR="00000000" w:rsidRDefault="002629C3">
      <w:pPr>
        <w:spacing w:line="360" w:lineRule="auto"/>
        <w:jc w:val="both"/>
      </w:pPr>
      <w:r>
        <w:rPr>
          <w:rFonts w:ascii="Comic Sans MS" w:hAnsi="Comic Sans MS" w:cs="Comic Sans MS"/>
          <w:sz w:val="24"/>
        </w:rPr>
        <w:t>It is nice to see you.</w:t>
      </w:r>
    </w:p>
    <w:p w14:paraId="116ADF27" w14:textId="77777777" w:rsidR="00000000" w:rsidRDefault="002629C3">
      <w:pPr>
        <w:spacing w:line="360" w:lineRule="auto"/>
        <w:jc w:val="both"/>
        <w:rPr>
          <w:rFonts w:ascii="Comic Sans MS" w:hAnsi="Comic Sans MS" w:cs="Comic Sans MS"/>
          <w:color w:val="B2A1C7"/>
          <w:sz w:val="24"/>
        </w:rPr>
      </w:pPr>
    </w:p>
    <w:p w14:paraId="4BFFA233" w14:textId="77777777" w:rsidR="00000000" w:rsidRDefault="002629C3">
      <w:pPr>
        <w:spacing w:line="360" w:lineRule="auto"/>
        <w:jc w:val="both"/>
      </w:pPr>
      <w:r>
        <w:rPr>
          <w:rFonts w:ascii="Comic Sans MS" w:hAnsi="Comic Sans MS" w:cs="Comic Sans MS"/>
          <w:b/>
          <w:color w:val="7030A0"/>
          <w:sz w:val="24"/>
        </w:rPr>
        <w:t>Všeobecné tvrdenia:</w:t>
      </w:r>
    </w:p>
    <w:p w14:paraId="28FE5FDC" w14:textId="77777777" w:rsidR="00000000" w:rsidRDefault="002629C3">
      <w:pPr>
        <w:spacing w:line="360" w:lineRule="auto"/>
        <w:jc w:val="both"/>
        <w:rPr>
          <w:rFonts w:ascii="Comic Sans MS" w:hAnsi="Comic Sans MS" w:cs="Comic Sans MS"/>
          <w:b/>
          <w:color w:val="7030A0"/>
          <w:sz w:val="24"/>
        </w:rPr>
      </w:pPr>
    </w:p>
    <w:p w14:paraId="41B052E3" w14:textId="77777777" w:rsidR="00000000" w:rsidRDefault="002629C3">
      <w:pPr>
        <w:spacing w:line="360" w:lineRule="auto"/>
        <w:jc w:val="both"/>
      </w:pPr>
      <w:r>
        <w:rPr>
          <w:rFonts w:ascii="Comic Sans MS" w:hAnsi="Comic Sans MS" w:cs="Comic Sans MS"/>
          <w:sz w:val="24"/>
        </w:rPr>
        <w:t xml:space="preserve">Vyjadríme ich zámenami </w:t>
      </w:r>
      <w:r>
        <w:rPr>
          <w:rFonts w:ascii="Comic Sans MS" w:hAnsi="Comic Sans MS" w:cs="Comic Sans MS"/>
          <w:b/>
          <w:sz w:val="24"/>
        </w:rPr>
        <w:t>you we, they</w:t>
      </w:r>
    </w:p>
    <w:p w14:paraId="2468B1BF" w14:textId="77777777" w:rsidR="00000000" w:rsidRDefault="002629C3">
      <w:pPr>
        <w:pStyle w:val="Zkladntext31"/>
      </w:pPr>
      <w:r>
        <w:rPr>
          <w:sz w:val="24"/>
        </w:rPr>
        <w:t>You have to be ca</w:t>
      </w:r>
      <w:r>
        <w:rPr>
          <w:sz w:val="24"/>
        </w:rPr>
        <w:t>reful these days. Človek musí byť v týchto dňoch opatrný.</w:t>
      </w:r>
    </w:p>
    <w:p w14:paraId="5F77B9B6" w14:textId="77777777" w:rsidR="00000000" w:rsidRDefault="002629C3">
      <w:pPr>
        <w:spacing w:line="360" w:lineRule="auto"/>
        <w:jc w:val="both"/>
      </w:pPr>
      <w:r>
        <w:rPr>
          <w:rFonts w:ascii="Comic Sans MS" w:hAnsi="Comic Sans MS" w:cs="Comic Sans MS"/>
          <w:sz w:val="24"/>
        </w:rPr>
        <w:t>We all must be alone sometimes.</w:t>
      </w:r>
    </w:p>
    <w:p w14:paraId="0F1C6658" w14:textId="77777777" w:rsidR="00000000" w:rsidRDefault="002629C3">
      <w:pPr>
        <w:spacing w:line="360" w:lineRule="auto"/>
        <w:jc w:val="both"/>
      </w:pPr>
      <w:r>
        <w:rPr>
          <w:rFonts w:ascii="Comic Sans MS" w:hAnsi="Comic Sans MS" w:cs="Comic Sans MS"/>
          <w:sz w:val="24"/>
        </w:rPr>
        <w:t>They say she is crazy. Hovoria, že je bláznivá. ( hovorí sa..)</w:t>
      </w:r>
    </w:p>
    <w:p w14:paraId="4F8EEEAC" w14:textId="77777777" w:rsidR="00000000" w:rsidRDefault="002629C3">
      <w:pPr>
        <w:spacing w:line="360" w:lineRule="auto"/>
        <w:jc w:val="both"/>
        <w:rPr>
          <w:rFonts w:ascii="Comic Sans MS" w:hAnsi="Comic Sans MS" w:cs="Comic Sans MS"/>
          <w:color w:val="B2A1C7"/>
          <w:sz w:val="24"/>
        </w:rPr>
      </w:pPr>
    </w:p>
    <w:p w14:paraId="396718DF" w14:textId="77777777" w:rsidR="00000000" w:rsidRDefault="002629C3">
      <w:pPr>
        <w:spacing w:line="360" w:lineRule="auto"/>
        <w:jc w:val="both"/>
      </w:pPr>
      <w:r>
        <w:rPr>
          <w:rFonts w:ascii="Comic Sans MS" w:hAnsi="Comic Sans MS" w:cs="Comic Sans MS"/>
          <w:b/>
          <w:color w:val="7030A0"/>
          <w:sz w:val="24"/>
        </w:rPr>
        <w:t>Zámeno one</w:t>
      </w:r>
    </w:p>
    <w:p w14:paraId="4331FB6D" w14:textId="77777777" w:rsidR="00000000" w:rsidRDefault="002629C3">
      <w:pPr>
        <w:numPr>
          <w:ilvl w:val="0"/>
          <w:numId w:val="5"/>
        </w:numPr>
        <w:tabs>
          <w:tab w:val="left" w:pos="450"/>
        </w:tabs>
        <w:spacing w:line="360" w:lineRule="auto"/>
        <w:ind w:left="450"/>
        <w:jc w:val="both"/>
      </w:pPr>
      <w:r>
        <w:rPr>
          <w:rFonts w:ascii="Comic Sans MS" w:eastAsia="Comic Sans MS" w:hAnsi="Comic Sans MS" w:cs="Comic Sans MS"/>
          <w:sz w:val="24"/>
        </w:rPr>
        <w:t xml:space="preserve"> </w:t>
      </w:r>
      <w:r>
        <w:rPr>
          <w:rFonts w:ascii="Comic Sans MS" w:hAnsi="Comic Sans MS" w:cs="Comic Sans MS"/>
          <w:sz w:val="24"/>
        </w:rPr>
        <w:t>používa sa namiesto you vo formálnom štýle: One has to be careful.</w:t>
      </w:r>
    </w:p>
    <w:p w14:paraId="6F876B52" w14:textId="77777777" w:rsidR="00000000" w:rsidRDefault="002629C3">
      <w:pPr>
        <w:spacing w:line="360" w:lineRule="auto"/>
        <w:ind w:left="90"/>
        <w:jc w:val="both"/>
        <w:rPr>
          <w:rFonts w:ascii="Comic Sans MS" w:hAnsi="Comic Sans MS" w:cs="Comic Sans MS"/>
          <w:sz w:val="24"/>
        </w:rPr>
      </w:pPr>
    </w:p>
    <w:p w14:paraId="392D2A1E" w14:textId="77777777" w:rsidR="00000000" w:rsidRDefault="002629C3">
      <w:pPr>
        <w:spacing w:line="360" w:lineRule="auto"/>
        <w:ind w:left="90"/>
        <w:jc w:val="both"/>
      </w:pPr>
      <w:r>
        <w:rPr>
          <w:rFonts w:ascii="Comic Sans MS" w:hAnsi="Comic Sans MS" w:cs="Comic Sans MS"/>
          <w:b/>
          <w:color w:val="7030A0"/>
          <w:sz w:val="24"/>
        </w:rPr>
        <w:t>Privlastňovacie zámená</w:t>
      </w:r>
    </w:p>
    <w:p w14:paraId="14B58829" w14:textId="77777777" w:rsidR="00000000" w:rsidRDefault="002629C3">
      <w:pPr>
        <w:spacing w:line="360" w:lineRule="auto"/>
        <w:ind w:left="90"/>
        <w:jc w:val="both"/>
        <w:rPr>
          <w:rFonts w:ascii="Comic Sans MS" w:hAnsi="Comic Sans MS" w:cs="Comic Sans MS"/>
          <w:b/>
          <w:color w:val="7030A0"/>
          <w:sz w:val="24"/>
        </w:rPr>
      </w:pPr>
    </w:p>
    <w:p w14:paraId="13353668" w14:textId="77777777" w:rsidR="00000000" w:rsidRDefault="002629C3">
      <w:pPr>
        <w:numPr>
          <w:ilvl w:val="0"/>
          <w:numId w:val="18"/>
        </w:numPr>
        <w:tabs>
          <w:tab w:val="left" w:pos="450"/>
        </w:tabs>
        <w:spacing w:line="360" w:lineRule="auto"/>
        <w:ind w:left="450"/>
        <w:jc w:val="both"/>
      </w:pPr>
      <w:r>
        <w:rPr>
          <w:rFonts w:ascii="Comic Sans MS" w:hAnsi="Comic Sans MS" w:cs="Comic Sans MS"/>
          <w:sz w:val="24"/>
        </w:rPr>
        <w:t>majú dva tvary: prívlastkový a samostatný</w:t>
      </w:r>
    </w:p>
    <w:p w14:paraId="7B74FF61" w14:textId="77777777" w:rsidR="00000000" w:rsidRDefault="002629C3">
      <w:pPr>
        <w:spacing w:line="360" w:lineRule="auto"/>
        <w:ind w:left="90"/>
        <w:jc w:val="both"/>
      </w:pPr>
      <w:r>
        <w:rPr>
          <w:rFonts w:ascii="Comic Sans MS" w:hAnsi="Comic Sans MS" w:cs="Comic Sans MS"/>
          <w:sz w:val="24"/>
        </w:rPr>
        <w:t>prívlastkový: používame ho pred pod. menom podobne ako prídavné mená: my, your, his, her, its, our, their</w:t>
      </w:r>
    </w:p>
    <w:p w14:paraId="52763701" w14:textId="77777777" w:rsidR="00000000" w:rsidRDefault="002629C3">
      <w:pPr>
        <w:spacing w:line="360" w:lineRule="auto"/>
        <w:ind w:left="90"/>
        <w:jc w:val="both"/>
      </w:pPr>
      <w:r>
        <w:rPr>
          <w:rFonts w:ascii="Comic Sans MS" w:hAnsi="Comic Sans MS" w:cs="Comic Sans MS"/>
          <w:sz w:val="24"/>
        </w:rPr>
        <w:t>It is my book.</w:t>
      </w:r>
    </w:p>
    <w:p w14:paraId="1C290A7D" w14:textId="77777777" w:rsidR="00000000" w:rsidRDefault="002629C3">
      <w:pPr>
        <w:spacing w:line="360" w:lineRule="auto"/>
        <w:jc w:val="both"/>
      </w:pPr>
      <w:r>
        <w:rPr>
          <w:rFonts w:ascii="Comic Sans MS" w:hAnsi="Comic Sans MS" w:cs="Comic Sans MS"/>
          <w:sz w:val="24"/>
        </w:rPr>
        <w:t>samostatný tvar: používame bez pod. mena na konci vety:</w:t>
      </w:r>
    </w:p>
    <w:p w14:paraId="6D84312D" w14:textId="77777777" w:rsidR="00000000" w:rsidRDefault="002629C3">
      <w:pPr>
        <w:spacing w:line="360" w:lineRule="auto"/>
        <w:jc w:val="both"/>
      </w:pPr>
      <w:r>
        <w:rPr>
          <w:rFonts w:ascii="Comic Sans MS" w:hAnsi="Comic Sans MS" w:cs="Comic Sans MS"/>
          <w:sz w:val="24"/>
        </w:rPr>
        <w:t>This book is mine.</w:t>
      </w:r>
    </w:p>
    <w:p w14:paraId="035F8E67" w14:textId="77777777" w:rsidR="00000000" w:rsidRDefault="002629C3">
      <w:pPr>
        <w:spacing w:line="360" w:lineRule="auto"/>
        <w:jc w:val="both"/>
      </w:pPr>
      <w:r>
        <w:rPr>
          <w:rFonts w:ascii="Comic Sans MS" w:hAnsi="Comic Sans MS" w:cs="Comic Sans MS"/>
          <w:b/>
          <w:color w:val="7030A0"/>
          <w:sz w:val="24"/>
        </w:rPr>
        <w:t>Mine, yours, his</w:t>
      </w:r>
      <w:r>
        <w:rPr>
          <w:rFonts w:ascii="Comic Sans MS" w:hAnsi="Comic Sans MS" w:cs="Comic Sans MS"/>
          <w:b/>
          <w:color w:val="7030A0"/>
          <w:sz w:val="24"/>
        </w:rPr>
        <w:t>, hers,---, ours, theirs</w:t>
      </w:r>
    </w:p>
    <w:p w14:paraId="03E6AD0F" w14:textId="77777777" w:rsidR="00000000" w:rsidRDefault="002629C3">
      <w:pPr>
        <w:spacing w:line="360" w:lineRule="auto"/>
        <w:jc w:val="both"/>
      </w:pPr>
      <w:r>
        <w:rPr>
          <w:rFonts w:ascii="Comic Sans MS" w:hAnsi="Comic Sans MS" w:cs="Comic Sans MS"/>
          <w:sz w:val="24"/>
        </w:rPr>
        <w:t xml:space="preserve">Privlastňovacie zámená musíme používať, keď hovoríme o rodine, priateľoch, alebo častiach tela </w:t>
      </w:r>
    </w:p>
    <w:p w14:paraId="4389CF4C" w14:textId="77777777" w:rsidR="00000000" w:rsidRDefault="002629C3">
      <w:pPr>
        <w:spacing w:line="360" w:lineRule="auto"/>
        <w:jc w:val="both"/>
      </w:pPr>
      <w:r>
        <w:rPr>
          <w:rFonts w:ascii="Comic Sans MS" w:hAnsi="Comic Sans MS" w:cs="Comic Sans MS"/>
          <w:sz w:val="24"/>
        </w:rPr>
        <w:t>How is your sister?</w:t>
      </w:r>
    </w:p>
    <w:p w14:paraId="18E26EF4" w14:textId="77777777" w:rsidR="00000000" w:rsidRDefault="002629C3">
      <w:pPr>
        <w:spacing w:line="360" w:lineRule="auto"/>
        <w:jc w:val="both"/>
      </w:pPr>
      <w:r>
        <w:rPr>
          <w:rFonts w:ascii="Comic Sans MS" w:hAnsi="Comic Sans MS" w:cs="Comic Sans MS"/>
          <w:sz w:val="24"/>
        </w:rPr>
        <w:t>My friend is married.</w:t>
      </w:r>
    </w:p>
    <w:p w14:paraId="41C74009" w14:textId="77777777" w:rsidR="00000000" w:rsidRDefault="002629C3">
      <w:pPr>
        <w:spacing w:line="360" w:lineRule="auto"/>
        <w:jc w:val="both"/>
      </w:pPr>
      <w:r>
        <w:rPr>
          <w:rFonts w:ascii="Comic Sans MS" w:hAnsi="Comic Sans MS" w:cs="Comic Sans MS"/>
          <w:sz w:val="24"/>
        </w:rPr>
        <w:t>Is there anything on his head?</w:t>
      </w:r>
    </w:p>
    <w:p w14:paraId="13F0785B" w14:textId="77777777" w:rsidR="00000000" w:rsidRDefault="002629C3">
      <w:pPr>
        <w:pStyle w:val="Zkladntext31"/>
      </w:pPr>
      <w:r>
        <w:rPr>
          <w:i/>
          <w:sz w:val="24"/>
        </w:rPr>
        <w:t xml:space="preserve">Privlastňovacie zámená môžme prekladať v slovenčine ako svoj, </w:t>
      </w:r>
      <w:r>
        <w:rPr>
          <w:i/>
          <w:sz w:val="24"/>
        </w:rPr>
        <w:t>svoja, svoje, svoji</w:t>
      </w:r>
    </w:p>
    <w:p w14:paraId="0B4601CB" w14:textId="77777777" w:rsidR="00000000" w:rsidRDefault="002629C3">
      <w:pPr>
        <w:spacing w:line="360" w:lineRule="auto"/>
        <w:jc w:val="both"/>
        <w:rPr>
          <w:rFonts w:ascii="Comic Sans MS" w:hAnsi="Comic Sans MS" w:cs="Comic Sans MS"/>
          <w:b/>
          <w:i/>
          <w:sz w:val="24"/>
        </w:rPr>
      </w:pPr>
    </w:p>
    <w:p w14:paraId="17BF8E35" w14:textId="77777777" w:rsidR="00000000" w:rsidRDefault="002629C3">
      <w:pPr>
        <w:spacing w:line="360" w:lineRule="auto"/>
        <w:jc w:val="both"/>
      </w:pPr>
      <w:r>
        <w:rPr>
          <w:rFonts w:ascii="Comic Sans MS" w:hAnsi="Comic Sans MS" w:cs="Comic Sans MS"/>
          <w:b/>
          <w:color w:val="7030A0"/>
          <w:sz w:val="24"/>
        </w:rPr>
        <w:t xml:space="preserve">Zvratné zámená: </w:t>
      </w:r>
    </w:p>
    <w:p w14:paraId="2ABF4958" w14:textId="77777777" w:rsidR="00000000" w:rsidRDefault="002629C3">
      <w:pPr>
        <w:spacing w:line="360" w:lineRule="auto"/>
        <w:jc w:val="both"/>
        <w:rPr>
          <w:rFonts w:ascii="Comic Sans MS" w:hAnsi="Comic Sans MS" w:cs="Comic Sans MS"/>
          <w:b/>
          <w:color w:val="7030A0"/>
          <w:sz w:val="24"/>
        </w:rPr>
      </w:pPr>
    </w:p>
    <w:p w14:paraId="076D7064" w14:textId="77777777" w:rsidR="00000000" w:rsidRDefault="002629C3">
      <w:pPr>
        <w:numPr>
          <w:ilvl w:val="0"/>
          <w:numId w:val="44"/>
        </w:numPr>
        <w:spacing w:line="360" w:lineRule="auto"/>
        <w:jc w:val="both"/>
      </w:pPr>
      <w:r>
        <w:rPr>
          <w:rFonts w:ascii="Comic Sans MS" w:hAnsi="Comic Sans MS" w:cs="Comic Sans MS"/>
          <w:sz w:val="24"/>
        </w:rPr>
        <w:t xml:space="preserve">sú zložené tvary privl. zámen a slova </w:t>
      </w:r>
      <w:r>
        <w:rPr>
          <w:rFonts w:ascii="Comic Sans MS" w:hAnsi="Comic Sans MS" w:cs="Comic Sans MS"/>
          <w:i/>
          <w:color w:val="B2A1C7"/>
          <w:sz w:val="24"/>
        </w:rPr>
        <w:t>self</w:t>
      </w:r>
      <w:r>
        <w:rPr>
          <w:rFonts w:ascii="Comic Sans MS" w:hAnsi="Comic Sans MS" w:cs="Comic Sans MS"/>
          <w:sz w:val="24"/>
        </w:rPr>
        <w:t xml:space="preserve">. V slovenčine zodpovedajú slovenským výrazom sa, si, sám, samotný </w:t>
      </w:r>
    </w:p>
    <w:p w14:paraId="0C7D6161" w14:textId="77777777" w:rsidR="00000000" w:rsidRDefault="002629C3">
      <w:pPr>
        <w:spacing w:line="360" w:lineRule="auto"/>
        <w:jc w:val="both"/>
      </w:pPr>
      <w:r>
        <w:rPr>
          <w:rFonts w:ascii="Comic Sans MS" w:hAnsi="Comic Sans MS" w:cs="Comic Sans MS"/>
          <w:sz w:val="24"/>
        </w:rPr>
        <w:t>myself, yourself, himself, herself,itself, ourselves, yourselves, themselves</w:t>
      </w:r>
    </w:p>
    <w:p w14:paraId="410D90CB" w14:textId="77777777" w:rsidR="00000000" w:rsidRDefault="002629C3">
      <w:pPr>
        <w:spacing w:line="360" w:lineRule="auto"/>
        <w:jc w:val="both"/>
        <w:rPr>
          <w:rFonts w:ascii="Comic Sans MS" w:hAnsi="Comic Sans MS" w:cs="Comic Sans MS"/>
          <w:b/>
          <w:sz w:val="24"/>
        </w:rPr>
      </w:pPr>
    </w:p>
    <w:p w14:paraId="40788B52" w14:textId="77777777" w:rsidR="00000000" w:rsidRDefault="002629C3">
      <w:pPr>
        <w:spacing w:line="360" w:lineRule="auto"/>
        <w:jc w:val="both"/>
      </w:pPr>
      <w:r>
        <w:rPr>
          <w:rFonts w:ascii="Comic Sans MS" w:hAnsi="Comic Sans MS" w:cs="Comic Sans MS"/>
          <w:sz w:val="24"/>
        </w:rPr>
        <w:t>- v anj je málo slovies, ktor</w:t>
      </w:r>
      <w:r>
        <w:rPr>
          <w:rFonts w:ascii="Comic Sans MS" w:hAnsi="Comic Sans MS" w:cs="Comic Sans MS"/>
          <w:sz w:val="24"/>
        </w:rPr>
        <w:t>é musia mať tieto tvary, napr. enjoy yourself, introduce myself,  cut yourself, hurt yourself</w:t>
      </w:r>
    </w:p>
    <w:p w14:paraId="6B859EE1" w14:textId="77777777" w:rsidR="00000000" w:rsidRDefault="002629C3">
      <w:pPr>
        <w:spacing w:line="360" w:lineRule="auto"/>
        <w:jc w:val="both"/>
      </w:pPr>
      <w:r>
        <w:rPr>
          <w:rFonts w:ascii="Comic Sans MS" w:hAnsi="Comic Sans MS" w:cs="Comic Sans MS"/>
          <w:sz w:val="24"/>
        </w:rPr>
        <w:t xml:space="preserve">majú väčšinu funkciu zdôrazňovačov: </w:t>
      </w:r>
      <w:r>
        <w:rPr>
          <w:rFonts w:ascii="Comic Sans MS" w:hAnsi="Comic Sans MS" w:cs="Comic Sans MS"/>
          <w:b/>
          <w:color w:val="7030A0"/>
          <w:sz w:val="24"/>
        </w:rPr>
        <w:t>sám, bez pomoci</w:t>
      </w:r>
    </w:p>
    <w:p w14:paraId="002D12A1" w14:textId="77777777" w:rsidR="00000000" w:rsidRDefault="002629C3">
      <w:pPr>
        <w:pStyle w:val="Zkladntext31"/>
      </w:pPr>
      <w:r>
        <w:rPr>
          <w:sz w:val="24"/>
        </w:rPr>
        <w:lastRenderedPageBreak/>
        <w:t>I did it myself.</w:t>
      </w:r>
    </w:p>
    <w:p w14:paraId="5C306BC0" w14:textId="77777777" w:rsidR="00000000" w:rsidRDefault="002629C3">
      <w:pPr>
        <w:spacing w:line="360" w:lineRule="auto"/>
        <w:jc w:val="both"/>
        <w:rPr>
          <w:rFonts w:ascii="Comic Sans MS" w:hAnsi="Comic Sans MS" w:cs="Comic Sans MS"/>
          <w:b/>
          <w:sz w:val="24"/>
        </w:rPr>
      </w:pPr>
    </w:p>
    <w:p w14:paraId="48A2869C" w14:textId="77777777" w:rsidR="00000000" w:rsidRDefault="002629C3">
      <w:pPr>
        <w:spacing w:line="360" w:lineRule="auto"/>
        <w:jc w:val="both"/>
      </w:pPr>
      <w:r>
        <w:rPr>
          <w:rFonts w:ascii="Comic Sans MS" w:hAnsi="Comic Sans MS" w:cs="Comic Sans MS"/>
          <w:b/>
          <w:color w:val="7030A0"/>
          <w:sz w:val="24"/>
        </w:rPr>
        <w:t>Recipročné zámená</w:t>
      </w:r>
    </w:p>
    <w:p w14:paraId="1E12D914" w14:textId="77777777" w:rsidR="00000000" w:rsidRDefault="002629C3">
      <w:pPr>
        <w:spacing w:line="360" w:lineRule="auto"/>
        <w:jc w:val="both"/>
        <w:rPr>
          <w:rFonts w:ascii="Comic Sans MS" w:hAnsi="Comic Sans MS" w:cs="Comic Sans MS"/>
          <w:b/>
          <w:color w:val="B2A1C7"/>
          <w:sz w:val="24"/>
        </w:rPr>
      </w:pPr>
    </w:p>
    <w:p w14:paraId="541E95E7" w14:textId="77777777" w:rsidR="00000000" w:rsidRDefault="002629C3">
      <w:pPr>
        <w:numPr>
          <w:ilvl w:val="0"/>
          <w:numId w:val="45"/>
        </w:numPr>
        <w:spacing w:line="360" w:lineRule="auto"/>
        <w:jc w:val="both"/>
      </w:pPr>
      <w:r>
        <w:rPr>
          <w:rFonts w:ascii="Comic Sans MS" w:hAnsi="Comic Sans MS" w:cs="Comic Sans MS"/>
          <w:color w:val="7030A0"/>
          <w:sz w:val="24"/>
        </w:rPr>
        <w:t>sú each other</w:t>
      </w:r>
      <w:r>
        <w:rPr>
          <w:rFonts w:ascii="Comic Sans MS" w:hAnsi="Comic Sans MS" w:cs="Comic Sans MS"/>
          <w:sz w:val="24"/>
        </w:rPr>
        <w:t xml:space="preserve">, a </w:t>
      </w:r>
      <w:r>
        <w:rPr>
          <w:rFonts w:ascii="Comic Sans MS" w:hAnsi="Comic Sans MS" w:cs="Comic Sans MS"/>
          <w:color w:val="7030A0"/>
          <w:sz w:val="24"/>
        </w:rPr>
        <w:t>one another</w:t>
      </w:r>
      <w:r>
        <w:rPr>
          <w:rFonts w:ascii="Comic Sans MS" w:hAnsi="Comic Sans MS" w:cs="Comic Sans MS"/>
          <w:sz w:val="24"/>
        </w:rPr>
        <w:t xml:space="preserve"> - navzájom</w:t>
      </w:r>
    </w:p>
    <w:p w14:paraId="34699D41" w14:textId="77777777" w:rsidR="00000000" w:rsidRDefault="002629C3">
      <w:pPr>
        <w:spacing w:line="360" w:lineRule="auto"/>
        <w:jc w:val="both"/>
      </w:pPr>
      <w:r>
        <w:rPr>
          <w:rFonts w:ascii="Comic Sans MS" w:hAnsi="Comic Sans MS" w:cs="Comic Sans MS"/>
          <w:sz w:val="24"/>
        </w:rPr>
        <w:t>one another - formálnejšie</w:t>
      </w:r>
    </w:p>
    <w:p w14:paraId="52C29463" w14:textId="77777777" w:rsidR="00000000" w:rsidRDefault="002629C3">
      <w:pPr>
        <w:spacing w:line="360" w:lineRule="auto"/>
        <w:jc w:val="both"/>
      </w:pPr>
      <w:r>
        <w:rPr>
          <w:rFonts w:ascii="Comic Sans MS" w:hAnsi="Comic Sans MS" w:cs="Comic Sans MS"/>
          <w:sz w:val="24"/>
        </w:rPr>
        <w:t>each o</w:t>
      </w:r>
      <w:r>
        <w:rPr>
          <w:rFonts w:ascii="Comic Sans MS" w:hAnsi="Comic Sans MS" w:cs="Comic Sans MS"/>
          <w:sz w:val="24"/>
        </w:rPr>
        <w:t>ther - ak ide o 2 osoby</w:t>
      </w:r>
    </w:p>
    <w:p w14:paraId="0DC388A3" w14:textId="77777777" w:rsidR="00000000" w:rsidRDefault="002629C3">
      <w:pPr>
        <w:spacing w:line="360" w:lineRule="auto"/>
        <w:jc w:val="both"/>
      </w:pPr>
      <w:r>
        <w:rPr>
          <w:rFonts w:ascii="Comic Sans MS" w:hAnsi="Comic Sans MS" w:cs="Comic Sans MS"/>
          <w:sz w:val="24"/>
        </w:rPr>
        <w:t>viac osôb: one another</w:t>
      </w:r>
    </w:p>
    <w:p w14:paraId="215D938F" w14:textId="77777777" w:rsidR="00000000" w:rsidRDefault="002629C3">
      <w:pPr>
        <w:spacing w:line="360" w:lineRule="auto"/>
        <w:jc w:val="both"/>
        <w:rPr>
          <w:rFonts w:ascii="Comic Sans MS" w:hAnsi="Comic Sans MS" w:cs="Comic Sans MS"/>
          <w:color w:val="7030A0"/>
          <w:sz w:val="24"/>
        </w:rPr>
      </w:pPr>
    </w:p>
    <w:p w14:paraId="1DF28D39" w14:textId="77777777" w:rsidR="00000000" w:rsidRDefault="002629C3">
      <w:pPr>
        <w:spacing w:line="360" w:lineRule="auto"/>
        <w:jc w:val="both"/>
      </w:pPr>
      <w:r>
        <w:rPr>
          <w:rFonts w:ascii="Comic Sans MS" w:hAnsi="Comic Sans MS" w:cs="Comic Sans MS"/>
          <w:b/>
          <w:color w:val="7030A0"/>
          <w:sz w:val="24"/>
        </w:rPr>
        <w:t>Ukazovacie zámená</w:t>
      </w:r>
    </w:p>
    <w:p w14:paraId="7D2086FD" w14:textId="77777777" w:rsidR="00000000" w:rsidRDefault="002629C3">
      <w:pPr>
        <w:numPr>
          <w:ilvl w:val="0"/>
          <w:numId w:val="26"/>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rozlišujeme ich podľa toho, či ukazujú na niečo bližšie alebo vzdialenejšie</w:t>
      </w:r>
    </w:p>
    <w:p w14:paraId="63E79C75" w14:textId="77777777" w:rsidR="00000000" w:rsidRDefault="002629C3">
      <w:pPr>
        <w:spacing w:line="360" w:lineRule="auto"/>
        <w:jc w:val="both"/>
      </w:pPr>
      <w:r>
        <w:rPr>
          <w:rFonts w:ascii="Comic Sans MS" w:hAnsi="Comic Sans MS" w:cs="Comic Sans MS"/>
          <w:sz w:val="24"/>
        </w:rPr>
        <w:t xml:space="preserve">bližšie: </w:t>
      </w:r>
      <w:r>
        <w:rPr>
          <w:rFonts w:ascii="Comic Sans MS" w:hAnsi="Comic Sans MS" w:cs="Comic Sans MS"/>
          <w:color w:val="403152"/>
          <w:sz w:val="24"/>
        </w:rPr>
        <w:t>this, these</w:t>
      </w:r>
    </w:p>
    <w:p w14:paraId="476A1AC8" w14:textId="77777777" w:rsidR="00000000" w:rsidRDefault="002629C3">
      <w:pPr>
        <w:spacing w:line="360" w:lineRule="auto"/>
        <w:jc w:val="both"/>
      </w:pPr>
      <w:r>
        <w:rPr>
          <w:rFonts w:ascii="Comic Sans MS" w:hAnsi="Comic Sans MS" w:cs="Comic Sans MS"/>
          <w:sz w:val="24"/>
        </w:rPr>
        <w:t xml:space="preserve">vzdialené: </w:t>
      </w:r>
      <w:r>
        <w:rPr>
          <w:rFonts w:ascii="Comic Sans MS" w:hAnsi="Comic Sans MS" w:cs="Comic Sans MS"/>
          <w:color w:val="403152"/>
          <w:sz w:val="24"/>
        </w:rPr>
        <w:t>that, those</w:t>
      </w:r>
    </w:p>
    <w:p w14:paraId="4C92422C" w14:textId="77777777" w:rsidR="00000000" w:rsidRDefault="002629C3">
      <w:pPr>
        <w:numPr>
          <w:ilvl w:val="0"/>
          <w:numId w:val="13"/>
        </w:numPr>
        <w:spacing w:line="360" w:lineRule="auto"/>
        <w:jc w:val="both"/>
      </w:pPr>
      <w:r>
        <w:rPr>
          <w:rFonts w:ascii="Comic Sans MS" w:eastAsia="Comic Sans MS" w:hAnsi="Comic Sans MS" w:cs="Comic Sans MS"/>
          <w:sz w:val="24"/>
        </w:rPr>
        <w:t xml:space="preserve"> </w:t>
      </w:r>
      <w:r>
        <w:rPr>
          <w:rFonts w:ascii="Comic Sans MS" w:hAnsi="Comic Sans MS" w:cs="Comic Sans MS"/>
          <w:sz w:val="24"/>
        </w:rPr>
        <w:t>môžu stáť s pod. menom alebo aj samostatne</w:t>
      </w:r>
    </w:p>
    <w:p w14:paraId="220171D2" w14:textId="77777777" w:rsidR="00000000" w:rsidRDefault="002629C3">
      <w:pPr>
        <w:pStyle w:val="Zkladntext31"/>
      </w:pPr>
      <w:r>
        <w:rPr>
          <w:sz w:val="24"/>
        </w:rPr>
        <w:t>I want this apple. I want</w:t>
      </w:r>
      <w:r>
        <w:rPr>
          <w:sz w:val="24"/>
        </w:rPr>
        <w:t xml:space="preserve"> this one.</w:t>
      </w:r>
    </w:p>
    <w:p w14:paraId="2C7844FB" w14:textId="77777777" w:rsidR="00000000" w:rsidRDefault="002629C3">
      <w:pPr>
        <w:spacing w:line="360" w:lineRule="auto"/>
        <w:jc w:val="both"/>
        <w:rPr>
          <w:rFonts w:ascii="Comic Sans MS" w:hAnsi="Comic Sans MS" w:cs="Comic Sans MS"/>
          <w:sz w:val="24"/>
          <w:lang w:val="sk-SK"/>
        </w:rPr>
      </w:pPr>
    </w:p>
    <w:p w14:paraId="1CFB13CC" w14:textId="77777777" w:rsidR="00000000" w:rsidRDefault="002629C3">
      <w:pPr>
        <w:pStyle w:val="Nadpis9"/>
        <w:spacing w:line="360" w:lineRule="auto"/>
      </w:pPr>
      <w:r>
        <w:rPr>
          <w:b/>
          <w:color w:val="7030A0"/>
          <w:sz w:val="24"/>
          <w:lang w:val="sk-SK"/>
        </w:rPr>
        <w:t>Opytovacie zámená</w:t>
      </w:r>
    </w:p>
    <w:p w14:paraId="67333EF1" w14:textId="77777777" w:rsidR="00000000" w:rsidRDefault="002629C3">
      <w:pPr>
        <w:numPr>
          <w:ilvl w:val="0"/>
          <w:numId w:val="20"/>
        </w:numPr>
        <w:spacing w:line="360" w:lineRule="auto"/>
      </w:pPr>
      <w:r>
        <w:rPr>
          <w:rFonts w:ascii="Comic Sans MS" w:hAnsi="Comic Sans MS" w:cs="Comic Sans MS"/>
          <w:sz w:val="24"/>
        </w:rPr>
        <w:t>používame ich na začiatku priamych otázok</w:t>
      </w:r>
    </w:p>
    <w:p w14:paraId="3402887B" w14:textId="77777777" w:rsidR="00000000" w:rsidRDefault="002629C3">
      <w:pPr>
        <w:spacing w:line="360" w:lineRule="auto"/>
      </w:pPr>
      <w:r>
        <w:rPr>
          <w:rFonts w:ascii="Comic Sans MS" w:hAnsi="Comic Sans MS" w:cs="Comic Sans MS"/>
          <w:b/>
          <w:sz w:val="24"/>
        </w:rPr>
        <w:t>who, whose, whom, what, which</w:t>
      </w:r>
    </w:p>
    <w:p w14:paraId="603AA3DC" w14:textId="77777777" w:rsidR="00000000" w:rsidRDefault="002629C3">
      <w:pPr>
        <w:spacing w:line="360" w:lineRule="auto"/>
      </w:pPr>
      <w:r>
        <w:rPr>
          <w:rFonts w:ascii="Comic Sans MS" w:hAnsi="Comic Sans MS" w:cs="Comic Sans MS"/>
          <w:sz w:val="24"/>
        </w:rPr>
        <w:t>What did you do?</w:t>
      </w:r>
    </w:p>
    <w:p w14:paraId="44AD0C35" w14:textId="77777777" w:rsidR="00000000" w:rsidRDefault="002629C3">
      <w:pPr>
        <w:spacing w:line="360" w:lineRule="auto"/>
      </w:pPr>
      <w:r>
        <w:rPr>
          <w:rFonts w:ascii="Comic Sans MS" w:hAnsi="Comic Sans MS" w:cs="Comic Sans MS"/>
          <w:sz w:val="24"/>
        </w:rPr>
        <w:t>Whose books are these?</w:t>
      </w:r>
    </w:p>
    <w:p w14:paraId="3DBA2C90" w14:textId="77777777" w:rsidR="00000000" w:rsidRDefault="002629C3">
      <w:pPr>
        <w:spacing w:line="360" w:lineRule="auto"/>
        <w:rPr>
          <w:rFonts w:ascii="Comic Sans MS" w:hAnsi="Comic Sans MS" w:cs="Comic Sans MS"/>
          <w:sz w:val="24"/>
        </w:rPr>
      </w:pPr>
    </w:p>
    <w:p w14:paraId="2A4C6BF4" w14:textId="77777777" w:rsidR="00000000" w:rsidRDefault="002629C3">
      <w:pPr>
        <w:spacing w:line="360" w:lineRule="auto"/>
      </w:pPr>
      <w:r>
        <w:rPr>
          <w:rFonts w:ascii="Comic Sans MS" w:hAnsi="Comic Sans MS" w:cs="Comic Sans MS"/>
          <w:b/>
          <w:sz w:val="24"/>
        </w:rPr>
        <w:t xml:space="preserve">Who - </w:t>
      </w:r>
      <w:r>
        <w:rPr>
          <w:rFonts w:ascii="Comic Sans MS" w:hAnsi="Comic Sans MS" w:cs="Comic Sans MS"/>
          <w:sz w:val="24"/>
        </w:rPr>
        <w:t>vzťahuje sa na osoby, vo formálnom prejave je whom:</w:t>
      </w:r>
    </w:p>
    <w:p w14:paraId="50D628BC" w14:textId="77777777" w:rsidR="00000000" w:rsidRDefault="002629C3">
      <w:pPr>
        <w:spacing w:line="360" w:lineRule="auto"/>
      </w:pPr>
      <w:r>
        <w:rPr>
          <w:rFonts w:ascii="Comic Sans MS" w:eastAsia="Comic Sans MS" w:hAnsi="Comic Sans MS" w:cs="Comic Sans MS"/>
          <w:sz w:val="24"/>
        </w:rPr>
        <w:t xml:space="preserve"> </w:t>
      </w:r>
      <w:r>
        <w:rPr>
          <w:rFonts w:ascii="Comic Sans MS" w:hAnsi="Comic Sans MS" w:cs="Comic Sans MS"/>
          <w:sz w:val="24"/>
        </w:rPr>
        <w:t>Who did you give it to?</w:t>
      </w:r>
    </w:p>
    <w:p w14:paraId="42E59DDF" w14:textId="77777777" w:rsidR="00000000" w:rsidRDefault="002629C3">
      <w:pPr>
        <w:spacing w:line="360" w:lineRule="auto"/>
      </w:pPr>
      <w:r>
        <w:rPr>
          <w:rFonts w:ascii="Comic Sans MS" w:eastAsia="Comic Sans MS" w:hAnsi="Comic Sans MS" w:cs="Comic Sans MS"/>
          <w:sz w:val="24"/>
        </w:rPr>
        <w:t xml:space="preserve"> </w:t>
      </w:r>
      <w:r>
        <w:rPr>
          <w:rFonts w:ascii="Comic Sans MS" w:hAnsi="Comic Sans MS" w:cs="Comic Sans MS"/>
          <w:sz w:val="24"/>
        </w:rPr>
        <w:t>Whom did you give it to?</w:t>
      </w:r>
    </w:p>
    <w:p w14:paraId="7DE64B3A" w14:textId="77777777" w:rsidR="00000000" w:rsidRDefault="002629C3">
      <w:pPr>
        <w:spacing w:line="360" w:lineRule="auto"/>
        <w:jc w:val="both"/>
        <w:rPr>
          <w:rFonts w:ascii="Comic Sans MS" w:hAnsi="Comic Sans MS" w:cs="Comic Sans MS"/>
          <w:sz w:val="24"/>
          <w:lang w:val="sk-SK"/>
        </w:rPr>
      </w:pPr>
    </w:p>
    <w:p w14:paraId="06E0DA66" w14:textId="77777777" w:rsidR="00000000" w:rsidRDefault="002629C3">
      <w:pPr>
        <w:spacing w:line="360" w:lineRule="auto"/>
        <w:jc w:val="both"/>
      </w:pPr>
      <w:r>
        <w:rPr>
          <w:rFonts w:ascii="Comic Sans MS" w:hAnsi="Comic Sans MS" w:cs="Comic Sans MS"/>
          <w:b/>
          <w:sz w:val="24"/>
          <w:lang w:val="sk-SK"/>
        </w:rPr>
        <w:t>Who</w:t>
      </w:r>
      <w:r>
        <w:rPr>
          <w:rFonts w:ascii="Comic Sans MS" w:hAnsi="Comic Sans MS" w:cs="Comic Sans MS"/>
          <w:b/>
          <w:sz w:val="24"/>
          <w:lang w:val="sk-SK"/>
        </w:rPr>
        <w:t xml:space="preserve">se </w:t>
      </w:r>
      <w:r>
        <w:rPr>
          <w:rFonts w:ascii="Comic Sans MS" w:hAnsi="Comic Sans MS" w:cs="Comic Sans MS"/>
          <w:sz w:val="24"/>
          <w:lang w:val="sk-SK"/>
        </w:rPr>
        <w:t>- privlastňovací  tvar</w:t>
      </w:r>
    </w:p>
    <w:p w14:paraId="7B2724F0" w14:textId="77777777" w:rsidR="00000000" w:rsidRDefault="002629C3">
      <w:pPr>
        <w:pStyle w:val="Nadpis9"/>
        <w:spacing w:line="360" w:lineRule="auto"/>
      </w:pPr>
      <w:r>
        <w:rPr>
          <w:sz w:val="24"/>
          <w:lang w:val="sk-SK"/>
        </w:rPr>
        <w:t>Whose bag is it?</w:t>
      </w:r>
    </w:p>
    <w:p w14:paraId="27C0F9A2" w14:textId="77777777" w:rsidR="00000000" w:rsidRDefault="002629C3">
      <w:pPr>
        <w:spacing w:line="360" w:lineRule="auto"/>
        <w:jc w:val="both"/>
        <w:rPr>
          <w:rFonts w:ascii="Comic Sans MS" w:hAnsi="Comic Sans MS" w:cs="Comic Sans MS"/>
          <w:sz w:val="24"/>
          <w:lang w:val="sk-SK"/>
        </w:rPr>
      </w:pPr>
    </w:p>
    <w:p w14:paraId="31358BCD" w14:textId="77777777" w:rsidR="00000000" w:rsidRDefault="002629C3">
      <w:pPr>
        <w:spacing w:line="360" w:lineRule="auto"/>
        <w:jc w:val="both"/>
      </w:pPr>
      <w:r>
        <w:rPr>
          <w:rFonts w:ascii="Comic Sans MS" w:hAnsi="Comic Sans MS" w:cs="Comic Sans MS"/>
          <w:b/>
          <w:color w:val="7030A0"/>
          <w:sz w:val="24"/>
          <w:lang w:val="sk-SK"/>
        </w:rPr>
        <w:lastRenderedPageBreak/>
        <w:t>What</w:t>
      </w:r>
      <w:r>
        <w:rPr>
          <w:rFonts w:ascii="Comic Sans MS" w:hAnsi="Comic Sans MS" w:cs="Comic Sans MS"/>
          <w:sz w:val="24"/>
          <w:lang w:val="sk-SK"/>
        </w:rPr>
        <w:t xml:space="preserve"> sa vzťahuje len na veci a má vždy rovnaký tvar</w:t>
      </w:r>
    </w:p>
    <w:p w14:paraId="6E410A0B" w14:textId="77777777" w:rsidR="00000000" w:rsidRDefault="002629C3">
      <w:pPr>
        <w:spacing w:line="360" w:lineRule="auto"/>
        <w:jc w:val="both"/>
      </w:pPr>
      <w:r>
        <w:rPr>
          <w:rFonts w:ascii="Comic Sans MS" w:hAnsi="Comic Sans MS" w:cs="Comic Sans MS"/>
          <w:sz w:val="24"/>
          <w:lang w:val="sk-SK"/>
        </w:rPr>
        <w:t>Keď máme väčší výber</w:t>
      </w:r>
    </w:p>
    <w:p w14:paraId="502B2847" w14:textId="77777777" w:rsidR="00000000" w:rsidRDefault="002629C3">
      <w:pPr>
        <w:spacing w:line="360" w:lineRule="auto"/>
        <w:jc w:val="both"/>
      </w:pPr>
      <w:r>
        <w:rPr>
          <w:rFonts w:ascii="Comic Sans MS" w:hAnsi="Comic Sans MS" w:cs="Comic Sans MS"/>
          <w:sz w:val="24"/>
          <w:lang w:val="sk-SK"/>
        </w:rPr>
        <w:t>What are you doing?</w:t>
      </w:r>
    </w:p>
    <w:p w14:paraId="22B5155E" w14:textId="77777777" w:rsidR="00000000" w:rsidRDefault="002629C3">
      <w:pPr>
        <w:spacing w:line="360" w:lineRule="auto"/>
        <w:jc w:val="both"/>
        <w:rPr>
          <w:rFonts w:ascii="Comic Sans MS" w:hAnsi="Comic Sans MS" w:cs="Comic Sans MS"/>
          <w:sz w:val="24"/>
          <w:lang w:val="sk-SK"/>
        </w:rPr>
      </w:pPr>
    </w:p>
    <w:p w14:paraId="18018E5E" w14:textId="77777777" w:rsidR="00000000" w:rsidRDefault="002629C3">
      <w:pPr>
        <w:spacing w:line="360" w:lineRule="auto"/>
        <w:jc w:val="both"/>
      </w:pPr>
      <w:r>
        <w:rPr>
          <w:rFonts w:ascii="Comic Sans MS" w:hAnsi="Comic Sans MS" w:cs="Comic Sans MS"/>
          <w:b/>
          <w:color w:val="7030A0"/>
          <w:sz w:val="24"/>
          <w:lang w:val="sk-SK"/>
        </w:rPr>
        <w:t>Which</w:t>
      </w:r>
      <w:r>
        <w:rPr>
          <w:rFonts w:ascii="Comic Sans MS" w:hAnsi="Comic Sans MS" w:cs="Comic Sans MS"/>
          <w:b/>
          <w:sz w:val="24"/>
          <w:lang w:val="sk-SK"/>
        </w:rPr>
        <w:t xml:space="preserve"> </w:t>
      </w:r>
      <w:r>
        <w:rPr>
          <w:rFonts w:ascii="Comic Sans MS" w:hAnsi="Comic Sans MS" w:cs="Comic Sans MS"/>
          <w:sz w:val="24"/>
          <w:lang w:val="sk-SK"/>
        </w:rPr>
        <w:t>- vzťahuje sa na osoby aj veci:</w:t>
      </w:r>
    </w:p>
    <w:p w14:paraId="0EBF701D" w14:textId="77777777" w:rsidR="00000000" w:rsidRDefault="002629C3">
      <w:pPr>
        <w:spacing w:line="360" w:lineRule="auto"/>
        <w:jc w:val="both"/>
      </w:pPr>
      <w:r>
        <w:rPr>
          <w:rFonts w:ascii="Comic Sans MS" w:hAnsi="Comic Sans MS" w:cs="Comic Sans MS"/>
          <w:sz w:val="24"/>
          <w:lang w:val="sk-SK"/>
        </w:rPr>
        <w:t>Keď máme malý výber</w:t>
      </w:r>
    </w:p>
    <w:p w14:paraId="613CB258"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Which singer is your favourite?</w:t>
      </w:r>
    </w:p>
    <w:p w14:paraId="7092C171" w14:textId="77777777" w:rsidR="00000000" w:rsidRDefault="002629C3">
      <w:pPr>
        <w:spacing w:line="360" w:lineRule="auto"/>
        <w:jc w:val="both"/>
      </w:pPr>
      <w:r>
        <w:rPr>
          <w:rFonts w:ascii="Comic Sans MS" w:hAnsi="Comic Sans MS" w:cs="Comic Sans MS"/>
          <w:sz w:val="24"/>
          <w:lang w:val="sk-SK"/>
        </w:rPr>
        <w:t>Which guitar is the cheapes</w:t>
      </w:r>
      <w:r>
        <w:rPr>
          <w:rFonts w:ascii="Comic Sans MS" w:hAnsi="Comic Sans MS" w:cs="Comic Sans MS"/>
          <w:sz w:val="24"/>
          <w:lang w:val="sk-SK"/>
        </w:rPr>
        <w:t>t?</w:t>
      </w:r>
    </w:p>
    <w:p w14:paraId="49140655" w14:textId="77777777" w:rsidR="00000000" w:rsidRDefault="002629C3">
      <w:pPr>
        <w:spacing w:line="360" w:lineRule="auto"/>
        <w:jc w:val="both"/>
        <w:rPr>
          <w:rFonts w:ascii="Comic Sans MS" w:hAnsi="Comic Sans MS" w:cs="Comic Sans MS"/>
          <w:sz w:val="24"/>
          <w:lang w:val="sk-SK"/>
        </w:rPr>
      </w:pPr>
    </w:p>
    <w:p w14:paraId="2043D581" w14:textId="77777777" w:rsidR="00000000" w:rsidRDefault="002629C3">
      <w:pPr>
        <w:spacing w:line="360" w:lineRule="auto"/>
        <w:jc w:val="both"/>
      </w:pPr>
      <w:r>
        <w:rPr>
          <w:rFonts w:ascii="Comic Sans MS" w:hAnsi="Comic Sans MS" w:cs="Comic Sans MS"/>
          <w:sz w:val="24"/>
          <w:lang w:val="sk-SK"/>
        </w:rPr>
        <w:t>What a how bývajú vo zvolacích vetách: What a beautiful day!</w:t>
      </w:r>
    </w:p>
    <w:p w14:paraId="65627B8B" w14:textId="77777777" w:rsidR="00000000" w:rsidRDefault="002629C3">
      <w:pPr>
        <w:spacing w:line="360" w:lineRule="auto"/>
        <w:jc w:val="both"/>
      </w:pPr>
      <w:r>
        <w:rPr>
          <w:rFonts w:ascii="Comic Sans MS" w:hAnsi="Comic Sans MS" w:cs="Comic Sans MS"/>
          <w:sz w:val="24"/>
          <w:lang w:val="sk-SK"/>
        </w:rPr>
        <w:t>How stupid it was!</w:t>
      </w:r>
    </w:p>
    <w:p w14:paraId="0E2A80DB" w14:textId="77777777" w:rsidR="00000000" w:rsidRDefault="002629C3">
      <w:pPr>
        <w:spacing w:line="360" w:lineRule="auto"/>
        <w:jc w:val="both"/>
        <w:rPr>
          <w:rFonts w:ascii="Comic Sans MS" w:hAnsi="Comic Sans MS" w:cs="Comic Sans MS"/>
          <w:sz w:val="24"/>
          <w:lang w:val="sk-SK"/>
        </w:rPr>
      </w:pPr>
    </w:p>
    <w:p w14:paraId="0F9E009E" w14:textId="77777777" w:rsidR="00000000" w:rsidRDefault="002629C3">
      <w:pPr>
        <w:spacing w:line="360" w:lineRule="auto"/>
        <w:jc w:val="both"/>
      </w:pPr>
      <w:r>
        <w:rPr>
          <w:rFonts w:ascii="Comic Sans MS" w:hAnsi="Comic Sans MS" w:cs="Comic Sans MS"/>
          <w:sz w:val="24"/>
          <w:lang w:val="sk-SK"/>
        </w:rPr>
        <w:t>Iné: Where, when, why, how</w:t>
      </w:r>
    </w:p>
    <w:p w14:paraId="3B8A6392" w14:textId="77777777" w:rsidR="00000000" w:rsidRDefault="002629C3">
      <w:pPr>
        <w:spacing w:line="360" w:lineRule="auto"/>
        <w:jc w:val="both"/>
        <w:rPr>
          <w:rFonts w:ascii="Comic Sans MS" w:hAnsi="Comic Sans MS" w:cs="Comic Sans MS"/>
          <w:sz w:val="24"/>
          <w:lang w:val="sk-SK"/>
        </w:rPr>
      </w:pPr>
    </w:p>
    <w:p w14:paraId="471ABE64" w14:textId="77777777" w:rsidR="00000000" w:rsidRDefault="002629C3">
      <w:pPr>
        <w:spacing w:line="360" w:lineRule="auto"/>
        <w:jc w:val="both"/>
      </w:pPr>
      <w:r>
        <w:rPr>
          <w:rFonts w:ascii="Comic Sans MS" w:hAnsi="Comic Sans MS" w:cs="Comic Sans MS"/>
          <w:b/>
          <w:color w:val="7030A0"/>
          <w:sz w:val="24"/>
          <w:lang w:val="sk-SK"/>
        </w:rPr>
        <w:t>Vzťažné zámená</w:t>
      </w:r>
    </w:p>
    <w:p w14:paraId="6806E0D0" w14:textId="77777777" w:rsidR="00000000" w:rsidRDefault="002629C3">
      <w:pPr>
        <w:spacing w:line="360" w:lineRule="auto"/>
        <w:jc w:val="both"/>
        <w:rPr>
          <w:rFonts w:ascii="Comic Sans MS" w:hAnsi="Comic Sans MS" w:cs="Comic Sans MS"/>
          <w:b/>
          <w:color w:val="7030A0"/>
          <w:sz w:val="24"/>
          <w:lang w:val="sk-SK"/>
        </w:rPr>
      </w:pPr>
    </w:p>
    <w:p w14:paraId="6AEB6746" w14:textId="77777777" w:rsidR="00000000" w:rsidRDefault="002629C3">
      <w:pPr>
        <w:spacing w:line="360" w:lineRule="auto"/>
        <w:jc w:val="both"/>
      </w:pPr>
      <w:r>
        <w:rPr>
          <w:rFonts w:ascii="Comic Sans MS" w:hAnsi="Comic Sans MS" w:cs="Comic Sans MS"/>
          <w:sz w:val="24"/>
          <w:lang w:val="sk-SK"/>
        </w:rPr>
        <w:t>Sú who, whom, whose, which, that a what</w:t>
      </w:r>
    </w:p>
    <w:p w14:paraId="63E5CEDB" w14:textId="77777777" w:rsidR="00000000" w:rsidRDefault="002629C3">
      <w:pPr>
        <w:spacing w:line="360" w:lineRule="auto"/>
        <w:jc w:val="both"/>
      </w:pPr>
      <w:r>
        <w:rPr>
          <w:rFonts w:ascii="Comic Sans MS" w:hAnsi="Comic Sans MS" w:cs="Comic Sans MS"/>
          <w:sz w:val="24"/>
          <w:lang w:val="sk-SK"/>
        </w:rPr>
        <w:t>Majú rovnaký tvar v jednotnom a množnom čísle.</w:t>
      </w:r>
    </w:p>
    <w:p w14:paraId="023D8D17" w14:textId="77777777" w:rsidR="00000000" w:rsidRDefault="002629C3">
      <w:pPr>
        <w:spacing w:line="360" w:lineRule="auto"/>
        <w:jc w:val="both"/>
      </w:pPr>
      <w:r>
        <w:rPr>
          <w:rFonts w:ascii="Comic Sans MS" w:hAnsi="Comic Sans MS" w:cs="Comic Sans MS"/>
          <w:b/>
          <w:color w:val="7030A0"/>
          <w:sz w:val="24"/>
          <w:lang w:val="sk-SK"/>
        </w:rPr>
        <w:t>Who, whom, a whose</w:t>
      </w:r>
      <w:r>
        <w:rPr>
          <w:rFonts w:ascii="Comic Sans MS" w:hAnsi="Comic Sans MS" w:cs="Comic Sans MS"/>
          <w:sz w:val="24"/>
          <w:lang w:val="sk-SK"/>
        </w:rPr>
        <w:t xml:space="preserve"> sa vzťahujú na osoby:</w:t>
      </w:r>
      <w:r>
        <w:rPr>
          <w:rFonts w:ascii="Comic Sans MS" w:hAnsi="Comic Sans MS" w:cs="Comic Sans MS"/>
          <w:sz w:val="24"/>
          <w:lang w:val="sk-SK"/>
        </w:rPr>
        <w:t xml:space="preserve"> The woman who is waiting over there is my mum.</w:t>
      </w:r>
    </w:p>
    <w:p w14:paraId="0E5A638E" w14:textId="77777777" w:rsidR="00000000" w:rsidRDefault="002629C3">
      <w:pPr>
        <w:spacing w:line="360" w:lineRule="auto"/>
        <w:jc w:val="both"/>
      </w:pPr>
      <w:r>
        <w:rPr>
          <w:rFonts w:ascii="Comic Sans MS" w:hAnsi="Comic Sans MS" w:cs="Comic Sans MS"/>
          <w:sz w:val="24"/>
          <w:lang w:val="sk-SK"/>
        </w:rPr>
        <w:t>The woman whom I told you about is coming to visit us.</w:t>
      </w:r>
    </w:p>
    <w:p w14:paraId="3CA9FAE8" w14:textId="77777777" w:rsidR="00000000" w:rsidRDefault="002629C3">
      <w:pPr>
        <w:pStyle w:val="Zkladntext31"/>
      </w:pPr>
      <w:r>
        <w:rPr>
          <w:sz w:val="24"/>
          <w:lang w:val="sk-SK"/>
        </w:rPr>
        <w:t>The woman whose daughter won the competition was very happy.</w:t>
      </w:r>
    </w:p>
    <w:p w14:paraId="600B693A" w14:textId="77777777" w:rsidR="00000000" w:rsidRDefault="002629C3">
      <w:pPr>
        <w:spacing w:line="360" w:lineRule="auto"/>
        <w:jc w:val="both"/>
        <w:rPr>
          <w:rFonts w:ascii="Comic Sans MS" w:hAnsi="Comic Sans MS" w:cs="Comic Sans MS"/>
          <w:sz w:val="24"/>
          <w:lang w:val="sk-SK"/>
        </w:rPr>
      </w:pPr>
    </w:p>
    <w:p w14:paraId="30D0B2D5" w14:textId="77777777" w:rsidR="00000000" w:rsidRDefault="002629C3">
      <w:pPr>
        <w:spacing w:line="360" w:lineRule="auto"/>
        <w:jc w:val="both"/>
      </w:pPr>
      <w:r>
        <w:rPr>
          <w:rFonts w:ascii="Comic Sans MS" w:hAnsi="Comic Sans MS" w:cs="Comic Sans MS"/>
          <w:b/>
          <w:color w:val="7030A0"/>
          <w:sz w:val="24"/>
          <w:lang w:val="sk-SK"/>
        </w:rPr>
        <w:t>Which -</w:t>
      </w:r>
      <w:r>
        <w:rPr>
          <w:rFonts w:ascii="Comic Sans MS" w:hAnsi="Comic Sans MS" w:cs="Comic Sans MS"/>
          <w:sz w:val="24"/>
          <w:lang w:val="sk-SK"/>
        </w:rPr>
        <w:t xml:space="preserve"> vzťahuje sa na veci: The apple which is on the table is not for you.</w:t>
      </w:r>
    </w:p>
    <w:p w14:paraId="51696A46" w14:textId="77777777" w:rsidR="00000000" w:rsidRDefault="002629C3">
      <w:pPr>
        <w:spacing w:line="360" w:lineRule="auto"/>
        <w:jc w:val="both"/>
      </w:pPr>
      <w:r>
        <w:rPr>
          <w:rFonts w:ascii="Comic Sans MS" w:hAnsi="Comic Sans MS" w:cs="Comic Sans MS"/>
          <w:b/>
          <w:color w:val="7030A0"/>
          <w:sz w:val="24"/>
          <w:lang w:val="sk-SK"/>
        </w:rPr>
        <w:t>That-</w:t>
      </w:r>
      <w:r>
        <w:rPr>
          <w:rFonts w:ascii="Comic Sans MS" w:hAnsi="Comic Sans MS" w:cs="Comic Sans MS"/>
          <w:sz w:val="24"/>
          <w:lang w:val="sk-SK"/>
        </w:rPr>
        <w:t xml:space="preserve"> vzťahuje</w:t>
      </w:r>
      <w:r>
        <w:rPr>
          <w:rFonts w:ascii="Comic Sans MS" w:hAnsi="Comic Sans MS" w:cs="Comic Sans MS"/>
          <w:sz w:val="24"/>
          <w:lang w:val="sk-SK"/>
        </w:rPr>
        <w:t xml:space="preserve"> sa na veci a ľudí, nesmie sa požívať po predložke ani po čiarke</w:t>
      </w:r>
    </w:p>
    <w:p w14:paraId="541ED18D" w14:textId="77777777" w:rsidR="00000000" w:rsidRDefault="002629C3">
      <w:pPr>
        <w:spacing w:line="360" w:lineRule="auto"/>
        <w:jc w:val="both"/>
      </w:pPr>
      <w:r>
        <w:rPr>
          <w:rFonts w:ascii="Comic Sans MS" w:hAnsi="Comic Sans MS" w:cs="Comic Sans MS"/>
          <w:sz w:val="24"/>
          <w:lang w:val="sk-SK"/>
        </w:rPr>
        <w:t>This is the best book that I have ever read.</w:t>
      </w:r>
    </w:p>
    <w:p w14:paraId="3D59EB0F" w14:textId="77777777" w:rsidR="00000000" w:rsidRDefault="002629C3">
      <w:pPr>
        <w:spacing w:line="360" w:lineRule="auto"/>
        <w:jc w:val="both"/>
        <w:rPr>
          <w:rFonts w:ascii="Comic Sans MS" w:hAnsi="Comic Sans MS" w:cs="Comic Sans MS"/>
          <w:sz w:val="24"/>
          <w:lang w:val="sk-SK"/>
        </w:rPr>
      </w:pPr>
    </w:p>
    <w:p w14:paraId="3D9B7A50" w14:textId="77777777" w:rsidR="00000000" w:rsidRDefault="002629C3">
      <w:pPr>
        <w:pageBreakBefore/>
        <w:spacing w:line="360" w:lineRule="auto"/>
        <w:jc w:val="both"/>
      </w:pPr>
      <w:r>
        <w:rPr>
          <w:rFonts w:ascii="Comic Sans MS" w:hAnsi="Comic Sans MS" w:cs="Comic Sans MS"/>
          <w:b/>
          <w:color w:val="7030A0"/>
          <w:sz w:val="28"/>
          <w:lang w:val="sk-SK"/>
        </w:rPr>
        <w:lastRenderedPageBreak/>
        <w:t>Neurčité zámená</w:t>
      </w:r>
    </w:p>
    <w:p w14:paraId="10B01D11" w14:textId="77777777" w:rsidR="00000000" w:rsidRDefault="002629C3">
      <w:pPr>
        <w:spacing w:line="360" w:lineRule="auto"/>
        <w:jc w:val="both"/>
        <w:rPr>
          <w:rFonts w:ascii="Comic Sans MS" w:hAnsi="Comic Sans MS" w:cs="Comic Sans MS"/>
          <w:b/>
          <w:color w:val="7030A0"/>
          <w:sz w:val="24"/>
          <w:lang w:val="sk-SK"/>
        </w:rPr>
      </w:pPr>
    </w:p>
    <w:p w14:paraId="4F57CC06" w14:textId="77777777" w:rsidR="00000000" w:rsidRDefault="002629C3">
      <w:pPr>
        <w:spacing w:line="360" w:lineRule="auto"/>
        <w:jc w:val="both"/>
      </w:pPr>
      <w:r>
        <w:rPr>
          <w:rFonts w:ascii="Comic Sans MS" w:hAnsi="Comic Sans MS" w:cs="Comic Sans MS"/>
          <w:sz w:val="24"/>
          <w:lang w:val="sk-SK"/>
        </w:rPr>
        <w:t xml:space="preserve">Sú zložené tvary, ktoré nahrádzajú životné alebo neživotné podstatné mená. Tvoria sa zo </w:t>
      </w:r>
      <w:r>
        <w:rPr>
          <w:rFonts w:ascii="Comic Sans MS" w:hAnsi="Comic Sans MS" w:cs="Comic Sans MS"/>
          <w:i/>
          <w:sz w:val="24"/>
          <w:lang w:val="sk-SK"/>
        </w:rPr>
        <w:t>some-, any-, every-, -body, -one, -thing</w:t>
      </w:r>
    </w:p>
    <w:p w14:paraId="763ADA84" w14:textId="77777777" w:rsidR="00000000" w:rsidRDefault="002629C3">
      <w:pPr>
        <w:spacing w:line="360" w:lineRule="auto"/>
        <w:jc w:val="both"/>
        <w:rPr>
          <w:rFonts w:ascii="Comic Sans MS" w:hAnsi="Comic Sans MS" w:cs="Comic Sans MS"/>
          <w:i/>
          <w:sz w:val="24"/>
          <w:lang w:val="sk-SK"/>
        </w:rPr>
      </w:pPr>
    </w:p>
    <w:p w14:paraId="4ADE0013" w14:textId="77777777" w:rsidR="00000000" w:rsidRDefault="002629C3">
      <w:pPr>
        <w:pStyle w:val="Nadpis9"/>
        <w:spacing w:line="360" w:lineRule="auto"/>
      </w:pPr>
      <w:r>
        <w:rPr>
          <w:lang w:val="sk-SK"/>
        </w:rPr>
        <w:t>Medzi tvarmi body a one nie je rozdiel</w:t>
      </w:r>
      <w:r>
        <w:rPr>
          <w:sz w:val="24"/>
          <w:lang w:val="sk-SK"/>
        </w:rPr>
        <w:t>.</w:t>
      </w:r>
    </w:p>
    <w:p w14:paraId="41B5B823" w14:textId="77777777" w:rsidR="00000000" w:rsidRDefault="002629C3">
      <w:pPr>
        <w:spacing w:line="360" w:lineRule="auto"/>
        <w:jc w:val="both"/>
      </w:pPr>
      <w:r>
        <w:rPr>
          <w:rFonts w:ascii="Comic Sans MS" w:hAnsi="Comic Sans MS" w:cs="Comic Sans MS"/>
          <w:sz w:val="24"/>
          <w:lang w:val="sk-SK"/>
        </w:rPr>
        <w:t>SOME a ANY vyjadrujú neurčitý počet alebo množstvo- majú význam niekolľko, trochu , nejaký</w:t>
      </w:r>
    </w:p>
    <w:p w14:paraId="7365EB62" w14:textId="77777777" w:rsidR="00000000" w:rsidRDefault="002629C3">
      <w:pPr>
        <w:spacing w:line="360" w:lineRule="auto"/>
        <w:jc w:val="both"/>
      </w:pPr>
      <w:r>
        <w:rPr>
          <w:rFonts w:ascii="Comic Sans MS" w:hAnsi="Comic Sans MS" w:cs="Comic Sans MS"/>
          <w:sz w:val="24"/>
          <w:lang w:val="sk-SK"/>
        </w:rPr>
        <w:t>Používame ich s počitateľnými podstatnými menami v množnom čísle a s nepočitateľnými pod. menami</w:t>
      </w:r>
    </w:p>
    <w:p w14:paraId="2803F22F" w14:textId="77777777" w:rsidR="00000000" w:rsidRDefault="002629C3">
      <w:pPr>
        <w:spacing w:line="360" w:lineRule="auto"/>
        <w:jc w:val="both"/>
      </w:pPr>
      <w:r>
        <w:rPr>
          <w:rFonts w:ascii="Comic Sans MS" w:hAnsi="Comic Sans MS" w:cs="Comic Sans MS"/>
          <w:sz w:val="24"/>
          <w:lang w:val="sk-SK"/>
        </w:rPr>
        <w:t>V jednotnom čísle počitate</w:t>
      </w:r>
      <w:r>
        <w:rPr>
          <w:rFonts w:ascii="Comic Sans MS" w:hAnsi="Comic Sans MS" w:cs="Comic Sans MS"/>
          <w:sz w:val="24"/>
          <w:lang w:val="sk-SK"/>
        </w:rPr>
        <w:t>ľných pod. mien zodpovedá neurčitý člen, výraz NO vyjadruje nulový počet, znamená žiadny</w:t>
      </w:r>
    </w:p>
    <w:p w14:paraId="3A6EB7FC" w14:textId="77777777" w:rsidR="00000000" w:rsidRDefault="002629C3">
      <w:pPr>
        <w:spacing w:line="360" w:lineRule="auto"/>
        <w:jc w:val="both"/>
      </w:pPr>
      <w:r>
        <w:rPr>
          <w:rFonts w:ascii="Comic Sans MS" w:hAnsi="Comic Sans MS" w:cs="Comic Sans MS"/>
          <w:b/>
          <w:color w:val="5F497A"/>
          <w:sz w:val="24"/>
          <w:lang w:val="sk-SK"/>
        </w:rPr>
        <w:t>SOME-</w:t>
      </w:r>
      <w:r>
        <w:rPr>
          <w:rFonts w:ascii="Comic Sans MS" w:hAnsi="Comic Sans MS" w:cs="Comic Sans MS"/>
          <w:sz w:val="24"/>
          <w:lang w:val="sk-SK"/>
        </w:rPr>
        <w:t xml:space="preserve"> používame v kladnej oznamovacej vete: There are some flowers in the vase</w:t>
      </w:r>
    </w:p>
    <w:p w14:paraId="44952041" w14:textId="77777777" w:rsidR="00000000" w:rsidRDefault="002629C3">
      <w:pPr>
        <w:numPr>
          <w:ilvl w:val="0"/>
          <w:numId w:val="8"/>
        </w:numPr>
        <w:spacing w:line="360" w:lineRule="auto"/>
        <w:jc w:val="both"/>
      </w:pPr>
      <w:r>
        <w:rPr>
          <w:rFonts w:ascii="Comic Sans MS" w:hAnsi="Comic Sans MS" w:cs="Comic Sans MS"/>
          <w:sz w:val="24"/>
          <w:lang w:val="sk-SK"/>
        </w:rPr>
        <w:t>v ponukách a zdvorilých žiadostiac: Would you like so e more tea?</w:t>
      </w:r>
    </w:p>
    <w:p w14:paraId="2803320F" w14:textId="77777777" w:rsidR="00000000" w:rsidRDefault="002629C3">
      <w:pPr>
        <w:numPr>
          <w:ilvl w:val="0"/>
          <w:numId w:val="8"/>
        </w:numPr>
        <w:spacing w:line="360" w:lineRule="auto"/>
        <w:jc w:val="both"/>
      </w:pPr>
      <w:r>
        <w:rPr>
          <w:rFonts w:ascii="Comic Sans MS" w:hAnsi="Comic Sans MS" w:cs="Comic Sans MS"/>
          <w:sz w:val="24"/>
          <w:lang w:val="sk-SK"/>
        </w:rPr>
        <w:t>V otázkach na ktoré ča</w:t>
      </w:r>
      <w:r>
        <w:rPr>
          <w:rFonts w:ascii="Comic Sans MS" w:hAnsi="Comic Sans MS" w:cs="Comic Sans MS"/>
          <w:sz w:val="24"/>
          <w:lang w:val="sk-SK"/>
        </w:rPr>
        <w:t>káme kladnú odpoveď</w:t>
      </w:r>
    </w:p>
    <w:p w14:paraId="1DA43820" w14:textId="77777777" w:rsidR="00000000" w:rsidRDefault="002629C3">
      <w:pPr>
        <w:numPr>
          <w:ilvl w:val="0"/>
          <w:numId w:val="8"/>
        </w:numPr>
        <w:spacing w:line="360" w:lineRule="auto"/>
        <w:jc w:val="both"/>
      </w:pPr>
      <w:r>
        <w:rPr>
          <w:rFonts w:ascii="Comic Sans MS" w:hAnsi="Comic Sans MS" w:cs="Comic Sans MS"/>
          <w:sz w:val="24"/>
          <w:lang w:val="sk-SK"/>
        </w:rPr>
        <w:t>Vo význame niektorí, niektoré: Some people are agressive.</w:t>
      </w:r>
    </w:p>
    <w:p w14:paraId="4009F2D3" w14:textId="77777777" w:rsidR="00000000" w:rsidRDefault="002629C3">
      <w:pPr>
        <w:numPr>
          <w:ilvl w:val="0"/>
          <w:numId w:val="8"/>
        </w:numPr>
        <w:spacing w:line="360" w:lineRule="auto"/>
        <w:jc w:val="both"/>
      </w:pPr>
      <w:r>
        <w:rPr>
          <w:rFonts w:ascii="Comic Sans MS" w:hAnsi="Comic Sans MS" w:cs="Comic Sans MS"/>
          <w:sz w:val="24"/>
          <w:lang w:val="sk-SK"/>
        </w:rPr>
        <w:t>S počítateľným pod. menom v jedn. čísle, ak má význam nejaký a nevieme presne o koho ide: Some woman was looking for you.</w:t>
      </w:r>
    </w:p>
    <w:p w14:paraId="58B56244" w14:textId="77777777" w:rsidR="00000000" w:rsidRDefault="002629C3">
      <w:pPr>
        <w:spacing w:line="360" w:lineRule="auto"/>
        <w:ind w:left="870"/>
        <w:jc w:val="both"/>
      </w:pPr>
      <w:r>
        <w:rPr>
          <w:rFonts w:ascii="Comic Sans MS" w:hAnsi="Comic Sans MS" w:cs="Comic Sans MS"/>
          <w:sz w:val="24"/>
          <w:lang w:val="sk-SK"/>
        </w:rPr>
        <w:t>SOMEBODY, SOMEONE - niekto</w:t>
      </w:r>
    </w:p>
    <w:p w14:paraId="4187ADD5" w14:textId="77777777" w:rsidR="00000000" w:rsidRDefault="002629C3">
      <w:pPr>
        <w:spacing w:line="360" w:lineRule="auto"/>
        <w:ind w:left="870"/>
        <w:jc w:val="both"/>
      </w:pPr>
      <w:r>
        <w:rPr>
          <w:rFonts w:ascii="Comic Sans MS" w:hAnsi="Comic Sans MS" w:cs="Comic Sans MS"/>
          <w:sz w:val="24"/>
          <w:lang w:val="sk-SK"/>
        </w:rPr>
        <w:t>SOMETHING - niečo</w:t>
      </w:r>
    </w:p>
    <w:p w14:paraId="0D24AA23" w14:textId="77777777" w:rsidR="00000000" w:rsidRDefault="002629C3">
      <w:pPr>
        <w:spacing w:line="360" w:lineRule="auto"/>
        <w:ind w:left="870"/>
        <w:jc w:val="both"/>
      </w:pPr>
      <w:r>
        <w:rPr>
          <w:rFonts w:ascii="Comic Sans MS" w:hAnsi="Comic Sans MS" w:cs="Comic Sans MS"/>
          <w:sz w:val="24"/>
          <w:lang w:val="sk-SK"/>
        </w:rPr>
        <w:t>SOMEWHERE -</w:t>
      </w:r>
      <w:r>
        <w:rPr>
          <w:rFonts w:ascii="Comic Sans MS" w:hAnsi="Comic Sans MS" w:cs="Comic Sans MS"/>
          <w:sz w:val="24"/>
          <w:lang w:val="sk-SK"/>
        </w:rPr>
        <w:t xml:space="preserve"> niekde</w:t>
      </w:r>
    </w:p>
    <w:p w14:paraId="529FA774" w14:textId="77777777" w:rsidR="00000000" w:rsidRDefault="002629C3">
      <w:pPr>
        <w:spacing w:line="360" w:lineRule="auto"/>
        <w:jc w:val="both"/>
        <w:rPr>
          <w:rFonts w:ascii="Comic Sans MS" w:hAnsi="Comic Sans MS" w:cs="Comic Sans MS"/>
          <w:sz w:val="24"/>
          <w:lang w:val="sk-SK"/>
        </w:rPr>
      </w:pPr>
    </w:p>
    <w:p w14:paraId="51E7E375" w14:textId="77777777" w:rsidR="00000000" w:rsidRDefault="002629C3">
      <w:pPr>
        <w:spacing w:line="360" w:lineRule="auto"/>
        <w:jc w:val="both"/>
      </w:pPr>
      <w:r>
        <w:rPr>
          <w:rFonts w:ascii="Comic Sans MS" w:hAnsi="Comic Sans MS" w:cs="Comic Sans MS"/>
          <w:b/>
          <w:color w:val="5F497A"/>
          <w:sz w:val="24"/>
          <w:lang w:val="sk-SK"/>
        </w:rPr>
        <w:t>ANY-</w:t>
      </w:r>
      <w:r>
        <w:rPr>
          <w:rFonts w:ascii="Comic Sans MS" w:hAnsi="Comic Sans MS" w:cs="Comic Sans MS"/>
          <w:sz w:val="24"/>
          <w:lang w:val="sk-SK"/>
        </w:rPr>
        <w:t xml:space="preserve"> používame : v zápore ak je sloveso záporné I didn´t buy any apples.</w:t>
      </w:r>
    </w:p>
    <w:p w14:paraId="480DE2EF" w14:textId="77777777" w:rsidR="00000000" w:rsidRDefault="002629C3">
      <w:pPr>
        <w:numPr>
          <w:ilvl w:val="0"/>
          <w:numId w:val="8"/>
        </w:numPr>
        <w:spacing w:line="360" w:lineRule="auto"/>
        <w:jc w:val="both"/>
      </w:pPr>
      <w:r>
        <w:rPr>
          <w:rFonts w:ascii="Comic Sans MS" w:hAnsi="Comic Sans MS" w:cs="Comic Sans MS"/>
          <w:sz w:val="24"/>
          <w:lang w:val="sk-SK"/>
        </w:rPr>
        <w:t>V</w:t>
      </w:r>
      <w:r>
        <w:rPr>
          <w:rFonts w:ascii="Comic Sans MS" w:hAnsi="Comic Sans MS" w:cs="Comic Sans MS"/>
          <w:sz w:val="24"/>
          <w:u w:val="single"/>
          <w:lang w:val="sk-SK"/>
        </w:rPr>
        <w:t> zápore</w:t>
      </w:r>
      <w:r>
        <w:rPr>
          <w:rFonts w:ascii="Comic Sans MS" w:hAnsi="Comic Sans MS" w:cs="Comic Sans MS"/>
          <w:sz w:val="24"/>
          <w:lang w:val="sk-SK"/>
        </w:rPr>
        <w:t xml:space="preserve"> ak je vyjadrený výrazmi hardly, never, seldom, without: I have hardly any money left.</w:t>
      </w:r>
    </w:p>
    <w:p w14:paraId="57C7C616" w14:textId="77777777" w:rsidR="00000000" w:rsidRDefault="002629C3">
      <w:pPr>
        <w:spacing w:line="360" w:lineRule="auto"/>
        <w:ind w:left="870"/>
        <w:jc w:val="both"/>
      </w:pPr>
      <w:r>
        <w:rPr>
          <w:rFonts w:ascii="Comic Sans MS" w:hAnsi="Comic Sans MS" w:cs="Comic Sans MS"/>
          <w:sz w:val="24"/>
          <w:lang w:val="sk-SK"/>
        </w:rPr>
        <w:t>ANYBODY, ANYONE- nikto  I didn´t meet anybody.</w:t>
      </w:r>
    </w:p>
    <w:p w14:paraId="26071CF9" w14:textId="77777777" w:rsidR="00000000" w:rsidRDefault="002629C3">
      <w:pPr>
        <w:spacing w:line="360" w:lineRule="auto"/>
        <w:ind w:left="870"/>
        <w:jc w:val="both"/>
      </w:pPr>
      <w:r>
        <w:rPr>
          <w:rFonts w:ascii="Comic Sans MS" w:hAnsi="Comic Sans MS" w:cs="Comic Sans MS"/>
          <w:sz w:val="24"/>
          <w:lang w:val="sk-SK"/>
        </w:rPr>
        <w:t xml:space="preserve">ANYTHING – nič    We didn´t buy </w:t>
      </w:r>
      <w:r>
        <w:rPr>
          <w:rFonts w:ascii="Comic Sans MS" w:hAnsi="Comic Sans MS" w:cs="Comic Sans MS"/>
          <w:sz w:val="24"/>
          <w:lang w:val="sk-SK"/>
        </w:rPr>
        <w:t>anything</w:t>
      </w:r>
    </w:p>
    <w:p w14:paraId="79EF5445" w14:textId="77777777" w:rsidR="00000000" w:rsidRDefault="002629C3">
      <w:pPr>
        <w:spacing w:line="360" w:lineRule="auto"/>
        <w:ind w:left="870"/>
        <w:jc w:val="both"/>
      </w:pPr>
      <w:r>
        <w:rPr>
          <w:rFonts w:ascii="Comic Sans MS" w:hAnsi="Comic Sans MS" w:cs="Comic Sans MS"/>
          <w:sz w:val="24"/>
          <w:lang w:val="sk-SK"/>
        </w:rPr>
        <w:t>ANYWHERE -  nikde I don´t want to go anywhere because I´m tired.</w:t>
      </w:r>
    </w:p>
    <w:p w14:paraId="6D80D6C5" w14:textId="77777777" w:rsidR="00000000" w:rsidRDefault="002629C3">
      <w:pPr>
        <w:numPr>
          <w:ilvl w:val="0"/>
          <w:numId w:val="8"/>
        </w:numPr>
        <w:spacing w:line="360" w:lineRule="auto"/>
        <w:jc w:val="both"/>
      </w:pPr>
      <w:r>
        <w:rPr>
          <w:rFonts w:ascii="Comic Sans MS" w:hAnsi="Comic Sans MS" w:cs="Comic Sans MS"/>
          <w:sz w:val="24"/>
          <w:lang w:val="sk-SK"/>
        </w:rPr>
        <w:lastRenderedPageBreak/>
        <w:t>V</w:t>
      </w:r>
      <w:r>
        <w:rPr>
          <w:rFonts w:ascii="Comic Sans MS" w:hAnsi="Comic Sans MS" w:cs="Comic Sans MS"/>
          <w:sz w:val="24"/>
          <w:u w:val="single"/>
          <w:lang w:val="sk-SK"/>
        </w:rPr>
        <w:t> otázkach</w:t>
      </w:r>
      <w:r>
        <w:rPr>
          <w:rFonts w:ascii="Comic Sans MS" w:hAnsi="Comic Sans MS" w:cs="Comic Sans MS"/>
          <w:sz w:val="24"/>
          <w:lang w:val="sk-SK"/>
        </w:rPr>
        <w:t>, keď nevieme, či odpoveď bude kladná, alebo záporná : Did you buy any apples?</w:t>
      </w:r>
    </w:p>
    <w:p w14:paraId="02BC3F94" w14:textId="77777777" w:rsidR="00000000" w:rsidRDefault="002629C3">
      <w:pPr>
        <w:spacing w:line="360" w:lineRule="auto"/>
        <w:ind w:left="870"/>
        <w:jc w:val="both"/>
      </w:pPr>
      <w:r>
        <w:rPr>
          <w:rFonts w:ascii="Comic Sans MS" w:hAnsi="Comic Sans MS" w:cs="Comic Sans MS"/>
          <w:sz w:val="24"/>
          <w:lang w:val="sk-SK"/>
        </w:rPr>
        <w:t>ANYBODY, ANYONE – niekto       Did you see anybody?</w:t>
      </w:r>
    </w:p>
    <w:p w14:paraId="0ADFB58F" w14:textId="77777777" w:rsidR="00000000" w:rsidRDefault="002629C3">
      <w:pPr>
        <w:spacing w:line="360" w:lineRule="auto"/>
        <w:ind w:left="870"/>
        <w:jc w:val="both"/>
      </w:pPr>
      <w:r>
        <w:rPr>
          <w:rFonts w:ascii="Comic Sans MS" w:hAnsi="Comic Sans MS" w:cs="Comic Sans MS"/>
          <w:sz w:val="24"/>
          <w:lang w:val="sk-SK"/>
        </w:rPr>
        <w:t>ANYTHING – niečo          Do you need any</w:t>
      </w:r>
      <w:r>
        <w:rPr>
          <w:rFonts w:ascii="Comic Sans MS" w:hAnsi="Comic Sans MS" w:cs="Comic Sans MS"/>
          <w:sz w:val="24"/>
          <w:lang w:val="sk-SK"/>
        </w:rPr>
        <w:t>thing?</w:t>
      </w:r>
    </w:p>
    <w:p w14:paraId="4344E98C" w14:textId="77777777" w:rsidR="00000000" w:rsidRDefault="002629C3">
      <w:pPr>
        <w:spacing w:line="360" w:lineRule="auto"/>
        <w:ind w:left="870"/>
        <w:jc w:val="both"/>
      </w:pPr>
      <w:r>
        <w:rPr>
          <w:rFonts w:ascii="Comic Sans MS" w:hAnsi="Comic Sans MS" w:cs="Comic Sans MS"/>
          <w:sz w:val="24"/>
          <w:lang w:val="sk-SK"/>
        </w:rPr>
        <w:t>ANYWHERE -  niekde         Did you go anywhere?</w:t>
      </w:r>
    </w:p>
    <w:p w14:paraId="45C06BFA" w14:textId="77777777" w:rsidR="00000000" w:rsidRDefault="002629C3">
      <w:pPr>
        <w:numPr>
          <w:ilvl w:val="0"/>
          <w:numId w:val="8"/>
        </w:numPr>
        <w:spacing w:line="360" w:lineRule="auto"/>
        <w:jc w:val="both"/>
      </w:pPr>
      <w:r>
        <w:rPr>
          <w:rFonts w:ascii="Comic Sans MS" w:hAnsi="Comic Sans MS" w:cs="Comic Sans MS"/>
          <w:sz w:val="24"/>
          <w:lang w:val="sk-SK"/>
        </w:rPr>
        <w:t>Vo vedľajších podmienkových vetách: If you have any problems, call me.</w:t>
      </w:r>
    </w:p>
    <w:p w14:paraId="01FB355C" w14:textId="77777777" w:rsidR="00000000" w:rsidRDefault="002629C3">
      <w:pPr>
        <w:numPr>
          <w:ilvl w:val="0"/>
          <w:numId w:val="8"/>
        </w:numPr>
        <w:spacing w:line="360" w:lineRule="auto"/>
        <w:jc w:val="both"/>
      </w:pPr>
      <w:r>
        <w:rPr>
          <w:rFonts w:ascii="Comic Sans MS" w:hAnsi="Comic Sans MS" w:cs="Comic Sans MS"/>
          <w:sz w:val="24"/>
          <w:lang w:val="sk-SK"/>
        </w:rPr>
        <w:t>V </w:t>
      </w:r>
      <w:r>
        <w:rPr>
          <w:rFonts w:ascii="Comic Sans MS" w:hAnsi="Comic Sans MS" w:cs="Comic Sans MS"/>
          <w:sz w:val="24"/>
          <w:u w:val="single"/>
          <w:lang w:val="sk-SK"/>
        </w:rPr>
        <w:t>kladnej vete</w:t>
      </w:r>
      <w:r>
        <w:rPr>
          <w:rFonts w:ascii="Comic Sans MS" w:hAnsi="Comic Sans MS" w:cs="Comic Sans MS"/>
          <w:sz w:val="24"/>
          <w:lang w:val="sk-SK"/>
        </w:rPr>
        <w:t xml:space="preserve"> vo význame akýkoľvek, hociktorý </w:t>
      </w:r>
    </w:p>
    <w:p w14:paraId="1D3AAE3D" w14:textId="77777777" w:rsidR="00000000" w:rsidRDefault="002629C3">
      <w:pPr>
        <w:spacing w:line="360" w:lineRule="auto"/>
        <w:ind w:left="870"/>
        <w:jc w:val="both"/>
      </w:pPr>
      <w:r>
        <w:rPr>
          <w:rFonts w:ascii="Comic Sans MS" w:hAnsi="Comic Sans MS" w:cs="Comic Sans MS"/>
          <w:sz w:val="24"/>
          <w:lang w:val="sk-SK"/>
        </w:rPr>
        <w:t>ANYBODY, ANYONE – hocikto    I need anyone to talk to.</w:t>
      </w:r>
    </w:p>
    <w:p w14:paraId="6F3B2D41" w14:textId="77777777" w:rsidR="00000000" w:rsidRDefault="002629C3">
      <w:pPr>
        <w:spacing w:line="360" w:lineRule="auto"/>
        <w:ind w:left="870"/>
        <w:jc w:val="both"/>
      </w:pPr>
      <w:r>
        <w:rPr>
          <w:rFonts w:ascii="Comic Sans MS" w:hAnsi="Comic Sans MS" w:cs="Comic Sans MS"/>
          <w:sz w:val="24"/>
          <w:lang w:val="sk-SK"/>
        </w:rPr>
        <w:t xml:space="preserve">ANYTHING – hocičo          </w:t>
      </w:r>
      <w:r>
        <w:rPr>
          <w:rFonts w:ascii="Comic Sans MS" w:hAnsi="Comic Sans MS" w:cs="Comic Sans MS"/>
          <w:sz w:val="24"/>
          <w:lang w:val="sk-SK"/>
        </w:rPr>
        <w:t xml:space="preserve">    Buy me anything - I´m so hungry!</w:t>
      </w:r>
    </w:p>
    <w:p w14:paraId="4C441850" w14:textId="77777777" w:rsidR="00000000" w:rsidRDefault="002629C3">
      <w:pPr>
        <w:spacing w:line="360" w:lineRule="auto"/>
        <w:ind w:left="870"/>
        <w:jc w:val="both"/>
      </w:pPr>
      <w:r>
        <w:rPr>
          <w:rFonts w:ascii="Comic Sans MS" w:hAnsi="Comic Sans MS" w:cs="Comic Sans MS"/>
          <w:sz w:val="24"/>
          <w:lang w:val="sk-SK"/>
        </w:rPr>
        <w:t>ANYWHERE – hocikde             Let´s go anywhere hot for holidays.</w:t>
      </w:r>
    </w:p>
    <w:p w14:paraId="6B659F15" w14:textId="77777777" w:rsidR="00000000" w:rsidRDefault="002629C3">
      <w:pPr>
        <w:spacing w:line="360" w:lineRule="auto"/>
        <w:jc w:val="both"/>
        <w:rPr>
          <w:rFonts w:ascii="Comic Sans MS" w:hAnsi="Comic Sans MS" w:cs="Comic Sans MS"/>
          <w:sz w:val="24"/>
          <w:lang w:val="sk-SK"/>
        </w:rPr>
      </w:pPr>
    </w:p>
    <w:p w14:paraId="3494E9A8" w14:textId="77777777" w:rsidR="00000000" w:rsidRDefault="002629C3">
      <w:pPr>
        <w:spacing w:line="360" w:lineRule="auto"/>
        <w:jc w:val="both"/>
      </w:pPr>
      <w:r>
        <w:rPr>
          <w:rFonts w:ascii="Comic Sans MS" w:hAnsi="Comic Sans MS" w:cs="Comic Sans MS"/>
          <w:b/>
          <w:color w:val="5F497A"/>
          <w:sz w:val="24"/>
          <w:lang w:val="sk-SK"/>
        </w:rPr>
        <w:t>NO</w:t>
      </w:r>
      <w:r>
        <w:rPr>
          <w:rFonts w:ascii="Comic Sans MS" w:hAnsi="Comic Sans MS" w:cs="Comic Sans MS"/>
          <w:color w:val="5F497A"/>
          <w:sz w:val="24"/>
          <w:lang w:val="sk-SK"/>
        </w:rPr>
        <w:t xml:space="preserve"> </w:t>
      </w:r>
      <w:r>
        <w:rPr>
          <w:rFonts w:ascii="Comic Sans MS" w:hAnsi="Comic Sans MS" w:cs="Comic Sans MS"/>
          <w:sz w:val="24"/>
          <w:lang w:val="sk-SK"/>
        </w:rPr>
        <w:t xml:space="preserve">používame: </w:t>
      </w:r>
    </w:p>
    <w:p w14:paraId="4FD4A3C7" w14:textId="77777777" w:rsidR="00000000" w:rsidRDefault="002629C3">
      <w:pPr>
        <w:numPr>
          <w:ilvl w:val="0"/>
          <w:numId w:val="8"/>
        </w:numPr>
        <w:spacing w:line="360" w:lineRule="auto"/>
        <w:jc w:val="both"/>
      </w:pPr>
      <w:r>
        <w:rPr>
          <w:rFonts w:ascii="Comic Sans MS" w:hAnsi="Comic Sans MS" w:cs="Comic Sans MS"/>
          <w:sz w:val="24"/>
          <w:lang w:val="sk-SK"/>
        </w:rPr>
        <w:t>v záporných vetách, keď je sloveso kladné: I have no money left.</w:t>
      </w:r>
    </w:p>
    <w:p w14:paraId="2B9BE9A7" w14:textId="77777777" w:rsidR="00000000" w:rsidRDefault="002629C3">
      <w:pPr>
        <w:numPr>
          <w:ilvl w:val="0"/>
          <w:numId w:val="8"/>
        </w:numPr>
        <w:spacing w:line="360" w:lineRule="auto"/>
        <w:jc w:val="both"/>
      </w:pPr>
      <w:r>
        <w:rPr>
          <w:rFonts w:ascii="Comic Sans MS" w:hAnsi="Comic Sans MS" w:cs="Comic Sans MS"/>
          <w:sz w:val="24"/>
          <w:lang w:val="sk-SK"/>
        </w:rPr>
        <w:t>Ak je záporný podmet: No students like school.</w:t>
      </w:r>
    </w:p>
    <w:p w14:paraId="175F75C6" w14:textId="77777777" w:rsidR="00000000" w:rsidRDefault="002629C3">
      <w:pPr>
        <w:spacing w:line="360" w:lineRule="auto"/>
        <w:jc w:val="both"/>
      </w:pPr>
      <w:r>
        <w:rPr>
          <w:rFonts w:ascii="Comic Sans MS" w:hAnsi="Comic Sans MS" w:cs="Comic Sans MS"/>
          <w:sz w:val="24"/>
          <w:lang w:val="sk-SK"/>
        </w:rPr>
        <w:t>Zložene výrazy s any , s</w:t>
      </w:r>
      <w:r>
        <w:rPr>
          <w:rFonts w:ascii="Comic Sans MS" w:hAnsi="Comic Sans MS" w:cs="Comic Sans MS"/>
          <w:sz w:val="24"/>
          <w:lang w:val="sk-SK"/>
        </w:rPr>
        <w:t>ome a no používame podľa rovnakých pravidiel</w:t>
      </w:r>
    </w:p>
    <w:p w14:paraId="4435F90F" w14:textId="77777777" w:rsidR="00000000" w:rsidRDefault="002629C3">
      <w:pPr>
        <w:pageBreakBefore/>
        <w:spacing w:line="276" w:lineRule="auto"/>
        <w:jc w:val="center"/>
      </w:pPr>
      <w:r>
        <w:rPr>
          <w:rFonts w:ascii="Comic Sans MS" w:hAnsi="Comic Sans MS" w:cs="Comic Sans MS"/>
          <w:b/>
          <w:color w:val="7030A0"/>
          <w:sz w:val="28"/>
          <w:szCs w:val="28"/>
        </w:rPr>
        <w:lastRenderedPageBreak/>
        <w:t>ZLOŽENINY</w:t>
      </w:r>
    </w:p>
    <w:p w14:paraId="65A07CE7" w14:textId="77777777" w:rsidR="00000000" w:rsidRDefault="002629C3">
      <w:pPr>
        <w:spacing w:line="276" w:lineRule="auto"/>
        <w:jc w:val="both"/>
      </w:pPr>
      <w:r>
        <w:rPr>
          <w:rFonts w:ascii="Comic Sans MS" w:hAnsi="Comic Sans MS" w:cs="Comic Sans MS"/>
          <w:b/>
          <w:color w:val="7030A0"/>
          <w:sz w:val="24"/>
        </w:rPr>
        <w:t>Predpona SOME – len v kladnej vete</w:t>
      </w:r>
    </w:p>
    <w:p w14:paraId="58E49C8F" w14:textId="77777777" w:rsidR="00000000" w:rsidRDefault="002629C3">
      <w:pPr>
        <w:spacing w:line="276" w:lineRule="auto"/>
        <w:jc w:val="both"/>
        <w:rPr>
          <w:rFonts w:ascii="Comic Sans MS" w:hAnsi="Comic Sans MS" w:cs="Comic Sans MS"/>
          <w:b/>
          <w:color w:val="984806"/>
          <w:sz w:val="24"/>
        </w:rPr>
      </w:pPr>
    </w:p>
    <w:p w14:paraId="5556F057" w14:textId="77777777" w:rsidR="00000000" w:rsidRDefault="002629C3">
      <w:pPr>
        <w:spacing w:line="276" w:lineRule="auto"/>
        <w:jc w:val="both"/>
      </w:pPr>
      <w:r>
        <w:rPr>
          <w:rFonts w:ascii="Comic Sans MS" w:hAnsi="Comic Sans MS" w:cs="Comic Sans MS"/>
          <w:b/>
          <w:color w:val="7030A0"/>
          <w:sz w:val="24"/>
        </w:rPr>
        <w:t>SOMEBODY, SOMEONE</w:t>
      </w:r>
      <w:r>
        <w:rPr>
          <w:rFonts w:ascii="Comic Sans MS" w:hAnsi="Comic Sans MS" w:cs="Comic Sans MS"/>
          <w:b/>
          <w:color w:val="984806"/>
          <w:sz w:val="24"/>
        </w:rPr>
        <w:t xml:space="preserve"> – </w:t>
      </w:r>
      <w:r>
        <w:rPr>
          <w:rFonts w:ascii="Comic Sans MS" w:hAnsi="Comic Sans MS" w:cs="Comic Sans MS"/>
          <w:sz w:val="24"/>
        </w:rPr>
        <w:t>NIEKTO   Somebody is at the door.</w:t>
      </w:r>
    </w:p>
    <w:p w14:paraId="034F2402" w14:textId="77777777" w:rsidR="00000000" w:rsidRDefault="002629C3">
      <w:pPr>
        <w:spacing w:line="276" w:lineRule="auto"/>
        <w:jc w:val="both"/>
      </w:pPr>
      <w:r>
        <w:rPr>
          <w:rFonts w:ascii="Comic Sans MS" w:hAnsi="Comic Sans MS" w:cs="Comic Sans MS"/>
          <w:b/>
          <w:color w:val="7030A0"/>
          <w:sz w:val="24"/>
        </w:rPr>
        <w:t>SOMEWHERE –</w:t>
      </w:r>
      <w:r>
        <w:rPr>
          <w:rFonts w:ascii="Comic Sans MS" w:hAnsi="Comic Sans MS" w:cs="Comic Sans MS"/>
          <w:b/>
          <w:color w:val="984806"/>
          <w:sz w:val="24"/>
        </w:rPr>
        <w:t xml:space="preserve"> </w:t>
      </w:r>
      <w:r>
        <w:rPr>
          <w:rFonts w:ascii="Comic Sans MS" w:hAnsi="Comic Sans MS" w:cs="Comic Sans MS"/>
          <w:sz w:val="24"/>
        </w:rPr>
        <w:t>NIEKDE         Let´s  go somewhere hot.</w:t>
      </w:r>
    </w:p>
    <w:p w14:paraId="0E251182" w14:textId="77777777" w:rsidR="00000000" w:rsidRDefault="002629C3">
      <w:pPr>
        <w:spacing w:line="276" w:lineRule="auto"/>
        <w:jc w:val="both"/>
      </w:pPr>
      <w:r>
        <w:rPr>
          <w:rFonts w:ascii="Comic Sans MS" w:hAnsi="Comic Sans MS" w:cs="Comic Sans MS"/>
          <w:b/>
          <w:color w:val="7030A0"/>
          <w:sz w:val="24"/>
        </w:rPr>
        <w:t>SOMETIMES –</w:t>
      </w:r>
      <w:r>
        <w:rPr>
          <w:rFonts w:ascii="Comic Sans MS" w:hAnsi="Comic Sans MS" w:cs="Comic Sans MS"/>
          <w:b/>
          <w:color w:val="984806"/>
          <w:sz w:val="24"/>
        </w:rPr>
        <w:t xml:space="preserve"> </w:t>
      </w:r>
      <w:r>
        <w:rPr>
          <w:rFonts w:ascii="Comic Sans MS" w:hAnsi="Comic Sans MS" w:cs="Comic Sans MS"/>
          <w:sz w:val="24"/>
        </w:rPr>
        <w:t>NIEKEDY          Sometimes I feel lonely.</w:t>
      </w:r>
    </w:p>
    <w:p w14:paraId="3F1D6539" w14:textId="77777777" w:rsidR="00000000" w:rsidRDefault="002629C3">
      <w:pPr>
        <w:spacing w:line="276" w:lineRule="auto"/>
        <w:jc w:val="both"/>
      </w:pPr>
      <w:r>
        <w:rPr>
          <w:rFonts w:ascii="Comic Sans MS" w:hAnsi="Comic Sans MS" w:cs="Comic Sans MS"/>
          <w:b/>
          <w:color w:val="7030A0"/>
          <w:sz w:val="24"/>
        </w:rPr>
        <w:t>SOMET</w:t>
      </w:r>
      <w:r>
        <w:rPr>
          <w:rFonts w:ascii="Comic Sans MS" w:hAnsi="Comic Sans MS" w:cs="Comic Sans MS"/>
          <w:b/>
          <w:color w:val="7030A0"/>
          <w:sz w:val="24"/>
        </w:rPr>
        <w:t>HING –</w:t>
      </w:r>
      <w:r>
        <w:rPr>
          <w:rFonts w:ascii="Comic Sans MS" w:hAnsi="Comic Sans MS" w:cs="Comic Sans MS"/>
          <w:b/>
          <w:color w:val="984806"/>
          <w:sz w:val="24"/>
        </w:rPr>
        <w:t xml:space="preserve"> </w:t>
      </w:r>
      <w:r>
        <w:rPr>
          <w:rFonts w:ascii="Comic Sans MS" w:hAnsi="Comic Sans MS" w:cs="Comic Sans MS"/>
          <w:sz w:val="24"/>
        </w:rPr>
        <w:t>NIEČO              Give me something to eat.</w:t>
      </w:r>
    </w:p>
    <w:p w14:paraId="65C100A4" w14:textId="77777777" w:rsidR="00000000" w:rsidRDefault="002629C3">
      <w:pPr>
        <w:spacing w:line="276" w:lineRule="auto"/>
        <w:jc w:val="both"/>
        <w:rPr>
          <w:rFonts w:ascii="Comic Sans MS" w:hAnsi="Comic Sans MS" w:cs="Comic Sans MS"/>
          <w:b/>
          <w:color w:val="984806"/>
          <w:sz w:val="24"/>
        </w:rPr>
      </w:pPr>
    </w:p>
    <w:p w14:paraId="3842719D" w14:textId="77777777" w:rsidR="00000000" w:rsidRDefault="002629C3">
      <w:pPr>
        <w:spacing w:line="276" w:lineRule="auto"/>
        <w:jc w:val="both"/>
      </w:pPr>
      <w:r>
        <w:rPr>
          <w:rFonts w:ascii="Comic Sans MS" w:hAnsi="Comic Sans MS" w:cs="Comic Sans MS"/>
          <w:b/>
          <w:color w:val="7030A0"/>
          <w:sz w:val="24"/>
        </w:rPr>
        <w:t>Predpona EVERY – v hocijakej vete</w:t>
      </w:r>
    </w:p>
    <w:p w14:paraId="680D6C4C" w14:textId="77777777" w:rsidR="00000000" w:rsidRDefault="002629C3">
      <w:pPr>
        <w:spacing w:line="276" w:lineRule="auto"/>
        <w:jc w:val="both"/>
        <w:rPr>
          <w:rFonts w:ascii="Comic Sans MS" w:hAnsi="Comic Sans MS" w:cs="Comic Sans MS"/>
          <w:b/>
          <w:color w:val="984806"/>
          <w:sz w:val="24"/>
        </w:rPr>
      </w:pPr>
    </w:p>
    <w:p w14:paraId="66009EC3" w14:textId="77777777" w:rsidR="00000000" w:rsidRDefault="002629C3">
      <w:pPr>
        <w:spacing w:line="276" w:lineRule="auto"/>
        <w:jc w:val="both"/>
      </w:pPr>
      <w:r>
        <w:rPr>
          <w:rFonts w:ascii="Comic Sans MS" w:hAnsi="Comic Sans MS" w:cs="Comic Sans MS"/>
          <w:b/>
          <w:color w:val="7030A0"/>
          <w:sz w:val="24"/>
        </w:rPr>
        <w:t>EVERYBODY, EVERYONE –</w:t>
      </w:r>
      <w:r>
        <w:rPr>
          <w:rFonts w:ascii="Comic Sans MS" w:hAnsi="Comic Sans MS" w:cs="Comic Sans MS"/>
          <w:b/>
          <w:color w:val="984806"/>
          <w:sz w:val="24"/>
        </w:rPr>
        <w:t xml:space="preserve"> </w:t>
      </w:r>
      <w:r>
        <w:rPr>
          <w:rFonts w:ascii="Comic Sans MS" w:hAnsi="Comic Sans MS" w:cs="Comic Sans MS"/>
          <w:sz w:val="24"/>
        </w:rPr>
        <w:t>KAŽDÝ               Is everybody at school?</w:t>
      </w:r>
    </w:p>
    <w:p w14:paraId="40D7820C" w14:textId="77777777" w:rsidR="00000000" w:rsidRDefault="002629C3">
      <w:pPr>
        <w:spacing w:line="276" w:lineRule="auto"/>
        <w:jc w:val="both"/>
      </w:pPr>
      <w:r>
        <w:rPr>
          <w:rFonts w:ascii="Comic Sans MS" w:hAnsi="Comic Sans MS" w:cs="Comic Sans MS"/>
          <w:b/>
          <w:color w:val="7030A0"/>
          <w:sz w:val="24"/>
        </w:rPr>
        <w:t>EVERYWHERE –</w:t>
      </w:r>
      <w:r>
        <w:rPr>
          <w:rFonts w:ascii="Comic Sans MS" w:hAnsi="Comic Sans MS" w:cs="Comic Sans MS"/>
          <w:b/>
          <w:color w:val="984806"/>
          <w:sz w:val="24"/>
        </w:rPr>
        <w:t xml:space="preserve"> </w:t>
      </w:r>
      <w:r>
        <w:rPr>
          <w:rFonts w:ascii="Comic Sans MS" w:hAnsi="Comic Sans MS" w:cs="Comic Sans MS"/>
          <w:sz w:val="24"/>
        </w:rPr>
        <w:t>VŠADE                               I looked everywhere.</w:t>
      </w:r>
    </w:p>
    <w:p w14:paraId="26A4CCB8" w14:textId="77777777" w:rsidR="00000000" w:rsidRDefault="002629C3">
      <w:pPr>
        <w:spacing w:line="276" w:lineRule="auto"/>
        <w:jc w:val="both"/>
      </w:pPr>
      <w:r>
        <w:rPr>
          <w:rFonts w:ascii="Comic Sans MS" w:hAnsi="Comic Sans MS" w:cs="Comic Sans MS"/>
          <w:b/>
          <w:color w:val="7030A0"/>
          <w:sz w:val="24"/>
        </w:rPr>
        <w:t>EVERYTHING –</w:t>
      </w:r>
      <w:r>
        <w:rPr>
          <w:rFonts w:ascii="Comic Sans MS" w:hAnsi="Comic Sans MS" w:cs="Comic Sans MS"/>
          <w:sz w:val="24"/>
        </w:rPr>
        <w:t xml:space="preserve"> VŠETKO             </w:t>
      </w:r>
      <w:r>
        <w:rPr>
          <w:rFonts w:ascii="Comic Sans MS" w:hAnsi="Comic Sans MS" w:cs="Comic Sans MS"/>
          <w:sz w:val="24"/>
        </w:rPr>
        <w:t xml:space="preserve">                  Everything is O.K.</w:t>
      </w:r>
    </w:p>
    <w:p w14:paraId="1B4E77D4" w14:textId="77777777" w:rsidR="00000000" w:rsidRDefault="002629C3">
      <w:pPr>
        <w:spacing w:line="276" w:lineRule="auto"/>
        <w:jc w:val="both"/>
        <w:rPr>
          <w:rFonts w:ascii="Comic Sans MS" w:hAnsi="Comic Sans MS" w:cs="Comic Sans MS"/>
          <w:b/>
          <w:color w:val="984806"/>
          <w:sz w:val="24"/>
        </w:rPr>
      </w:pPr>
    </w:p>
    <w:p w14:paraId="2C57B059" w14:textId="77777777" w:rsidR="00000000" w:rsidRDefault="002629C3">
      <w:pPr>
        <w:spacing w:line="276" w:lineRule="auto"/>
        <w:jc w:val="both"/>
      </w:pPr>
      <w:r>
        <w:rPr>
          <w:rFonts w:ascii="Comic Sans MS" w:hAnsi="Comic Sans MS" w:cs="Comic Sans MS"/>
          <w:b/>
          <w:color w:val="7030A0"/>
          <w:sz w:val="24"/>
        </w:rPr>
        <w:t>Predpona ANY – v zápornej vete, otázke a kladnej vete</w:t>
      </w:r>
    </w:p>
    <w:p w14:paraId="3B14FFE1" w14:textId="77777777" w:rsidR="00000000" w:rsidRDefault="002629C3">
      <w:pPr>
        <w:spacing w:line="276" w:lineRule="auto"/>
        <w:jc w:val="both"/>
        <w:rPr>
          <w:rFonts w:ascii="Comic Sans MS" w:hAnsi="Comic Sans MS" w:cs="Comic Sans MS"/>
          <w:b/>
          <w:color w:val="984806"/>
          <w:sz w:val="24"/>
        </w:rPr>
      </w:pPr>
    </w:p>
    <w:p w14:paraId="2FA92166" w14:textId="77777777" w:rsidR="00000000" w:rsidRDefault="002629C3">
      <w:pPr>
        <w:spacing w:line="276" w:lineRule="auto"/>
        <w:jc w:val="both"/>
      </w:pPr>
      <w:r>
        <w:rPr>
          <w:rFonts w:ascii="Comic Sans MS" w:hAnsi="Comic Sans MS" w:cs="Comic Sans MS"/>
          <w:b/>
          <w:color w:val="7030A0"/>
          <w:sz w:val="24"/>
        </w:rPr>
        <w:t>ANYBODY, ANYONE –</w:t>
      </w:r>
      <w:r>
        <w:rPr>
          <w:rFonts w:ascii="Comic Sans MS" w:hAnsi="Comic Sans MS" w:cs="Comic Sans MS"/>
          <w:b/>
          <w:color w:val="984806"/>
          <w:sz w:val="24"/>
        </w:rPr>
        <w:t xml:space="preserve"> </w:t>
      </w:r>
      <w:r>
        <w:rPr>
          <w:rFonts w:ascii="Comic Sans MS" w:hAnsi="Comic Sans MS" w:cs="Comic Sans MS"/>
          <w:sz w:val="24"/>
        </w:rPr>
        <w:t>NIKTO, NIEKTO, HOCIKTO</w:t>
      </w:r>
    </w:p>
    <w:p w14:paraId="0673048C" w14:textId="77777777" w:rsidR="00000000" w:rsidRDefault="002629C3">
      <w:pPr>
        <w:spacing w:line="276" w:lineRule="auto"/>
        <w:jc w:val="both"/>
      </w:pPr>
      <w:r>
        <w:rPr>
          <w:rFonts w:ascii="Comic Sans MS" w:hAnsi="Comic Sans MS" w:cs="Comic Sans MS"/>
          <w:sz w:val="24"/>
        </w:rPr>
        <w:t>I can´t see anybody.</w:t>
      </w:r>
    </w:p>
    <w:p w14:paraId="05823512" w14:textId="77777777" w:rsidR="00000000" w:rsidRDefault="002629C3">
      <w:pPr>
        <w:spacing w:line="276" w:lineRule="auto"/>
        <w:jc w:val="both"/>
      </w:pPr>
      <w:r>
        <w:rPr>
          <w:rFonts w:ascii="Comic Sans MS" w:hAnsi="Comic Sans MS" w:cs="Comic Sans MS"/>
          <w:sz w:val="24"/>
        </w:rPr>
        <w:t>Is anybody thirsty?</w:t>
      </w:r>
    </w:p>
    <w:p w14:paraId="6F3AAE94" w14:textId="77777777" w:rsidR="00000000" w:rsidRDefault="002629C3">
      <w:pPr>
        <w:spacing w:line="276" w:lineRule="auto"/>
        <w:jc w:val="both"/>
      </w:pPr>
      <w:r>
        <w:rPr>
          <w:rFonts w:ascii="Comic Sans MS" w:hAnsi="Comic Sans MS" w:cs="Comic Sans MS"/>
          <w:sz w:val="24"/>
        </w:rPr>
        <w:t>Anyone can travel to London on a school trip.</w:t>
      </w:r>
    </w:p>
    <w:p w14:paraId="39486910" w14:textId="77777777" w:rsidR="00000000" w:rsidRDefault="002629C3">
      <w:pPr>
        <w:spacing w:line="276" w:lineRule="auto"/>
        <w:jc w:val="both"/>
        <w:rPr>
          <w:rFonts w:ascii="Comic Sans MS" w:hAnsi="Comic Sans MS" w:cs="Comic Sans MS"/>
          <w:b/>
          <w:color w:val="984806"/>
          <w:sz w:val="24"/>
        </w:rPr>
      </w:pPr>
    </w:p>
    <w:p w14:paraId="29F36A0C" w14:textId="77777777" w:rsidR="00000000" w:rsidRDefault="002629C3">
      <w:pPr>
        <w:spacing w:line="276" w:lineRule="auto"/>
        <w:jc w:val="both"/>
      </w:pPr>
      <w:r>
        <w:rPr>
          <w:rFonts w:ascii="Comic Sans MS" w:hAnsi="Comic Sans MS" w:cs="Comic Sans MS"/>
          <w:b/>
          <w:color w:val="7030A0"/>
          <w:sz w:val="24"/>
        </w:rPr>
        <w:t>ANYTHING –</w:t>
      </w:r>
      <w:r>
        <w:rPr>
          <w:rFonts w:ascii="Comic Sans MS" w:hAnsi="Comic Sans MS" w:cs="Comic Sans MS"/>
          <w:b/>
          <w:color w:val="984806"/>
          <w:sz w:val="24"/>
        </w:rPr>
        <w:t xml:space="preserve"> </w:t>
      </w:r>
      <w:r>
        <w:rPr>
          <w:rFonts w:ascii="Comic Sans MS" w:hAnsi="Comic Sans MS" w:cs="Comic Sans MS"/>
          <w:sz w:val="24"/>
        </w:rPr>
        <w:t>NIČ, NIEČO, HOCIČO</w:t>
      </w:r>
    </w:p>
    <w:p w14:paraId="7A382306" w14:textId="77777777" w:rsidR="00000000" w:rsidRDefault="002629C3">
      <w:pPr>
        <w:spacing w:line="276" w:lineRule="auto"/>
        <w:jc w:val="both"/>
      </w:pPr>
      <w:r>
        <w:rPr>
          <w:rFonts w:ascii="Comic Sans MS" w:hAnsi="Comic Sans MS" w:cs="Comic Sans MS"/>
          <w:sz w:val="24"/>
        </w:rPr>
        <w:t>They</w:t>
      </w:r>
      <w:r>
        <w:rPr>
          <w:rFonts w:ascii="Comic Sans MS" w:hAnsi="Comic Sans MS" w:cs="Comic Sans MS"/>
          <w:sz w:val="24"/>
        </w:rPr>
        <w:t xml:space="preserve"> didn´t give me anything.</w:t>
      </w:r>
    </w:p>
    <w:p w14:paraId="56A4A71F" w14:textId="77777777" w:rsidR="00000000" w:rsidRDefault="002629C3">
      <w:pPr>
        <w:spacing w:line="276" w:lineRule="auto"/>
        <w:jc w:val="both"/>
      </w:pPr>
      <w:r>
        <w:rPr>
          <w:rFonts w:ascii="Comic Sans MS" w:hAnsi="Comic Sans MS" w:cs="Comic Sans MS"/>
          <w:sz w:val="24"/>
        </w:rPr>
        <w:t>Would you like anything elese?</w:t>
      </w:r>
    </w:p>
    <w:p w14:paraId="05AC398A" w14:textId="77777777" w:rsidR="00000000" w:rsidRDefault="002629C3">
      <w:pPr>
        <w:spacing w:line="276" w:lineRule="auto"/>
        <w:jc w:val="both"/>
      </w:pPr>
      <w:r>
        <w:rPr>
          <w:rFonts w:ascii="Comic Sans MS" w:hAnsi="Comic Sans MS" w:cs="Comic Sans MS"/>
          <w:sz w:val="24"/>
        </w:rPr>
        <w:t>I need anything sweet.</w:t>
      </w:r>
    </w:p>
    <w:p w14:paraId="3B281E7A" w14:textId="77777777" w:rsidR="00000000" w:rsidRDefault="002629C3">
      <w:pPr>
        <w:spacing w:line="276" w:lineRule="auto"/>
        <w:jc w:val="both"/>
        <w:rPr>
          <w:rFonts w:ascii="Comic Sans MS" w:hAnsi="Comic Sans MS" w:cs="Comic Sans MS"/>
          <w:b/>
          <w:color w:val="984806"/>
          <w:sz w:val="24"/>
        </w:rPr>
      </w:pPr>
    </w:p>
    <w:p w14:paraId="0D2602C5" w14:textId="77777777" w:rsidR="00000000" w:rsidRDefault="002629C3">
      <w:pPr>
        <w:spacing w:line="276" w:lineRule="auto"/>
        <w:jc w:val="both"/>
      </w:pPr>
      <w:r>
        <w:rPr>
          <w:rFonts w:ascii="Comic Sans MS" w:hAnsi="Comic Sans MS" w:cs="Comic Sans MS"/>
          <w:b/>
          <w:color w:val="7030A0"/>
          <w:sz w:val="24"/>
        </w:rPr>
        <w:t>ANYWHERE –</w:t>
      </w:r>
      <w:r>
        <w:rPr>
          <w:rFonts w:ascii="Comic Sans MS" w:hAnsi="Comic Sans MS" w:cs="Comic Sans MS"/>
          <w:b/>
          <w:color w:val="984806"/>
          <w:sz w:val="24"/>
        </w:rPr>
        <w:t xml:space="preserve"> </w:t>
      </w:r>
      <w:r>
        <w:rPr>
          <w:rFonts w:ascii="Comic Sans MS" w:hAnsi="Comic Sans MS" w:cs="Comic Sans MS"/>
          <w:sz w:val="24"/>
        </w:rPr>
        <w:t>NIKDE, NIEKDE, HOCIKDE</w:t>
      </w:r>
    </w:p>
    <w:p w14:paraId="0644E7E2" w14:textId="77777777" w:rsidR="00000000" w:rsidRDefault="002629C3">
      <w:pPr>
        <w:spacing w:line="276" w:lineRule="auto"/>
        <w:jc w:val="both"/>
      </w:pPr>
      <w:r>
        <w:rPr>
          <w:rFonts w:ascii="Comic Sans MS" w:hAnsi="Comic Sans MS" w:cs="Comic Sans MS"/>
          <w:sz w:val="24"/>
        </w:rPr>
        <w:t>They didn´t travel anywhere abroad.</w:t>
      </w:r>
    </w:p>
    <w:p w14:paraId="1C8071F1" w14:textId="77777777" w:rsidR="00000000" w:rsidRDefault="002629C3">
      <w:pPr>
        <w:spacing w:line="276" w:lineRule="auto"/>
        <w:jc w:val="both"/>
      </w:pPr>
      <w:r>
        <w:rPr>
          <w:rFonts w:ascii="Comic Sans MS" w:hAnsi="Comic Sans MS" w:cs="Comic Sans MS"/>
          <w:sz w:val="24"/>
        </w:rPr>
        <w:t>Shall we go anywhere out?</w:t>
      </w:r>
    </w:p>
    <w:p w14:paraId="069FDDCE" w14:textId="77777777" w:rsidR="00000000" w:rsidRDefault="002629C3">
      <w:pPr>
        <w:spacing w:line="276" w:lineRule="auto"/>
        <w:jc w:val="both"/>
      </w:pPr>
      <w:r>
        <w:rPr>
          <w:rFonts w:ascii="Comic Sans MS" w:hAnsi="Comic Sans MS" w:cs="Comic Sans MS"/>
          <w:sz w:val="24"/>
        </w:rPr>
        <w:t>Just go anywhere!</w:t>
      </w:r>
    </w:p>
    <w:p w14:paraId="3E0CE49A" w14:textId="77777777" w:rsidR="00000000" w:rsidRDefault="002629C3">
      <w:pPr>
        <w:spacing w:line="276" w:lineRule="auto"/>
        <w:jc w:val="both"/>
        <w:rPr>
          <w:rFonts w:ascii="Comic Sans MS" w:hAnsi="Comic Sans MS" w:cs="Comic Sans MS"/>
          <w:sz w:val="24"/>
        </w:rPr>
      </w:pPr>
    </w:p>
    <w:p w14:paraId="0FAACDB4" w14:textId="77777777" w:rsidR="00000000" w:rsidRDefault="002629C3">
      <w:pPr>
        <w:spacing w:line="276" w:lineRule="auto"/>
        <w:jc w:val="both"/>
      </w:pPr>
      <w:r>
        <w:rPr>
          <w:rFonts w:ascii="Comic Sans MS" w:hAnsi="Comic Sans MS" w:cs="Comic Sans MS"/>
          <w:b/>
          <w:color w:val="7030A0"/>
          <w:sz w:val="24"/>
        </w:rPr>
        <w:t>Predpona NO – len v kladných vetách, v anj nie je dvojitý zá</w:t>
      </w:r>
      <w:r>
        <w:rPr>
          <w:rFonts w:ascii="Comic Sans MS" w:hAnsi="Comic Sans MS" w:cs="Comic Sans MS"/>
          <w:b/>
          <w:color w:val="7030A0"/>
          <w:sz w:val="24"/>
        </w:rPr>
        <w:t>por!</w:t>
      </w:r>
    </w:p>
    <w:p w14:paraId="26A21921" w14:textId="77777777" w:rsidR="00000000" w:rsidRDefault="002629C3">
      <w:pPr>
        <w:spacing w:line="276" w:lineRule="auto"/>
        <w:jc w:val="both"/>
        <w:rPr>
          <w:rFonts w:ascii="Comic Sans MS" w:hAnsi="Comic Sans MS" w:cs="Comic Sans MS"/>
          <w:b/>
          <w:color w:val="984806"/>
          <w:sz w:val="24"/>
        </w:rPr>
      </w:pPr>
    </w:p>
    <w:p w14:paraId="33AADD4F" w14:textId="77777777" w:rsidR="00000000" w:rsidRDefault="002629C3">
      <w:pPr>
        <w:spacing w:line="276" w:lineRule="auto"/>
        <w:jc w:val="both"/>
      </w:pPr>
      <w:r>
        <w:rPr>
          <w:rFonts w:ascii="Comic Sans MS" w:hAnsi="Comic Sans MS" w:cs="Comic Sans MS"/>
          <w:b/>
          <w:color w:val="7030A0"/>
          <w:sz w:val="24"/>
        </w:rPr>
        <w:t>NOBODY, NO ONE-</w:t>
      </w:r>
      <w:r>
        <w:rPr>
          <w:rFonts w:ascii="Comic Sans MS" w:hAnsi="Comic Sans MS" w:cs="Comic Sans MS"/>
          <w:b/>
          <w:color w:val="984806"/>
          <w:sz w:val="24"/>
        </w:rPr>
        <w:t xml:space="preserve"> </w:t>
      </w:r>
      <w:r>
        <w:rPr>
          <w:rFonts w:ascii="Comic Sans MS" w:hAnsi="Comic Sans MS" w:cs="Comic Sans MS"/>
          <w:sz w:val="24"/>
        </w:rPr>
        <w:t>NIKTO     Nobody is perfect.</w:t>
      </w:r>
    </w:p>
    <w:p w14:paraId="3CF8DCC4" w14:textId="77777777" w:rsidR="00000000" w:rsidRDefault="002629C3">
      <w:pPr>
        <w:spacing w:line="276" w:lineRule="auto"/>
        <w:jc w:val="both"/>
      </w:pPr>
      <w:r>
        <w:rPr>
          <w:rFonts w:ascii="Comic Sans MS" w:hAnsi="Comic Sans MS" w:cs="Comic Sans MS"/>
          <w:b/>
          <w:color w:val="7030A0"/>
          <w:sz w:val="24"/>
        </w:rPr>
        <w:t>NOWHERE –</w:t>
      </w:r>
      <w:r>
        <w:rPr>
          <w:rFonts w:ascii="Comic Sans MS" w:hAnsi="Comic Sans MS" w:cs="Comic Sans MS"/>
          <w:b/>
          <w:color w:val="984806"/>
          <w:sz w:val="24"/>
        </w:rPr>
        <w:t xml:space="preserve"> </w:t>
      </w:r>
      <w:r>
        <w:rPr>
          <w:rFonts w:ascii="Comic Sans MS" w:hAnsi="Comic Sans MS" w:cs="Comic Sans MS"/>
          <w:sz w:val="24"/>
        </w:rPr>
        <w:t>NIKDE                  I want do go nowhere now.</w:t>
      </w:r>
    </w:p>
    <w:p w14:paraId="323A2678" w14:textId="77777777" w:rsidR="00000000" w:rsidRDefault="002629C3">
      <w:pPr>
        <w:spacing w:line="276" w:lineRule="auto"/>
        <w:jc w:val="both"/>
      </w:pPr>
      <w:r>
        <w:rPr>
          <w:rFonts w:ascii="Comic Sans MS" w:hAnsi="Comic Sans MS" w:cs="Comic Sans MS"/>
          <w:b/>
          <w:color w:val="7030A0"/>
          <w:sz w:val="24"/>
        </w:rPr>
        <w:t>NOTHING –</w:t>
      </w:r>
      <w:r>
        <w:rPr>
          <w:rFonts w:ascii="Comic Sans MS" w:hAnsi="Comic Sans MS" w:cs="Comic Sans MS"/>
          <w:b/>
          <w:color w:val="984806"/>
          <w:sz w:val="24"/>
        </w:rPr>
        <w:t xml:space="preserve">  </w:t>
      </w:r>
      <w:r>
        <w:rPr>
          <w:rFonts w:ascii="Comic Sans MS" w:hAnsi="Comic Sans MS" w:cs="Comic Sans MS"/>
          <w:sz w:val="24"/>
        </w:rPr>
        <w:t>NIČ                       I ate nothing this morning.</w:t>
      </w:r>
    </w:p>
    <w:p w14:paraId="7BE28635" w14:textId="77777777" w:rsidR="00000000" w:rsidRDefault="002629C3">
      <w:pPr>
        <w:spacing w:line="360" w:lineRule="auto"/>
        <w:jc w:val="both"/>
        <w:rPr>
          <w:rFonts w:ascii="Comic Sans MS" w:hAnsi="Comic Sans MS" w:cs="Comic Sans MS"/>
          <w:b/>
          <w:color w:val="B2A1C7"/>
          <w:sz w:val="24"/>
          <w:lang w:val="sk-SK"/>
        </w:rPr>
      </w:pPr>
    </w:p>
    <w:p w14:paraId="3C439D6F" w14:textId="77777777" w:rsidR="00000000" w:rsidRDefault="002629C3">
      <w:pPr>
        <w:spacing w:line="360" w:lineRule="auto"/>
        <w:jc w:val="both"/>
      </w:pPr>
      <w:r>
        <w:rPr>
          <w:rFonts w:ascii="Comic Sans MS" w:hAnsi="Comic Sans MS" w:cs="Comic Sans MS"/>
          <w:b/>
          <w:color w:val="7030A0"/>
          <w:sz w:val="28"/>
          <w:szCs w:val="28"/>
          <w:lang w:val="sk-SK"/>
        </w:rPr>
        <w:lastRenderedPageBreak/>
        <w:t>Distributíva</w:t>
      </w:r>
    </w:p>
    <w:p w14:paraId="08FB80AC" w14:textId="77777777" w:rsidR="00000000" w:rsidRDefault="002629C3">
      <w:pPr>
        <w:spacing w:line="360" w:lineRule="auto"/>
        <w:jc w:val="both"/>
      </w:pPr>
      <w:r>
        <w:rPr>
          <w:rFonts w:ascii="Comic Sans MS" w:hAnsi="Comic Sans MS" w:cs="Comic Sans MS"/>
          <w:sz w:val="24"/>
          <w:lang w:val="sk-SK"/>
        </w:rPr>
        <w:t>-sú to neurčité zámená označujúce množstvo:</w:t>
      </w:r>
    </w:p>
    <w:p w14:paraId="3383F5B1" w14:textId="77777777" w:rsidR="00000000" w:rsidRDefault="002629C3">
      <w:pPr>
        <w:spacing w:line="360" w:lineRule="auto"/>
        <w:jc w:val="both"/>
        <w:rPr>
          <w:rFonts w:ascii="Comic Sans MS" w:hAnsi="Comic Sans MS" w:cs="Comic Sans MS"/>
          <w:sz w:val="24"/>
          <w:lang w:val="sk-SK"/>
        </w:rPr>
      </w:pPr>
    </w:p>
    <w:p w14:paraId="68754B69" w14:textId="77777777" w:rsidR="00000000" w:rsidRDefault="002629C3">
      <w:pPr>
        <w:spacing w:line="360" w:lineRule="auto"/>
        <w:jc w:val="both"/>
      </w:pPr>
      <w:r>
        <w:rPr>
          <w:rFonts w:ascii="Comic Sans MS" w:hAnsi="Comic Sans MS" w:cs="Comic Sans MS"/>
          <w:b/>
          <w:color w:val="7030A0"/>
          <w:sz w:val="24"/>
          <w:lang w:val="sk-SK"/>
        </w:rPr>
        <w:t>ALL-</w:t>
      </w:r>
      <w:r>
        <w:rPr>
          <w:rFonts w:ascii="Comic Sans MS" w:hAnsi="Comic Sans MS" w:cs="Comic Sans MS"/>
          <w:b/>
          <w:sz w:val="24"/>
          <w:lang w:val="sk-SK"/>
        </w:rPr>
        <w:t xml:space="preserve"> </w:t>
      </w:r>
      <w:r>
        <w:rPr>
          <w:rFonts w:ascii="Comic Sans MS" w:hAnsi="Comic Sans MS" w:cs="Comic Sans MS"/>
          <w:sz w:val="24"/>
          <w:lang w:val="sk-SK"/>
        </w:rPr>
        <w:t>všetci, všetok-al</w:t>
      </w:r>
      <w:r>
        <w:rPr>
          <w:rFonts w:ascii="Comic Sans MS" w:hAnsi="Comic Sans MS" w:cs="Comic Sans MS"/>
          <w:sz w:val="24"/>
          <w:lang w:val="sk-SK"/>
        </w:rPr>
        <w:t>l the country - all students - all information</w:t>
      </w:r>
    </w:p>
    <w:p w14:paraId="76DAD940" w14:textId="77777777" w:rsidR="00000000" w:rsidRDefault="002629C3">
      <w:pPr>
        <w:spacing w:line="360" w:lineRule="auto"/>
        <w:jc w:val="both"/>
      </w:pPr>
      <w:r>
        <w:rPr>
          <w:rFonts w:ascii="Comic Sans MS" w:hAnsi="Comic Sans MS" w:cs="Comic Sans MS"/>
          <w:b/>
          <w:color w:val="7030A0"/>
          <w:sz w:val="24"/>
          <w:lang w:val="sk-SK"/>
        </w:rPr>
        <w:t>HALF</w:t>
      </w:r>
      <w:r>
        <w:rPr>
          <w:rFonts w:ascii="Comic Sans MS" w:hAnsi="Comic Sans MS" w:cs="Comic Sans MS"/>
          <w:color w:val="7030A0"/>
          <w:sz w:val="24"/>
          <w:lang w:val="sk-SK"/>
        </w:rPr>
        <w:t>-</w:t>
      </w:r>
      <w:r>
        <w:rPr>
          <w:rFonts w:ascii="Comic Sans MS" w:hAnsi="Comic Sans MS" w:cs="Comic Sans MS"/>
          <w:sz w:val="24"/>
          <w:lang w:val="sk-SK"/>
        </w:rPr>
        <w:t xml:space="preserve"> polovica,- half the class, half the students- half the information, half a používame ak hovoríme o polovici jednej veci: half a day</w:t>
      </w:r>
      <w:r>
        <w:rPr>
          <w:rFonts w:ascii="Comic Sans MS" w:hAnsi="Comic Sans MS" w:cs="Comic Sans MS"/>
          <w:sz w:val="24"/>
          <w:lang w:val="sk-SK"/>
        </w:rPr>
        <w:br/>
      </w:r>
      <w:r>
        <w:rPr>
          <w:rFonts w:ascii="Comic Sans MS" w:hAnsi="Comic Sans MS" w:cs="Comic Sans MS"/>
          <w:b/>
          <w:color w:val="7030A0"/>
          <w:sz w:val="24"/>
          <w:lang w:val="sk-SK"/>
        </w:rPr>
        <w:t>NONE</w:t>
      </w:r>
      <w:r>
        <w:rPr>
          <w:rFonts w:ascii="Comic Sans MS" w:hAnsi="Comic Sans MS" w:cs="Comic Sans MS"/>
          <w:color w:val="7030A0"/>
          <w:sz w:val="24"/>
          <w:lang w:val="sk-SK"/>
        </w:rPr>
        <w:t>-</w:t>
      </w:r>
      <w:r>
        <w:rPr>
          <w:rFonts w:ascii="Comic Sans MS" w:hAnsi="Comic Sans MS" w:cs="Comic Sans MS"/>
          <w:sz w:val="24"/>
          <w:lang w:val="sk-SK"/>
        </w:rPr>
        <w:t xml:space="preserve"> žiaden, ani jeden: none of the family- none of the students- none</w:t>
      </w:r>
      <w:r>
        <w:rPr>
          <w:rFonts w:ascii="Comic Sans MS" w:hAnsi="Comic Sans MS" w:cs="Comic Sans MS"/>
          <w:sz w:val="24"/>
          <w:lang w:val="sk-SK"/>
        </w:rPr>
        <w:t xml:space="preserve"> of the information</w:t>
      </w:r>
    </w:p>
    <w:p w14:paraId="44CD71D9" w14:textId="77777777" w:rsidR="00000000" w:rsidRDefault="002629C3">
      <w:pPr>
        <w:spacing w:line="360" w:lineRule="auto"/>
        <w:jc w:val="both"/>
      </w:pPr>
      <w:r>
        <w:rPr>
          <w:rFonts w:ascii="Comic Sans MS" w:hAnsi="Comic Sans MS" w:cs="Comic Sans MS"/>
          <w:b/>
          <w:color w:val="7030A0"/>
          <w:sz w:val="24"/>
          <w:lang w:val="sk-SK"/>
        </w:rPr>
        <w:t>BOTH-</w:t>
      </w:r>
      <w:r>
        <w:rPr>
          <w:rFonts w:ascii="Comic Sans MS" w:hAnsi="Comic Sans MS" w:cs="Comic Sans MS"/>
          <w:sz w:val="24"/>
          <w:lang w:val="sk-SK"/>
        </w:rPr>
        <w:t xml:space="preserve"> ( of the) obaja- both students</w:t>
      </w:r>
    </w:p>
    <w:p w14:paraId="18956694" w14:textId="77777777" w:rsidR="00000000" w:rsidRDefault="002629C3">
      <w:pPr>
        <w:spacing w:line="360" w:lineRule="auto"/>
        <w:jc w:val="both"/>
      </w:pPr>
      <w:r>
        <w:rPr>
          <w:rFonts w:ascii="Comic Sans MS" w:hAnsi="Comic Sans MS" w:cs="Comic Sans MS"/>
          <w:b/>
          <w:color w:val="7030A0"/>
          <w:sz w:val="24"/>
          <w:lang w:val="sk-SK"/>
        </w:rPr>
        <w:t>EVERY</w:t>
      </w:r>
      <w:r>
        <w:rPr>
          <w:rFonts w:ascii="Comic Sans MS" w:hAnsi="Comic Sans MS" w:cs="Comic Sans MS"/>
          <w:color w:val="7030A0"/>
          <w:sz w:val="24"/>
          <w:lang w:val="sk-SK"/>
        </w:rPr>
        <w:t>-</w:t>
      </w:r>
      <w:r>
        <w:rPr>
          <w:rFonts w:ascii="Comic Sans MS" w:hAnsi="Comic Sans MS" w:cs="Comic Sans MS"/>
          <w:sz w:val="24"/>
          <w:lang w:val="sk-SK"/>
        </w:rPr>
        <w:t xml:space="preserve"> každý-viac než dve- every student, everyone of the students, musí ísť za ním pod.meno</w:t>
      </w:r>
    </w:p>
    <w:p w14:paraId="368CFFF4" w14:textId="77777777" w:rsidR="00000000" w:rsidRDefault="002629C3">
      <w:pPr>
        <w:spacing w:line="360" w:lineRule="auto"/>
        <w:jc w:val="both"/>
      </w:pPr>
      <w:r>
        <w:rPr>
          <w:rFonts w:ascii="Comic Sans MS" w:hAnsi="Comic Sans MS" w:cs="Comic Sans MS"/>
          <w:b/>
          <w:color w:val="7030A0"/>
          <w:sz w:val="24"/>
          <w:lang w:val="sk-SK"/>
        </w:rPr>
        <w:t>EACH-</w:t>
      </w:r>
      <w:r>
        <w:rPr>
          <w:rFonts w:ascii="Comic Sans MS" w:hAnsi="Comic Sans MS" w:cs="Comic Sans MS"/>
          <w:sz w:val="24"/>
          <w:lang w:val="sk-SK"/>
        </w:rPr>
        <w:t xml:space="preserve"> každý, obaja-, používa sa bez členu, each student- each of the students</w:t>
      </w:r>
    </w:p>
    <w:p w14:paraId="5A43F25B" w14:textId="77777777" w:rsidR="00000000" w:rsidRDefault="002629C3">
      <w:pPr>
        <w:spacing w:line="360" w:lineRule="auto"/>
        <w:jc w:val="both"/>
      </w:pPr>
      <w:r>
        <w:rPr>
          <w:rFonts w:ascii="Comic Sans MS" w:hAnsi="Comic Sans MS" w:cs="Comic Sans MS"/>
          <w:sz w:val="24"/>
          <w:lang w:val="sk-SK"/>
        </w:rPr>
        <w:t>Máme tiež na mysli malé množ</w:t>
      </w:r>
      <w:r>
        <w:rPr>
          <w:rFonts w:ascii="Comic Sans MS" w:hAnsi="Comic Sans MS" w:cs="Comic Sans MS"/>
          <w:sz w:val="24"/>
          <w:lang w:val="sk-SK"/>
        </w:rPr>
        <w:t xml:space="preserve">stvo, vec jednu po druhej, musí nasledovať pod. meno </w:t>
      </w:r>
    </w:p>
    <w:p w14:paraId="7BB5682B" w14:textId="77777777" w:rsidR="00000000" w:rsidRDefault="002629C3">
      <w:pPr>
        <w:spacing w:line="360" w:lineRule="auto"/>
        <w:jc w:val="both"/>
      </w:pPr>
      <w:r>
        <w:rPr>
          <w:rFonts w:ascii="Comic Sans MS" w:hAnsi="Comic Sans MS" w:cs="Comic Sans MS"/>
          <w:b/>
          <w:color w:val="7030A0"/>
          <w:sz w:val="24"/>
          <w:lang w:val="sk-SK"/>
        </w:rPr>
        <w:t>EITHER</w:t>
      </w:r>
      <w:r>
        <w:rPr>
          <w:rFonts w:ascii="Comic Sans MS" w:hAnsi="Comic Sans MS" w:cs="Comic Sans MS"/>
          <w:color w:val="7030A0"/>
          <w:sz w:val="24"/>
          <w:lang w:val="sk-SK"/>
        </w:rPr>
        <w:t>-</w:t>
      </w:r>
      <w:r>
        <w:rPr>
          <w:rFonts w:ascii="Comic Sans MS" w:hAnsi="Comic Sans MS" w:cs="Comic Sans MS"/>
          <w:sz w:val="24"/>
          <w:lang w:val="sk-SK"/>
        </w:rPr>
        <w:t xml:space="preserve"> ktorýkoľvek- either student- either of the students</w:t>
      </w:r>
    </w:p>
    <w:p w14:paraId="796A3506" w14:textId="77777777" w:rsidR="00000000" w:rsidRDefault="002629C3">
      <w:pPr>
        <w:spacing w:line="360" w:lineRule="auto"/>
        <w:jc w:val="both"/>
      </w:pPr>
      <w:r>
        <w:rPr>
          <w:rFonts w:ascii="Comic Sans MS" w:hAnsi="Comic Sans MS" w:cs="Comic Sans MS"/>
          <w:sz w:val="24"/>
          <w:lang w:val="sk-SK"/>
        </w:rPr>
        <w:t xml:space="preserve">Either of- the – i ten i ten </w:t>
      </w:r>
    </w:p>
    <w:p w14:paraId="7A812DAC" w14:textId="77777777" w:rsidR="00000000" w:rsidRDefault="002629C3">
      <w:pPr>
        <w:spacing w:line="360" w:lineRule="auto"/>
        <w:jc w:val="both"/>
      </w:pPr>
      <w:r>
        <w:rPr>
          <w:rFonts w:ascii="Comic Sans MS" w:hAnsi="Comic Sans MS" w:cs="Comic Sans MS"/>
          <w:sz w:val="24"/>
          <w:lang w:val="sk-SK"/>
        </w:rPr>
        <w:t>Either... or –buď ... alebo</w:t>
      </w:r>
    </w:p>
    <w:p w14:paraId="48C2217C" w14:textId="77777777" w:rsidR="00000000" w:rsidRDefault="002629C3">
      <w:pPr>
        <w:spacing w:line="360" w:lineRule="auto"/>
        <w:jc w:val="both"/>
      </w:pPr>
      <w:r>
        <w:rPr>
          <w:rFonts w:ascii="Comic Sans MS" w:hAnsi="Comic Sans MS" w:cs="Comic Sans MS"/>
          <w:b/>
          <w:color w:val="7030A0"/>
          <w:sz w:val="24"/>
          <w:lang w:val="sk-SK"/>
        </w:rPr>
        <w:t>NEITHER</w:t>
      </w:r>
      <w:r>
        <w:rPr>
          <w:rFonts w:ascii="Comic Sans MS" w:hAnsi="Comic Sans MS" w:cs="Comic Sans MS"/>
          <w:color w:val="7030A0"/>
          <w:sz w:val="24"/>
          <w:lang w:val="sk-SK"/>
        </w:rPr>
        <w:t>-</w:t>
      </w:r>
      <w:r>
        <w:rPr>
          <w:rFonts w:ascii="Comic Sans MS" w:hAnsi="Comic Sans MS" w:cs="Comic Sans MS"/>
          <w:sz w:val="24"/>
          <w:lang w:val="sk-SK"/>
        </w:rPr>
        <w:t xml:space="preserve"> ani jeden-neither student- neither of the students</w:t>
      </w:r>
    </w:p>
    <w:p w14:paraId="5A8B7194" w14:textId="77777777" w:rsidR="00000000" w:rsidRDefault="002629C3">
      <w:pPr>
        <w:spacing w:line="360" w:lineRule="auto"/>
        <w:jc w:val="both"/>
      </w:pPr>
      <w:r>
        <w:rPr>
          <w:rFonts w:ascii="Comic Sans MS" w:hAnsi="Comic Sans MS" w:cs="Comic Sans MS"/>
          <w:sz w:val="24"/>
          <w:lang w:val="sk-SK"/>
        </w:rPr>
        <w:t>Tieto výrazy stoja s oso</w:t>
      </w:r>
      <w:r>
        <w:rPr>
          <w:rFonts w:ascii="Comic Sans MS" w:hAnsi="Comic Sans MS" w:cs="Comic Sans MS"/>
          <w:sz w:val="24"/>
          <w:lang w:val="sk-SK"/>
        </w:rPr>
        <w:t>bnými zámenami us, you them, it musíme použiť predložku of: all of you, half of it</w:t>
      </w:r>
    </w:p>
    <w:p w14:paraId="32912B4F" w14:textId="77777777" w:rsidR="00000000" w:rsidRDefault="002629C3">
      <w:pPr>
        <w:spacing w:line="360" w:lineRule="auto"/>
        <w:jc w:val="both"/>
      </w:pPr>
      <w:r>
        <w:rPr>
          <w:rFonts w:ascii="Comic Sans MS" w:hAnsi="Comic Sans MS" w:cs="Comic Sans MS"/>
          <w:sz w:val="24"/>
          <w:lang w:val="sk-SK"/>
        </w:rPr>
        <w:t xml:space="preserve">ZHODA podmetu so slovesom: </w:t>
      </w:r>
      <w:r>
        <w:rPr>
          <w:rFonts w:ascii="Comic Sans MS" w:hAnsi="Comic Sans MS" w:cs="Comic Sans MS"/>
          <w:color w:val="7030A0"/>
          <w:sz w:val="24"/>
          <w:lang w:val="sk-SK"/>
        </w:rPr>
        <w:t>all, half a both+množné číslo pod.mien</w:t>
      </w:r>
    </w:p>
    <w:p w14:paraId="063748CC" w14:textId="77777777" w:rsidR="00000000" w:rsidRDefault="002629C3">
      <w:pPr>
        <w:spacing w:line="360" w:lineRule="auto"/>
        <w:jc w:val="both"/>
      </w:pPr>
      <w:r>
        <w:rPr>
          <w:rFonts w:ascii="Comic Sans MS" w:hAnsi="Comic Sans MS" w:cs="Comic Sans MS"/>
          <w:sz w:val="24"/>
          <w:lang w:val="sk-SK"/>
        </w:rPr>
        <w:t>All of these books are expensive.</w:t>
      </w:r>
    </w:p>
    <w:p w14:paraId="11F07E72" w14:textId="77777777" w:rsidR="00000000" w:rsidRDefault="002629C3">
      <w:pPr>
        <w:spacing w:line="360" w:lineRule="auto"/>
        <w:jc w:val="both"/>
      </w:pPr>
      <w:r>
        <w:rPr>
          <w:rFonts w:ascii="Comic Sans MS" w:hAnsi="Comic Sans MS" w:cs="Comic Sans MS"/>
          <w:sz w:val="24"/>
          <w:lang w:val="sk-SK"/>
        </w:rPr>
        <w:t>Po väzbách s </w:t>
      </w:r>
      <w:r>
        <w:rPr>
          <w:rFonts w:ascii="Comic Sans MS" w:hAnsi="Comic Sans MS" w:cs="Comic Sans MS"/>
          <w:color w:val="5F497A"/>
          <w:sz w:val="24"/>
          <w:lang w:val="sk-SK"/>
        </w:rPr>
        <w:t xml:space="preserve">each, every a either + jed. číslo: </w:t>
      </w:r>
      <w:r>
        <w:rPr>
          <w:rFonts w:ascii="Comic Sans MS" w:hAnsi="Comic Sans MS" w:cs="Comic Sans MS"/>
          <w:sz w:val="24"/>
          <w:lang w:val="sk-SK"/>
        </w:rPr>
        <w:t>Each of these books is ex</w:t>
      </w:r>
      <w:r>
        <w:rPr>
          <w:rFonts w:ascii="Comic Sans MS" w:hAnsi="Comic Sans MS" w:cs="Comic Sans MS"/>
          <w:sz w:val="24"/>
          <w:lang w:val="sk-SK"/>
        </w:rPr>
        <w:t>pensive.</w:t>
      </w:r>
    </w:p>
    <w:p w14:paraId="522FA811" w14:textId="77777777" w:rsidR="00000000" w:rsidRDefault="002629C3">
      <w:pPr>
        <w:spacing w:line="360" w:lineRule="auto"/>
        <w:jc w:val="both"/>
      </w:pPr>
      <w:r>
        <w:rPr>
          <w:rFonts w:ascii="Comic Sans MS" w:hAnsi="Comic Sans MS" w:cs="Comic Sans MS"/>
          <w:color w:val="5F497A"/>
          <w:sz w:val="24"/>
          <w:lang w:val="sk-SK"/>
        </w:rPr>
        <w:t>Po neither a either môže byť sloveso buď v množ. alebo jed. čísle:</w:t>
      </w:r>
    </w:p>
    <w:p w14:paraId="094F670D"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Neither of my parents is/are at home.</w:t>
      </w:r>
    </w:p>
    <w:p w14:paraId="46310D27" w14:textId="77777777" w:rsidR="00000000" w:rsidRDefault="002629C3">
      <w:pPr>
        <w:spacing w:line="360" w:lineRule="auto"/>
        <w:jc w:val="both"/>
        <w:rPr>
          <w:rFonts w:ascii="Comic Sans MS" w:hAnsi="Comic Sans MS" w:cs="Comic Sans MS"/>
          <w:sz w:val="24"/>
          <w:lang w:val="sk-SK"/>
        </w:rPr>
      </w:pPr>
    </w:p>
    <w:p w14:paraId="62D26A2E" w14:textId="77777777" w:rsidR="00000000" w:rsidRDefault="002629C3">
      <w:pPr>
        <w:rPr>
          <w:rFonts w:ascii="Comic Sans MS" w:hAnsi="Comic Sans MS" w:cs="Comic Sans MS"/>
          <w:sz w:val="24"/>
          <w:lang w:val="sk-SK"/>
        </w:rPr>
      </w:pPr>
    </w:p>
    <w:p w14:paraId="3D405ED2" w14:textId="77777777" w:rsidR="00000000" w:rsidRDefault="002629C3">
      <w:pPr>
        <w:spacing w:line="360" w:lineRule="auto"/>
        <w:jc w:val="both"/>
        <w:rPr>
          <w:rFonts w:ascii="Comic Sans MS" w:hAnsi="Comic Sans MS" w:cs="Comic Sans MS"/>
          <w:sz w:val="24"/>
          <w:lang w:val="sk-SK"/>
        </w:rPr>
      </w:pPr>
    </w:p>
    <w:p w14:paraId="69827EA5" w14:textId="77777777" w:rsidR="00000000" w:rsidRDefault="002629C3">
      <w:pPr>
        <w:spacing w:line="360" w:lineRule="auto"/>
        <w:jc w:val="right"/>
        <w:rPr>
          <w:rFonts w:ascii="Comic Sans MS" w:hAnsi="Comic Sans MS" w:cs="Comic Sans MS"/>
          <w:sz w:val="24"/>
          <w:lang w:val="sk-SK"/>
        </w:rPr>
      </w:pPr>
    </w:p>
    <w:p w14:paraId="4E417069" w14:textId="41DCE377" w:rsidR="00000000" w:rsidRDefault="00D85C21">
      <w:pPr>
        <w:pageBreakBefore/>
        <w:spacing w:line="360" w:lineRule="auto"/>
        <w:jc w:val="both"/>
      </w:pPr>
      <w:r>
        <w:rPr>
          <w:rFonts w:ascii="Comic Sans MS" w:hAnsi="Comic Sans MS" w:cs="Comic Sans MS"/>
          <w:b/>
          <w:noProof/>
          <w:color w:val="0070C0"/>
          <w:sz w:val="28"/>
          <w:lang w:val="sk-SK"/>
        </w:rPr>
        <w:lastRenderedPageBreak/>
        <w:drawing>
          <wp:anchor distT="0" distB="0" distL="114935" distR="114935" simplePos="0" relativeHeight="251658752" behindDoc="1" locked="0" layoutInCell="1" allowOverlap="1" wp14:anchorId="4E900827" wp14:editId="57A3CC2E">
            <wp:simplePos x="0" y="0"/>
            <wp:positionH relativeFrom="column">
              <wp:posOffset>3028950</wp:posOffset>
            </wp:positionH>
            <wp:positionV relativeFrom="paragraph">
              <wp:posOffset>-445770</wp:posOffset>
            </wp:positionV>
            <wp:extent cx="2088515" cy="974090"/>
            <wp:effectExtent l="0" t="0" r="0" b="0"/>
            <wp:wrapTight wrapText="bothSides">
              <wp:wrapPolygon edited="0">
                <wp:start x="0" y="0"/>
                <wp:lineTo x="0" y="21121"/>
                <wp:lineTo x="21475" y="21121"/>
                <wp:lineTo x="21475" y="0"/>
                <wp:lineTo x="0" y="0"/>
              </wp:wrapPolygon>
            </wp:wrapTight>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l="-12" t="-27" r="-12" b="-27"/>
                    <a:stretch>
                      <a:fillRect/>
                    </a:stretch>
                  </pic:blipFill>
                  <pic:spPr bwMode="auto">
                    <a:xfrm>
                      <a:off x="0" y="0"/>
                      <a:ext cx="2088515" cy="9740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2629C3">
        <w:rPr>
          <w:rFonts w:ascii="Comic Sans MS" w:hAnsi="Comic Sans MS" w:cs="Comic Sans MS"/>
          <w:b/>
          <w:color w:val="0070C0"/>
          <w:sz w:val="28"/>
          <w:lang w:val="sk-SK"/>
        </w:rPr>
        <w:t xml:space="preserve">ČÍSLOVKY – NUMERALS              </w:t>
      </w:r>
    </w:p>
    <w:p w14:paraId="3F823846" w14:textId="77777777" w:rsidR="00000000" w:rsidRDefault="002629C3">
      <w:pPr>
        <w:spacing w:line="360" w:lineRule="auto"/>
        <w:jc w:val="both"/>
        <w:rPr>
          <w:rFonts w:ascii="Comic Sans MS" w:hAnsi="Comic Sans MS" w:cs="Comic Sans MS"/>
          <w:b/>
          <w:color w:val="0070C0"/>
          <w:sz w:val="24"/>
          <w:lang w:val="sk-SK"/>
        </w:rPr>
      </w:pPr>
    </w:p>
    <w:p w14:paraId="01B59DE4" w14:textId="77777777" w:rsidR="00000000" w:rsidRDefault="002629C3">
      <w:pPr>
        <w:spacing w:line="360" w:lineRule="auto"/>
        <w:jc w:val="both"/>
        <w:rPr>
          <w:rFonts w:ascii="Comic Sans MS" w:hAnsi="Comic Sans MS" w:cs="Comic Sans MS"/>
          <w:sz w:val="24"/>
          <w:lang w:val="sk-SK"/>
        </w:rPr>
      </w:pPr>
    </w:p>
    <w:p w14:paraId="2F76D9BE" w14:textId="77777777" w:rsidR="00000000" w:rsidRDefault="002629C3">
      <w:pPr>
        <w:spacing w:line="360" w:lineRule="auto"/>
        <w:jc w:val="both"/>
      </w:pPr>
      <w:r>
        <w:rPr>
          <w:rFonts w:ascii="Comic Sans MS" w:hAnsi="Comic Sans MS" w:cs="Comic Sans MS"/>
          <w:b/>
          <w:color w:val="0070C0"/>
          <w:sz w:val="24"/>
          <w:lang w:val="sk-SK"/>
        </w:rPr>
        <w:t>Základné:</w:t>
      </w:r>
      <w:r>
        <w:rPr>
          <w:rFonts w:ascii="Comic Sans MS" w:hAnsi="Comic Sans MS" w:cs="Comic Sans MS"/>
          <w:sz w:val="24"/>
          <w:lang w:val="sk-SK"/>
        </w:rPr>
        <w:t xml:space="preserve"> zero, oh, one two, sixteen, sixty, sixty-one, one hundred, one hundred and three, one thou</w:t>
      </w:r>
      <w:r>
        <w:rPr>
          <w:rFonts w:ascii="Comic Sans MS" w:hAnsi="Comic Sans MS" w:cs="Comic Sans MS"/>
          <w:sz w:val="24"/>
          <w:lang w:val="sk-SK"/>
        </w:rPr>
        <w:t>sand ten thousand, one million</w:t>
      </w:r>
    </w:p>
    <w:p w14:paraId="7D8C246A" w14:textId="77777777" w:rsidR="00000000" w:rsidRDefault="002629C3">
      <w:pPr>
        <w:spacing w:line="360" w:lineRule="auto"/>
        <w:jc w:val="both"/>
      </w:pPr>
      <w:r>
        <w:rPr>
          <w:rFonts w:ascii="Comic Sans MS" w:hAnsi="Comic Sans MS" w:cs="Comic Sans MS"/>
          <w:sz w:val="24"/>
          <w:lang w:val="sk-SK"/>
        </w:rPr>
        <w:t>Za tisíckami píšeme čiarku ( tri miesta odzadu): 1,000   12,256</w:t>
      </w:r>
    </w:p>
    <w:p w14:paraId="045DF7EA" w14:textId="77777777" w:rsidR="00000000" w:rsidRDefault="002629C3">
      <w:pPr>
        <w:spacing w:line="360" w:lineRule="auto"/>
        <w:jc w:val="both"/>
      </w:pPr>
      <w:r>
        <w:rPr>
          <w:rFonts w:ascii="Comic Sans MS" w:hAnsi="Comic Sans MS" w:cs="Comic Sans MS"/>
          <w:sz w:val="24"/>
          <w:lang w:val="sk-SK"/>
        </w:rPr>
        <w:t>Za desiatkami píšeme pomlčku: forty-five</w:t>
      </w:r>
    </w:p>
    <w:p w14:paraId="23FC73CC" w14:textId="77777777" w:rsidR="00000000" w:rsidRDefault="002629C3">
      <w:pPr>
        <w:spacing w:line="360" w:lineRule="auto"/>
        <w:jc w:val="both"/>
      </w:pPr>
      <w:r>
        <w:rPr>
          <w:rFonts w:ascii="Comic Sans MS" w:hAnsi="Comic Sans MS" w:cs="Comic Sans MS"/>
          <w:sz w:val="24"/>
          <w:lang w:val="sk-SK"/>
        </w:rPr>
        <w:t>Ináč každý člen píšeme zvlášť: 1,234 one thousand two hundred and thirty- four</w:t>
      </w:r>
    </w:p>
    <w:p w14:paraId="26F31DE5" w14:textId="77777777" w:rsidR="00000000" w:rsidRDefault="002629C3">
      <w:pPr>
        <w:spacing w:line="360" w:lineRule="auto"/>
        <w:jc w:val="both"/>
      </w:pPr>
      <w:r>
        <w:rPr>
          <w:rFonts w:ascii="Comic Sans MS" w:hAnsi="Comic Sans MS" w:cs="Comic Sans MS"/>
          <w:sz w:val="24"/>
          <w:lang w:val="sk-SK"/>
        </w:rPr>
        <w:t>Po slove hundred používame v br. a. slovo</w:t>
      </w:r>
      <w:r>
        <w:rPr>
          <w:rFonts w:ascii="Comic Sans MS" w:hAnsi="Comic Sans MS" w:cs="Comic Sans MS"/>
          <w:sz w:val="24"/>
          <w:lang w:val="sk-SK"/>
        </w:rPr>
        <w:t xml:space="preserve"> and: One hundred and </w:t>
      </w:r>
      <w:r>
        <w:rPr>
          <w:rFonts w:ascii="Comic Sans MS" w:hAnsi="Comic Sans MS" w:cs="Comic Sans MS"/>
          <w:color w:val="0070C0"/>
          <w:sz w:val="24"/>
          <w:lang w:val="sk-SK"/>
        </w:rPr>
        <w:t>eleven</w:t>
      </w:r>
    </w:p>
    <w:p w14:paraId="57CEAA4A" w14:textId="77777777" w:rsidR="00000000" w:rsidRDefault="002629C3">
      <w:pPr>
        <w:spacing w:line="360" w:lineRule="auto"/>
        <w:jc w:val="both"/>
      </w:pPr>
      <w:r>
        <w:rPr>
          <w:rFonts w:ascii="Comic Sans MS" w:hAnsi="Comic Sans MS" w:cs="Comic Sans MS"/>
          <w:sz w:val="24"/>
          <w:lang w:val="sk-SK"/>
        </w:rPr>
        <w:t>Tieto číslovky nie sú v množnom čísle, len keď hovoríme o neurčitom počte: hundreds of cars</w:t>
      </w:r>
    </w:p>
    <w:p w14:paraId="2E67B964" w14:textId="77777777" w:rsidR="00000000" w:rsidRDefault="002629C3">
      <w:pPr>
        <w:spacing w:line="360" w:lineRule="auto"/>
        <w:jc w:val="both"/>
      </w:pPr>
      <w:r>
        <w:rPr>
          <w:rFonts w:ascii="Comic Sans MS" w:hAnsi="Comic Sans MS" w:cs="Comic Sans MS"/>
          <w:color w:val="0070C0"/>
          <w:sz w:val="24"/>
          <w:lang w:val="sk-SK"/>
        </w:rPr>
        <w:t>Nula</w:t>
      </w:r>
      <w:r>
        <w:rPr>
          <w:rFonts w:ascii="Comic Sans MS" w:hAnsi="Comic Sans MS" w:cs="Comic Sans MS"/>
          <w:color w:val="8DB3E2"/>
          <w:sz w:val="24"/>
          <w:lang w:val="sk-SK"/>
        </w:rPr>
        <w:t>:</w:t>
      </w:r>
      <w:r>
        <w:rPr>
          <w:rFonts w:ascii="Comic Sans MS" w:hAnsi="Comic Sans MS" w:cs="Comic Sans MS"/>
          <w:sz w:val="24"/>
          <w:lang w:val="sk-SK"/>
        </w:rPr>
        <w:t xml:space="preserve"> nought - v matematike</w:t>
      </w:r>
    </w:p>
    <w:p w14:paraId="5C40095E" w14:textId="77777777" w:rsidR="00000000" w:rsidRDefault="002629C3">
      <w:pPr>
        <w:spacing w:line="360" w:lineRule="auto"/>
        <w:jc w:val="both"/>
      </w:pPr>
      <w:r>
        <w:rPr>
          <w:rFonts w:ascii="Comic Sans MS" w:hAnsi="Comic Sans MS" w:cs="Comic Sans MS"/>
          <w:sz w:val="24"/>
          <w:lang w:val="sk-SK"/>
        </w:rPr>
        <w:t>Zero- amer. angl. a. pri teplotách</w:t>
      </w:r>
    </w:p>
    <w:p w14:paraId="1FB44566" w14:textId="77777777" w:rsidR="00000000" w:rsidRDefault="002629C3">
      <w:pPr>
        <w:spacing w:line="360" w:lineRule="auto"/>
        <w:jc w:val="both"/>
      </w:pPr>
      <w:r>
        <w:rPr>
          <w:rFonts w:ascii="Comic Sans MS" w:hAnsi="Comic Sans MS" w:cs="Comic Sans MS"/>
          <w:sz w:val="24"/>
          <w:lang w:val="sk-SK"/>
        </w:rPr>
        <w:t>Oh- pri telefónnych, rodných a bankových číslach</w:t>
      </w:r>
    </w:p>
    <w:p w14:paraId="61D72342" w14:textId="77777777" w:rsidR="00000000" w:rsidRDefault="002629C3">
      <w:pPr>
        <w:spacing w:line="360" w:lineRule="auto"/>
        <w:jc w:val="both"/>
      </w:pPr>
      <w:r>
        <w:rPr>
          <w:rFonts w:ascii="Comic Sans MS" w:hAnsi="Comic Sans MS" w:cs="Comic Sans MS"/>
          <w:sz w:val="24"/>
          <w:lang w:val="sk-SK"/>
        </w:rPr>
        <w:t>Nil, nothing - pri špor</w:t>
      </w:r>
      <w:r>
        <w:rPr>
          <w:rFonts w:ascii="Comic Sans MS" w:hAnsi="Comic Sans MS" w:cs="Comic Sans MS"/>
          <w:sz w:val="24"/>
          <w:lang w:val="sk-SK"/>
        </w:rPr>
        <w:t>te</w:t>
      </w:r>
    </w:p>
    <w:p w14:paraId="15708694" w14:textId="77777777" w:rsidR="00000000" w:rsidRDefault="002629C3">
      <w:pPr>
        <w:spacing w:line="360" w:lineRule="auto"/>
        <w:jc w:val="both"/>
      </w:pPr>
      <w:r>
        <w:rPr>
          <w:rFonts w:ascii="Comic Sans MS" w:hAnsi="Comic Sans MS" w:cs="Comic Sans MS"/>
          <w:sz w:val="24"/>
          <w:lang w:val="sk-SK"/>
        </w:rPr>
        <w:t>Love - pri tenise</w:t>
      </w:r>
    </w:p>
    <w:p w14:paraId="18E788F3" w14:textId="77777777" w:rsidR="00000000" w:rsidRDefault="002629C3">
      <w:pPr>
        <w:spacing w:line="360" w:lineRule="auto"/>
        <w:jc w:val="both"/>
        <w:rPr>
          <w:rFonts w:ascii="Comic Sans MS" w:hAnsi="Comic Sans MS" w:cs="Comic Sans MS"/>
          <w:sz w:val="24"/>
          <w:lang w:val="sk-SK"/>
        </w:rPr>
      </w:pPr>
    </w:p>
    <w:p w14:paraId="057D9A10" w14:textId="77777777" w:rsidR="00000000" w:rsidRDefault="002629C3">
      <w:pPr>
        <w:spacing w:line="360" w:lineRule="auto"/>
        <w:jc w:val="both"/>
      </w:pPr>
      <w:r>
        <w:rPr>
          <w:rFonts w:ascii="Comic Sans MS" w:hAnsi="Comic Sans MS" w:cs="Comic Sans MS"/>
          <w:sz w:val="24"/>
          <w:lang w:val="sk-SK"/>
        </w:rPr>
        <w:t>Základné číslovky v množnom čísle používame vo funkcii  podstatných mien, ak ide o vek alebo desaťročie: She is in her fifties.</w:t>
      </w:r>
    </w:p>
    <w:p w14:paraId="3E8C0BBD" w14:textId="77777777" w:rsidR="00000000" w:rsidRDefault="002629C3">
      <w:pPr>
        <w:spacing w:line="360" w:lineRule="auto"/>
        <w:jc w:val="both"/>
      </w:pPr>
      <w:r>
        <w:rPr>
          <w:rFonts w:ascii="Comic Sans MS" w:hAnsi="Comic Sans MS" w:cs="Comic Sans MS"/>
          <w:color w:val="0070C0"/>
          <w:sz w:val="24"/>
          <w:lang w:val="sk-SK"/>
        </w:rPr>
        <w:t>DOZEN</w:t>
      </w:r>
      <w:r>
        <w:rPr>
          <w:rFonts w:ascii="Comic Sans MS" w:hAnsi="Comic Sans MS" w:cs="Comic Sans MS"/>
          <w:sz w:val="24"/>
          <w:lang w:val="sk-SK"/>
        </w:rPr>
        <w:t>- tucet-12 nemá množné číslo: two dozen apples</w:t>
      </w:r>
    </w:p>
    <w:p w14:paraId="1DAB26C8" w14:textId="77777777" w:rsidR="00000000" w:rsidRDefault="002629C3">
      <w:pPr>
        <w:spacing w:line="360" w:lineRule="auto"/>
        <w:jc w:val="both"/>
        <w:rPr>
          <w:rFonts w:ascii="Comic Sans MS" w:hAnsi="Comic Sans MS" w:cs="Comic Sans MS"/>
          <w:sz w:val="24"/>
          <w:lang w:val="sk-SK"/>
        </w:rPr>
      </w:pPr>
    </w:p>
    <w:p w14:paraId="49FB8752" w14:textId="77777777" w:rsidR="00000000" w:rsidRDefault="002629C3">
      <w:pPr>
        <w:spacing w:line="360" w:lineRule="auto"/>
        <w:jc w:val="both"/>
      </w:pPr>
      <w:r>
        <w:rPr>
          <w:rFonts w:ascii="Comic Sans MS" w:hAnsi="Comic Sans MS" w:cs="Comic Sans MS"/>
          <w:b/>
          <w:color w:val="0070C0"/>
          <w:sz w:val="24"/>
          <w:lang w:val="sk-SK"/>
        </w:rPr>
        <w:t>Radové: ORDINAL</w:t>
      </w:r>
    </w:p>
    <w:p w14:paraId="51832543" w14:textId="77777777" w:rsidR="00000000" w:rsidRDefault="002629C3">
      <w:pPr>
        <w:spacing w:line="360" w:lineRule="auto"/>
        <w:jc w:val="both"/>
        <w:rPr>
          <w:rFonts w:ascii="Comic Sans MS" w:hAnsi="Comic Sans MS" w:cs="Comic Sans MS"/>
          <w:b/>
          <w:color w:val="0070C0"/>
          <w:sz w:val="24"/>
          <w:lang w:val="sk-SK"/>
        </w:rPr>
      </w:pPr>
    </w:p>
    <w:p w14:paraId="2F395854" w14:textId="77777777" w:rsidR="00000000" w:rsidRDefault="002629C3">
      <w:pPr>
        <w:spacing w:line="360" w:lineRule="auto"/>
        <w:jc w:val="both"/>
      </w:pPr>
      <w:r>
        <w:rPr>
          <w:rFonts w:ascii="Comic Sans MS" w:hAnsi="Comic Sans MS" w:cs="Comic Sans MS"/>
          <w:sz w:val="24"/>
          <w:lang w:val="sk-SK"/>
        </w:rPr>
        <w:t>the first, the second, the third, th</w:t>
      </w:r>
      <w:r>
        <w:rPr>
          <w:rFonts w:ascii="Comic Sans MS" w:hAnsi="Comic Sans MS" w:cs="Comic Sans MS"/>
          <w:sz w:val="24"/>
          <w:lang w:val="sk-SK"/>
        </w:rPr>
        <w:t>e fourth, the fifth, the eighth, the ninth, the twelfth, the nineteenth, the twentieth, the hundredth, the thousandth,</w:t>
      </w:r>
    </w:p>
    <w:p w14:paraId="45FE51F3" w14:textId="77777777" w:rsidR="00000000" w:rsidRDefault="002629C3">
      <w:pPr>
        <w:numPr>
          <w:ilvl w:val="0"/>
          <w:numId w:val="23"/>
        </w:numPr>
        <w:spacing w:line="360" w:lineRule="auto"/>
        <w:jc w:val="both"/>
      </w:pPr>
      <w:r>
        <w:rPr>
          <w:rFonts w:ascii="Comic Sans MS" w:hAnsi="Comic Sans MS" w:cs="Comic Sans MS"/>
          <w:sz w:val="24"/>
          <w:lang w:val="sk-SK"/>
        </w:rPr>
        <w:t>majú prípony st, nd , rd a th, príponu má vždy len posledná číslica twenty-second</w:t>
      </w:r>
    </w:p>
    <w:p w14:paraId="489AC366" w14:textId="77777777" w:rsidR="00000000" w:rsidRDefault="002629C3">
      <w:pPr>
        <w:numPr>
          <w:ilvl w:val="0"/>
          <w:numId w:val="23"/>
        </w:numPr>
        <w:spacing w:line="360" w:lineRule="auto"/>
        <w:jc w:val="both"/>
      </w:pPr>
      <w:r>
        <w:rPr>
          <w:rFonts w:ascii="Comic Sans MS" w:hAnsi="Comic Sans MS" w:cs="Comic Sans MS"/>
          <w:sz w:val="24"/>
          <w:lang w:val="sk-SK"/>
        </w:rPr>
        <w:t>majú určitý člen</w:t>
      </w:r>
    </w:p>
    <w:p w14:paraId="7446FE03" w14:textId="77777777" w:rsidR="00000000" w:rsidRDefault="002629C3">
      <w:pPr>
        <w:numPr>
          <w:ilvl w:val="0"/>
          <w:numId w:val="23"/>
        </w:numPr>
        <w:spacing w:line="360" w:lineRule="auto"/>
        <w:jc w:val="both"/>
      </w:pPr>
      <w:r>
        <w:rPr>
          <w:rFonts w:ascii="Comic Sans MS" w:hAnsi="Comic Sans MS" w:cs="Comic Sans MS"/>
          <w:sz w:val="24"/>
          <w:lang w:val="sk-SK"/>
        </w:rPr>
        <w:lastRenderedPageBreak/>
        <w:t>vyskytujú sa v dátumoch, skratku tam n</w:t>
      </w:r>
      <w:r>
        <w:rPr>
          <w:rFonts w:ascii="Comic Sans MS" w:hAnsi="Comic Sans MS" w:cs="Comic Sans MS"/>
          <w:sz w:val="24"/>
          <w:lang w:val="sk-SK"/>
        </w:rPr>
        <w:t>emusíme uviesť, bodky za radovými číslovkami nepoužívame 8 March</w:t>
      </w:r>
    </w:p>
    <w:p w14:paraId="628BB0C0" w14:textId="77777777" w:rsidR="00000000" w:rsidRDefault="002629C3">
      <w:pPr>
        <w:numPr>
          <w:ilvl w:val="0"/>
          <w:numId w:val="23"/>
        </w:numPr>
        <w:spacing w:line="360" w:lineRule="auto"/>
        <w:jc w:val="both"/>
      </w:pPr>
      <w:r>
        <w:rPr>
          <w:rFonts w:ascii="Comic Sans MS" w:hAnsi="Comic Sans MS" w:cs="Comic Sans MS"/>
          <w:sz w:val="24"/>
          <w:lang w:val="sk-SK"/>
        </w:rPr>
        <w:t>používame ich aj s menami kráľov a kráľovien: Henry VIII čítame Henry the eighth</w:t>
      </w:r>
    </w:p>
    <w:p w14:paraId="240892BD" w14:textId="77777777" w:rsidR="00000000" w:rsidRDefault="002629C3">
      <w:pPr>
        <w:spacing w:line="360" w:lineRule="auto"/>
        <w:ind w:left="510"/>
        <w:jc w:val="both"/>
        <w:rPr>
          <w:rFonts w:ascii="Comic Sans MS" w:hAnsi="Comic Sans MS" w:cs="Comic Sans MS"/>
          <w:b/>
          <w:color w:val="0070C0"/>
          <w:sz w:val="24"/>
          <w:lang w:val="sk-SK"/>
        </w:rPr>
      </w:pPr>
    </w:p>
    <w:p w14:paraId="77F22018" w14:textId="77777777" w:rsidR="00000000" w:rsidRDefault="002629C3">
      <w:pPr>
        <w:spacing w:line="360" w:lineRule="auto"/>
        <w:jc w:val="both"/>
      </w:pPr>
      <w:r>
        <w:rPr>
          <w:rFonts w:ascii="Comic Sans MS" w:hAnsi="Comic Sans MS" w:cs="Comic Sans MS"/>
          <w:b/>
          <w:color w:val="0070C0"/>
          <w:sz w:val="24"/>
          <w:lang w:val="sk-SK"/>
        </w:rPr>
        <w:t>Násobné:</w:t>
      </w:r>
      <w:r>
        <w:rPr>
          <w:rFonts w:ascii="Comic Sans MS" w:hAnsi="Comic Sans MS" w:cs="Comic Sans MS"/>
          <w:sz w:val="24"/>
          <w:lang w:val="sk-SK"/>
        </w:rPr>
        <w:t xml:space="preserve"> tvoríme ich základnou číslovkou a pridaním slova </w:t>
      </w:r>
      <w:r>
        <w:rPr>
          <w:rFonts w:ascii="Comic Sans MS" w:hAnsi="Comic Sans MS" w:cs="Comic Sans MS"/>
          <w:color w:val="0070C0"/>
          <w:sz w:val="24"/>
          <w:lang w:val="sk-SK"/>
        </w:rPr>
        <w:t>times</w:t>
      </w:r>
      <w:r>
        <w:rPr>
          <w:rFonts w:ascii="Comic Sans MS" w:hAnsi="Comic Sans MS" w:cs="Comic Sans MS"/>
          <w:sz w:val="24"/>
          <w:lang w:val="sk-SK"/>
        </w:rPr>
        <w:t>- krát</w:t>
      </w:r>
    </w:p>
    <w:p w14:paraId="1EC624D8" w14:textId="77777777" w:rsidR="00000000" w:rsidRDefault="002629C3">
      <w:pPr>
        <w:spacing w:line="360" w:lineRule="auto"/>
        <w:jc w:val="both"/>
      </w:pPr>
      <w:r>
        <w:rPr>
          <w:rFonts w:ascii="Comic Sans MS" w:hAnsi="Comic Sans MS" w:cs="Comic Sans MS"/>
          <w:sz w:val="24"/>
          <w:lang w:val="sk-SK"/>
        </w:rPr>
        <w:t xml:space="preserve">Výnimku tvoria násobné číslovky </w:t>
      </w:r>
      <w:r>
        <w:rPr>
          <w:rFonts w:ascii="Comic Sans MS" w:hAnsi="Comic Sans MS" w:cs="Comic Sans MS"/>
          <w:color w:val="0070C0"/>
          <w:sz w:val="24"/>
          <w:lang w:val="sk-SK"/>
        </w:rPr>
        <w:t>once</w:t>
      </w:r>
      <w:r>
        <w:rPr>
          <w:rFonts w:ascii="Comic Sans MS" w:hAnsi="Comic Sans MS" w:cs="Comic Sans MS"/>
          <w:sz w:val="24"/>
          <w:lang w:val="sk-SK"/>
        </w:rPr>
        <w:t xml:space="preserve"> a </w:t>
      </w:r>
      <w:r>
        <w:rPr>
          <w:rFonts w:ascii="Comic Sans MS" w:hAnsi="Comic Sans MS" w:cs="Comic Sans MS"/>
          <w:color w:val="0070C0"/>
          <w:sz w:val="24"/>
          <w:lang w:val="sk-SK"/>
        </w:rPr>
        <w:t>twice</w:t>
      </w:r>
    </w:p>
    <w:p w14:paraId="32802A24" w14:textId="77777777" w:rsidR="00000000" w:rsidRDefault="002629C3">
      <w:pPr>
        <w:spacing w:line="360" w:lineRule="auto"/>
        <w:jc w:val="both"/>
        <w:rPr>
          <w:rFonts w:ascii="Comic Sans MS" w:hAnsi="Comic Sans MS" w:cs="Comic Sans MS"/>
          <w:sz w:val="24"/>
          <w:lang w:val="sk-SK"/>
        </w:rPr>
      </w:pPr>
    </w:p>
    <w:p w14:paraId="79DD7F57" w14:textId="77777777" w:rsidR="00000000" w:rsidRDefault="002629C3">
      <w:pPr>
        <w:spacing w:line="360" w:lineRule="auto"/>
        <w:jc w:val="both"/>
      </w:pPr>
      <w:r>
        <w:rPr>
          <w:rFonts w:ascii="Comic Sans MS" w:hAnsi="Comic Sans MS" w:cs="Comic Sans MS"/>
          <w:b/>
          <w:color w:val="0070C0"/>
          <w:sz w:val="24"/>
          <w:lang w:val="sk-SK"/>
        </w:rPr>
        <w:t>Desatinné číslovky</w:t>
      </w:r>
    </w:p>
    <w:p w14:paraId="416B2BC2" w14:textId="77777777" w:rsidR="00000000" w:rsidRDefault="002629C3">
      <w:pPr>
        <w:spacing w:line="360" w:lineRule="auto"/>
        <w:jc w:val="both"/>
      </w:pPr>
      <w:r>
        <w:rPr>
          <w:rFonts w:ascii="Comic Sans MS" w:hAnsi="Comic Sans MS" w:cs="Comic Sans MS"/>
          <w:sz w:val="24"/>
          <w:lang w:val="sk-SK"/>
        </w:rPr>
        <w:t xml:space="preserve">Pri nich používame v angličtine namiesto čiarky bodku, ktorú čítame </w:t>
      </w:r>
      <w:r>
        <w:rPr>
          <w:rFonts w:ascii="Comic Sans MS" w:hAnsi="Comic Sans MS" w:cs="Comic Sans MS"/>
          <w:color w:val="0070C0"/>
          <w:sz w:val="24"/>
          <w:lang w:val="sk-SK"/>
        </w:rPr>
        <w:t>point</w:t>
      </w:r>
      <w:r>
        <w:rPr>
          <w:rFonts w:ascii="Comic Sans MS" w:hAnsi="Comic Sans MS" w:cs="Comic Sans MS"/>
          <w:sz w:val="24"/>
          <w:lang w:val="sk-SK"/>
        </w:rPr>
        <w:t>. Po desatinnej bodke čítame číslice po jednom: 23.3682- twenty- three point three six eight two</w:t>
      </w:r>
    </w:p>
    <w:p w14:paraId="477A94C2" w14:textId="77777777" w:rsidR="00000000" w:rsidRDefault="002629C3">
      <w:pPr>
        <w:spacing w:line="360" w:lineRule="auto"/>
        <w:jc w:val="both"/>
      </w:pPr>
      <w:r>
        <w:rPr>
          <w:rFonts w:ascii="Comic Sans MS" w:hAnsi="Comic Sans MS" w:cs="Comic Sans MS"/>
          <w:sz w:val="24"/>
          <w:lang w:val="sk-SK"/>
        </w:rPr>
        <w:t xml:space="preserve">Nula celá čítame </w:t>
      </w:r>
      <w:r>
        <w:rPr>
          <w:rFonts w:ascii="Comic Sans MS" w:hAnsi="Comic Sans MS" w:cs="Comic Sans MS"/>
          <w:color w:val="0070C0"/>
          <w:sz w:val="24"/>
          <w:lang w:val="sk-SK"/>
        </w:rPr>
        <w:t>nought point</w:t>
      </w:r>
      <w:r>
        <w:rPr>
          <w:rFonts w:ascii="Comic Sans MS" w:hAnsi="Comic Sans MS" w:cs="Comic Sans MS"/>
          <w:sz w:val="24"/>
          <w:lang w:val="sk-SK"/>
        </w:rPr>
        <w:t xml:space="preserve"> alebo len point alebo v am. a.</w:t>
      </w:r>
      <w:r>
        <w:rPr>
          <w:rFonts w:ascii="Comic Sans MS" w:hAnsi="Comic Sans MS" w:cs="Comic Sans MS"/>
          <w:sz w:val="24"/>
          <w:lang w:val="sk-SK"/>
        </w:rPr>
        <w:t xml:space="preserve"> zero point</w:t>
      </w:r>
    </w:p>
    <w:p w14:paraId="44A9A3CD" w14:textId="77777777" w:rsidR="00000000" w:rsidRDefault="002629C3">
      <w:pPr>
        <w:spacing w:line="360" w:lineRule="auto"/>
        <w:jc w:val="both"/>
        <w:rPr>
          <w:rFonts w:ascii="Comic Sans MS" w:hAnsi="Comic Sans MS" w:cs="Comic Sans MS"/>
          <w:sz w:val="24"/>
          <w:lang w:val="sk-SK"/>
        </w:rPr>
      </w:pPr>
    </w:p>
    <w:p w14:paraId="3AFDDAB2" w14:textId="77777777" w:rsidR="00000000" w:rsidRDefault="002629C3">
      <w:pPr>
        <w:spacing w:line="360" w:lineRule="auto"/>
        <w:jc w:val="both"/>
      </w:pPr>
      <w:r>
        <w:rPr>
          <w:rFonts w:ascii="Comic Sans MS" w:hAnsi="Comic Sans MS" w:cs="Comic Sans MS"/>
          <w:b/>
          <w:color w:val="0070C0"/>
          <w:sz w:val="24"/>
          <w:lang w:val="sk-SK"/>
        </w:rPr>
        <w:t>Zlomky</w:t>
      </w:r>
    </w:p>
    <w:p w14:paraId="37BBB5BB" w14:textId="77777777" w:rsidR="00000000" w:rsidRDefault="002629C3">
      <w:pPr>
        <w:spacing w:line="360" w:lineRule="auto"/>
        <w:jc w:val="both"/>
        <w:rPr>
          <w:rFonts w:ascii="Comic Sans MS" w:hAnsi="Comic Sans MS" w:cs="Comic Sans MS"/>
          <w:b/>
          <w:color w:val="0070C0"/>
          <w:sz w:val="24"/>
          <w:lang w:val="sk-SK"/>
        </w:rPr>
      </w:pPr>
    </w:p>
    <w:p w14:paraId="3737A352" w14:textId="77777777" w:rsidR="00000000" w:rsidRDefault="002629C3">
      <w:pPr>
        <w:spacing w:line="360" w:lineRule="auto"/>
        <w:jc w:val="both"/>
      </w:pPr>
      <w:r>
        <w:rPr>
          <w:rFonts w:ascii="Comic Sans MS" w:hAnsi="Comic Sans MS" w:cs="Comic Sans MS"/>
          <w:sz w:val="24"/>
          <w:lang w:val="sk-SK"/>
        </w:rPr>
        <w:t xml:space="preserve">Nepravidelné tvary majú </w:t>
      </w:r>
      <w:r>
        <w:rPr>
          <w:rFonts w:ascii="Comic Sans MS" w:hAnsi="Comic Sans MS" w:cs="Comic Sans MS"/>
          <w:color w:val="0070C0"/>
          <w:sz w:val="24"/>
          <w:lang w:val="sk-SK"/>
        </w:rPr>
        <w:t>half a quarter</w:t>
      </w:r>
    </w:p>
    <w:p w14:paraId="6C815934" w14:textId="77777777" w:rsidR="00000000" w:rsidRDefault="002629C3">
      <w:pPr>
        <w:spacing w:line="360" w:lineRule="auto"/>
        <w:jc w:val="both"/>
      </w:pPr>
      <w:r>
        <w:rPr>
          <w:rFonts w:ascii="Comic Sans MS" w:hAnsi="Comic Sans MS" w:cs="Comic Sans MS"/>
          <w:sz w:val="24"/>
          <w:lang w:val="sk-SK"/>
        </w:rPr>
        <w:t>1/2 one half,  1/4 one quarter, 3/4 three quarters</w:t>
      </w:r>
    </w:p>
    <w:p w14:paraId="3948069E" w14:textId="77777777" w:rsidR="00000000" w:rsidRDefault="002629C3">
      <w:pPr>
        <w:spacing w:line="360" w:lineRule="auto"/>
        <w:jc w:val="both"/>
      </w:pPr>
      <w:r>
        <w:rPr>
          <w:rFonts w:ascii="Comic Sans MS" w:hAnsi="Comic Sans MS" w:cs="Comic Sans MS"/>
          <w:sz w:val="24"/>
          <w:lang w:val="sk-SK"/>
        </w:rPr>
        <w:t>v ďalších tvaroch menovateľ zodpovedá radovej číslovke 1/8 one eighth</w:t>
      </w:r>
    </w:p>
    <w:p w14:paraId="1B32B670" w14:textId="77777777" w:rsidR="00000000" w:rsidRDefault="002629C3">
      <w:pPr>
        <w:spacing w:line="360" w:lineRule="auto"/>
        <w:jc w:val="both"/>
      </w:pPr>
      <w:r>
        <w:rPr>
          <w:rFonts w:ascii="Comic Sans MS" w:hAnsi="Comic Sans MS" w:cs="Comic Sans MS"/>
          <w:sz w:val="24"/>
          <w:lang w:val="sk-SK"/>
        </w:rPr>
        <w:t xml:space="preserve">- ak je v čitateli 1 čítame ju one alebo a </w:t>
      </w:r>
    </w:p>
    <w:p w14:paraId="038DB4C4" w14:textId="77777777" w:rsidR="00000000" w:rsidRDefault="002629C3">
      <w:pPr>
        <w:spacing w:line="360" w:lineRule="auto"/>
        <w:jc w:val="both"/>
      </w:pPr>
      <w:r>
        <w:rPr>
          <w:rFonts w:ascii="Comic Sans MS" w:hAnsi="Comic Sans MS" w:cs="Comic Sans MS"/>
          <w:sz w:val="24"/>
          <w:lang w:val="sk-SK"/>
        </w:rPr>
        <w:t>ak je čitateľ väčší ako 1 použí</w:t>
      </w:r>
      <w:r>
        <w:rPr>
          <w:rFonts w:ascii="Comic Sans MS" w:hAnsi="Comic Sans MS" w:cs="Comic Sans MS"/>
          <w:sz w:val="24"/>
          <w:lang w:val="sk-SK"/>
        </w:rPr>
        <w:t>vame radovú číslovku v menovateli v množnom čísle 2/3 two thirds</w:t>
      </w:r>
    </w:p>
    <w:p w14:paraId="6E5C8104" w14:textId="77777777" w:rsidR="00000000" w:rsidRDefault="002629C3">
      <w:pPr>
        <w:spacing w:line="360" w:lineRule="auto"/>
        <w:jc w:val="both"/>
        <w:rPr>
          <w:rFonts w:ascii="Comic Sans MS" w:hAnsi="Comic Sans MS" w:cs="Comic Sans MS"/>
          <w:sz w:val="24"/>
          <w:lang w:val="sk-SK"/>
        </w:rPr>
      </w:pPr>
    </w:p>
    <w:p w14:paraId="6DCE7109" w14:textId="77777777" w:rsidR="00000000" w:rsidRDefault="002629C3">
      <w:pPr>
        <w:spacing w:line="360" w:lineRule="auto"/>
        <w:jc w:val="both"/>
      </w:pPr>
      <w:r>
        <w:rPr>
          <w:rFonts w:ascii="Comic Sans MS" w:hAnsi="Comic Sans MS" w:cs="Comic Sans MS"/>
          <w:b/>
          <w:color w:val="0070C0"/>
          <w:sz w:val="24"/>
          <w:lang w:val="sk-SK"/>
        </w:rPr>
        <w:t xml:space="preserve">Počtové výrazy: </w:t>
      </w:r>
    </w:p>
    <w:p w14:paraId="23D34668" w14:textId="77777777" w:rsidR="00000000" w:rsidRDefault="002629C3">
      <w:pPr>
        <w:spacing w:line="360" w:lineRule="auto"/>
        <w:jc w:val="both"/>
        <w:rPr>
          <w:rFonts w:ascii="Comic Sans MS" w:hAnsi="Comic Sans MS" w:cs="Comic Sans MS"/>
          <w:b/>
          <w:color w:val="0070C0"/>
          <w:sz w:val="24"/>
          <w:lang w:val="sk-SK"/>
        </w:rPr>
      </w:pPr>
    </w:p>
    <w:p w14:paraId="7B40B90D" w14:textId="77777777" w:rsidR="00000000" w:rsidRDefault="002629C3">
      <w:pPr>
        <w:spacing w:line="360" w:lineRule="auto"/>
        <w:jc w:val="both"/>
      </w:pPr>
      <w:r>
        <w:rPr>
          <w:rFonts w:ascii="Comic Sans MS" w:hAnsi="Comic Sans MS" w:cs="Comic Sans MS"/>
          <w:sz w:val="24"/>
          <w:lang w:val="sk-SK"/>
        </w:rPr>
        <w:t xml:space="preserve">Sčítanie: </w:t>
      </w:r>
      <w:r>
        <w:rPr>
          <w:rFonts w:ascii="Comic Sans MS" w:hAnsi="Comic Sans MS" w:cs="Comic Sans MS"/>
          <w:color w:val="0070C0"/>
          <w:sz w:val="24"/>
          <w:lang w:val="sk-SK"/>
        </w:rPr>
        <w:t>plus</w:t>
      </w:r>
      <w:r>
        <w:rPr>
          <w:rFonts w:ascii="Comic Sans MS" w:hAnsi="Comic Sans MS" w:cs="Comic Sans MS"/>
          <w:sz w:val="24"/>
          <w:lang w:val="sk-SK"/>
        </w:rPr>
        <w:t>, and 2+3=5 three and two is/are/make /makes/equals/equal five</w:t>
      </w:r>
    </w:p>
    <w:p w14:paraId="7D082D8B" w14:textId="77777777" w:rsidR="00000000" w:rsidRDefault="002629C3">
      <w:pPr>
        <w:spacing w:line="360" w:lineRule="auto"/>
        <w:jc w:val="both"/>
      </w:pPr>
      <w:r>
        <w:rPr>
          <w:rFonts w:ascii="Comic Sans MS" w:hAnsi="Comic Sans MS" w:cs="Comic Sans MS"/>
          <w:sz w:val="24"/>
          <w:lang w:val="sk-SK"/>
        </w:rPr>
        <w:t xml:space="preserve">Odčítanie:  </w:t>
      </w:r>
      <w:r>
        <w:rPr>
          <w:rFonts w:ascii="Comic Sans MS" w:hAnsi="Comic Sans MS" w:cs="Comic Sans MS"/>
          <w:color w:val="0070C0"/>
          <w:sz w:val="24"/>
          <w:lang w:val="sk-SK"/>
        </w:rPr>
        <w:t>minus</w:t>
      </w:r>
      <w:r>
        <w:rPr>
          <w:rFonts w:ascii="Comic Sans MS" w:hAnsi="Comic Sans MS" w:cs="Comic Sans MS"/>
          <w:sz w:val="24"/>
          <w:lang w:val="sk-SK"/>
        </w:rPr>
        <w:t>, from take away     6-2=4 six minus two equal four</w:t>
      </w:r>
    </w:p>
    <w:p w14:paraId="3DC81738" w14:textId="77777777" w:rsidR="00000000" w:rsidRDefault="002629C3">
      <w:pPr>
        <w:spacing w:line="360" w:lineRule="auto"/>
        <w:jc w:val="both"/>
      </w:pPr>
      <w:r>
        <w:rPr>
          <w:rFonts w:ascii="Comic Sans MS" w:hAnsi="Comic Sans MS" w:cs="Comic Sans MS"/>
          <w:sz w:val="24"/>
          <w:lang w:val="sk-SK"/>
        </w:rPr>
        <w:t xml:space="preserve">Násobenie: </w:t>
      </w:r>
      <w:r>
        <w:rPr>
          <w:rFonts w:ascii="Comic Sans MS" w:hAnsi="Comic Sans MS" w:cs="Comic Sans MS"/>
          <w:color w:val="0070C0"/>
          <w:sz w:val="24"/>
          <w:lang w:val="sk-SK"/>
        </w:rPr>
        <w:t xml:space="preserve">multiplied by, </w:t>
      </w:r>
      <w:r>
        <w:rPr>
          <w:rFonts w:ascii="Comic Sans MS" w:hAnsi="Comic Sans MS" w:cs="Comic Sans MS"/>
          <w:color w:val="0070C0"/>
          <w:sz w:val="24"/>
          <w:lang w:val="sk-SK"/>
        </w:rPr>
        <w:t>times</w:t>
      </w:r>
      <w:r>
        <w:rPr>
          <w:rFonts w:ascii="Comic Sans MS" w:hAnsi="Comic Sans MS" w:cs="Comic Sans MS"/>
          <w:sz w:val="24"/>
          <w:lang w:val="sk-SK"/>
        </w:rPr>
        <w:t xml:space="preserve"> 4x3= 12 four multiplied by three is twelve</w:t>
      </w:r>
    </w:p>
    <w:p w14:paraId="402FA492" w14:textId="77777777" w:rsidR="00000000" w:rsidRDefault="002629C3">
      <w:pPr>
        <w:spacing w:line="360" w:lineRule="auto"/>
        <w:jc w:val="both"/>
      </w:pPr>
      <w:r>
        <w:rPr>
          <w:rFonts w:ascii="Comic Sans MS" w:hAnsi="Comic Sans MS" w:cs="Comic Sans MS"/>
          <w:sz w:val="24"/>
          <w:lang w:val="sk-SK"/>
        </w:rPr>
        <w:t xml:space="preserve">delenie: </w:t>
      </w:r>
      <w:r>
        <w:rPr>
          <w:rFonts w:ascii="Comic Sans MS" w:hAnsi="Comic Sans MS" w:cs="Comic Sans MS"/>
          <w:color w:val="0070C0"/>
          <w:sz w:val="24"/>
          <w:lang w:val="sk-SK"/>
        </w:rPr>
        <w:t>divided by, over</w:t>
      </w:r>
      <w:r>
        <w:rPr>
          <w:rFonts w:ascii="Comic Sans MS" w:hAnsi="Comic Sans MS" w:cs="Comic Sans MS"/>
          <w:sz w:val="24"/>
          <w:lang w:val="sk-SK"/>
        </w:rPr>
        <w:t xml:space="preserve"> 12:4=3 twelve over four is three</w:t>
      </w:r>
    </w:p>
    <w:p w14:paraId="7EC95E16" w14:textId="77777777" w:rsidR="00000000" w:rsidRDefault="002629C3">
      <w:pPr>
        <w:spacing w:line="360" w:lineRule="auto"/>
        <w:jc w:val="both"/>
      </w:pPr>
      <w:r>
        <w:rPr>
          <w:rFonts w:ascii="Comic Sans MS" w:hAnsi="Comic Sans MS" w:cs="Comic Sans MS"/>
          <w:b/>
          <w:color w:val="0070C0"/>
          <w:sz w:val="24"/>
          <w:lang w:val="sk-SK"/>
        </w:rPr>
        <w:lastRenderedPageBreak/>
        <w:t>Udávanie času:</w:t>
      </w:r>
    </w:p>
    <w:p w14:paraId="0E2B6529" w14:textId="77777777" w:rsidR="00000000" w:rsidRDefault="002629C3">
      <w:pPr>
        <w:spacing w:line="360" w:lineRule="auto"/>
        <w:jc w:val="both"/>
        <w:rPr>
          <w:rFonts w:ascii="Comic Sans MS" w:hAnsi="Comic Sans MS" w:cs="Comic Sans MS"/>
          <w:sz w:val="24"/>
          <w:lang w:val="sk-SK"/>
        </w:rPr>
      </w:pPr>
    </w:p>
    <w:p w14:paraId="31D4906A" w14:textId="77777777" w:rsidR="00000000" w:rsidRDefault="002629C3">
      <w:pPr>
        <w:spacing w:line="360" w:lineRule="auto"/>
        <w:jc w:val="both"/>
      </w:pPr>
      <w:r>
        <w:rPr>
          <w:rFonts w:ascii="Comic Sans MS" w:hAnsi="Comic Sans MS" w:cs="Comic Sans MS"/>
          <w:sz w:val="24"/>
          <w:lang w:val="sk-SK"/>
        </w:rPr>
        <w:t>8:00  It ´s eight o´clock</w:t>
      </w:r>
    </w:p>
    <w:p w14:paraId="42B50707" w14:textId="77777777" w:rsidR="00000000" w:rsidRDefault="002629C3">
      <w:pPr>
        <w:spacing w:line="360" w:lineRule="auto"/>
        <w:jc w:val="both"/>
      </w:pPr>
      <w:r>
        <w:rPr>
          <w:rFonts w:ascii="Comic Sans MS" w:hAnsi="Comic Sans MS" w:cs="Comic Sans MS"/>
          <w:sz w:val="24"/>
          <w:lang w:val="sk-SK"/>
        </w:rPr>
        <w:t>8:05  five past eight</w:t>
      </w:r>
    </w:p>
    <w:p w14:paraId="35DB6D30" w14:textId="77777777" w:rsidR="00000000" w:rsidRDefault="002629C3">
      <w:pPr>
        <w:spacing w:line="360" w:lineRule="auto"/>
        <w:jc w:val="both"/>
      </w:pPr>
      <w:r>
        <w:rPr>
          <w:rFonts w:ascii="Comic Sans MS" w:hAnsi="Comic Sans MS" w:cs="Comic Sans MS"/>
          <w:sz w:val="24"/>
          <w:lang w:val="sk-SK"/>
        </w:rPr>
        <w:t>8:10   ten past eight</w:t>
      </w:r>
    </w:p>
    <w:p w14:paraId="3DF89584" w14:textId="77777777" w:rsidR="00000000" w:rsidRDefault="002629C3">
      <w:pPr>
        <w:spacing w:line="360" w:lineRule="auto"/>
        <w:jc w:val="both"/>
      </w:pPr>
      <w:r>
        <w:rPr>
          <w:rFonts w:ascii="Comic Sans MS" w:hAnsi="Comic Sans MS" w:cs="Comic Sans MS"/>
          <w:sz w:val="24"/>
          <w:lang w:val="sk-SK"/>
        </w:rPr>
        <w:t xml:space="preserve">8:15  </w:t>
      </w:r>
      <w:r>
        <w:rPr>
          <w:rFonts w:ascii="Comic Sans MS" w:hAnsi="Comic Sans MS" w:cs="Comic Sans MS"/>
          <w:color w:val="0070C0"/>
          <w:sz w:val="24"/>
          <w:lang w:val="sk-SK"/>
        </w:rPr>
        <w:t>quarter past</w:t>
      </w:r>
      <w:r>
        <w:rPr>
          <w:rFonts w:ascii="Comic Sans MS" w:hAnsi="Comic Sans MS" w:cs="Comic Sans MS"/>
          <w:sz w:val="24"/>
          <w:lang w:val="sk-SK"/>
        </w:rPr>
        <w:t xml:space="preserve"> eight</w:t>
      </w:r>
    </w:p>
    <w:p w14:paraId="048CC2F2" w14:textId="77777777" w:rsidR="00000000" w:rsidRDefault="002629C3">
      <w:pPr>
        <w:spacing w:line="360" w:lineRule="auto"/>
        <w:jc w:val="both"/>
      </w:pPr>
      <w:r>
        <w:rPr>
          <w:rFonts w:ascii="Comic Sans MS" w:hAnsi="Comic Sans MS" w:cs="Comic Sans MS"/>
          <w:sz w:val="24"/>
          <w:lang w:val="sk-SK"/>
        </w:rPr>
        <w:t>8:20  twenty past eight</w:t>
      </w:r>
    </w:p>
    <w:p w14:paraId="271F7729" w14:textId="77777777" w:rsidR="00000000" w:rsidRDefault="002629C3">
      <w:pPr>
        <w:spacing w:line="360" w:lineRule="auto"/>
        <w:jc w:val="both"/>
      </w:pPr>
      <w:r>
        <w:rPr>
          <w:rFonts w:ascii="Comic Sans MS" w:hAnsi="Comic Sans MS" w:cs="Comic Sans MS"/>
          <w:sz w:val="24"/>
          <w:lang w:val="sk-SK"/>
        </w:rPr>
        <w:t>8:25 twenty-f</w:t>
      </w:r>
      <w:r>
        <w:rPr>
          <w:rFonts w:ascii="Comic Sans MS" w:hAnsi="Comic Sans MS" w:cs="Comic Sans MS"/>
          <w:sz w:val="24"/>
          <w:lang w:val="sk-SK"/>
        </w:rPr>
        <w:t>ive past eight</w:t>
      </w:r>
    </w:p>
    <w:p w14:paraId="7D2B310A" w14:textId="77777777" w:rsidR="00000000" w:rsidRDefault="002629C3">
      <w:pPr>
        <w:spacing w:line="360" w:lineRule="auto"/>
        <w:jc w:val="both"/>
      </w:pPr>
      <w:r>
        <w:rPr>
          <w:rFonts w:ascii="Comic Sans MS" w:hAnsi="Comic Sans MS" w:cs="Comic Sans MS"/>
          <w:sz w:val="24"/>
          <w:lang w:val="sk-SK"/>
        </w:rPr>
        <w:t xml:space="preserve">8:30  </w:t>
      </w:r>
      <w:r>
        <w:rPr>
          <w:rFonts w:ascii="Comic Sans MS" w:hAnsi="Comic Sans MS" w:cs="Comic Sans MS"/>
          <w:color w:val="0070C0"/>
          <w:sz w:val="24"/>
          <w:lang w:val="sk-SK"/>
        </w:rPr>
        <w:t>half past</w:t>
      </w:r>
      <w:r>
        <w:rPr>
          <w:rFonts w:ascii="Comic Sans MS" w:hAnsi="Comic Sans MS" w:cs="Comic Sans MS"/>
          <w:sz w:val="24"/>
          <w:lang w:val="sk-SK"/>
        </w:rPr>
        <w:t xml:space="preserve"> eight</w:t>
      </w:r>
    </w:p>
    <w:p w14:paraId="7D0541F8" w14:textId="77777777" w:rsidR="00000000" w:rsidRDefault="002629C3">
      <w:pPr>
        <w:spacing w:line="360" w:lineRule="auto"/>
        <w:jc w:val="both"/>
      </w:pPr>
      <w:r>
        <w:rPr>
          <w:rFonts w:ascii="Comic Sans MS" w:hAnsi="Comic Sans MS" w:cs="Comic Sans MS"/>
          <w:sz w:val="24"/>
          <w:lang w:val="sk-SK"/>
        </w:rPr>
        <w:t>8:35  twenty-five to nine</w:t>
      </w:r>
    </w:p>
    <w:p w14:paraId="4DC0B251" w14:textId="77777777" w:rsidR="00000000" w:rsidRDefault="002629C3">
      <w:pPr>
        <w:spacing w:line="360" w:lineRule="auto"/>
        <w:jc w:val="both"/>
      </w:pPr>
      <w:r>
        <w:rPr>
          <w:rFonts w:ascii="Comic Sans MS" w:hAnsi="Comic Sans MS" w:cs="Comic Sans MS"/>
          <w:sz w:val="24"/>
          <w:lang w:val="sk-SK"/>
        </w:rPr>
        <w:t>8:40 twenty to nine</w:t>
      </w:r>
    </w:p>
    <w:p w14:paraId="7485A491" w14:textId="77777777" w:rsidR="00000000" w:rsidRDefault="002629C3">
      <w:pPr>
        <w:spacing w:line="360" w:lineRule="auto"/>
        <w:jc w:val="both"/>
      </w:pPr>
      <w:r>
        <w:rPr>
          <w:rFonts w:ascii="Comic Sans MS" w:hAnsi="Comic Sans MS" w:cs="Comic Sans MS"/>
          <w:sz w:val="24"/>
          <w:lang w:val="sk-SK"/>
        </w:rPr>
        <w:t xml:space="preserve">8:45  </w:t>
      </w:r>
      <w:r>
        <w:rPr>
          <w:rFonts w:ascii="Comic Sans MS" w:hAnsi="Comic Sans MS" w:cs="Comic Sans MS"/>
          <w:color w:val="0070C0"/>
          <w:sz w:val="24"/>
          <w:lang w:val="sk-SK"/>
        </w:rPr>
        <w:t>quarter to</w:t>
      </w:r>
      <w:r>
        <w:rPr>
          <w:rFonts w:ascii="Comic Sans MS" w:hAnsi="Comic Sans MS" w:cs="Comic Sans MS"/>
          <w:sz w:val="24"/>
          <w:lang w:val="sk-SK"/>
        </w:rPr>
        <w:t xml:space="preserve"> nine</w:t>
      </w:r>
    </w:p>
    <w:p w14:paraId="46073208" w14:textId="77777777" w:rsidR="00000000" w:rsidRDefault="002629C3">
      <w:pPr>
        <w:spacing w:line="360" w:lineRule="auto"/>
        <w:jc w:val="both"/>
      </w:pPr>
      <w:r>
        <w:rPr>
          <w:rFonts w:ascii="Comic Sans MS" w:hAnsi="Comic Sans MS" w:cs="Comic Sans MS"/>
          <w:sz w:val="24"/>
          <w:lang w:val="sk-SK"/>
        </w:rPr>
        <w:t>8:50 ten to nine</w:t>
      </w:r>
    </w:p>
    <w:p w14:paraId="1D17315A" w14:textId="77777777" w:rsidR="00000000" w:rsidRDefault="002629C3">
      <w:pPr>
        <w:spacing w:line="360" w:lineRule="auto"/>
        <w:jc w:val="both"/>
      </w:pPr>
      <w:r>
        <w:rPr>
          <w:rFonts w:ascii="Comic Sans MS" w:hAnsi="Comic Sans MS" w:cs="Comic Sans MS"/>
          <w:sz w:val="24"/>
          <w:lang w:val="sk-SK"/>
        </w:rPr>
        <w:t>8:55 five to nine</w:t>
      </w:r>
    </w:p>
    <w:p w14:paraId="1DCD185F" w14:textId="77777777" w:rsidR="00000000" w:rsidRDefault="002629C3">
      <w:pPr>
        <w:spacing w:line="360" w:lineRule="auto"/>
        <w:jc w:val="both"/>
      </w:pPr>
      <w:r>
        <w:rPr>
          <w:rFonts w:ascii="Comic Sans MS" w:hAnsi="Comic Sans MS" w:cs="Comic Sans MS"/>
          <w:sz w:val="24"/>
          <w:lang w:val="sk-SK"/>
        </w:rPr>
        <w:t>9:00 nine o´clock</w:t>
      </w:r>
    </w:p>
    <w:p w14:paraId="602CC3B6" w14:textId="77777777" w:rsidR="00000000" w:rsidRDefault="002629C3">
      <w:pPr>
        <w:spacing w:line="360" w:lineRule="auto"/>
        <w:jc w:val="both"/>
      </w:pPr>
      <w:r>
        <w:rPr>
          <w:rFonts w:ascii="Comic Sans MS" w:hAnsi="Comic Sans MS" w:cs="Comic Sans MS"/>
          <w:sz w:val="24"/>
          <w:lang w:val="sk-SK"/>
        </w:rPr>
        <w:t>00:00 It´s midnight, twelve p.m.</w:t>
      </w:r>
    </w:p>
    <w:p w14:paraId="305CF6BC" w14:textId="77777777" w:rsidR="00000000" w:rsidRDefault="002629C3">
      <w:pPr>
        <w:spacing w:line="360" w:lineRule="auto"/>
        <w:jc w:val="both"/>
      </w:pPr>
      <w:r>
        <w:rPr>
          <w:rFonts w:ascii="Comic Sans MS" w:hAnsi="Comic Sans MS" w:cs="Comic Sans MS"/>
          <w:sz w:val="24"/>
          <w:lang w:val="sk-SK"/>
        </w:rPr>
        <w:t>12:00 It´s noon.,  twelve a.m.</w:t>
      </w:r>
    </w:p>
    <w:p w14:paraId="7972470F" w14:textId="77777777" w:rsidR="00000000" w:rsidRDefault="002629C3">
      <w:pPr>
        <w:spacing w:line="360" w:lineRule="auto"/>
        <w:jc w:val="both"/>
        <w:rPr>
          <w:rFonts w:ascii="Comic Sans MS" w:hAnsi="Comic Sans MS" w:cs="Comic Sans MS"/>
          <w:sz w:val="24"/>
          <w:lang w:val="sk-SK"/>
        </w:rPr>
      </w:pPr>
    </w:p>
    <w:p w14:paraId="301D1691" w14:textId="77777777" w:rsidR="00000000" w:rsidRDefault="002629C3">
      <w:pPr>
        <w:numPr>
          <w:ilvl w:val="0"/>
          <w:numId w:val="8"/>
        </w:numPr>
        <w:spacing w:line="360" w:lineRule="auto"/>
        <w:jc w:val="both"/>
      </w:pPr>
      <w:r>
        <w:rPr>
          <w:rFonts w:ascii="Comic Sans MS" w:hAnsi="Comic Sans MS" w:cs="Comic Sans MS"/>
          <w:sz w:val="24"/>
          <w:lang w:val="sk-SK"/>
        </w:rPr>
        <w:t xml:space="preserve">keď v minutách nie je na konci 0 </w:t>
      </w:r>
      <w:r>
        <w:rPr>
          <w:rFonts w:ascii="Comic Sans MS" w:hAnsi="Comic Sans MS" w:cs="Comic Sans MS"/>
          <w:sz w:val="24"/>
          <w:lang w:val="sk-SK"/>
        </w:rPr>
        <w:t xml:space="preserve">alebo 5 používame slovo </w:t>
      </w:r>
      <w:r>
        <w:rPr>
          <w:rFonts w:ascii="Comic Sans MS" w:hAnsi="Comic Sans MS" w:cs="Comic Sans MS"/>
          <w:color w:val="0070C0"/>
          <w:sz w:val="24"/>
          <w:lang w:val="sk-SK"/>
        </w:rPr>
        <w:t>minute/minutes</w:t>
      </w:r>
    </w:p>
    <w:p w14:paraId="66F785ED" w14:textId="77777777" w:rsidR="00000000" w:rsidRDefault="002629C3">
      <w:pPr>
        <w:spacing w:line="360" w:lineRule="auto"/>
        <w:jc w:val="both"/>
      </w:pPr>
      <w:r>
        <w:rPr>
          <w:rFonts w:ascii="Comic Sans MS" w:hAnsi="Comic Sans MS" w:cs="Comic Sans MS"/>
          <w:sz w:val="24"/>
          <w:lang w:val="sk-SK"/>
        </w:rPr>
        <w:t>8:01 one minute past eight</w:t>
      </w:r>
    </w:p>
    <w:p w14:paraId="40D9B95A" w14:textId="77777777" w:rsidR="00000000" w:rsidRDefault="002629C3">
      <w:pPr>
        <w:spacing w:line="360" w:lineRule="auto"/>
        <w:jc w:val="both"/>
      </w:pPr>
      <w:r>
        <w:rPr>
          <w:rFonts w:ascii="Comic Sans MS" w:hAnsi="Comic Sans MS" w:cs="Comic Sans MS"/>
          <w:sz w:val="24"/>
          <w:lang w:val="sk-SK"/>
        </w:rPr>
        <w:t>8:26 twenty –six minutes past eight</w:t>
      </w:r>
    </w:p>
    <w:p w14:paraId="7BA88CE1" w14:textId="77777777" w:rsidR="00000000" w:rsidRDefault="002629C3">
      <w:pPr>
        <w:spacing w:line="360" w:lineRule="auto"/>
        <w:jc w:val="both"/>
      </w:pPr>
      <w:r>
        <w:rPr>
          <w:rFonts w:ascii="Comic Sans MS" w:hAnsi="Comic Sans MS" w:cs="Comic Sans MS"/>
          <w:sz w:val="24"/>
          <w:lang w:val="sk-SK"/>
        </w:rPr>
        <w:t>8:36 twenty-four minutes to nine</w:t>
      </w:r>
    </w:p>
    <w:p w14:paraId="0C31961E" w14:textId="77777777" w:rsidR="00000000" w:rsidRDefault="002629C3">
      <w:pPr>
        <w:spacing w:line="360" w:lineRule="auto"/>
        <w:jc w:val="both"/>
        <w:rPr>
          <w:rFonts w:ascii="Comic Sans MS" w:hAnsi="Comic Sans MS" w:cs="Comic Sans MS"/>
          <w:sz w:val="24"/>
          <w:lang w:val="sk-SK"/>
        </w:rPr>
      </w:pPr>
    </w:p>
    <w:p w14:paraId="6558B278" w14:textId="77777777" w:rsidR="00000000" w:rsidRDefault="002629C3">
      <w:pPr>
        <w:spacing w:line="360" w:lineRule="auto"/>
        <w:jc w:val="both"/>
      </w:pPr>
      <w:r>
        <w:rPr>
          <w:rFonts w:ascii="Comic Sans MS" w:hAnsi="Comic Sans MS" w:cs="Comic Sans MS"/>
          <w:sz w:val="24"/>
          <w:lang w:val="sk-SK"/>
        </w:rPr>
        <w:t xml:space="preserve">-na vyjadrenie času používame len </w:t>
      </w:r>
      <w:r>
        <w:rPr>
          <w:rFonts w:ascii="Comic Sans MS" w:hAnsi="Comic Sans MS" w:cs="Comic Sans MS"/>
          <w:color w:val="0070C0"/>
          <w:sz w:val="24"/>
          <w:lang w:val="sk-SK"/>
        </w:rPr>
        <w:t>12 hodinový cyklus</w:t>
      </w:r>
      <w:r>
        <w:rPr>
          <w:rFonts w:ascii="Comic Sans MS" w:hAnsi="Comic Sans MS" w:cs="Comic Sans MS"/>
          <w:sz w:val="24"/>
          <w:lang w:val="sk-SK"/>
        </w:rPr>
        <w:t>, 24 cyklus používame pri formálnych záležitostiach- cestovný poriad</w:t>
      </w:r>
      <w:r>
        <w:rPr>
          <w:rFonts w:ascii="Comic Sans MS" w:hAnsi="Comic Sans MS" w:cs="Comic Sans MS"/>
          <w:sz w:val="24"/>
          <w:lang w:val="sk-SK"/>
        </w:rPr>
        <w:t>ok, armáda</w:t>
      </w:r>
    </w:p>
    <w:p w14:paraId="16C3A0EE" w14:textId="77777777" w:rsidR="00000000" w:rsidRDefault="002629C3">
      <w:pPr>
        <w:spacing w:line="360" w:lineRule="auto"/>
        <w:jc w:val="both"/>
      </w:pPr>
      <w:r>
        <w:rPr>
          <w:rFonts w:ascii="Comic Sans MS" w:hAnsi="Comic Sans MS" w:cs="Comic Sans MS"/>
          <w:sz w:val="24"/>
          <w:lang w:val="sk-SK"/>
        </w:rPr>
        <w:t>dopoludnia: a.m., popoludní: p.m.</w:t>
      </w:r>
    </w:p>
    <w:p w14:paraId="6A017D2F" w14:textId="77777777" w:rsidR="00000000" w:rsidRDefault="002629C3">
      <w:pPr>
        <w:spacing w:line="360" w:lineRule="auto"/>
        <w:jc w:val="both"/>
        <w:rPr>
          <w:rFonts w:ascii="Comic Sans MS" w:hAnsi="Comic Sans MS" w:cs="Comic Sans MS"/>
          <w:sz w:val="24"/>
          <w:lang w:val="sk-SK"/>
        </w:rPr>
      </w:pPr>
    </w:p>
    <w:p w14:paraId="562C7327" w14:textId="77777777" w:rsidR="00000000" w:rsidRDefault="002629C3">
      <w:pPr>
        <w:spacing w:line="360" w:lineRule="auto"/>
        <w:jc w:val="both"/>
      </w:pPr>
      <w:r>
        <w:rPr>
          <w:rFonts w:ascii="Comic Sans MS" w:hAnsi="Comic Sans MS" w:cs="Comic Sans MS"/>
          <w:sz w:val="24"/>
          <w:lang w:val="sk-SK"/>
        </w:rPr>
        <w:t>- pred časom používame predložku at : o piatej- at five</w:t>
      </w:r>
    </w:p>
    <w:p w14:paraId="024A7B69" w14:textId="77777777" w:rsidR="00000000" w:rsidRDefault="002629C3">
      <w:pPr>
        <w:spacing w:line="360" w:lineRule="auto"/>
        <w:jc w:val="both"/>
      </w:pPr>
      <w:r>
        <w:rPr>
          <w:rFonts w:ascii="Comic Sans MS" w:hAnsi="Comic Sans MS" w:cs="Comic Sans MS"/>
          <w:sz w:val="24"/>
          <w:lang w:val="sk-SK"/>
        </w:rPr>
        <w:t>Koľko je hodín? What´s the time?</w:t>
      </w:r>
    </w:p>
    <w:p w14:paraId="7E6D0F42" w14:textId="77777777" w:rsidR="00000000" w:rsidRDefault="002629C3">
      <w:pPr>
        <w:spacing w:line="360" w:lineRule="auto"/>
        <w:jc w:val="both"/>
      </w:pPr>
      <w:r>
        <w:rPr>
          <w:rFonts w:ascii="Comic Sans MS" w:hAnsi="Comic Sans MS" w:cs="Comic Sans MS"/>
          <w:sz w:val="24"/>
          <w:lang w:val="sk-SK"/>
        </w:rPr>
        <w:lastRenderedPageBreak/>
        <w:t>What time is it?</w:t>
      </w:r>
    </w:p>
    <w:p w14:paraId="38EF45F3" w14:textId="77777777" w:rsidR="00000000" w:rsidRDefault="002629C3">
      <w:pPr>
        <w:spacing w:line="360" w:lineRule="auto"/>
        <w:jc w:val="both"/>
      </w:pPr>
      <w:r>
        <w:rPr>
          <w:rFonts w:ascii="Comic Sans MS" w:hAnsi="Comic Sans MS" w:cs="Comic Sans MS"/>
          <w:sz w:val="24"/>
          <w:lang w:val="sk-SK"/>
        </w:rPr>
        <w:t>Minúty môžme čítať aj eight oh five</w:t>
      </w:r>
    </w:p>
    <w:p w14:paraId="4E5B4621" w14:textId="77777777" w:rsidR="00000000" w:rsidRDefault="002629C3">
      <w:pPr>
        <w:spacing w:line="360" w:lineRule="auto"/>
        <w:jc w:val="both"/>
      </w:pPr>
      <w:r>
        <w:rPr>
          <w:rFonts w:ascii="Comic Sans MS" w:hAnsi="Comic Sans MS" w:cs="Comic Sans MS"/>
          <w:sz w:val="24"/>
          <w:lang w:val="sk-SK"/>
        </w:rPr>
        <w:t>Po slove half môžme vynechať slovo past: It ´s  half six.</w:t>
      </w:r>
    </w:p>
    <w:p w14:paraId="1E9E4B70" w14:textId="77777777" w:rsidR="00000000" w:rsidRDefault="002629C3">
      <w:pPr>
        <w:spacing w:line="360" w:lineRule="auto"/>
        <w:jc w:val="both"/>
        <w:rPr>
          <w:rFonts w:ascii="Comic Sans MS" w:hAnsi="Comic Sans MS" w:cs="Comic Sans MS"/>
          <w:sz w:val="24"/>
          <w:lang w:val="sk-SK"/>
        </w:rPr>
      </w:pPr>
    </w:p>
    <w:p w14:paraId="39C0CD4C" w14:textId="77777777" w:rsidR="00000000" w:rsidRDefault="002629C3">
      <w:pPr>
        <w:spacing w:line="360" w:lineRule="auto"/>
        <w:jc w:val="both"/>
      </w:pPr>
      <w:r>
        <w:rPr>
          <w:rFonts w:ascii="Comic Sans MS" w:hAnsi="Comic Sans MS" w:cs="Comic Sans MS"/>
          <w:b/>
          <w:color w:val="0070C0"/>
          <w:sz w:val="28"/>
          <w:lang w:val="sk-SK"/>
        </w:rPr>
        <w:t>Dátum</w:t>
      </w:r>
    </w:p>
    <w:p w14:paraId="3490ACA2" w14:textId="77777777" w:rsidR="00000000" w:rsidRDefault="002629C3">
      <w:pPr>
        <w:spacing w:line="360" w:lineRule="auto"/>
        <w:jc w:val="both"/>
        <w:rPr>
          <w:rFonts w:ascii="Comic Sans MS" w:hAnsi="Comic Sans MS" w:cs="Comic Sans MS"/>
          <w:b/>
          <w:color w:val="0070C0"/>
          <w:sz w:val="28"/>
          <w:lang w:val="sk-SK"/>
        </w:rPr>
      </w:pPr>
    </w:p>
    <w:p w14:paraId="2D3B9C64" w14:textId="77777777" w:rsidR="00000000" w:rsidRDefault="002629C3">
      <w:pPr>
        <w:spacing w:line="360" w:lineRule="auto"/>
        <w:jc w:val="both"/>
      </w:pPr>
      <w:r>
        <w:rPr>
          <w:rFonts w:ascii="Comic Sans MS" w:hAnsi="Comic Sans MS" w:cs="Comic Sans MS"/>
          <w:b/>
          <w:color w:val="0070C0"/>
          <w:sz w:val="28"/>
          <w:lang w:val="sk-SK"/>
        </w:rPr>
        <w:t>Pí</w:t>
      </w:r>
      <w:r>
        <w:rPr>
          <w:rFonts w:ascii="Comic Sans MS" w:hAnsi="Comic Sans MS" w:cs="Comic Sans MS"/>
          <w:b/>
          <w:color w:val="0070C0"/>
          <w:sz w:val="28"/>
          <w:lang w:val="sk-SK"/>
        </w:rPr>
        <w:t>šeme                            Čítame</w:t>
      </w:r>
    </w:p>
    <w:p w14:paraId="62EB847D" w14:textId="77777777" w:rsidR="00000000" w:rsidRDefault="002629C3">
      <w:pPr>
        <w:spacing w:line="360" w:lineRule="auto"/>
        <w:jc w:val="both"/>
        <w:rPr>
          <w:rFonts w:ascii="Comic Sans MS" w:hAnsi="Comic Sans MS" w:cs="Comic Sans MS"/>
          <w:b/>
          <w:color w:val="0070C0"/>
          <w:sz w:val="24"/>
          <w:lang w:val="sk-SK"/>
        </w:rPr>
      </w:pPr>
    </w:p>
    <w:p w14:paraId="0046994A" w14:textId="77777777" w:rsidR="00000000" w:rsidRDefault="002629C3">
      <w:pPr>
        <w:spacing w:line="360" w:lineRule="auto"/>
        <w:jc w:val="both"/>
      </w:pPr>
      <w:r>
        <w:rPr>
          <w:rFonts w:ascii="Comic Sans MS" w:hAnsi="Comic Sans MS" w:cs="Comic Sans MS"/>
          <w:sz w:val="24"/>
          <w:lang w:val="sk-SK"/>
        </w:rPr>
        <w:t>5 April 2007                 the fifth of April two thousand and seven</w:t>
      </w:r>
    </w:p>
    <w:p w14:paraId="2F73523F" w14:textId="77777777" w:rsidR="00000000" w:rsidRDefault="002629C3">
      <w:pPr>
        <w:spacing w:line="360" w:lineRule="auto"/>
        <w:jc w:val="both"/>
      </w:pPr>
      <w:r>
        <w:rPr>
          <w:rFonts w:ascii="Comic Sans MS" w:hAnsi="Comic Sans MS" w:cs="Comic Sans MS"/>
          <w:sz w:val="24"/>
          <w:lang w:val="sk-SK"/>
        </w:rPr>
        <w:t>5</w:t>
      </w:r>
      <w:r>
        <w:rPr>
          <w:rFonts w:ascii="Comic Sans MS" w:hAnsi="Comic Sans MS" w:cs="Comic Sans MS"/>
          <w:sz w:val="24"/>
          <w:vertAlign w:val="superscript"/>
          <w:lang w:val="sk-SK"/>
        </w:rPr>
        <w:t>th</w:t>
      </w:r>
      <w:r>
        <w:rPr>
          <w:rFonts w:ascii="Comic Sans MS" w:hAnsi="Comic Sans MS" w:cs="Comic Sans MS"/>
          <w:sz w:val="24"/>
          <w:lang w:val="sk-SK"/>
        </w:rPr>
        <w:t xml:space="preserve"> April 2007</w:t>
      </w:r>
    </w:p>
    <w:p w14:paraId="762714B9" w14:textId="77777777" w:rsidR="00000000" w:rsidRDefault="002629C3">
      <w:pPr>
        <w:spacing w:line="360" w:lineRule="auto"/>
        <w:jc w:val="both"/>
      </w:pPr>
      <w:r>
        <w:rPr>
          <w:rFonts w:ascii="Comic Sans MS" w:hAnsi="Comic Sans MS" w:cs="Comic Sans MS"/>
          <w:sz w:val="24"/>
          <w:lang w:val="sk-SK"/>
        </w:rPr>
        <w:t>April 5, 2007                  April (the )fifth two thousand and seven</w:t>
      </w:r>
    </w:p>
    <w:p w14:paraId="545303A1" w14:textId="77777777" w:rsidR="00000000" w:rsidRDefault="002629C3">
      <w:pPr>
        <w:spacing w:line="360" w:lineRule="auto"/>
        <w:jc w:val="both"/>
      </w:pPr>
      <w:r>
        <w:rPr>
          <w:rFonts w:ascii="Comic Sans MS" w:hAnsi="Comic Sans MS" w:cs="Comic Sans MS"/>
          <w:sz w:val="24"/>
          <w:lang w:val="sk-SK"/>
        </w:rPr>
        <w:t xml:space="preserve">April 5 </w:t>
      </w:r>
      <w:r>
        <w:rPr>
          <w:rFonts w:ascii="Comic Sans MS" w:hAnsi="Comic Sans MS" w:cs="Comic Sans MS"/>
          <w:sz w:val="24"/>
          <w:vertAlign w:val="superscript"/>
          <w:lang w:val="sk-SK"/>
        </w:rPr>
        <w:t xml:space="preserve"> </w:t>
      </w:r>
      <w:r>
        <w:rPr>
          <w:rFonts w:ascii="Comic Sans MS" w:hAnsi="Comic Sans MS" w:cs="Comic Sans MS"/>
          <w:sz w:val="24"/>
          <w:lang w:val="sk-SK"/>
        </w:rPr>
        <w:t>2007</w:t>
      </w:r>
    </w:p>
    <w:p w14:paraId="0FBF0C3C" w14:textId="77777777" w:rsidR="00000000" w:rsidRDefault="002629C3">
      <w:pPr>
        <w:spacing w:line="360" w:lineRule="auto"/>
        <w:jc w:val="both"/>
      </w:pPr>
      <w:r>
        <w:rPr>
          <w:rFonts w:ascii="Comic Sans MS" w:hAnsi="Comic Sans MS" w:cs="Comic Sans MS"/>
          <w:sz w:val="24"/>
          <w:lang w:val="sk-SK"/>
        </w:rPr>
        <w:t>April 5</w:t>
      </w:r>
      <w:r>
        <w:rPr>
          <w:rFonts w:ascii="Comic Sans MS" w:hAnsi="Comic Sans MS" w:cs="Comic Sans MS"/>
          <w:sz w:val="24"/>
          <w:vertAlign w:val="superscript"/>
          <w:lang w:val="sk-SK"/>
        </w:rPr>
        <w:t>th</w:t>
      </w:r>
      <w:r>
        <w:rPr>
          <w:rFonts w:ascii="Comic Sans MS" w:hAnsi="Comic Sans MS" w:cs="Comic Sans MS"/>
          <w:sz w:val="24"/>
          <w:lang w:val="sk-SK"/>
        </w:rPr>
        <w:t xml:space="preserve"> 2007</w:t>
      </w:r>
    </w:p>
    <w:p w14:paraId="2F451DFC" w14:textId="77777777" w:rsidR="00000000" w:rsidRDefault="002629C3">
      <w:pPr>
        <w:spacing w:line="360" w:lineRule="auto"/>
        <w:jc w:val="both"/>
      </w:pPr>
      <w:r>
        <w:rPr>
          <w:rFonts w:ascii="Comic Sans MS" w:hAnsi="Comic Sans MS" w:cs="Comic Sans MS"/>
          <w:sz w:val="24"/>
          <w:lang w:val="sk-SK"/>
        </w:rPr>
        <w:t xml:space="preserve">05.04.2007 Pozor na americkú </w:t>
      </w:r>
      <w:r>
        <w:rPr>
          <w:rFonts w:ascii="Comic Sans MS" w:hAnsi="Comic Sans MS" w:cs="Comic Sans MS"/>
          <w:sz w:val="24"/>
          <w:lang w:val="sk-SK"/>
        </w:rPr>
        <w:t>anj. Je opačné poradie!!!!!!!!</w:t>
      </w:r>
    </w:p>
    <w:p w14:paraId="099C0B44" w14:textId="77777777" w:rsidR="00000000" w:rsidRDefault="002629C3">
      <w:pPr>
        <w:spacing w:line="360" w:lineRule="auto"/>
        <w:jc w:val="both"/>
      </w:pPr>
      <w:r>
        <w:rPr>
          <w:rFonts w:ascii="Comic Sans MS" w:hAnsi="Comic Sans MS" w:cs="Comic Sans MS"/>
          <w:sz w:val="24"/>
          <w:lang w:val="sk-SK"/>
        </w:rPr>
        <w:t>Pri dátumoch používame predložku On. I was born on 20</w:t>
      </w:r>
      <w:r>
        <w:rPr>
          <w:rFonts w:ascii="Comic Sans MS" w:hAnsi="Comic Sans MS" w:cs="Comic Sans MS"/>
          <w:sz w:val="24"/>
          <w:vertAlign w:val="superscript"/>
          <w:lang w:val="sk-SK"/>
        </w:rPr>
        <w:t>th</w:t>
      </w:r>
      <w:r>
        <w:rPr>
          <w:rFonts w:ascii="Comic Sans MS" w:hAnsi="Comic Sans MS" w:cs="Comic Sans MS"/>
          <w:sz w:val="24"/>
          <w:lang w:val="sk-SK"/>
        </w:rPr>
        <w:t xml:space="preserve"> June 1950 in Krompachy.</w:t>
      </w:r>
    </w:p>
    <w:p w14:paraId="4268E474" w14:textId="77777777" w:rsidR="00000000" w:rsidRDefault="002629C3">
      <w:pPr>
        <w:spacing w:line="360" w:lineRule="auto"/>
        <w:jc w:val="both"/>
        <w:rPr>
          <w:rFonts w:ascii="Comic Sans MS" w:hAnsi="Comic Sans MS" w:cs="Comic Sans MS"/>
          <w:sz w:val="24"/>
          <w:lang w:val="sk-SK"/>
        </w:rPr>
      </w:pPr>
    </w:p>
    <w:p w14:paraId="4D110B2F" w14:textId="77777777" w:rsidR="00000000" w:rsidRDefault="002629C3">
      <w:pPr>
        <w:spacing w:line="360" w:lineRule="auto"/>
        <w:jc w:val="both"/>
      </w:pPr>
      <w:r>
        <w:rPr>
          <w:rFonts w:ascii="Comic Sans MS" w:hAnsi="Comic Sans MS" w:cs="Comic Sans MS"/>
          <w:b/>
          <w:sz w:val="24"/>
          <w:lang w:val="sk-SK"/>
        </w:rPr>
        <w:t>POZOR, IDE ŤAŽŠIA ČASŤ!!!!!</w:t>
      </w:r>
    </w:p>
    <w:p w14:paraId="21E6EA22" w14:textId="77777777" w:rsidR="00000000" w:rsidRDefault="002629C3">
      <w:pPr>
        <w:pageBreakBefore/>
        <w:spacing w:line="360" w:lineRule="auto"/>
        <w:jc w:val="both"/>
      </w:pPr>
      <w:r>
        <w:rPr>
          <w:rFonts w:ascii="Comic Sans MS" w:hAnsi="Comic Sans MS" w:cs="Comic Sans MS"/>
          <w:b/>
          <w:color w:val="CC3300"/>
          <w:sz w:val="32"/>
          <w:lang w:val="sk-SK"/>
        </w:rPr>
        <w:lastRenderedPageBreak/>
        <w:object w:dxaOrig="1440" w:dyaOrig="1440" w14:anchorId="0695B00A">
          <v:shape id="_x0000_s1037" type="#_x0000_t75" style="position:absolute;left:0;text-align:left;margin-left:389.7pt;margin-top:-42.3pt;width:104.2pt;height:170.15pt;z-index:-251656704;mso-wrap-distance-left:9.05pt;mso-wrap-distance-top:0;mso-wrap-distance-right:9.05pt;mso-wrap-distance-bottom:0;mso-position-horizontal:absolute;mso-position-horizontal-relative:text;mso-position-vertical:absolute;mso-position-vertical-relative:text" wrapcoords="15468 612 13860 980 13660 1103 13660 1592 12856 1839 12556 2146 12656 3741 11752 4539 11350 5521 10948 7484 9240 7546 8637 7853 8637 9448 4617 10675 3011 11349 1605 12393 699 13375 97 14357 -96 15339 -3 16321 399 17303 1103 18284 2107 19266 3915 20247 4017 20371 6930 21230 7331 21291 9240 21474 9542 21474 12052 21474 12456 21474 14664 21230 17578 20371 17680 20247 19488 19266 20593 18284 21194 17303 21600 16321 21600 15339 21496 14357 20895 13375 19990 12393 18684 11412 17276 10798 16272 10430 13158 9448 13258 8037 12856 7668 11852 7484 12154 5521 12756 4539 14866 4539 17578 3987 17378 3556 18484 3556 19186 3127 18884 2022 18382 1592 18785 1287 17778 918 15870 612 15468 612" filled="t">
            <v:fill color2="black"/>
            <v:imagedata r:id="rId13" o:title="" croptop="-9f" cropbottom="-9f" cropleft="-17f" cropright="-17f"/>
            <w10:wrap type="tight"/>
          </v:shape>
          <o:OLEObject Type="Embed" ProgID="Word.Picture.8" ShapeID="_x0000_s1037" DrawAspect="Content" ObjectID="_1715432096" r:id="rId14"/>
        </w:object>
      </w:r>
      <w:r>
        <w:rPr>
          <w:rFonts w:ascii="Comic Sans MS" w:hAnsi="Comic Sans MS" w:cs="Comic Sans MS"/>
          <w:b/>
          <w:color w:val="CC3300"/>
          <w:sz w:val="32"/>
          <w:lang w:val="sk-SK"/>
        </w:rPr>
        <w:t xml:space="preserve">SLOVESÁ         </w:t>
      </w:r>
    </w:p>
    <w:p w14:paraId="32B0EEF2" w14:textId="77777777" w:rsidR="00000000" w:rsidRDefault="002629C3">
      <w:pPr>
        <w:spacing w:line="360" w:lineRule="auto"/>
        <w:jc w:val="both"/>
      </w:pPr>
      <w:r>
        <w:rPr>
          <w:rFonts w:ascii="Comic Sans MS" w:hAnsi="Comic Sans MS" w:cs="Comic Sans MS"/>
          <w:b/>
          <w:color w:val="CC3300"/>
          <w:sz w:val="24"/>
          <w:lang w:val="sk-SK"/>
        </w:rPr>
        <w:t>P</w:t>
      </w:r>
      <w:r>
        <w:rPr>
          <w:rFonts w:ascii="Comic Sans MS" w:hAnsi="Comic Sans MS" w:cs="Comic Sans MS"/>
          <w:b/>
          <w:color w:val="FF6600"/>
          <w:sz w:val="24"/>
          <w:lang w:val="sk-SK"/>
        </w:rPr>
        <w:t>L</w:t>
      </w:r>
      <w:r>
        <w:rPr>
          <w:rFonts w:ascii="Comic Sans MS" w:hAnsi="Comic Sans MS" w:cs="Comic Sans MS"/>
          <w:b/>
          <w:color w:val="CC3300"/>
          <w:sz w:val="24"/>
          <w:lang w:val="sk-SK"/>
        </w:rPr>
        <w:t>NOVÝZNAMOVÉ:</w:t>
      </w:r>
      <w:r>
        <w:rPr>
          <w:rFonts w:ascii="Comic Sans MS" w:hAnsi="Comic Sans MS" w:cs="Comic Sans MS"/>
          <w:sz w:val="24"/>
          <w:lang w:val="sk-SK"/>
        </w:rPr>
        <w:t xml:space="preserve"> majú plný význam: speak, make, repair</w:t>
      </w:r>
    </w:p>
    <w:p w14:paraId="48CB9686" w14:textId="77777777" w:rsidR="00000000" w:rsidRDefault="002629C3">
      <w:pPr>
        <w:spacing w:line="360" w:lineRule="auto"/>
        <w:jc w:val="both"/>
      </w:pPr>
      <w:r>
        <w:rPr>
          <w:rFonts w:ascii="Comic Sans MS" w:hAnsi="Comic Sans MS" w:cs="Comic Sans MS"/>
          <w:sz w:val="24"/>
          <w:lang w:val="sk-SK"/>
        </w:rPr>
        <w:t xml:space="preserve">Podľa toho, či vyjadrujú dej alebo stav sú: </w:t>
      </w:r>
    </w:p>
    <w:p w14:paraId="455A8000" w14:textId="77777777" w:rsidR="00000000" w:rsidRDefault="002629C3">
      <w:pPr>
        <w:spacing w:line="360" w:lineRule="auto"/>
        <w:jc w:val="both"/>
      </w:pPr>
      <w:r>
        <w:rPr>
          <w:rFonts w:ascii="Comic Sans MS" w:hAnsi="Comic Sans MS" w:cs="Comic Sans MS"/>
          <w:i/>
          <w:color w:val="FF6600"/>
          <w:sz w:val="24"/>
          <w:lang w:val="sk-SK"/>
        </w:rPr>
        <w:t>dynamické slovesá:</w:t>
      </w:r>
      <w:r>
        <w:rPr>
          <w:rFonts w:ascii="Comic Sans MS" w:hAnsi="Comic Sans MS" w:cs="Comic Sans MS"/>
          <w:sz w:val="24"/>
          <w:lang w:val="sk-SK"/>
        </w:rPr>
        <w:t xml:space="preserve"> walk, dance, eat</w:t>
      </w:r>
    </w:p>
    <w:p w14:paraId="3BED5A5D" w14:textId="77777777" w:rsidR="00000000" w:rsidRDefault="002629C3">
      <w:pPr>
        <w:spacing w:line="360" w:lineRule="auto"/>
        <w:jc w:val="both"/>
      </w:pPr>
      <w:r>
        <w:rPr>
          <w:rFonts w:ascii="Comic Sans MS" w:hAnsi="Comic Sans MS" w:cs="Comic Sans MS"/>
          <w:color w:val="FF6600"/>
          <w:sz w:val="24"/>
          <w:lang w:val="sk-SK"/>
        </w:rPr>
        <w:t>statické slovesá</w:t>
      </w:r>
      <w:r>
        <w:rPr>
          <w:rFonts w:ascii="Comic Sans MS" w:hAnsi="Comic Sans MS" w:cs="Comic Sans MS"/>
          <w:sz w:val="24"/>
          <w:lang w:val="sk-SK"/>
        </w:rPr>
        <w:t>: cost, know, understand</w:t>
      </w:r>
    </w:p>
    <w:p w14:paraId="1BB07DE0" w14:textId="77777777" w:rsidR="00000000" w:rsidRDefault="002629C3">
      <w:pPr>
        <w:spacing w:line="360" w:lineRule="auto"/>
        <w:jc w:val="both"/>
      </w:pPr>
      <w:r>
        <w:rPr>
          <w:rFonts w:ascii="Comic Sans MS" w:hAnsi="Comic Sans MS" w:cs="Comic Sans MS"/>
          <w:b/>
          <w:color w:val="CC3300"/>
          <w:sz w:val="24"/>
          <w:lang w:val="sk-SK"/>
        </w:rPr>
        <w:t>POMOCNÉ SLOVESÁ:</w:t>
      </w:r>
      <w:r>
        <w:rPr>
          <w:rFonts w:ascii="Comic Sans MS" w:hAnsi="Comic Sans MS" w:cs="Comic Sans MS"/>
          <w:sz w:val="24"/>
          <w:lang w:val="sk-SK"/>
        </w:rPr>
        <w:t xml:space="preserve"> slúžia na tvorbu rôznych časov a slovesných tvarov: be, have, do</w:t>
      </w:r>
    </w:p>
    <w:p w14:paraId="5CD9B6EA" w14:textId="77777777" w:rsidR="00000000" w:rsidRDefault="002629C3">
      <w:pPr>
        <w:spacing w:line="360" w:lineRule="auto"/>
        <w:jc w:val="both"/>
      </w:pPr>
      <w:r>
        <w:rPr>
          <w:rFonts w:ascii="Comic Sans MS" w:hAnsi="Comic Sans MS" w:cs="Comic Sans MS"/>
          <w:b/>
          <w:color w:val="CC3300"/>
          <w:sz w:val="24"/>
          <w:lang w:val="sk-SK"/>
        </w:rPr>
        <w:t>SPOSOBOVÉ SLOVESÁ:</w:t>
      </w:r>
      <w:r>
        <w:rPr>
          <w:rFonts w:ascii="Comic Sans MS" w:hAnsi="Comic Sans MS" w:cs="Comic Sans MS"/>
          <w:sz w:val="24"/>
          <w:lang w:val="sk-SK"/>
        </w:rPr>
        <w:t xml:space="preserve"> vyjadrujú postoj hovoriaceho k deju vyjadreným plnovýznamovým slovesom: </w:t>
      </w:r>
    </w:p>
    <w:p w14:paraId="274B2638" w14:textId="77777777" w:rsidR="00000000" w:rsidRDefault="002629C3">
      <w:pPr>
        <w:spacing w:line="360" w:lineRule="auto"/>
        <w:jc w:val="both"/>
      </w:pPr>
      <w:r>
        <w:rPr>
          <w:rFonts w:ascii="Comic Sans MS" w:hAnsi="Comic Sans MS" w:cs="Comic Sans MS"/>
          <w:sz w:val="24"/>
          <w:u w:val="single"/>
          <w:lang w:val="sk-SK"/>
        </w:rPr>
        <w:t>Schop</w:t>
      </w:r>
      <w:r>
        <w:rPr>
          <w:rFonts w:ascii="Comic Sans MS" w:hAnsi="Comic Sans MS" w:cs="Comic Sans MS"/>
          <w:sz w:val="24"/>
          <w:u w:val="single"/>
          <w:lang w:val="sk-SK"/>
        </w:rPr>
        <w:t>nosť</w:t>
      </w:r>
      <w:r>
        <w:rPr>
          <w:rFonts w:ascii="Comic Sans MS" w:hAnsi="Comic Sans MS" w:cs="Comic Sans MS"/>
          <w:sz w:val="24"/>
          <w:lang w:val="sk-SK"/>
        </w:rPr>
        <w:t xml:space="preserve"> - can, could</w:t>
      </w:r>
    </w:p>
    <w:p w14:paraId="09060BD0" w14:textId="77777777" w:rsidR="00000000" w:rsidRDefault="002629C3">
      <w:pPr>
        <w:spacing w:line="360" w:lineRule="auto"/>
        <w:jc w:val="both"/>
      </w:pPr>
      <w:r>
        <w:rPr>
          <w:rFonts w:ascii="Comic Sans MS" w:hAnsi="Comic Sans MS" w:cs="Comic Sans MS"/>
          <w:sz w:val="24"/>
          <w:u w:val="single"/>
          <w:lang w:val="sk-SK"/>
        </w:rPr>
        <w:t>Žiadosť-</w:t>
      </w:r>
      <w:r>
        <w:rPr>
          <w:rFonts w:ascii="Comic Sans MS" w:hAnsi="Comic Sans MS" w:cs="Comic Sans MS"/>
          <w:sz w:val="24"/>
          <w:lang w:val="sk-SK"/>
        </w:rPr>
        <w:t xml:space="preserve">  Dovolenie a zákaz- can, could, may, might, must</w:t>
      </w:r>
    </w:p>
    <w:p w14:paraId="47FFD964" w14:textId="77777777" w:rsidR="00000000" w:rsidRDefault="002629C3">
      <w:pPr>
        <w:spacing w:line="360" w:lineRule="auto"/>
        <w:jc w:val="both"/>
      </w:pPr>
      <w:r>
        <w:rPr>
          <w:rFonts w:ascii="Comic Sans MS" w:hAnsi="Comic Sans MS" w:cs="Comic Sans MS"/>
          <w:sz w:val="24"/>
          <w:u w:val="single"/>
          <w:lang w:val="sk-SK"/>
        </w:rPr>
        <w:t>Nutnosť a povinnosť</w:t>
      </w:r>
      <w:r>
        <w:rPr>
          <w:rFonts w:ascii="Comic Sans MS" w:hAnsi="Comic Sans MS" w:cs="Comic Sans MS"/>
          <w:sz w:val="24"/>
          <w:lang w:val="sk-SK"/>
        </w:rPr>
        <w:t xml:space="preserve"> - must, needn´t</w:t>
      </w:r>
    </w:p>
    <w:p w14:paraId="3D43BF53" w14:textId="77777777" w:rsidR="00000000" w:rsidRDefault="002629C3">
      <w:pPr>
        <w:spacing w:line="360" w:lineRule="auto"/>
        <w:jc w:val="both"/>
      </w:pPr>
      <w:r>
        <w:rPr>
          <w:rFonts w:ascii="Comic Sans MS" w:hAnsi="Comic Sans MS" w:cs="Comic Sans MS"/>
          <w:sz w:val="24"/>
          <w:u w:val="single"/>
          <w:lang w:val="sk-SK"/>
        </w:rPr>
        <w:t xml:space="preserve">Rada </w:t>
      </w:r>
      <w:r>
        <w:rPr>
          <w:rFonts w:ascii="Comic Sans MS" w:hAnsi="Comic Sans MS" w:cs="Comic Sans MS"/>
          <w:sz w:val="24"/>
          <w:lang w:val="sk-SK"/>
        </w:rPr>
        <w:t>- should, ought to</w:t>
      </w:r>
    </w:p>
    <w:p w14:paraId="6B0F9F81" w14:textId="77777777" w:rsidR="00000000" w:rsidRDefault="002629C3">
      <w:pPr>
        <w:spacing w:line="360" w:lineRule="auto"/>
        <w:jc w:val="both"/>
        <w:rPr>
          <w:rFonts w:ascii="Comic Sans MS" w:hAnsi="Comic Sans MS" w:cs="Comic Sans MS"/>
          <w:sz w:val="24"/>
          <w:lang w:val="sk-SK"/>
        </w:rPr>
      </w:pPr>
    </w:p>
    <w:p w14:paraId="5166F539" w14:textId="77777777" w:rsidR="00000000" w:rsidRDefault="002629C3">
      <w:pPr>
        <w:spacing w:line="360" w:lineRule="auto"/>
        <w:jc w:val="both"/>
      </w:pPr>
      <w:r>
        <w:rPr>
          <w:rFonts w:ascii="Comic Sans MS" w:hAnsi="Comic Sans MS" w:cs="Comic Sans MS"/>
          <w:color w:val="FF6600"/>
          <w:sz w:val="24"/>
          <w:lang w:val="sk-SK"/>
        </w:rPr>
        <w:t>Kladný tvar</w:t>
      </w:r>
      <w:r>
        <w:rPr>
          <w:rFonts w:ascii="Comic Sans MS" w:hAnsi="Comic Sans MS" w:cs="Comic Sans MS"/>
          <w:sz w:val="24"/>
          <w:lang w:val="sk-SK"/>
        </w:rPr>
        <w:t xml:space="preserve"> u týchto slovies je </w:t>
      </w:r>
      <w:r>
        <w:rPr>
          <w:rFonts w:ascii="Comic Sans MS" w:hAnsi="Comic Sans MS" w:cs="Comic Sans MS"/>
          <w:color w:val="FF6600"/>
          <w:sz w:val="24"/>
          <w:lang w:val="sk-SK"/>
        </w:rPr>
        <w:t xml:space="preserve">rovnaký </w:t>
      </w:r>
      <w:r>
        <w:rPr>
          <w:rFonts w:ascii="Comic Sans MS" w:hAnsi="Comic Sans MS" w:cs="Comic Sans MS"/>
          <w:sz w:val="24"/>
          <w:lang w:val="sk-SK"/>
        </w:rPr>
        <w:t>v každej osobe, nedáva sa s, ani ing ani to</w:t>
      </w:r>
    </w:p>
    <w:p w14:paraId="75DA7222" w14:textId="77777777" w:rsidR="00000000" w:rsidRDefault="002629C3">
      <w:pPr>
        <w:spacing w:line="360" w:lineRule="auto"/>
        <w:jc w:val="both"/>
      </w:pPr>
      <w:r>
        <w:rPr>
          <w:rFonts w:ascii="Comic Sans MS" w:hAnsi="Comic Sans MS" w:cs="Comic Sans MS"/>
          <w:color w:val="FF6600"/>
          <w:sz w:val="24"/>
          <w:lang w:val="sk-SK"/>
        </w:rPr>
        <w:t>Zápor</w:t>
      </w:r>
      <w:r>
        <w:rPr>
          <w:rFonts w:ascii="Comic Sans MS" w:hAnsi="Comic Sans MS" w:cs="Comic Sans MS"/>
          <w:sz w:val="24"/>
          <w:lang w:val="sk-SK"/>
        </w:rPr>
        <w:t xml:space="preserve"> sa tvorí pomocou častice not</w:t>
      </w:r>
    </w:p>
    <w:p w14:paraId="585967CE" w14:textId="77777777" w:rsidR="00000000" w:rsidRDefault="002629C3">
      <w:pPr>
        <w:spacing w:line="360" w:lineRule="auto"/>
        <w:jc w:val="both"/>
      </w:pPr>
      <w:r>
        <w:rPr>
          <w:rFonts w:ascii="Comic Sans MS" w:hAnsi="Comic Sans MS" w:cs="Comic Sans MS"/>
          <w:color w:val="FF6600"/>
          <w:sz w:val="24"/>
          <w:lang w:val="sk-SK"/>
        </w:rPr>
        <w:t>Otázka</w:t>
      </w:r>
      <w:r>
        <w:rPr>
          <w:rFonts w:ascii="Comic Sans MS" w:hAnsi="Comic Sans MS" w:cs="Comic Sans MS"/>
          <w:sz w:val="24"/>
          <w:lang w:val="sk-SK"/>
        </w:rPr>
        <w:t xml:space="preserve"> sa tvorí výmenou slovosledu</w:t>
      </w:r>
    </w:p>
    <w:p w14:paraId="78F02193" w14:textId="77777777" w:rsidR="00000000" w:rsidRDefault="002629C3">
      <w:pPr>
        <w:spacing w:line="360" w:lineRule="auto"/>
        <w:jc w:val="both"/>
      </w:pPr>
      <w:r>
        <w:rPr>
          <w:rFonts w:ascii="Comic Sans MS" w:hAnsi="Comic Sans MS" w:cs="Comic Sans MS"/>
          <w:sz w:val="24"/>
          <w:lang w:val="sk-SK"/>
        </w:rPr>
        <w:t>I can dance. You mustn´t sleep at work. Should I accept it?</w:t>
      </w:r>
    </w:p>
    <w:p w14:paraId="2F44F924" w14:textId="77777777" w:rsidR="00000000" w:rsidRDefault="002629C3">
      <w:pPr>
        <w:spacing w:line="360" w:lineRule="auto"/>
        <w:jc w:val="both"/>
        <w:rPr>
          <w:rFonts w:ascii="Comic Sans MS" w:hAnsi="Comic Sans MS" w:cs="Comic Sans MS"/>
          <w:sz w:val="24"/>
          <w:lang w:val="sk-SK"/>
        </w:rPr>
      </w:pPr>
    </w:p>
    <w:p w14:paraId="0416B3EC" w14:textId="77777777" w:rsidR="00000000" w:rsidRDefault="002629C3">
      <w:pPr>
        <w:spacing w:line="360" w:lineRule="auto"/>
        <w:jc w:val="both"/>
      </w:pPr>
      <w:r>
        <w:rPr>
          <w:rFonts w:ascii="Comic Sans MS" w:hAnsi="Comic Sans MS" w:cs="Comic Sans MS"/>
          <w:sz w:val="24"/>
          <w:lang w:val="sk-SK"/>
        </w:rPr>
        <w:t>Každé modálne sloveso má svoj opisný tvar - používa sa v budúcnosti ako jediný možný spôsob, pri vyjadrení príčastia pomocou ing a v neurčitku</w:t>
      </w:r>
    </w:p>
    <w:p w14:paraId="7601100A" w14:textId="77777777" w:rsidR="00000000" w:rsidRDefault="002629C3">
      <w:pPr>
        <w:spacing w:line="360" w:lineRule="auto"/>
        <w:jc w:val="both"/>
      </w:pPr>
      <w:r>
        <w:rPr>
          <w:rFonts w:ascii="Comic Sans MS" w:hAnsi="Comic Sans MS" w:cs="Comic Sans MS"/>
          <w:sz w:val="24"/>
          <w:lang w:val="sk-SK"/>
        </w:rPr>
        <w:t>I will be able to</w:t>
      </w:r>
      <w:r>
        <w:rPr>
          <w:rFonts w:ascii="Comic Sans MS" w:hAnsi="Comic Sans MS" w:cs="Comic Sans MS"/>
          <w:sz w:val="24"/>
          <w:lang w:val="sk-SK"/>
        </w:rPr>
        <w:t xml:space="preserve"> walk after the operation.</w:t>
      </w:r>
    </w:p>
    <w:p w14:paraId="21D14F63" w14:textId="77777777" w:rsidR="00000000" w:rsidRDefault="002629C3">
      <w:pPr>
        <w:spacing w:line="360" w:lineRule="auto"/>
        <w:jc w:val="both"/>
      </w:pPr>
      <w:r>
        <w:rPr>
          <w:rFonts w:ascii="Comic Sans MS" w:hAnsi="Comic Sans MS" w:cs="Comic Sans MS"/>
          <w:i/>
          <w:sz w:val="24"/>
          <w:lang w:val="sk-SK"/>
        </w:rPr>
        <w:t>Being able</w:t>
      </w:r>
      <w:r>
        <w:rPr>
          <w:rFonts w:ascii="Comic Sans MS" w:hAnsi="Comic Sans MS" w:cs="Comic Sans MS"/>
          <w:sz w:val="24"/>
          <w:lang w:val="sk-SK"/>
        </w:rPr>
        <w:t xml:space="preserve"> to use a computer is fantastic.</w:t>
      </w:r>
    </w:p>
    <w:p w14:paraId="75DF5743" w14:textId="77777777" w:rsidR="00000000" w:rsidRDefault="002629C3">
      <w:pPr>
        <w:spacing w:line="360" w:lineRule="auto"/>
        <w:jc w:val="both"/>
      </w:pPr>
      <w:r>
        <w:rPr>
          <w:rFonts w:ascii="Comic Sans MS" w:hAnsi="Comic Sans MS" w:cs="Comic Sans MS"/>
          <w:sz w:val="24"/>
          <w:lang w:val="sk-SK"/>
        </w:rPr>
        <w:t xml:space="preserve">I would love </w:t>
      </w:r>
      <w:r>
        <w:rPr>
          <w:rFonts w:ascii="Comic Sans MS" w:hAnsi="Comic Sans MS" w:cs="Comic Sans MS"/>
          <w:i/>
          <w:sz w:val="24"/>
          <w:lang w:val="sk-SK"/>
        </w:rPr>
        <w:t>to be able</w:t>
      </w:r>
      <w:r>
        <w:rPr>
          <w:rFonts w:ascii="Comic Sans MS" w:hAnsi="Comic Sans MS" w:cs="Comic Sans MS"/>
          <w:sz w:val="24"/>
          <w:lang w:val="sk-SK"/>
        </w:rPr>
        <w:t xml:space="preserve"> to speak French.</w:t>
      </w:r>
    </w:p>
    <w:p w14:paraId="14239E6D" w14:textId="77777777" w:rsidR="00000000" w:rsidRDefault="002629C3">
      <w:pPr>
        <w:spacing w:line="360" w:lineRule="auto"/>
        <w:jc w:val="both"/>
        <w:rPr>
          <w:rFonts w:ascii="Comic Sans MS" w:hAnsi="Comic Sans MS" w:cs="Comic Sans MS"/>
          <w:sz w:val="24"/>
          <w:lang w:val="sk-SK"/>
        </w:rPr>
      </w:pPr>
    </w:p>
    <w:p w14:paraId="35818374" w14:textId="77777777" w:rsidR="00000000" w:rsidRDefault="002629C3">
      <w:pPr>
        <w:spacing w:line="360" w:lineRule="auto"/>
        <w:jc w:val="both"/>
      </w:pPr>
      <w:r>
        <w:rPr>
          <w:rFonts w:ascii="Comic Sans MS" w:hAnsi="Comic Sans MS" w:cs="Comic Sans MS"/>
          <w:b/>
          <w:color w:val="CC3300"/>
          <w:sz w:val="28"/>
          <w:lang w:val="sk-SK"/>
        </w:rPr>
        <w:t>CAN, COULD- vedieť, môcť, byť schopný, dokázať</w:t>
      </w:r>
    </w:p>
    <w:p w14:paraId="449CDA66" w14:textId="77777777" w:rsidR="00000000" w:rsidRDefault="002629C3">
      <w:pPr>
        <w:spacing w:line="360" w:lineRule="auto"/>
        <w:jc w:val="both"/>
      </w:pPr>
      <w:r>
        <w:rPr>
          <w:rFonts w:ascii="Comic Sans MS" w:hAnsi="Comic Sans MS" w:cs="Comic Sans MS"/>
          <w:sz w:val="24"/>
          <w:lang w:val="sk-SK"/>
        </w:rPr>
        <w:t>Prítomný čas: I can swim.   Opisný tvar: I am able to swim.</w:t>
      </w:r>
    </w:p>
    <w:p w14:paraId="50734C0D"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 xml:space="preserve">I can´t swim.  </w:t>
      </w:r>
      <w:r>
        <w:rPr>
          <w:rFonts w:ascii="Comic Sans MS" w:hAnsi="Comic Sans MS" w:cs="Comic Sans MS"/>
          <w:sz w:val="24"/>
          <w:lang w:val="sk-SK"/>
        </w:rPr>
        <w:t xml:space="preserve">     cannot            I am not able to swim.</w:t>
      </w:r>
    </w:p>
    <w:p w14:paraId="7239761F" w14:textId="77777777" w:rsidR="00000000" w:rsidRDefault="002629C3">
      <w:pPr>
        <w:spacing w:line="360" w:lineRule="auto"/>
        <w:jc w:val="both"/>
      </w:pPr>
      <w:r>
        <w:rPr>
          <w:rFonts w:ascii="Comic Sans MS" w:hAnsi="Comic Sans MS" w:cs="Comic Sans MS"/>
          <w:sz w:val="24"/>
          <w:lang w:val="sk-SK"/>
        </w:rPr>
        <w:lastRenderedPageBreak/>
        <w:t>Minulý čas: vo všeobecnosti: I could swim.                       I was able to swim.</w:t>
      </w:r>
    </w:p>
    <w:p w14:paraId="21757694"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V jednotlivom prípade :I couldn´t swim.                 I wasn´t able to swim.</w:t>
      </w:r>
    </w:p>
    <w:p w14:paraId="3252D439" w14:textId="77777777" w:rsidR="00000000" w:rsidRDefault="002629C3">
      <w:pPr>
        <w:spacing w:line="360" w:lineRule="auto"/>
        <w:jc w:val="both"/>
      </w:pPr>
      <w:r>
        <w:rPr>
          <w:rFonts w:ascii="Comic Sans MS" w:hAnsi="Comic Sans MS" w:cs="Comic Sans MS"/>
          <w:sz w:val="24"/>
          <w:lang w:val="sk-SK"/>
        </w:rPr>
        <w:t xml:space="preserve">Budúci čas: ------------------         </w:t>
      </w:r>
      <w:r>
        <w:rPr>
          <w:rFonts w:ascii="Comic Sans MS" w:hAnsi="Comic Sans MS" w:cs="Comic Sans MS"/>
          <w:sz w:val="24"/>
          <w:lang w:val="sk-SK"/>
        </w:rPr>
        <w:t xml:space="preserve">       I will be able to swim.</w:t>
      </w:r>
    </w:p>
    <w:p w14:paraId="2EA45AFC"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I won´t be able to swim.</w:t>
      </w:r>
    </w:p>
    <w:p w14:paraId="72434BF0" w14:textId="77777777" w:rsidR="00000000" w:rsidRDefault="002629C3">
      <w:pPr>
        <w:spacing w:line="360" w:lineRule="auto"/>
        <w:jc w:val="both"/>
      </w:pPr>
      <w:r>
        <w:rPr>
          <w:rFonts w:ascii="Comic Sans MS" w:hAnsi="Comic Sans MS" w:cs="Comic Sans MS"/>
          <w:sz w:val="24"/>
          <w:lang w:val="sk-SK"/>
        </w:rPr>
        <w:t>Sloveso can sa požíva pri slovesách zmyslového vnímania: see, hear, smell, taste, feel, understand</w:t>
      </w:r>
    </w:p>
    <w:p w14:paraId="1AC52097" w14:textId="77777777" w:rsidR="00000000" w:rsidRDefault="002629C3">
      <w:pPr>
        <w:spacing w:line="360" w:lineRule="auto"/>
        <w:jc w:val="both"/>
      </w:pPr>
      <w:r>
        <w:rPr>
          <w:rFonts w:ascii="Comic Sans MS" w:hAnsi="Comic Sans MS" w:cs="Comic Sans MS"/>
          <w:sz w:val="24"/>
          <w:lang w:val="sk-SK"/>
        </w:rPr>
        <w:t>I can´t hear you!</w:t>
      </w:r>
    </w:p>
    <w:p w14:paraId="177FF1A3" w14:textId="77777777" w:rsidR="00000000" w:rsidRDefault="002629C3">
      <w:pPr>
        <w:spacing w:line="360" w:lineRule="auto"/>
        <w:jc w:val="both"/>
      </w:pPr>
      <w:r>
        <w:rPr>
          <w:rFonts w:ascii="Comic Sans MS" w:hAnsi="Comic Sans MS" w:cs="Comic Sans MS"/>
          <w:sz w:val="24"/>
          <w:lang w:val="sk-SK"/>
        </w:rPr>
        <w:t>Can you smell it?</w:t>
      </w:r>
    </w:p>
    <w:p w14:paraId="2265B735" w14:textId="77777777" w:rsidR="00000000" w:rsidRDefault="002629C3">
      <w:pPr>
        <w:spacing w:line="360" w:lineRule="auto"/>
        <w:jc w:val="both"/>
      </w:pPr>
      <w:r>
        <w:rPr>
          <w:rFonts w:ascii="Comic Sans MS" w:hAnsi="Comic Sans MS" w:cs="Comic Sans MS"/>
          <w:sz w:val="24"/>
          <w:lang w:val="sk-SK"/>
        </w:rPr>
        <w:t>Slove</w:t>
      </w:r>
      <w:r>
        <w:rPr>
          <w:rFonts w:ascii="Comic Sans MS" w:hAnsi="Comic Sans MS" w:cs="Comic Sans MS"/>
          <w:sz w:val="24"/>
          <w:lang w:val="sk-SK"/>
        </w:rPr>
        <w:t>som can, could si pýtame o dovolenie niečoho</w:t>
      </w:r>
    </w:p>
    <w:p w14:paraId="3332408D" w14:textId="77777777" w:rsidR="00000000" w:rsidRDefault="002629C3">
      <w:pPr>
        <w:spacing w:line="360" w:lineRule="auto"/>
        <w:jc w:val="both"/>
      </w:pPr>
      <w:r>
        <w:rPr>
          <w:rFonts w:ascii="Comic Sans MS" w:hAnsi="Comic Sans MS" w:cs="Comic Sans MS"/>
          <w:sz w:val="24"/>
          <w:lang w:val="sk-SK"/>
        </w:rPr>
        <w:t>Can I open the window?- hovorové</w:t>
      </w:r>
    </w:p>
    <w:p w14:paraId="29E321F6" w14:textId="77777777" w:rsidR="00000000" w:rsidRDefault="002629C3">
      <w:pPr>
        <w:spacing w:line="360" w:lineRule="auto"/>
        <w:jc w:val="both"/>
      </w:pPr>
      <w:r>
        <w:rPr>
          <w:rFonts w:ascii="Comic Sans MS" w:hAnsi="Comic Sans MS" w:cs="Comic Sans MS"/>
          <w:sz w:val="24"/>
          <w:lang w:val="sk-SK"/>
        </w:rPr>
        <w:t>Could I open the window?- zdvorilejšie</w:t>
      </w:r>
    </w:p>
    <w:p w14:paraId="099AB1D0" w14:textId="77777777" w:rsidR="00000000" w:rsidRDefault="002629C3">
      <w:pPr>
        <w:spacing w:line="360" w:lineRule="auto"/>
        <w:jc w:val="both"/>
        <w:rPr>
          <w:rFonts w:ascii="Comic Sans MS" w:hAnsi="Comic Sans MS" w:cs="Comic Sans MS"/>
          <w:sz w:val="24"/>
          <w:lang w:val="sk-SK"/>
        </w:rPr>
      </w:pPr>
    </w:p>
    <w:p w14:paraId="0EA42B11" w14:textId="77777777" w:rsidR="00000000" w:rsidRDefault="002629C3">
      <w:pPr>
        <w:spacing w:line="360" w:lineRule="auto"/>
        <w:jc w:val="both"/>
      </w:pPr>
      <w:r>
        <w:rPr>
          <w:rFonts w:ascii="Comic Sans MS" w:hAnsi="Comic Sans MS" w:cs="Comic Sans MS"/>
          <w:b/>
          <w:color w:val="CC3300"/>
          <w:sz w:val="28"/>
          <w:lang w:val="sk-SK"/>
        </w:rPr>
        <w:t>MAY, MIGHT- smieť</w:t>
      </w:r>
    </w:p>
    <w:p w14:paraId="4B14EEFC" w14:textId="77777777" w:rsidR="00000000" w:rsidRDefault="002629C3">
      <w:pPr>
        <w:spacing w:line="360" w:lineRule="auto"/>
        <w:jc w:val="both"/>
      </w:pPr>
      <w:r>
        <w:rPr>
          <w:rFonts w:ascii="Comic Sans MS" w:hAnsi="Comic Sans MS" w:cs="Comic Sans MS"/>
          <w:b/>
          <w:sz w:val="28"/>
          <w:lang w:val="sk-SK"/>
        </w:rPr>
        <w:t>Pýtame sa ním o dovolenie, záporom vyjadujeme zákaz, vyjadruje aj „možno“, „asi“</w:t>
      </w:r>
    </w:p>
    <w:p w14:paraId="7D212225" w14:textId="77777777" w:rsidR="00000000" w:rsidRDefault="002629C3">
      <w:pPr>
        <w:spacing w:line="360" w:lineRule="auto"/>
        <w:jc w:val="both"/>
      </w:pPr>
      <w:r>
        <w:rPr>
          <w:rFonts w:ascii="Comic Sans MS" w:hAnsi="Comic Sans MS" w:cs="Comic Sans MS"/>
          <w:color w:val="FF6600"/>
          <w:sz w:val="24"/>
          <w:lang w:val="sk-SK"/>
        </w:rPr>
        <w:t>Prítomný čas:</w:t>
      </w:r>
      <w:r>
        <w:rPr>
          <w:rFonts w:ascii="Comic Sans MS" w:hAnsi="Comic Sans MS" w:cs="Comic Sans MS"/>
          <w:sz w:val="24"/>
          <w:lang w:val="sk-SK"/>
        </w:rPr>
        <w:t xml:space="preserve"> I may swim.   Opisný tvar</w:t>
      </w:r>
      <w:r>
        <w:rPr>
          <w:rFonts w:ascii="Comic Sans MS" w:hAnsi="Comic Sans MS" w:cs="Comic Sans MS"/>
          <w:sz w:val="24"/>
          <w:lang w:val="sk-SK"/>
        </w:rPr>
        <w:t>: I am allowed to swim.</w:t>
      </w:r>
    </w:p>
    <w:p w14:paraId="7B27D528"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I may not/mustn´t swim.!!!    I am not allowed to swim.</w:t>
      </w:r>
    </w:p>
    <w:p w14:paraId="42295924" w14:textId="77777777" w:rsidR="00000000" w:rsidRDefault="002629C3">
      <w:pPr>
        <w:spacing w:line="360" w:lineRule="auto"/>
        <w:jc w:val="both"/>
      </w:pPr>
      <w:r>
        <w:rPr>
          <w:rFonts w:ascii="Comic Sans MS" w:hAnsi="Comic Sans MS" w:cs="Comic Sans MS"/>
          <w:color w:val="FF6600"/>
          <w:sz w:val="24"/>
          <w:lang w:val="sk-SK"/>
        </w:rPr>
        <w:t>Minulý čas:</w:t>
      </w:r>
      <w:r>
        <w:rPr>
          <w:rFonts w:ascii="Comic Sans MS" w:hAnsi="Comic Sans MS" w:cs="Comic Sans MS"/>
          <w:sz w:val="24"/>
          <w:lang w:val="sk-SK"/>
        </w:rPr>
        <w:t xml:space="preserve"> I might swim.                       I was allowed to swim.</w:t>
      </w:r>
    </w:p>
    <w:p w14:paraId="474D8C6D"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I might not swim.  Neexistuje krátky tvar! I wasn´t allowed to sw</w:t>
      </w:r>
      <w:r>
        <w:rPr>
          <w:rFonts w:ascii="Comic Sans MS" w:hAnsi="Comic Sans MS" w:cs="Comic Sans MS"/>
          <w:sz w:val="24"/>
          <w:lang w:val="sk-SK"/>
        </w:rPr>
        <w:t>im.</w:t>
      </w:r>
    </w:p>
    <w:p w14:paraId="0510FCFB" w14:textId="77777777" w:rsidR="00000000" w:rsidRDefault="002629C3">
      <w:pPr>
        <w:spacing w:line="360" w:lineRule="auto"/>
        <w:jc w:val="both"/>
      </w:pPr>
      <w:r>
        <w:rPr>
          <w:rFonts w:ascii="Comic Sans MS" w:hAnsi="Comic Sans MS" w:cs="Comic Sans MS"/>
          <w:color w:val="FF6600"/>
          <w:sz w:val="24"/>
          <w:lang w:val="sk-SK"/>
        </w:rPr>
        <w:t>Budúci čas:</w:t>
      </w:r>
      <w:r>
        <w:rPr>
          <w:rFonts w:ascii="Comic Sans MS" w:hAnsi="Comic Sans MS" w:cs="Comic Sans MS"/>
          <w:sz w:val="24"/>
          <w:lang w:val="sk-SK"/>
        </w:rPr>
        <w:t xml:space="preserve"> ------------------                I will be allowed to swim.</w:t>
      </w:r>
    </w:p>
    <w:p w14:paraId="77C5D251"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I won´t be allowed to swim.</w:t>
      </w:r>
    </w:p>
    <w:p w14:paraId="7B2262E9" w14:textId="77777777" w:rsidR="00000000" w:rsidRDefault="002629C3">
      <w:pPr>
        <w:spacing w:line="360" w:lineRule="auto"/>
        <w:jc w:val="both"/>
        <w:rPr>
          <w:rFonts w:ascii="Comic Sans MS" w:hAnsi="Comic Sans MS" w:cs="Comic Sans MS"/>
          <w:sz w:val="24"/>
          <w:lang w:val="sk-SK"/>
        </w:rPr>
      </w:pPr>
    </w:p>
    <w:p w14:paraId="71397DA7" w14:textId="77777777" w:rsidR="00000000" w:rsidRDefault="002629C3">
      <w:pPr>
        <w:spacing w:line="360" w:lineRule="auto"/>
        <w:jc w:val="both"/>
      </w:pPr>
      <w:r>
        <w:rPr>
          <w:rFonts w:ascii="Comic Sans MS" w:hAnsi="Comic Sans MS" w:cs="Comic Sans MS"/>
          <w:b/>
          <w:color w:val="CC3300"/>
          <w:sz w:val="28"/>
          <w:lang w:val="sk-SK"/>
        </w:rPr>
        <w:t>MUST- musieť, určite, určite nie, nemôže</w:t>
      </w:r>
    </w:p>
    <w:p w14:paraId="459656FE" w14:textId="77777777" w:rsidR="00000000" w:rsidRDefault="002629C3">
      <w:pPr>
        <w:spacing w:line="360" w:lineRule="auto"/>
        <w:jc w:val="both"/>
      </w:pPr>
      <w:r>
        <w:rPr>
          <w:rFonts w:ascii="Comic Sans MS" w:hAnsi="Comic Sans MS" w:cs="Comic Sans MS"/>
          <w:b/>
          <w:sz w:val="28"/>
          <w:lang w:val="sk-SK"/>
        </w:rPr>
        <w:t>Vyjadruje najvyšší stupeň istoty</w:t>
      </w:r>
    </w:p>
    <w:p w14:paraId="33943AB2" w14:textId="77777777" w:rsidR="00000000" w:rsidRDefault="002629C3">
      <w:pPr>
        <w:spacing w:line="360" w:lineRule="auto"/>
        <w:jc w:val="both"/>
        <w:rPr>
          <w:rFonts w:ascii="Comic Sans MS" w:hAnsi="Comic Sans MS" w:cs="Comic Sans MS"/>
          <w:b/>
          <w:sz w:val="28"/>
          <w:lang w:val="sk-SK"/>
        </w:rPr>
      </w:pPr>
    </w:p>
    <w:p w14:paraId="589C9222" w14:textId="77777777" w:rsidR="00000000" w:rsidRDefault="002629C3">
      <w:pPr>
        <w:spacing w:line="360" w:lineRule="auto"/>
        <w:jc w:val="both"/>
      </w:pPr>
      <w:r>
        <w:rPr>
          <w:rFonts w:ascii="Comic Sans MS" w:hAnsi="Comic Sans MS" w:cs="Comic Sans MS"/>
          <w:color w:val="FF6600"/>
          <w:sz w:val="24"/>
          <w:lang w:val="sk-SK"/>
        </w:rPr>
        <w:t>Prítomný čas:</w:t>
      </w:r>
      <w:r>
        <w:rPr>
          <w:rFonts w:ascii="Comic Sans MS" w:hAnsi="Comic Sans MS" w:cs="Comic Sans MS"/>
          <w:sz w:val="24"/>
          <w:lang w:val="sk-SK"/>
        </w:rPr>
        <w:t xml:space="preserve"> I</w:t>
      </w:r>
      <w:r>
        <w:rPr>
          <w:rFonts w:ascii="Comic Sans MS" w:hAnsi="Comic Sans MS" w:cs="Comic Sans MS"/>
          <w:sz w:val="24"/>
          <w:lang w:val="sk-SK"/>
        </w:rPr>
        <w:t xml:space="preserve"> must swim.   </w:t>
      </w:r>
      <w:r>
        <w:rPr>
          <w:rFonts w:ascii="Comic Sans MS" w:hAnsi="Comic Sans MS" w:cs="Comic Sans MS"/>
          <w:color w:val="FF6600"/>
          <w:sz w:val="24"/>
          <w:lang w:val="sk-SK"/>
        </w:rPr>
        <w:t>Opisný tvar:</w:t>
      </w:r>
      <w:r>
        <w:rPr>
          <w:rFonts w:ascii="Comic Sans MS" w:hAnsi="Comic Sans MS" w:cs="Comic Sans MS"/>
          <w:sz w:val="24"/>
          <w:lang w:val="sk-SK"/>
        </w:rPr>
        <w:t xml:space="preserve"> I have to swim. She has to swim.</w:t>
      </w:r>
    </w:p>
    <w:p w14:paraId="099F0988"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I needn´t swim.             I don´t have to swim. She doesn´thave to swim.</w:t>
      </w:r>
    </w:p>
    <w:p w14:paraId="353D5E74" w14:textId="77777777" w:rsidR="00000000" w:rsidRDefault="002629C3">
      <w:pPr>
        <w:spacing w:line="360" w:lineRule="auto"/>
        <w:jc w:val="both"/>
      </w:pPr>
      <w:r>
        <w:rPr>
          <w:rFonts w:ascii="Comic Sans MS" w:hAnsi="Comic Sans MS" w:cs="Comic Sans MS"/>
          <w:sz w:val="24"/>
          <w:lang w:val="sk-SK"/>
        </w:rPr>
        <w:t>Have to je hovorovejšie, must sa používa viac v písomnom styku, je silnejšie</w:t>
      </w:r>
    </w:p>
    <w:p w14:paraId="0E5D5CE3" w14:textId="77777777" w:rsidR="00000000" w:rsidRDefault="002629C3">
      <w:pPr>
        <w:spacing w:line="360" w:lineRule="auto"/>
        <w:jc w:val="both"/>
      </w:pPr>
      <w:r>
        <w:rPr>
          <w:rFonts w:ascii="Comic Sans MS" w:hAnsi="Comic Sans MS" w:cs="Comic Sans MS"/>
          <w:sz w:val="24"/>
          <w:lang w:val="sk-SK"/>
        </w:rPr>
        <w:lastRenderedPageBreak/>
        <w:t>Have to vyjadruje vonk</w:t>
      </w:r>
      <w:r>
        <w:rPr>
          <w:rFonts w:ascii="Comic Sans MS" w:hAnsi="Comic Sans MS" w:cs="Comic Sans MS"/>
          <w:sz w:val="24"/>
          <w:lang w:val="sk-SK"/>
        </w:rPr>
        <w:t>ajšiu nutnosť a must vnútornú, moju nutnosť</w:t>
      </w:r>
    </w:p>
    <w:p w14:paraId="2EC134A7" w14:textId="77777777" w:rsidR="00000000" w:rsidRDefault="002629C3">
      <w:pPr>
        <w:spacing w:line="360" w:lineRule="auto"/>
        <w:jc w:val="both"/>
      </w:pPr>
      <w:r>
        <w:rPr>
          <w:rFonts w:ascii="Comic Sans MS" w:hAnsi="Comic Sans MS" w:cs="Comic Sans MS"/>
          <w:sz w:val="24"/>
          <w:lang w:val="sk-SK"/>
        </w:rPr>
        <w:t>I must study. ( me ) I have to study. ( parents)</w:t>
      </w:r>
    </w:p>
    <w:p w14:paraId="450DA962"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V otázke sa skôr požívajú opisné tvary</w:t>
      </w:r>
    </w:p>
    <w:p w14:paraId="3827EFB7" w14:textId="77777777" w:rsidR="00000000" w:rsidRDefault="002629C3">
      <w:pPr>
        <w:spacing w:line="360" w:lineRule="auto"/>
        <w:jc w:val="both"/>
      </w:pPr>
      <w:r>
        <w:rPr>
          <w:rFonts w:ascii="Comic Sans MS" w:hAnsi="Comic Sans MS" w:cs="Comic Sans MS"/>
          <w:sz w:val="24"/>
          <w:lang w:val="sk-SK"/>
        </w:rPr>
        <w:t>Does she have to wash up?</w:t>
      </w:r>
    </w:p>
    <w:p w14:paraId="6F241486" w14:textId="77777777" w:rsidR="00000000" w:rsidRDefault="002629C3">
      <w:pPr>
        <w:spacing w:line="360" w:lineRule="auto"/>
        <w:jc w:val="both"/>
        <w:rPr>
          <w:rFonts w:ascii="Comic Sans MS" w:hAnsi="Comic Sans MS" w:cs="Comic Sans MS"/>
          <w:sz w:val="24"/>
          <w:lang w:val="sk-SK"/>
        </w:rPr>
      </w:pPr>
    </w:p>
    <w:p w14:paraId="563438BD" w14:textId="77777777" w:rsidR="00000000" w:rsidRDefault="002629C3">
      <w:pPr>
        <w:spacing w:line="360" w:lineRule="auto"/>
        <w:jc w:val="both"/>
      </w:pPr>
      <w:r>
        <w:rPr>
          <w:rFonts w:ascii="Comic Sans MS" w:hAnsi="Comic Sans MS" w:cs="Comic Sans MS"/>
          <w:sz w:val="24"/>
          <w:lang w:val="sk-SK"/>
        </w:rPr>
        <w:t>Minulý čas: ………………………………………            I had to swim.</w:t>
      </w:r>
    </w:p>
    <w:p w14:paraId="2C717F68"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I needn´t have  slept ye</w:t>
      </w:r>
      <w:r>
        <w:rPr>
          <w:rFonts w:ascii="Comic Sans MS" w:hAnsi="Comic Sans MS" w:cs="Comic Sans MS"/>
          <w:sz w:val="24"/>
          <w:lang w:val="sk-SK"/>
        </w:rPr>
        <w:t>sterday.               I didn´t have to swim.</w:t>
      </w:r>
    </w:p>
    <w:p w14:paraId="19317CF8" w14:textId="77777777" w:rsidR="00000000" w:rsidRDefault="002629C3">
      <w:pPr>
        <w:spacing w:line="360" w:lineRule="auto"/>
        <w:jc w:val="both"/>
      </w:pPr>
      <w:r>
        <w:rPr>
          <w:rFonts w:ascii="Comic Sans MS" w:hAnsi="Comic Sans MS" w:cs="Comic Sans MS"/>
          <w:sz w:val="24"/>
          <w:lang w:val="sk-SK"/>
        </w:rPr>
        <w:t>Budúci čas: I must get up tomorrow.     I will have to swim.</w:t>
      </w:r>
    </w:p>
    <w:p w14:paraId="1A93F4D0"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I needn´t get up early tomorrow.   I won´t have to swim.</w:t>
      </w:r>
    </w:p>
    <w:p w14:paraId="39238450" w14:textId="77777777" w:rsidR="00000000" w:rsidRDefault="002629C3">
      <w:pPr>
        <w:spacing w:line="360" w:lineRule="auto"/>
        <w:jc w:val="both"/>
        <w:rPr>
          <w:rFonts w:ascii="Comic Sans MS" w:hAnsi="Comic Sans MS" w:cs="Comic Sans MS"/>
          <w:sz w:val="24"/>
          <w:lang w:val="sk-SK"/>
        </w:rPr>
      </w:pPr>
    </w:p>
    <w:p w14:paraId="2297C61C" w14:textId="77777777" w:rsidR="00000000" w:rsidRDefault="002629C3">
      <w:pPr>
        <w:spacing w:line="360" w:lineRule="auto"/>
        <w:jc w:val="both"/>
      </w:pPr>
      <w:r>
        <w:rPr>
          <w:rFonts w:ascii="Comic Sans MS" w:hAnsi="Comic Sans MS" w:cs="Comic Sans MS"/>
          <w:b/>
          <w:color w:val="CC3300"/>
          <w:sz w:val="28"/>
          <w:lang w:val="sk-SK"/>
        </w:rPr>
        <w:t>SHOULD, OUGHT TO - mal by si, nemal by si / vyjadrenie rady</w:t>
      </w:r>
    </w:p>
    <w:p w14:paraId="3397D9DE" w14:textId="77777777" w:rsidR="00000000" w:rsidRDefault="002629C3">
      <w:pPr>
        <w:spacing w:line="360" w:lineRule="auto"/>
        <w:jc w:val="both"/>
      </w:pPr>
      <w:r>
        <w:rPr>
          <w:rFonts w:ascii="Comic Sans MS" w:hAnsi="Comic Sans MS" w:cs="Comic Sans MS"/>
          <w:b/>
          <w:sz w:val="28"/>
          <w:lang w:val="sk-SK"/>
        </w:rPr>
        <w:t>Should- bežn</w:t>
      </w:r>
      <w:r>
        <w:rPr>
          <w:rFonts w:ascii="Comic Sans MS" w:hAnsi="Comic Sans MS" w:cs="Comic Sans MS"/>
          <w:b/>
          <w:sz w:val="28"/>
          <w:lang w:val="sk-SK"/>
        </w:rPr>
        <w:t>ejšie, hovorovejšie</w:t>
      </w:r>
    </w:p>
    <w:p w14:paraId="638DEE3E" w14:textId="77777777" w:rsidR="00000000" w:rsidRDefault="002629C3">
      <w:pPr>
        <w:spacing w:line="360" w:lineRule="auto"/>
        <w:jc w:val="both"/>
      </w:pPr>
      <w:r>
        <w:rPr>
          <w:rFonts w:ascii="Comic Sans MS" w:hAnsi="Comic Sans MS" w:cs="Comic Sans MS"/>
          <w:b/>
          <w:sz w:val="28"/>
          <w:lang w:val="sk-SK"/>
        </w:rPr>
        <w:t>Ought to- formálnejšie, naliehavejšie</w:t>
      </w:r>
    </w:p>
    <w:p w14:paraId="56F99D22" w14:textId="77777777" w:rsidR="00000000" w:rsidRDefault="002629C3">
      <w:pPr>
        <w:spacing w:line="360" w:lineRule="auto"/>
        <w:jc w:val="both"/>
        <w:rPr>
          <w:rFonts w:ascii="Comic Sans MS" w:hAnsi="Comic Sans MS" w:cs="Comic Sans MS"/>
          <w:b/>
          <w:sz w:val="28"/>
          <w:lang w:val="sk-SK"/>
        </w:rPr>
      </w:pPr>
    </w:p>
    <w:p w14:paraId="410E0EAC" w14:textId="77777777" w:rsidR="00000000" w:rsidRDefault="002629C3">
      <w:pPr>
        <w:spacing w:line="360" w:lineRule="auto"/>
        <w:jc w:val="both"/>
      </w:pPr>
      <w:r>
        <w:rPr>
          <w:rFonts w:ascii="Comic Sans MS" w:hAnsi="Comic Sans MS" w:cs="Comic Sans MS"/>
          <w:color w:val="FF6600"/>
          <w:sz w:val="24"/>
          <w:lang w:val="sk-SK"/>
        </w:rPr>
        <w:t>Prítomný čas:</w:t>
      </w:r>
      <w:r>
        <w:rPr>
          <w:rFonts w:ascii="Comic Sans MS" w:hAnsi="Comic Sans MS" w:cs="Comic Sans MS"/>
          <w:sz w:val="24"/>
          <w:lang w:val="sk-SK"/>
        </w:rPr>
        <w:t xml:space="preserve"> You should leave.   You shouldn´t leave.</w:t>
      </w:r>
    </w:p>
    <w:p w14:paraId="5355B6D9"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You ought to leave. You oughtn´t to leave.</w:t>
      </w:r>
    </w:p>
    <w:p w14:paraId="1A547EEC" w14:textId="77777777" w:rsidR="00000000" w:rsidRDefault="002629C3">
      <w:pPr>
        <w:spacing w:line="360" w:lineRule="auto"/>
        <w:jc w:val="both"/>
      </w:pPr>
      <w:r>
        <w:rPr>
          <w:rFonts w:ascii="Comic Sans MS" w:hAnsi="Comic Sans MS" w:cs="Comic Sans MS"/>
          <w:color w:val="FF6600"/>
          <w:sz w:val="24"/>
          <w:lang w:val="sk-SK"/>
        </w:rPr>
        <w:t>Minulý čas:</w:t>
      </w:r>
      <w:r>
        <w:rPr>
          <w:rFonts w:ascii="Comic Sans MS" w:hAnsi="Comic Sans MS" w:cs="Comic Sans MS"/>
          <w:sz w:val="24"/>
          <w:lang w:val="sk-SK"/>
        </w:rPr>
        <w:t xml:space="preserve">     You should have left. You shouldn´t have leftearlier.</w:t>
      </w:r>
    </w:p>
    <w:p w14:paraId="3695E047"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eastAsia="Comic Sans MS" w:hAnsi="Comic Sans MS" w:cs="Comic Sans MS"/>
          <w:sz w:val="24"/>
          <w:lang w:val="sk-SK"/>
        </w:rPr>
        <w:t xml:space="preserve">               </w:t>
      </w:r>
      <w:r>
        <w:rPr>
          <w:rFonts w:ascii="Comic Sans MS" w:hAnsi="Comic Sans MS" w:cs="Comic Sans MS"/>
          <w:sz w:val="24"/>
          <w:lang w:val="sk-SK"/>
        </w:rPr>
        <w:t>You ought to have left. You oughtn´t to have left earlier.</w:t>
      </w:r>
    </w:p>
    <w:p w14:paraId="2EC9D4A4" w14:textId="77777777" w:rsidR="00000000" w:rsidRDefault="002629C3">
      <w:pPr>
        <w:spacing w:line="360" w:lineRule="auto"/>
        <w:jc w:val="both"/>
      </w:pPr>
      <w:r>
        <w:rPr>
          <w:rFonts w:ascii="Comic Sans MS" w:eastAsia="Comic Sans MS" w:hAnsi="Comic Sans MS" w:cs="Comic Sans MS"/>
          <w:sz w:val="24"/>
          <w:lang w:val="sk-SK"/>
        </w:rPr>
        <w:t xml:space="preserve">  </w:t>
      </w:r>
    </w:p>
    <w:p w14:paraId="0FEF710C" w14:textId="77777777" w:rsidR="00000000" w:rsidRDefault="002629C3">
      <w:pPr>
        <w:spacing w:line="360" w:lineRule="auto"/>
        <w:jc w:val="both"/>
      </w:pPr>
      <w:r>
        <w:rPr>
          <w:rFonts w:ascii="Comic Sans MS" w:hAnsi="Comic Sans MS" w:cs="Comic Sans MS"/>
          <w:color w:val="FF6600"/>
          <w:sz w:val="24"/>
          <w:lang w:val="sk-SK"/>
        </w:rPr>
        <w:t>Budúci čas:</w:t>
      </w:r>
      <w:r>
        <w:rPr>
          <w:rFonts w:ascii="Comic Sans MS" w:hAnsi="Comic Sans MS" w:cs="Comic Sans MS"/>
          <w:sz w:val="24"/>
          <w:lang w:val="sk-SK"/>
        </w:rPr>
        <w:t xml:space="preserve"> You should leave soon. You shouldn´t leave soon.</w:t>
      </w:r>
    </w:p>
    <w:p w14:paraId="6FD08830"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You ought to leave soon. You oughtn´t to leave soon.</w:t>
      </w:r>
    </w:p>
    <w:p w14:paraId="2E05876F"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eastAsia="Comic Sans MS" w:hAnsi="Comic Sans MS" w:cs="Comic Sans MS"/>
          <w:sz w:val="24"/>
          <w:lang w:val="sk-SK"/>
        </w:rPr>
        <w:t xml:space="preserve">             </w:t>
      </w:r>
    </w:p>
    <w:p w14:paraId="252979AE" w14:textId="77777777" w:rsidR="00000000" w:rsidRDefault="002629C3">
      <w:pPr>
        <w:spacing w:line="360" w:lineRule="auto"/>
        <w:jc w:val="both"/>
      </w:pPr>
      <w:r>
        <w:rPr>
          <w:rFonts w:ascii="Comic Sans MS" w:hAnsi="Comic Sans MS" w:cs="Comic Sans MS"/>
          <w:b/>
          <w:color w:val="CC3300"/>
          <w:sz w:val="28"/>
          <w:szCs w:val="28"/>
          <w:lang w:val="sk-SK"/>
        </w:rPr>
        <w:t>SHALL-</w:t>
      </w:r>
      <w:r>
        <w:rPr>
          <w:rFonts w:ascii="Comic Sans MS" w:hAnsi="Comic Sans MS" w:cs="Comic Sans MS"/>
          <w:sz w:val="24"/>
          <w:lang w:val="sk-SK"/>
        </w:rPr>
        <w:t xml:space="preserve"> v budúcnosti v 1., osobe jedn a množného čísla: I shall be here at ten.</w:t>
      </w:r>
    </w:p>
    <w:p w14:paraId="432DBF35" w14:textId="77777777" w:rsidR="00000000" w:rsidRDefault="002629C3">
      <w:pPr>
        <w:spacing w:line="360" w:lineRule="auto"/>
        <w:jc w:val="both"/>
      </w:pPr>
      <w:r>
        <w:rPr>
          <w:rFonts w:ascii="Comic Sans MS" w:hAnsi="Comic Sans MS" w:cs="Comic Sans MS"/>
          <w:sz w:val="24"/>
          <w:u w:val="single"/>
          <w:lang w:val="sk-SK"/>
        </w:rPr>
        <w:t>Ponuka:</w:t>
      </w:r>
      <w:r>
        <w:rPr>
          <w:rFonts w:ascii="Comic Sans MS" w:hAnsi="Comic Sans MS" w:cs="Comic Sans MS"/>
          <w:sz w:val="24"/>
          <w:lang w:val="sk-SK"/>
        </w:rPr>
        <w:t xml:space="preserve"> Shall I make you a cup of tea?</w:t>
      </w:r>
    </w:p>
    <w:p w14:paraId="4D0D3A88" w14:textId="77777777" w:rsidR="00000000" w:rsidRDefault="002629C3">
      <w:pPr>
        <w:spacing w:line="360" w:lineRule="auto"/>
        <w:jc w:val="both"/>
      </w:pPr>
      <w:r>
        <w:rPr>
          <w:rFonts w:ascii="Comic Sans MS" w:hAnsi="Comic Sans MS" w:cs="Comic Sans MS"/>
          <w:sz w:val="24"/>
          <w:u w:val="single"/>
          <w:lang w:val="sk-SK"/>
        </w:rPr>
        <w:t>Návrh:</w:t>
      </w:r>
      <w:r>
        <w:rPr>
          <w:rFonts w:ascii="Comic Sans MS" w:hAnsi="Comic Sans MS" w:cs="Comic Sans MS"/>
          <w:sz w:val="24"/>
          <w:lang w:val="sk-SK"/>
        </w:rPr>
        <w:t xml:space="preserve"> Shall we go dancing?</w:t>
      </w:r>
    </w:p>
    <w:p w14:paraId="0F8B4AED" w14:textId="77777777" w:rsidR="00000000" w:rsidRDefault="002629C3">
      <w:pPr>
        <w:spacing w:line="360" w:lineRule="auto"/>
        <w:jc w:val="both"/>
      </w:pPr>
      <w:r>
        <w:rPr>
          <w:rFonts w:ascii="Comic Sans MS" w:hAnsi="Comic Sans MS" w:cs="Comic Sans MS"/>
          <w:sz w:val="24"/>
          <w:u w:val="single"/>
          <w:lang w:val="sk-SK"/>
        </w:rPr>
        <w:t xml:space="preserve">Vyhrážka: </w:t>
      </w:r>
      <w:r>
        <w:rPr>
          <w:rFonts w:ascii="Comic Sans MS" w:hAnsi="Comic Sans MS" w:cs="Comic Sans MS"/>
          <w:sz w:val="24"/>
          <w:lang w:val="sk-SK"/>
        </w:rPr>
        <w:t xml:space="preserve"> You shall be punished.</w:t>
      </w:r>
    </w:p>
    <w:p w14:paraId="6DC61F91" w14:textId="77777777" w:rsidR="00000000" w:rsidRDefault="002629C3">
      <w:pPr>
        <w:spacing w:line="360" w:lineRule="auto"/>
        <w:jc w:val="both"/>
      </w:pPr>
      <w:r>
        <w:rPr>
          <w:rFonts w:ascii="Comic Sans MS" w:hAnsi="Comic Sans MS" w:cs="Comic Sans MS"/>
          <w:sz w:val="24"/>
          <w:u w:val="single"/>
          <w:lang w:val="sk-SK"/>
        </w:rPr>
        <w:t>Príkaz:</w:t>
      </w:r>
      <w:r>
        <w:rPr>
          <w:rFonts w:ascii="Comic Sans MS" w:hAnsi="Comic Sans MS" w:cs="Comic Sans MS"/>
          <w:sz w:val="24"/>
          <w:lang w:val="sk-SK"/>
        </w:rPr>
        <w:t xml:space="preserve">  You shall stay here.</w:t>
      </w:r>
    </w:p>
    <w:p w14:paraId="64B5E3BA" w14:textId="77777777" w:rsidR="00000000" w:rsidRDefault="002629C3">
      <w:pPr>
        <w:spacing w:line="360" w:lineRule="auto"/>
        <w:jc w:val="both"/>
      </w:pPr>
      <w:r>
        <w:rPr>
          <w:rFonts w:ascii="Comic Sans MS" w:hAnsi="Comic Sans MS" w:cs="Comic Sans MS"/>
          <w:sz w:val="24"/>
          <w:u w:val="single"/>
          <w:lang w:val="sk-SK"/>
        </w:rPr>
        <w:t xml:space="preserve">Sľub: </w:t>
      </w:r>
      <w:r>
        <w:rPr>
          <w:rFonts w:ascii="Comic Sans MS" w:hAnsi="Comic Sans MS" w:cs="Comic Sans MS"/>
          <w:sz w:val="24"/>
          <w:lang w:val="sk-SK"/>
        </w:rPr>
        <w:t xml:space="preserve"> Don ´t worry, you shall g</w:t>
      </w:r>
      <w:r>
        <w:rPr>
          <w:rFonts w:ascii="Comic Sans MS" w:hAnsi="Comic Sans MS" w:cs="Comic Sans MS"/>
          <w:sz w:val="24"/>
          <w:lang w:val="sk-SK"/>
        </w:rPr>
        <w:t>et a present.</w:t>
      </w:r>
    </w:p>
    <w:p w14:paraId="30EE3FB2" w14:textId="77777777" w:rsidR="00000000" w:rsidRDefault="002629C3">
      <w:pPr>
        <w:spacing w:line="360" w:lineRule="auto"/>
        <w:jc w:val="both"/>
      </w:pPr>
      <w:r>
        <w:rPr>
          <w:rFonts w:ascii="Comic Sans MS" w:hAnsi="Comic Sans MS" w:cs="Comic Sans MS"/>
          <w:sz w:val="24"/>
          <w:lang w:val="sk-SK"/>
        </w:rPr>
        <w:t>Podobné je aj will, ale používa sa v každej osobe</w:t>
      </w:r>
    </w:p>
    <w:p w14:paraId="3F0E636F" w14:textId="77777777" w:rsidR="00000000" w:rsidRDefault="002629C3">
      <w:pPr>
        <w:spacing w:line="360" w:lineRule="auto"/>
        <w:jc w:val="both"/>
      </w:pPr>
      <w:r>
        <w:rPr>
          <w:rFonts w:ascii="Comic Sans MS" w:hAnsi="Comic Sans MS" w:cs="Comic Sans MS"/>
          <w:b/>
          <w:color w:val="CC3300"/>
          <w:sz w:val="24"/>
          <w:lang w:val="sk-SK"/>
        </w:rPr>
        <w:lastRenderedPageBreak/>
        <w:t>USED TO</w:t>
      </w:r>
    </w:p>
    <w:p w14:paraId="26097603" w14:textId="77777777" w:rsidR="00000000" w:rsidRDefault="002629C3">
      <w:pPr>
        <w:spacing w:line="360" w:lineRule="auto"/>
        <w:jc w:val="both"/>
      </w:pPr>
      <w:r>
        <w:rPr>
          <w:rFonts w:ascii="Comic Sans MS" w:hAnsi="Comic Sans MS" w:cs="Comic Sans MS"/>
          <w:sz w:val="24"/>
          <w:lang w:val="sk-SK"/>
        </w:rPr>
        <w:t>Označuje zvyk, stav alebo opakovaný dej v minulosti</w:t>
      </w:r>
    </w:p>
    <w:p w14:paraId="54011F04" w14:textId="77777777" w:rsidR="00000000" w:rsidRDefault="002629C3">
      <w:pPr>
        <w:spacing w:line="360" w:lineRule="auto"/>
        <w:jc w:val="both"/>
      </w:pPr>
      <w:r>
        <w:rPr>
          <w:rFonts w:ascii="Comic Sans MS" w:hAnsi="Comic Sans MS" w:cs="Comic Sans MS"/>
          <w:sz w:val="24"/>
          <w:lang w:val="sk-SK"/>
        </w:rPr>
        <w:t>I used to play the piano when I was a child. Did she use to have long hair? Yes, she did. He didn´t use to cry as a baby.</w:t>
      </w:r>
    </w:p>
    <w:p w14:paraId="4A0FB2B2" w14:textId="77777777" w:rsidR="00000000" w:rsidRDefault="002629C3">
      <w:pPr>
        <w:spacing w:line="360" w:lineRule="auto"/>
        <w:jc w:val="both"/>
        <w:rPr>
          <w:rFonts w:ascii="Comic Sans MS" w:hAnsi="Comic Sans MS" w:cs="Comic Sans MS"/>
          <w:sz w:val="24"/>
          <w:lang w:val="sk-SK"/>
        </w:rPr>
      </w:pPr>
    </w:p>
    <w:p w14:paraId="57473320" w14:textId="77777777" w:rsidR="00000000" w:rsidRDefault="002629C3">
      <w:pPr>
        <w:spacing w:line="360" w:lineRule="auto"/>
        <w:jc w:val="both"/>
      </w:pPr>
      <w:r>
        <w:rPr>
          <w:rFonts w:ascii="Comic Sans MS" w:hAnsi="Comic Sans MS" w:cs="Comic Sans MS"/>
          <w:b/>
          <w:color w:val="CC3300"/>
          <w:sz w:val="24"/>
          <w:lang w:val="sk-SK"/>
        </w:rPr>
        <w:t>WOULD / p</w:t>
      </w:r>
      <w:r>
        <w:rPr>
          <w:rFonts w:ascii="Comic Sans MS" w:hAnsi="Comic Sans MS" w:cs="Comic Sans MS"/>
          <w:b/>
          <w:color w:val="CC3300"/>
          <w:sz w:val="24"/>
          <w:lang w:val="sk-SK"/>
        </w:rPr>
        <w:t>odmieňovací spôsob</w:t>
      </w:r>
    </w:p>
    <w:p w14:paraId="61813202" w14:textId="77777777" w:rsidR="00000000" w:rsidRDefault="002629C3">
      <w:pPr>
        <w:spacing w:line="360" w:lineRule="auto"/>
        <w:jc w:val="both"/>
      </w:pPr>
      <w:r>
        <w:rPr>
          <w:rFonts w:ascii="Comic Sans MS" w:hAnsi="Comic Sans MS" w:cs="Comic Sans MS"/>
          <w:sz w:val="24"/>
          <w:lang w:val="sk-SK"/>
        </w:rPr>
        <w:t>Vyjadruje zdvorilú žiadosť: Would you like to watch a video?</w:t>
      </w:r>
    </w:p>
    <w:p w14:paraId="34685955" w14:textId="77777777" w:rsidR="00000000" w:rsidRDefault="002629C3">
      <w:pPr>
        <w:spacing w:line="360" w:lineRule="auto"/>
        <w:jc w:val="both"/>
      </w:pPr>
      <w:r>
        <w:rPr>
          <w:rFonts w:ascii="Comic Sans MS" w:hAnsi="Comic Sans MS" w:cs="Comic Sans MS"/>
          <w:sz w:val="24"/>
          <w:lang w:val="sk-SK"/>
        </w:rPr>
        <w:t>Odmietnutie: She wouldn´t answer.</w:t>
      </w:r>
    </w:p>
    <w:p w14:paraId="2237ED38" w14:textId="77777777" w:rsidR="00000000" w:rsidRDefault="002629C3">
      <w:pPr>
        <w:spacing w:line="360" w:lineRule="auto"/>
        <w:jc w:val="both"/>
      </w:pPr>
      <w:r>
        <w:rPr>
          <w:rFonts w:ascii="Comic Sans MS" w:hAnsi="Comic Sans MS" w:cs="Comic Sans MS"/>
          <w:sz w:val="24"/>
          <w:lang w:val="sk-SK"/>
        </w:rPr>
        <w:t>Opakovaný dej v minulosti: We would get up early.</w:t>
      </w:r>
    </w:p>
    <w:p w14:paraId="569440EE" w14:textId="77777777" w:rsidR="00000000" w:rsidRDefault="002629C3">
      <w:pPr>
        <w:spacing w:line="360" w:lineRule="auto"/>
        <w:jc w:val="both"/>
      </w:pPr>
      <w:r>
        <w:rPr>
          <w:rFonts w:ascii="Comic Sans MS" w:hAnsi="Comic Sans MS" w:cs="Comic Sans MS"/>
          <w:sz w:val="24"/>
          <w:lang w:val="sk-SK"/>
        </w:rPr>
        <w:t>V nepriamej reči namiesto will: He said he would help me.</w:t>
      </w:r>
    </w:p>
    <w:p w14:paraId="108BBE29" w14:textId="77777777" w:rsidR="00000000" w:rsidRDefault="002629C3">
      <w:pPr>
        <w:spacing w:line="360" w:lineRule="auto"/>
        <w:jc w:val="both"/>
      </w:pPr>
      <w:r>
        <w:rPr>
          <w:rFonts w:ascii="Comic Sans MS" w:hAnsi="Comic Sans MS" w:cs="Comic Sans MS"/>
          <w:sz w:val="24"/>
          <w:lang w:val="sk-SK"/>
        </w:rPr>
        <w:t>V pomieňovacom spôsobe: I would bu</w:t>
      </w:r>
      <w:r>
        <w:rPr>
          <w:rFonts w:ascii="Comic Sans MS" w:hAnsi="Comic Sans MS" w:cs="Comic Sans MS"/>
          <w:sz w:val="24"/>
          <w:lang w:val="sk-SK"/>
        </w:rPr>
        <w:t>y you a house if I were you.</w:t>
      </w:r>
    </w:p>
    <w:p w14:paraId="5C0ADA3F" w14:textId="77777777" w:rsidR="00000000" w:rsidRDefault="002629C3">
      <w:pPr>
        <w:spacing w:line="360" w:lineRule="auto"/>
        <w:jc w:val="both"/>
        <w:rPr>
          <w:rFonts w:ascii="Comic Sans MS" w:hAnsi="Comic Sans MS" w:cs="Comic Sans MS"/>
          <w:b/>
          <w:sz w:val="24"/>
          <w:lang w:val="sk-SK"/>
        </w:rPr>
      </w:pPr>
    </w:p>
    <w:p w14:paraId="27639B4C" w14:textId="77777777" w:rsidR="00000000" w:rsidRDefault="002629C3">
      <w:pPr>
        <w:spacing w:line="360" w:lineRule="auto"/>
        <w:jc w:val="both"/>
      </w:pPr>
      <w:r>
        <w:rPr>
          <w:rFonts w:ascii="Comic Sans MS" w:hAnsi="Comic Sans MS" w:cs="Comic Sans MS"/>
          <w:b/>
          <w:color w:val="CC3300"/>
          <w:sz w:val="24"/>
          <w:lang w:val="sk-SK"/>
        </w:rPr>
        <w:t>SLOVESO “BE“</w:t>
      </w:r>
    </w:p>
    <w:p w14:paraId="3349887A" w14:textId="77777777" w:rsidR="00000000" w:rsidRDefault="002629C3">
      <w:pPr>
        <w:spacing w:line="360" w:lineRule="auto"/>
        <w:jc w:val="both"/>
      </w:pPr>
      <w:r>
        <w:rPr>
          <w:rFonts w:ascii="Comic Sans MS" w:hAnsi="Comic Sans MS" w:cs="Comic Sans MS"/>
          <w:sz w:val="24"/>
          <w:lang w:val="sk-SK"/>
        </w:rPr>
        <w:t>-môže fungovať ako plnovýznamové, pomocné a spôsobové, má však rovnaké tvary</w:t>
      </w:r>
    </w:p>
    <w:p w14:paraId="2705904E" w14:textId="77777777" w:rsidR="00000000" w:rsidRDefault="002629C3">
      <w:pPr>
        <w:spacing w:line="360" w:lineRule="auto"/>
        <w:jc w:val="both"/>
      </w:pPr>
      <w:r>
        <w:rPr>
          <w:rFonts w:ascii="Comic Sans MS" w:hAnsi="Comic Sans MS" w:cs="Comic Sans MS"/>
          <w:color w:val="FF6600"/>
          <w:sz w:val="24"/>
          <w:lang w:val="sk-SK"/>
        </w:rPr>
        <w:t>Plnovýznamové</w:t>
      </w:r>
      <w:r>
        <w:rPr>
          <w:rFonts w:ascii="Comic Sans MS" w:hAnsi="Comic Sans MS" w:cs="Comic Sans MS"/>
          <w:sz w:val="24"/>
          <w:lang w:val="sk-SK"/>
        </w:rPr>
        <w:t>- existencia, opis- We are at home.</w:t>
      </w:r>
    </w:p>
    <w:p w14:paraId="1B7DCDF7" w14:textId="77777777" w:rsidR="00000000" w:rsidRDefault="002629C3">
      <w:pPr>
        <w:spacing w:line="360" w:lineRule="auto"/>
        <w:jc w:val="both"/>
      </w:pPr>
      <w:r>
        <w:rPr>
          <w:rFonts w:ascii="Comic Sans MS" w:hAnsi="Comic Sans MS" w:cs="Comic Sans MS"/>
          <w:color w:val="FF6600"/>
          <w:sz w:val="24"/>
          <w:lang w:val="sk-SK"/>
        </w:rPr>
        <w:t>Pomocné</w:t>
      </w:r>
      <w:r>
        <w:rPr>
          <w:rFonts w:ascii="Comic Sans MS" w:hAnsi="Comic Sans MS" w:cs="Comic Sans MS"/>
          <w:sz w:val="24"/>
          <w:lang w:val="sk-SK"/>
        </w:rPr>
        <w:t>-priebehové tvary: She is watching TV.</w:t>
      </w:r>
    </w:p>
    <w:p w14:paraId="4453371A" w14:textId="77777777" w:rsidR="00000000" w:rsidRDefault="002629C3">
      <w:pPr>
        <w:numPr>
          <w:ilvl w:val="0"/>
          <w:numId w:val="8"/>
        </w:numPr>
        <w:spacing w:line="360" w:lineRule="auto"/>
        <w:jc w:val="both"/>
      </w:pPr>
      <w:r>
        <w:rPr>
          <w:rFonts w:ascii="Comic Sans MS" w:hAnsi="Comic Sans MS" w:cs="Comic Sans MS"/>
          <w:sz w:val="24"/>
          <w:lang w:val="sk-SK"/>
        </w:rPr>
        <w:t>trpný rod- Paper is made of wood.</w:t>
      </w:r>
    </w:p>
    <w:p w14:paraId="4775A707" w14:textId="77777777" w:rsidR="00000000" w:rsidRDefault="002629C3">
      <w:pPr>
        <w:spacing w:line="360" w:lineRule="auto"/>
        <w:jc w:val="both"/>
      </w:pPr>
      <w:r>
        <w:rPr>
          <w:rFonts w:ascii="Comic Sans MS" w:hAnsi="Comic Sans MS" w:cs="Comic Sans MS"/>
          <w:color w:val="FF6600"/>
          <w:sz w:val="24"/>
          <w:lang w:val="sk-SK"/>
        </w:rPr>
        <w:t>Spôsobo</w:t>
      </w:r>
      <w:r>
        <w:rPr>
          <w:rFonts w:ascii="Comic Sans MS" w:hAnsi="Comic Sans MS" w:cs="Comic Sans MS"/>
          <w:color w:val="FF6600"/>
          <w:sz w:val="24"/>
          <w:lang w:val="sk-SK"/>
        </w:rPr>
        <w:t>vé</w:t>
      </w:r>
      <w:r>
        <w:rPr>
          <w:rFonts w:ascii="Comic Sans MS" w:hAnsi="Comic Sans MS" w:cs="Comic Sans MS"/>
          <w:sz w:val="24"/>
          <w:lang w:val="sk-SK"/>
        </w:rPr>
        <w:t xml:space="preserve"> - nutnosť, povinnosť: You are not to disturb me.</w:t>
      </w:r>
    </w:p>
    <w:p w14:paraId="0795956F" w14:textId="77777777" w:rsidR="00000000" w:rsidRDefault="002629C3">
      <w:pPr>
        <w:spacing w:line="360" w:lineRule="auto"/>
        <w:jc w:val="both"/>
      </w:pPr>
      <w:r>
        <w:rPr>
          <w:rFonts w:ascii="Comic Sans MS" w:hAnsi="Comic Sans MS" w:cs="Comic Sans MS"/>
          <w:sz w:val="24"/>
          <w:lang w:val="sk-SK"/>
        </w:rPr>
        <w:t>V prít. čase má tieto tvary: I am, you are, he/she/it is, we are, you are, they are</w:t>
      </w:r>
    </w:p>
    <w:p w14:paraId="1092674B" w14:textId="77777777" w:rsidR="00000000" w:rsidRDefault="002629C3">
      <w:pPr>
        <w:spacing w:line="360" w:lineRule="auto"/>
        <w:jc w:val="both"/>
      </w:pPr>
      <w:r>
        <w:rPr>
          <w:rFonts w:ascii="Comic Sans MS" w:hAnsi="Comic Sans MS" w:cs="Comic Sans MS"/>
          <w:sz w:val="24"/>
          <w:lang w:val="sk-SK"/>
        </w:rPr>
        <w:t xml:space="preserve">V min. čase I, he, she, it </w:t>
      </w:r>
      <w:r>
        <w:rPr>
          <w:rFonts w:ascii="Comic Sans MS" w:hAnsi="Comic Sans MS" w:cs="Comic Sans MS"/>
          <w:sz w:val="28"/>
          <w:lang w:val="sk-SK"/>
        </w:rPr>
        <w:t>was</w:t>
      </w:r>
    </w:p>
    <w:p w14:paraId="5B9162EA"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We, you, they</w:t>
      </w:r>
      <w:r>
        <w:rPr>
          <w:rFonts w:ascii="Comic Sans MS" w:hAnsi="Comic Sans MS" w:cs="Comic Sans MS"/>
          <w:sz w:val="28"/>
          <w:lang w:val="sk-SK"/>
        </w:rPr>
        <w:t xml:space="preserve"> were</w:t>
      </w:r>
    </w:p>
    <w:p w14:paraId="738C8D76" w14:textId="77777777" w:rsidR="00000000" w:rsidRDefault="002629C3">
      <w:pPr>
        <w:spacing w:line="360" w:lineRule="auto"/>
        <w:jc w:val="both"/>
      </w:pPr>
      <w:r>
        <w:rPr>
          <w:rFonts w:ascii="Comic Sans MS" w:hAnsi="Comic Sans MS" w:cs="Comic Sans MS"/>
          <w:sz w:val="28"/>
          <w:lang w:val="sk-SK"/>
        </w:rPr>
        <w:t>Skrátené kladné tvary  v minulom čase nepoužívame</w:t>
      </w:r>
    </w:p>
    <w:p w14:paraId="721BDBA1" w14:textId="77777777" w:rsidR="00000000" w:rsidRDefault="002629C3">
      <w:pPr>
        <w:spacing w:line="360" w:lineRule="auto"/>
        <w:jc w:val="both"/>
      </w:pPr>
      <w:r>
        <w:rPr>
          <w:rFonts w:ascii="Comic Sans MS" w:hAnsi="Comic Sans MS" w:cs="Comic Sans MS"/>
          <w:sz w:val="24"/>
          <w:lang w:val="sk-SK"/>
        </w:rPr>
        <w:t>V </w:t>
      </w:r>
      <w:r>
        <w:rPr>
          <w:rFonts w:ascii="Comic Sans MS" w:hAnsi="Comic Sans MS" w:cs="Comic Sans MS"/>
          <w:sz w:val="24"/>
          <w:lang w:val="sk-SK"/>
        </w:rPr>
        <w:t>budúcom je len tvar will, v 1. Osobe oboch čísel môže byť shall- skrátene ´ll</w:t>
      </w:r>
    </w:p>
    <w:p w14:paraId="31C5A1C1" w14:textId="77777777" w:rsidR="00000000" w:rsidRDefault="002629C3">
      <w:pPr>
        <w:spacing w:line="360" w:lineRule="auto"/>
        <w:jc w:val="both"/>
      </w:pPr>
      <w:r>
        <w:rPr>
          <w:rFonts w:ascii="Comic Sans MS" w:hAnsi="Comic Sans MS" w:cs="Comic Sans MS"/>
          <w:sz w:val="24"/>
          <w:lang w:val="sk-SK"/>
        </w:rPr>
        <w:t>Sloveso byť je nepravidelné: be/was-were/been</w:t>
      </w:r>
    </w:p>
    <w:p w14:paraId="05DB431B" w14:textId="77777777" w:rsidR="00000000" w:rsidRDefault="002629C3">
      <w:pPr>
        <w:spacing w:line="360" w:lineRule="auto"/>
        <w:jc w:val="both"/>
        <w:rPr>
          <w:rFonts w:ascii="Comic Sans MS" w:hAnsi="Comic Sans MS" w:cs="Comic Sans MS"/>
          <w:sz w:val="24"/>
          <w:lang w:val="sk-SK"/>
        </w:rPr>
      </w:pPr>
    </w:p>
    <w:p w14:paraId="47AA1C0E" w14:textId="77777777" w:rsidR="00000000" w:rsidRDefault="002629C3">
      <w:pPr>
        <w:spacing w:line="360" w:lineRule="auto"/>
        <w:jc w:val="both"/>
      </w:pPr>
      <w:r>
        <w:rPr>
          <w:rFonts w:ascii="Comic Sans MS" w:hAnsi="Comic Sans MS" w:cs="Comic Sans MS"/>
          <w:b/>
          <w:color w:val="CC3300"/>
          <w:sz w:val="24"/>
          <w:lang w:val="sk-SK"/>
        </w:rPr>
        <w:t>HAVE-</w:t>
      </w:r>
      <w:r>
        <w:rPr>
          <w:rFonts w:ascii="Comic Sans MS" w:hAnsi="Comic Sans MS" w:cs="Comic Sans MS"/>
          <w:sz w:val="24"/>
          <w:lang w:val="sk-SK"/>
        </w:rPr>
        <w:t xml:space="preserve"> časujeme ho jako ostatné plnovýznamové slovesá, zápor tvoríme pomocou častice not</w:t>
      </w:r>
    </w:p>
    <w:p w14:paraId="6403163B" w14:textId="77777777" w:rsidR="00000000" w:rsidRDefault="002629C3">
      <w:pPr>
        <w:spacing w:line="360" w:lineRule="auto"/>
        <w:jc w:val="both"/>
      </w:pPr>
      <w:r>
        <w:rPr>
          <w:rFonts w:ascii="Comic Sans MS" w:hAnsi="Comic Sans MS" w:cs="Comic Sans MS"/>
          <w:sz w:val="24"/>
          <w:lang w:val="sk-SK"/>
        </w:rPr>
        <w:t>I, you, we, they have</w:t>
      </w:r>
    </w:p>
    <w:p w14:paraId="6578CAC5" w14:textId="77777777" w:rsidR="00000000" w:rsidRDefault="002629C3">
      <w:pPr>
        <w:spacing w:line="360" w:lineRule="auto"/>
        <w:jc w:val="both"/>
      </w:pPr>
      <w:r>
        <w:rPr>
          <w:rFonts w:ascii="Comic Sans MS" w:hAnsi="Comic Sans MS" w:cs="Comic Sans MS"/>
          <w:sz w:val="24"/>
          <w:lang w:val="sk-SK"/>
        </w:rPr>
        <w:lastRenderedPageBreak/>
        <w:t>He, she, it has</w:t>
      </w:r>
    </w:p>
    <w:p w14:paraId="6607D2A3" w14:textId="77777777" w:rsidR="00000000" w:rsidRDefault="002629C3">
      <w:pPr>
        <w:spacing w:line="360" w:lineRule="auto"/>
        <w:jc w:val="both"/>
      </w:pPr>
      <w:r>
        <w:rPr>
          <w:rFonts w:ascii="Comic Sans MS" w:hAnsi="Comic Sans MS" w:cs="Comic Sans MS"/>
          <w:sz w:val="24"/>
          <w:lang w:val="sk-SK"/>
        </w:rPr>
        <w:t>Zápor</w:t>
      </w:r>
      <w:r>
        <w:rPr>
          <w:rFonts w:ascii="Comic Sans MS" w:hAnsi="Comic Sans MS" w:cs="Comic Sans MS"/>
          <w:sz w:val="24"/>
          <w:lang w:val="sk-SK"/>
        </w:rPr>
        <w:t xml:space="preserve"> prít. času: don´t , doesn´t have</w:t>
      </w:r>
    </w:p>
    <w:p w14:paraId="5528A6B5" w14:textId="77777777" w:rsidR="00000000" w:rsidRDefault="002629C3">
      <w:pPr>
        <w:spacing w:line="360" w:lineRule="auto"/>
        <w:jc w:val="both"/>
      </w:pPr>
      <w:r>
        <w:rPr>
          <w:rFonts w:ascii="Comic Sans MS" w:hAnsi="Comic Sans MS" w:cs="Comic Sans MS"/>
          <w:sz w:val="24"/>
          <w:lang w:val="sk-SK"/>
        </w:rPr>
        <w:t>Min. čas- had, zápor didn´t have vo všetkých osobách</w:t>
      </w:r>
    </w:p>
    <w:p w14:paraId="13905263" w14:textId="77777777" w:rsidR="00000000" w:rsidRDefault="002629C3">
      <w:pPr>
        <w:spacing w:line="360" w:lineRule="auto"/>
        <w:jc w:val="both"/>
      </w:pPr>
      <w:r>
        <w:rPr>
          <w:rFonts w:ascii="Comic Sans MS" w:hAnsi="Comic Sans MS" w:cs="Comic Sans MS"/>
          <w:sz w:val="24"/>
          <w:lang w:val="sk-SK"/>
        </w:rPr>
        <w:t>Budúcnosť: will have , won´t have vo všetkých osobách</w:t>
      </w:r>
    </w:p>
    <w:p w14:paraId="22B55145" w14:textId="77777777" w:rsidR="00000000" w:rsidRDefault="002629C3">
      <w:pPr>
        <w:spacing w:line="360" w:lineRule="auto"/>
        <w:jc w:val="both"/>
      </w:pPr>
      <w:r>
        <w:rPr>
          <w:rFonts w:ascii="Comic Sans MS" w:hAnsi="Comic Sans MS" w:cs="Comic Sans MS"/>
          <w:sz w:val="24"/>
          <w:lang w:val="sk-SK"/>
        </w:rPr>
        <w:t>HAVE AKO SPOSOBOVÉ SLOVESO: ako have to vo význame musieť</w:t>
      </w:r>
    </w:p>
    <w:p w14:paraId="20FB8B7A" w14:textId="77777777" w:rsidR="00000000" w:rsidRDefault="002629C3">
      <w:pPr>
        <w:spacing w:line="360" w:lineRule="auto"/>
        <w:jc w:val="both"/>
      </w:pPr>
      <w:r>
        <w:rPr>
          <w:rFonts w:ascii="Comic Sans MS" w:hAnsi="Comic Sans MS" w:cs="Comic Sans MS"/>
          <w:sz w:val="24"/>
          <w:lang w:val="sk-SK"/>
        </w:rPr>
        <w:t>I have to leave now.</w:t>
      </w:r>
    </w:p>
    <w:p w14:paraId="6D227EC4" w14:textId="77777777" w:rsidR="00000000" w:rsidRDefault="002629C3">
      <w:pPr>
        <w:spacing w:line="360" w:lineRule="auto"/>
        <w:jc w:val="both"/>
      </w:pPr>
      <w:r>
        <w:rPr>
          <w:rFonts w:ascii="Comic Sans MS" w:hAnsi="Comic Sans MS" w:cs="Comic Sans MS"/>
          <w:sz w:val="24"/>
          <w:lang w:val="sk-SK"/>
        </w:rPr>
        <w:t>She has to leave.</w:t>
      </w:r>
    </w:p>
    <w:p w14:paraId="5F660EED" w14:textId="77777777" w:rsidR="00000000" w:rsidRDefault="002629C3">
      <w:pPr>
        <w:spacing w:line="360" w:lineRule="auto"/>
        <w:jc w:val="both"/>
      </w:pPr>
      <w:r>
        <w:rPr>
          <w:rFonts w:ascii="Comic Sans MS" w:hAnsi="Comic Sans MS" w:cs="Comic Sans MS"/>
          <w:sz w:val="24"/>
          <w:lang w:val="sk-SK"/>
        </w:rPr>
        <w:t>Do I have to leave</w:t>
      </w:r>
      <w:r>
        <w:rPr>
          <w:rFonts w:ascii="Comic Sans MS" w:hAnsi="Comic Sans MS" w:cs="Comic Sans MS"/>
          <w:sz w:val="24"/>
          <w:lang w:val="sk-SK"/>
        </w:rPr>
        <w:t>?</w:t>
      </w:r>
    </w:p>
    <w:p w14:paraId="69577F53" w14:textId="77777777" w:rsidR="00000000" w:rsidRDefault="002629C3">
      <w:pPr>
        <w:spacing w:line="360" w:lineRule="auto"/>
        <w:jc w:val="both"/>
      </w:pPr>
      <w:r>
        <w:rPr>
          <w:rFonts w:ascii="Comic Sans MS" w:hAnsi="Comic Sans MS" w:cs="Comic Sans MS"/>
          <w:sz w:val="24"/>
          <w:lang w:val="sk-SK"/>
        </w:rPr>
        <w:t>Does she have to leave,</w:t>
      </w:r>
    </w:p>
    <w:p w14:paraId="5CBC7C33" w14:textId="77777777" w:rsidR="00000000" w:rsidRDefault="002629C3">
      <w:pPr>
        <w:spacing w:line="360" w:lineRule="auto"/>
        <w:jc w:val="both"/>
      </w:pPr>
      <w:r>
        <w:rPr>
          <w:rFonts w:ascii="Comic Sans MS" w:hAnsi="Comic Sans MS" w:cs="Comic Sans MS"/>
          <w:sz w:val="24"/>
          <w:lang w:val="sk-SK"/>
        </w:rPr>
        <w:t>He had to leave.</w:t>
      </w:r>
    </w:p>
    <w:p w14:paraId="45F5A3B1" w14:textId="77777777" w:rsidR="00000000" w:rsidRDefault="002629C3">
      <w:pPr>
        <w:spacing w:line="360" w:lineRule="auto"/>
        <w:jc w:val="both"/>
      </w:pPr>
      <w:r>
        <w:rPr>
          <w:rFonts w:ascii="Comic Sans MS" w:hAnsi="Comic Sans MS" w:cs="Comic Sans MS"/>
          <w:sz w:val="24"/>
          <w:lang w:val="sk-SK"/>
        </w:rPr>
        <w:t>He didn´t have to leave.</w:t>
      </w:r>
    </w:p>
    <w:p w14:paraId="7B959E1B" w14:textId="77777777" w:rsidR="00000000" w:rsidRDefault="002629C3">
      <w:pPr>
        <w:spacing w:line="360" w:lineRule="auto"/>
        <w:jc w:val="both"/>
      </w:pPr>
      <w:r>
        <w:rPr>
          <w:rFonts w:ascii="Comic Sans MS" w:hAnsi="Comic Sans MS" w:cs="Comic Sans MS"/>
          <w:sz w:val="24"/>
          <w:lang w:val="sk-SK"/>
        </w:rPr>
        <w:t>Did he have to leave?</w:t>
      </w:r>
    </w:p>
    <w:p w14:paraId="35DF65B9" w14:textId="77777777" w:rsidR="00000000" w:rsidRDefault="002629C3">
      <w:pPr>
        <w:spacing w:line="360" w:lineRule="auto"/>
        <w:jc w:val="both"/>
      </w:pPr>
      <w:r>
        <w:rPr>
          <w:rFonts w:ascii="Comic Sans MS" w:hAnsi="Comic Sans MS" w:cs="Comic Sans MS"/>
          <w:sz w:val="24"/>
          <w:lang w:val="sk-SK"/>
        </w:rPr>
        <w:t>She will have to leave. He won´t have to leave.</w:t>
      </w:r>
    </w:p>
    <w:p w14:paraId="564E440C" w14:textId="77777777" w:rsidR="00000000" w:rsidRDefault="002629C3">
      <w:pPr>
        <w:spacing w:line="360" w:lineRule="auto"/>
        <w:jc w:val="both"/>
        <w:rPr>
          <w:rFonts w:ascii="Comic Sans MS" w:hAnsi="Comic Sans MS" w:cs="Comic Sans MS"/>
          <w:sz w:val="24"/>
          <w:lang w:val="sk-SK"/>
        </w:rPr>
      </w:pPr>
    </w:p>
    <w:p w14:paraId="13955209" w14:textId="77777777" w:rsidR="00000000" w:rsidRDefault="002629C3">
      <w:pPr>
        <w:spacing w:line="360" w:lineRule="auto"/>
        <w:jc w:val="both"/>
      </w:pPr>
      <w:r>
        <w:rPr>
          <w:rFonts w:ascii="Comic Sans MS" w:hAnsi="Comic Sans MS" w:cs="Comic Sans MS"/>
          <w:b/>
          <w:color w:val="CC3300"/>
          <w:sz w:val="24"/>
          <w:lang w:val="sk-SK"/>
        </w:rPr>
        <w:t>SLOVESO “DO“</w:t>
      </w:r>
    </w:p>
    <w:p w14:paraId="6278D64B" w14:textId="77777777" w:rsidR="00000000" w:rsidRDefault="002629C3">
      <w:pPr>
        <w:spacing w:line="360" w:lineRule="auto"/>
        <w:jc w:val="both"/>
      </w:pPr>
      <w:r>
        <w:rPr>
          <w:rFonts w:ascii="Comic Sans MS" w:hAnsi="Comic Sans MS" w:cs="Comic Sans MS"/>
          <w:sz w:val="24"/>
          <w:lang w:val="sk-SK"/>
        </w:rPr>
        <w:t>-Ako plnovýznamové: robiť, konať, vykonávať What can I do,</w:t>
      </w:r>
    </w:p>
    <w:p w14:paraId="50C1EFD5" w14:textId="77777777" w:rsidR="00000000" w:rsidRDefault="002629C3">
      <w:pPr>
        <w:spacing w:line="360" w:lineRule="auto"/>
        <w:jc w:val="both"/>
      </w:pPr>
      <w:r>
        <w:rPr>
          <w:rFonts w:ascii="Comic Sans MS" w:hAnsi="Comic Sans MS" w:cs="Comic Sans MS"/>
          <w:sz w:val="24"/>
          <w:lang w:val="sk-SK"/>
        </w:rPr>
        <w:t>-Ako pomocné- pomocou neho sa tvorí otázka: D</w:t>
      </w:r>
      <w:r>
        <w:rPr>
          <w:rFonts w:ascii="Comic Sans MS" w:hAnsi="Comic Sans MS" w:cs="Comic Sans MS"/>
          <w:sz w:val="24"/>
          <w:lang w:val="sk-SK"/>
        </w:rPr>
        <w:t>o you like chocolate?</w:t>
      </w:r>
    </w:p>
    <w:p w14:paraId="3B1AB07F" w14:textId="77777777" w:rsidR="00000000" w:rsidRDefault="002629C3">
      <w:pPr>
        <w:spacing w:line="360" w:lineRule="auto"/>
        <w:jc w:val="both"/>
      </w:pPr>
      <w:r>
        <w:rPr>
          <w:rFonts w:ascii="Comic Sans MS" w:hAnsi="Comic Sans MS" w:cs="Comic Sans MS"/>
          <w:sz w:val="24"/>
          <w:lang w:val="sk-SK"/>
        </w:rPr>
        <w:t>Dôraz: I do like it.</w:t>
      </w:r>
    </w:p>
    <w:p w14:paraId="09F1C41E" w14:textId="77777777" w:rsidR="00000000" w:rsidRDefault="002629C3">
      <w:pPr>
        <w:spacing w:line="360" w:lineRule="auto"/>
        <w:jc w:val="both"/>
      </w:pPr>
      <w:r>
        <w:rPr>
          <w:rFonts w:ascii="Comic Sans MS" w:hAnsi="Comic Sans MS" w:cs="Comic Sans MS"/>
          <w:sz w:val="24"/>
          <w:lang w:val="sk-SK"/>
        </w:rPr>
        <w:t>Zastupujúce sloveso: She works harder than I do.</w:t>
      </w:r>
    </w:p>
    <w:p w14:paraId="1AFD6D6C" w14:textId="77777777" w:rsidR="00000000" w:rsidRDefault="002629C3">
      <w:pPr>
        <w:spacing w:line="360" w:lineRule="auto"/>
        <w:jc w:val="both"/>
      </w:pPr>
      <w:r>
        <w:rPr>
          <w:rFonts w:ascii="Comic Sans MS" w:hAnsi="Comic Sans MS" w:cs="Comic Sans MS"/>
          <w:sz w:val="24"/>
          <w:lang w:val="sk-SK"/>
        </w:rPr>
        <w:t xml:space="preserve">Časovanie </w:t>
      </w:r>
    </w:p>
    <w:p w14:paraId="075B7665" w14:textId="77777777" w:rsidR="00000000" w:rsidRDefault="002629C3">
      <w:pPr>
        <w:spacing w:line="360" w:lineRule="auto"/>
        <w:jc w:val="both"/>
      </w:pPr>
      <w:r>
        <w:rPr>
          <w:rFonts w:ascii="Comic Sans MS" w:hAnsi="Comic Sans MS" w:cs="Comic Sans MS"/>
          <w:sz w:val="24"/>
          <w:lang w:val="sk-SK"/>
        </w:rPr>
        <w:t>V prít. čase I , you we, they do, he, she , it does</w:t>
      </w:r>
    </w:p>
    <w:p w14:paraId="5AD9AFF8" w14:textId="77777777" w:rsidR="00000000" w:rsidRDefault="002629C3">
      <w:pPr>
        <w:spacing w:line="360" w:lineRule="auto"/>
        <w:jc w:val="both"/>
      </w:pPr>
      <w:r>
        <w:rPr>
          <w:rFonts w:ascii="Comic Sans MS" w:hAnsi="Comic Sans MS" w:cs="Comic Sans MS"/>
          <w:sz w:val="24"/>
          <w:lang w:val="sk-SK"/>
        </w:rPr>
        <w:t>Zápor                                don´t,             doesn´t</w:t>
      </w:r>
    </w:p>
    <w:p w14:paraId="6C40AE88" w14:textId="77777777" w:rsidR="00000000" w:rsidRDefault="002629C3">
      <w:pPr>
        <w:spacing w:line="360" w:lineRule="auto"/>
        <w:jc w:val="both"/>
      </w:pPr>
      <w:r>
        <w:rPr>
          <w:rFonts w:ascii="Comic Sans MS" w:hAnsi="Comic Sans MS" w:cs="Comic Sans MS"/>
          <w:sz w:val="24"/>
          <w:lang w:val="sk-SK"/>
        </w:rPr>
        <w:t>V min. čase. Did</w:t>
      </w:r>
    </w:p>
    <w:p w14:paraId="087497C3" w14:textId="77777777" w:rsidR="00000000" w:rsidRDefault="002629C3">
      <w:pPr>
        <w:spacing w:line="360" w:lineRule="auto"/>
        <w:jc w:val="both"/>
      </w:pPr>
      <w:r>
        <w:rPr>
          <w:rFonts w:ascii="Comic Sans MS" w:hAnsi="Comic Sans MS" w:cs="Comic Sans MS"/>
          <w:sz w:val="24"/>
          <w:lang w:val="sk-SK"/>
        </w:rPr>
        <w:t>Zápr. Didn´t</w:t>
      </w:r>
    </w:p>
    <w:p w14:paraId="7BEECD28" w14:textId="77777777" w:rsidR="00000000" w:rsidRDefault="002629C3">
      <w:pPr>
        <w:spacing w:line="360" w:lineRule="auto"/>
        <w:jc w:val="both"/>
      </w:pPr>
      <w:r>
        <w:rPr>
          <w:rFonts w:ascii="Comic Sans MS" w:hAnsi="Comic Sans MS" w:cs="Comic Sans MS"/>
          <w:sz w:val="24"/>
          <w:lang w:val="sk-SK"/>
        </w:rPr>
        <w:t>V budúc</w:t>
      </w:r>
      <w:r>
        <w:rPr>
          <w:rFonts w:ascii="Comic Sans MS" w:hAnsi="Comic Sans MS" w:cs="Comic Sans MS"/>
          <w:sz w:val="24"/>
          <w:lang w:val="sk-SK"/>
        </w:rPr>
        <w:t>om čase: will do vo všetkých osobách</w:t>
      </w:r>
    </w:p>
    <w:p w14:paraId="13417603"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 xml:space="preserve">Do sa používa ako robiť, konať: What are you doing here? </w:t>
      </w:r>
    </w:p>
    <w:p w14:paraId="51591BF1" w14:textId="77777777" w:rsidR="00000000" w:rsidRDefault="002629C3">
      <w:pPr>
        <w:spacing w:line="360" w:lineRule="auto"/>
        <w:jc w:val="both"/>
      </w:pPr>
      <w:r>
        <w:rPr>
          <w:rFonts w:ascii="Comic Sans MS" w:hAnsi="Comic Sans MS" w:cs="Comic Sans MS"/>
          <w:sz w:val="24"/>
          <w:lang w:val="sk-SK"/>
        </w:rPr>
        <w:t>Stačiť, hodiť sa This will do. To bude  stačiť.</w:t>
      </w:r>
    </w:p>
    <w:p w14:paraId="6291D7FF" w14:textId="77777777" w:rsidR="00000000" w:rsidRDefault="002629C3">
      <w:pPr>
        <w:spacing w:line="360" w:lineRule="auto"/>
        <w:jc w:val="both"/>
      </w:pPr>
      <w:r>
        <w:rPr>
          <w:rFonts w:ascii="Comic Sans MS" w:hAnsi="Comic Sans MS" w:cs="Comic Sans MS"/>
          <w:sz w:val="24"/>
          <w:lang w:val="sk-SK"/>
        </w:rPr>
        <w:t>Dariť sa, mať sa- How do you do? How are you doing?</w:t>
      </w:r>
    </w:p>
    <w:p w14:paraId="10183D9D" w14:textId="77777777" w:rsidR="00000000" w:rsidRDefault="002629C3">
      <w:pPr>
        <w:spacing w:line="360" w:lineRule="auto"/>
        <w:jc w:val="both"/>
      </w:pPr>
      <w:r>
        <w:rPr>
          <w:rFonts w:ascii="Comic Sans MS" w:hAnsi="Comic Sans MS" w:cs="Comic Sans MS"/>
          <w:sz w:val="24"/>
          <w:lang w:val="sk-SK"/>
        </w:rPr>
        <w:lastRenderedPageBreak/>
        <w:t>Ustálené väzby: DO homework, housework, the cooking, the sho</w:t>
      </w:r>
      <w:r>
        <w:rPr>
          <w:rFonts w:ascii="Comic Sans MS" w:hAnsi="Comic Sans MS" w:cs="Comic Sans MS"/>
          <w:sz w:val="24"/>
          <w:lang w:val="sk-SK"/>
        </w:rPr>
        <w:t>pping, the washing, the cleaning, mathematics, the course, my hair, my nails, my best, business with somebody, damage, harm, an experiment, somebody a favour, good, a good job</w:t>
      </w:r>
    </w:p>
    <w:p w14:paraId="0D0059B3" w14:textId="77777777" w:rsidR="00000000" w:rsidRDefault="002629C3">
      <w:pPr>
        <w:spacing w:line="360" w:lineRule="auto"/>
        <w:jc w:val="both"/>
        <w:rPr>
          <w:rFonts w:ascii="Comic Sans MS" w:hAnsi="Comic Sans MS" w:cs="Comic Sans MS"/>
          <w:sz w:val="24"/>
          <w:lang w:val="sk-SK"/>
        </w:rPr>
      </w:pPr>
    </w:p>
    <w:p w14:paraId="617DDB34" w14:textId="77777777" w:rsidR="00000000" w:rsidRDefault="002629C3">
      <w:pPr>
        <w:spacing w:line="360" w:lineRule="auto"/>
        <w:jc w:val="both"/>
      </w:pPr>
      <w:r>
        <w:rPr>
          <w:rFonts w:ascii="Comic Sans MS" w:hAnsi="Comic Sans MS" w:cs="Comic Sans MS"/>
          <w:b/>
          <w:color w:val="FF6600"/>
          <w:sz w:val="32"/>
          <w:lang w:val="sk-SK"/>
        </w:rPr>
        <w:t>Statické slovesá:</w:t>
      </w:r>
    </w:p>
    <w:p w14:paraId="344F360E" w14:textId="77777777" w:rsidR="00000000" w:rsidRDefault="002629C3">
      <w:pPr>
        <w:spacing w:line="360" w:lineRule="auto"/>
        <w:jc w:val="both"/>
      </w:pPr>
      <w:r>
        <w:rPr>
          <w:rFonts w:ascii="Comic Sans MS" w:hAnsi="Comic Sans MS" w:cs="Comic Sans MS"/>
          <w:sz w:val="24"/>
          <w:lang w:val="sk-SK"/>
        </w:rPr>
        <w:t>Niektoré slovesá sa normálne nepoužívajú v priebehovom tvare</w:t>
      </w:r>
    </w:p>
    <w:p w14:paraId="5DD97A98" w14:textId="77777777" w:rsidR="00000000" w:rsidRDefault="002629C3">
      <w:pPr>
        <w:spacing w:line="360" w:lineRule="auto"/>
        <w:jc w:val="both"/>
      </w:pPr>
      <w:r>
        <w:rPr>
          <w:rFonts w:ascii="Comic Sans MS" w:hAnsi="Comic Sans MS" w:cs="Comic Sans MS"/>
          <w:color w:val="FF6600"/>
          <w:sz w:val="24"/>
          <w:lang w:val="sk-SK"/>
        </w:rPr>
        <w:t>SLOVESÁ MYSLENIA:</w:t>
      </w:r>
      <w:r>
        <w:rPr>
          <w:rFonts w:ascii="Comic Sans MS" w:hAnsi="Comic Sans MS" w:cs="Comic Sans MS"/>
          <w:sz w:val="24"/>
          <w:lang w:val="sk-SK"/>
        </w:rPr>
        <w:t xml:space="preserve"> think, believe, understand, know, see, recognize, suppose, remember, imagine, forget, mean, realize</w:t>
      </w:r>
    </w:p>
    <w:p w14:paraId="7B410C4E" w14:textId="77777777" w:rsidR="00000000" w:rsidRDefault="002629C3">
      <w:pPr>
        <w:spacing w:line="360" w:lineRule="auto"/>
        <w:jc w:val="both"/>
      </w:pPr>
      <w:r>
        <w:rPr>
          <w:rFonts w:ascii="Comic Sans MS" w:hAnsi="Comic Sans MS" w:cs="Comic Sans MS"/>
          <w:sz w:val="24"/>
          <w:lang w:val="sk-SK"/>
        </w:rPr>
        <w:t>I know Bill Gates.</w:t>
      </w:r>
    </w:p>
    <w:p w14:paraId="09820C8B" w14:textId="77777777" w:rsidR="00000000" w:rsidRDefault="002629C3">
      <w:pPr>
        <w:spacing w:line="360" w:lineRule="auto"/>
        <w:jc w:val="both"/>
      </w:pPr>
      <w:r>
        <w:rPr>
          <w:rFonts w:ascii="Comic Sans MS" w:hAnsi="Comic Sans MS" w:cs="Comic Sans MS"/>
          <w:sz w:val="24"/>
          <w:lang w:val="sk-SK"/>
        </w:rPr>
        <w:t>She didn´t understand anything.</w:t>
      </w:r>
    </w:p>
    <w:p w14:paraId="5D27DBE1" w14:textId="77777777" w:rsidR="00000000" w:rsidRDefault="002629C3">
      <w:pPr>
        <w:spacing w:line="360" w:lineRule="auto"/>
        <w:jc w:val="both"/>
        <w:rPr>
          <w:rFonts w:ascii="Comic Sans MS" w:hAnsi="Comic Sans MS" w:cs="Comic Sans MS"/>
          <w:sz w:val="24"/>
          <w:lang w:val="sk-SK"/>
        </w:rPr>
      </w:pPr>
    </w:p>
    <w:p w14:paraId="5D2B2718" w14:textId="77777777" w:rsidR="00000000" w:rsidRDefault="002629C3">
      <w:pPr>
        <w:spacing w:line="360" w:lineRule="auto"/>
        <w:jc w:val="both"/>
      </w:pPr>
      <w:r>
        <w:rPr>
          <w:rFonts w:ascii="Comic Sans MS" w:hAnsi="Comic Sans MS" w:cs="Comic Sans MS"/>
          <w:b/>
          <w:sz w:val="24"/>
          <w:lang w:val="sk-SK"/>
        </w:rPr>
        <w:t>SLOVESÁ vyjadrujúce POCIT:</w:t>
      </w:r>
    </w:p>
    <w:p w14:paraId="5B87B42F" w14:textId="77777777" w:rsidR="00000000" w:rsidRDefault="002629C3">
      <w:pPr>
        <w:spacing w:line="360" w:lineRule="auto"/>
        <w:jc w:val="both"/>
      </w:pPr>
      <w:r>
        <w:rPr>
          <w:rFonts w:ascii="Comic Sans MS" w:hAnsi="Comic Sans MS" w:cs="Comic Sans MS"/>
          <w:b/>
          <w:sz w:val="24"/>
          <w:lang w:val="sk-SK"/>
        </w:rPr>
        <w:t>Like, dislike, hate, love, prefer, want, wish, feel</w:t>
      </w:r>
    </w:p>
    <w:p w14:paraId="00186192" w14:textId="77777777" w:rsidR="00000000" w:rsidRDefault="002629C3">
      <w:pPr>
        <w:spacing w:line="360" w:lineRule="auto"/>
        <w:jc w:val="both"/>
        <w:rPr>
          <w:rFonts w:ascii="Comic Sans MS" w:hAnsi="Comic Sans MS" w:cs="Comic Sans MS"/>
          <w:b/>
          <w:sz w:val="24"/>
          <w:lang w:val="sk-SK"/>
        </w:rPr>
      </w:pPr>
    </w:p>
    <w:p w14:paraId="4263C022" w14:textId="77777777" w:rsidR="00000000" w:rsidRDefault="002629C3">
      <w:pPr>
        <w:spacing w:line="360" w:lineRule="auto"/>
        <w:jc w:val="both"/>
      </w:pPr>
      <w:r>
        <w:rPr>
          <w:rFonts w:ascii="Comic Sans MS" w:hAnsi="Comic Sans MS" w:cs="Comic Sans MS"/>
          <w:sz w:val="24"/>
          <w:lang w:val="sk-SK"/>
        </w:rPr>
        <w:t>I like</w:t>
      </w:r>
      <w:r>
        <w:rPr>
          <w:rFonts w:ascii="Comic Sans MS" w:hAnsi="Comic Sans MS" w:cs="Comic Sans MS"/>
          <w:sz w:val="24"/>
          <w:lang w:val="sk-SK"/>
        </w:rPr>
        <w:t xml:space="preserve"> this music.</w:t>
      </w:r>
    </w:p>
    <w:p w14:paraId="07CEA4A2" w14:textId="77777777" w:rsidR="00000000" w:rsidRDefault="002629C3">
      <w:pPr>
        <w:spacing w:line="360" w:lineRule="auto"/>
        <w:jc w:val="both"/>
      </w:pPr>
      <w:r>
        <w:rPr>
          <w:rFonts w:ascii="Comic Sans MS" w:hAnsi="Comic Sans MS" w:cs="Comic Sans MS"/>
          <w:sz w:val="24"/>
          <w:lang w:val="sk-SK"/>
        </w:rPr>
        <w:t>Do you want tea?</w:t>
      </w:r>
    </w:p>
    <w:p w14:paraId="1D8E9885" w14:textId="77777777" w:rsidR="00000000" w:rsidRDefault="002629C3">
      <w:pPr>
        <w:spacing w:line="360" w:lineRule="auto"/>
        <w:jc w:val="both"/>
        <w:rPr>
          <w:rFonts w:ascii="Comic Sans MS" w:hAnsi="Comic Sans MS" w:cs="Comic Sans MS"/>
          <w:sz w:val="24"/>
          <w:lang w:val="sk-SK"/>
        </w:rPr>
      </w:pPr>
    </w:p>
    <w:p w14:paraId="027DEC9A" w14:textId="77777777" w:rsidR="00000000" w:rsidRDefault="002629C3">
      <w:pPr>
        <w:spacing w:line="360" w:lineRule="auto"/>
        <w:jc w:val="both"/>
      </w:pPr>
      <w:r>
        <w:rPr>
          <w:rFonts w:ascii="Comic Sans MS" w:hAnsi="Comic Sans MS" w:cs="Comic Sans MS"/>
          <w:b/>
          <w:sz w:val="24"/>
          <w:lang w:val="sk-SK"/>
        </w:rPr>
        <w:t>SLOVESÁ VNÍMANIA</w:t>
      </w:r>
    </w:p>
    <w:p w14:paraId="33EA91F5" w14:textId="77777777" w:rsidR="00000000" w:rsidRDefault="002629C3">
      <w:pPr>
        <w:spacing w:line="360" w:lineRule="auto"/>
        <w:jc w:val="both"/>
      </w:pPr>
      <w:r>
        <w:rPr>
          <w:rFonts w:ascii="Comic Sans MS" w:hAnsi="Comic Sans MS" w:cs="Comic Sans MS"/>
          <w:b/>
          <w:sz w:val="24"/>
          <w:lang w:val="sk-SK"/>
        </w:rPr>
        <w:t>See, hear, smell, taste, feel, sound</w:t>
      </w:r>
    </w:p>
    <w:p w14:paraId="48EE3ED2" w14:textId="77777777" w:rsidR="00000000" w:rsidRDefault="002629C3">
      <w:pPr>
        <w:spacing w:line="360" w:lineRule="auto"/>
        <w:jc w:val="both"/>
      </w:pPr>
      <w:r>
        <w:rPr>
          <w:rFonts w:ascii="Comic Sans MS" w:hAnsi="Comic Sans MS" w:cs="Comic Sans MS"/>
          <w:sz w:val="24"/>
          <w:lang w:val="sk-SK"/>
        </w:rPr>
        <w:t xml:space="preserve">I can see a horse. </w:t>
      </w:r>
    </w:p>
    <w:p w14:paraId="76ECCE76" w14:textId="77777777" w:rsidR="00000000" w:rsidRDefault="002629C3">
      <w:pPr>
        <w:spacing w:line="360" w:lineRule="auto"/>
        <w:jc w:val="both"/>
        <w:rPr>
          <w:rFonts w:ascii="Comic Sans MS" w:hAnsi="Comic Sans MS" w:cs="Comic Sans MS"/>
          <w:b/>
          <w:sz w:val="24"/>
          <w:lang w:val="sk-SK"/>
        </w:rPr>
      </w:pPr>
    </w:p>
    <w:p w14:paraId="75B96C57" w14:textId="77777777" w:rsidR="00000000" w:rsidRDefault="002629C3">
      <w:pPr>
        <w:spacing w:line="360" w:lineRule="auto"/>
        <w:jc w:val="both"/>
      </w:pPr>
      <w:r>
        <w:rPr>
          <w:rFonts w:ascii="Comic Sans MS" w:hAnsi="Comic Sans MS" w:cs="Comic Sans MS"/>
          <w:b/>
          <w:sz w:val="24"/>
          <w:lang w:val="sk-SK"/>
        </w:rPr>
        <w:t>INÉ</w:t>
      </w:r>
    </w:p>
    <w:p w14:paraId="657E3FF6" w14:textId="77777777" w:rsidR="00000000" w:rsidRDefault="002629C3">
      <w:pPr>
        <w:spacing w:line="360" w:lineRule="auto"/>
      </w:pPr>
      <w:r>
        <w:rPr>
          <w:rFonts w:ascii="Comic Sans MS" w:hAnsi="Comic Sans MS" w:cs="Comic Sans MS"/>
          <w:sz w:val="24"/>
          <w:lang w:val="sk-SK"/>
        </w:rPr>
        <w:t>Have- mať, own, belong to, owe, need, include, cost, contain, weigh, sound, be, seem, deserve, depend on, fit, forgive, guess, imagine, mean, poss</w:t>
      </w:r>
      <w:r>
        <w:rPr>
          <w:rFonts w:ascii="Comic Sans MS" w:hAnsi="Comic Sans MS" w:cs="Comic Sans MS"/>
          <w:sz w:val="24"/>
          <w:lang w:val="sk-SK"/>
        </w:rPr>
        <w:t>ess, realise, remember, satisfy, think, understand, apply to, to be, to belong to, consist of, cost, depend on, equal, fit, have, include, involve, lack, matter, own, possess, remain, require</w:t>
      </w:r>
    </w:p>
    <w:p w14:paraId="3768B209" w14:textId="77777777" w:rsidR="00000000" w:rsidRDefault="002629C3">
      <w:pPr>
        <w:spacing w:line="360" w:lineRule="auto"/>
        <w:jc w:val="both"/>
        <w:rPr>
          <w:rFonts w:ascii="Comic Sans MS" w:hAnsi="Comic Sans MS" w:cs="Comic Sans MS"/>
          <w:b/>
          <w:sz w:val="24"/>
          <w:lang w:val="sk-SK"/>
        </w:rPr>
      </w:pPr>
    </w:p>
    <w:p w14:paraId="4682CBCD" w14:textId="77777777" w:rsidR="00000000" w:rsidRDefault="002629C3">
      <w:pPr>
        <w:spacing w:line="360" w:lineRule="auto"/>
        <w:jc w:val="both"/>
      </w:pPr>
      <w:r>
        <w:rPr>
          <w:rFonts w:ascii="Comic Sans MS" w:hAnsi="Comic Sans MS" w:cs="Comic Sans MS"/>
          <w:sz w:val="24"/>
          <w:lang w:val="sk-SK"/>
        </w:rPr>
        <w:t>How long has Sally had her motorbike?</w:t>
      </w:r>
    </w:p>
    <w:p w14:paraId="22D14AB8" w14:textId="77777777" w:rsidR="00000000" w:rsidRDefault="002629C3">
      <w:pPr>
        <w:spacing w:line="360" w:lineRule="auto"/>
        <w:jc w:val="both"/>
      </w:pPr>
      <w:r>
        <w:rPr>
          <w:rFonts w:ascii="Comic Sans MS" w:hAnsi="Comic Sans MS" w:cs="Comic Sans MS"/>
          <w:sz w:val="24"/>
          <w:lang w:val="sk-SK"/>
        </w:rPr>
        <w:lastRenderedPageBreak/>
        <w:t>!!! Niektoré slovesá zo s</w:t>
      </w:r>
      <w:r>
        <w:rPr>
          <w:rFonts w:ascii="Comic Sans MS" w:hAnsi="Comic Sans MS" w:cs="Comic Sans MS"/>
          <w:sz w:val="24"/>
          <w:lang w:val="sk-SK"/>
        </w:rPr>
        <w:t>pomínaných vyššie môžme použiť s ing príponou ak majú význam vyjadrujúci činnosť:</w:t>
      </w:r>
    </w:p>
    <w:p w14:paraId="522C471D" w14:textId="77777777" w:rsidR="00000000" w:rsidRDefault="002629C3">
      <w:pPr>
        <w:spacing w:line="360" w:lineRule="auto"/>
        <w:jc w:val="both"/>
        <w:rPr>
          <w:rFonts w:ascii="Comic Sans MS" w:hAnsi="Comic Sans MS" w:cs="Comic Sans MS"/>
          <w:sz w:val="24"/>
          <w:lang w:val="sk-SK"/>
        </w:rPr>
      </w:pPr>
    </w:p>
    <w:p w14:paraId="07B10E50" w14:textId="77777777" w:rsidR="00000000" w:rsidRDefault="002629C3">
      <w:pPr>
        <w:spacing w:line="360" w:lineRule="auto"/>
        <w:jc w:val="both"/>
      </w:pPr>
      <w:r>
        <w:rPr>
          <w:rFonts w:ascii="Comic Sans MS" w:hAnsi="Comic Sans MS" w:cs="Comic Sans MS"/>
          <w:sz w:val="24"/>
          <w:lang w:val="sk-SK"/>
        </w:rPr>
        <w:t>I think you´re right. -believe</w:t>
      </w:r>
    </w:p>
    <w:p w14:paraId="2E7EC052" w14:textId="77777777" w:rsidR="00000000" w:rsidRDefault="002629C3">
      <w:pPr>
        <w:spacing w:line="360" w:lineRule="auto"/>
        <w:jc w:val="both"/>
      </w:pPr>
      <w:r>
        <w:rPr>
          <w:rFonts w:ascii="Comic Sans MS" w:hAnsi="Comic Sans MS" w:cs="Comic Sans MS"/>
          <w:sz w:val="24"/>
          <w:lang w:val="sk-SK"/>
        </w:rPr>
        <w:t>Ss! I am thinking!</w:t>
      </w:r>
    </w:p>
    <w:p w14:paraId="4FA4D88A" w14:textId="77777777" w:rsidR="00000000" w:rsidRDefault="002629C3">
      <w:pPr>
        <w:spacing w:line="360" w:lineRule="auto"/>
        <w:jc w:val="both"/>
        <w:rPr>
          <w:rFonts w:ascii="Comic Sans MS" w:hAnsi="Comic Sans MS" w:cs="Comic Sans MS"/>
          <w:sz w:val="24"/>
          <w:lang w:val="sk-SK"/>
        </w:rPr>
      </w:pPr>
    </w:p>
    <w:p w14:paraId="0213FC4E" w14:textId="77777777" w:rsidR="00000000" w:rsidRDefault="002629C3">
      <w:pPr>
        <w:spacing w:line="360" w:lineRule="auto"/>
        <w:jc w:val="both"/>
      </w:pPr>
      <w:r>
        <w:rPr>
          <w:rFonts w:ascii="Comic Sans MS" w:hAnsi="Comic Sans MS" w:cs="Comic Sans MS"/>
          <w:sz w:val="24"/>
          <w:lang w:val="sk-SK"/>
        </w:rPr>
        <w:t>I have a bike.</w:t>
      </w:r>
    </w:p>
    <w:p w14:paraId="53C2EB77" w14:textId="77777777" w:rsidR="00000000" w:rsidRDefault="002629C3">
      <w:pPr>
        <w:spacing w:line="360" w:lineRule="auto"/>
        <w:jc w:val="both"/>
      </w:pPr>
      <w:r>
        <w:rPr>
          <w:rFonts w:ascii="Comic Sans MS" w:hAnsi="Comic Sans MS" w:cs="Comic Sans MS"/>
          <w:sz w:val="24"/>
          <w:lang w:val="sk-SK"/>
        </w:rPr>
        <w:t>I am having a shower.</w:t>
      </w:r>
    </w:p>
    <w:p w14:paraId="77D017BC" w14:textId="77777777" w:rsidR="00000000" w:rsidRDefault="002629C3">
      <w:pPr>
        <w:spacing w:line="360" w:lineRule="auto"/>
        <w:jc w:val="both"/>
        <w:rPr>
          <w:rFonts w:ascii="Comic Sans MS" w:hAnsi="Comic Sans MS" w:cs="Comic Sans MS"/>
          <w:sz w:val="24"/>
          <w:lang w:val="sk-SK"/>
        </w:rPr>
      </w:pPr>
    </w:p>
    <w:p w14:paraId="052B8089" w14:textId="77777777" w:rsidR="00000000" w:rsidRDefault="002629C3">
      <w:pPr>
        <w:spacing w:line="360" w:lineRule="auto"/>
        <w:jc w:val="both"/>
      </w:pPr>
      <w:r>
        <w:rPr>
          <w:rFonts w:ascii="Comic Sans MS" w:hAnsi="Comic Sans MS" w:cs="Comic Sans MS"/>
          <w:sz w:val="24"/>
          <w:lang w:val="sk-SK"/>
        </w:rPr>
        <w:t>Do you see what I mean?- understand</w:t>
      </w:r>
    </w:p>
    <w:p w14:paraId="70EEB759" w14:textId="77777777" w:rsidR="00000000" w:rsidRDefault="002629C3">
      <w:pPr>
        <w:spacing w:line="360" w:lineRule="auto"/>
        <w:jc w:val="both"/>
      </w:pPr>
      <w:r>
        <w:rPr>
          <w:rFonts w:ascii="Comic Sans MS" w:hAnsi="Comic Sans MS" w:cs="Comic Sans MS"/>
          <w:sz w:val="24"/>
          <w:lang w:val="sk-SK"/>
        </w:rPr>
        <w:t>I am seeing a doctor tomorrow. - visit</w:t>
      </w:r>
    </w:p>
    <w:p w14:paraId="10FCB849" w14:textId="77777777" w:rsidR="00000000" w:rsidRDefault="002629C3">
      <w:pPr>
        <w:spacing w:line="360" w:lineRule="auto"/>
        <w:jc w:val="both"/>
        <w:rPr>
          <w:rFonts w:ascii="Comic Sans MS" w:hAnsi="Comic Sans MS" w:cs="Comic Sans MS"/>
          <w:sz w:val="24"/>
          <w:lang w:val="sk-SK"/>
        </w:rPr>
      </w:pPr>
    </w:p>
    <w:p w14:paraId="4A36922C" w14:textId="77777777" w:rsidR="00000000" w:rsidRDefault="002629C3">
      <w:pPr>
        <w:spacing w:line="360" w:lineRule="auto"/>
        <w:jc w:val="both"/>
      </w:pPr>
      <w:r>
        <w:rPr>
          <w:rFonts w:ascii="Comic Sans MS" w:hAnsi="Comic Sans MS" w:cs="Comic Sans MS"/>
          <w:sz w:val="24"/>
          <w:lang w:val="sk-SK"/>
        </w:rPr>
        <w:t>The soup</w:t>
      </w:r>
      <w:r>
        <w:rPr>
          <w:rFonts w:ascii="Comic Sans MS" w:hAnsi="Comic Sans MS" w:cs="Comic Sans MS"/>
          <w:sz w:val="24"/>
          <w:lang w:val="sk-SK"/>
        </w:rPr>
        <w:t xml:space="preserve"> tastes well.</w:t>
      </w:r>
    </w:p>
    <w:p w14:paraId="2A929108" w14:textId="77777777" w:rsidR="00000000" w:rsidRDefault="002629C3">
      <w:pPr>
        <w:spacing w:line="360" w:lineRule="auto"/>
        <w:jc w:val="both"/>
      </w:pPr>
      <w:r>
        <w:rPr>
          <w:rFonts w:ascii="Comic Sans MS" w:hAnsi="Comic Sans MS" w:cs="Comic Sans MS"/>
          <w:sz w:val="24"/>
          <w:lang w:val="sk-SK"/>
        </w:rPr>
        <w:t>My mum is tasting the soup. –activity</w:t>
      </w:r>
    </w:p>
    <w:p w14:paraId="53D29AB9" w14:textId="77777777" w:rsidR="00000000" w:rsidRDefault="002629C3">
      <w:pPr>
        <w:spacing w:line="360" w:lineRule="auto"/>
        <w:rPr>
          <w:rFonts w:ascii="Comic Sans MS" w:hAnsi="Comic Sans MS" w:cs="Comic Sans MS"/>
          <w:sz w:val="28"/>
          <w:lang w:val="sk-SK"/>
        </w:rPr>
      </w:pPr>
    </w:p>
    <w:p w14:paraId="51869B99" w14:textId="77777777" w:rsidR="00000000" w:rsidRDefault="002629C3">
      <w:pPr>
        <w:spacing w:line="360" w:lineRule="auto"/>
      </w:pPr>
      <w:r>
        <w:rPr>
          <w:color w:val="FF6600"/>
          <w:sz w:val="28"/>
          <w:lang w:val="sk-SK"/>
        </w:rPr>
        <w:t>SLOVESÁ</w:t>
      </w:r>
    </w:p>
    <w:p w14:paraId="340C281B" w14:textId="77777777" w:rsidR="00000000" w:rsidRDefault="002629C3">
      <w:pPr>
        <w:spacing w:line="360" w:lineRule="auto"/>
      </w:pPr>
      <w:r>
        <w:rPr>
          <w:color w:val="FF6600"/>
          <w:sz w:val="28"/>
          <w:lang w:val="sk-SK"/>
        </w:rPr>
        <w:t>- s minulým neurčitkom</w:t>
      </w:r>
    </w:p>
    <w:p w14:paraId="516B6062" w14:textId="77777777" w:rsidR="00000000" w:rsidRDefault="002629C3">
      <w:pPr>
        <w:spacing w:line="360" w:lineRule="auto"/>
      </w:pPr>
      <w:r>
        <w:rPr>
          <w:sz w:val="28"/>
          <w:lang w:val="sk-SK"/>
        </w:rPr>
        <w:t>She needn´t have gone to school but she went there to help her friend.</w:t>
      </w:r>
    </w:p>
    <w:p w14:paraId="1F5D81DF" w14:textId="77777777" w:rsidR="00000000" w:rsidRDefault="002629C3">
      <w:pPr>
        <w:spacing w:line="360" w:lineRule="auto"/>
      </w:pPr>
      <w:r>
        <w:rPr>
          <w:sz w:val="28"/>
          <w:lang w:val="sk-SK"/>
        </w:rPr>
        <w:t>You should have done your homework.</w:t>
      </w:r>
    </w:p>
    <w:p w14:paraId="614BFB90" w14:textId="77777777" w:rsidR="00000000" w:rsidRDefault="002629C3">
      <w:pPr>
        <w:spacing w:line="360" w:lineRule="auto"/>
        <w:rPr>
          <w:sz w:val="28"/>
          <w:lang w:val="sk-SK"/>
        </w:rPr>
      </w:pPr>
    </w:p>
    <w:p w14:paraId="3AFE9BF4" w14:textId="77777777" w:rsidR="00000000" w:rsidRDefault="002629C3">
      <w:pPr>
        <w:spacing w:line="360" w:lineRule="auto"/>
      </w:pPr>
      <w:r>
        <w:rPr>
          <w:color w:val="FF6600"/>
          <w:sz w:val="28"/>
          <w:lang w:val="sk-SK"/>
        </w:rPr>
        <w:t>- opisné tvary modálnych slovies</w:t>
      </w:r>
    </w:p>
    <w:p w14:paraId="54B1B4E8" w14:textId="77777777" w:rsidR="00000000" w:rsidRDefault="002629C3">
      <w:pPr>
        <w:spacing w:line="360" w:lineRule="auto"/>
      </w:pPr>
      <w:r>
        <w:rPr>
          <w:sz w:val="28"/>
          <w:lang w:val="sk-SK"/>
        </w:rPr>
        <w:t>to be supposed to – mať niečo u</w:t>
      </w:r>
      <w:r>
        <w:rPr>
          <w:sz w:val="28"/>
          <w:lang w:val="sk-SK"/>
        </w:rPr>
        <w:t>robiť I am supposed to write an essay.</w:t>
      </w:r>
    </w:p>
    <w:p w14:paraId="40761D3F" w14:textId="77777777" w:rsidR="00000000" w:rsidRDefault="002629C3">
      <w:pPr>
        <w:spacing w:line="360" w:lineRule="auto"/>
      </w:pPr>
      <w:r>
        <w:rPr>
          <w:sz w:val="28"/>
          <w:lang w:val="sk-SK"/>
        </w:rPr>
        <w:t>to be obliged to – musieť urobiť</w:t>
      </w:r>
    </w:p>
    <w:p w14:paraId="0E4CC21F" w14:textId="77777777" w:rsidR="00000000" w:rsidRDefault="002629C3">
      <w:pPr>
        <w:spacing w:line="360" w:lineRule="auto"/>
      </w:pPr>
      <w:r>
        <w:rPr>
          <w:sz w:val="28"/>
          <w:lang w:val="sk-SK"/>
        </w:rPr>
        <w:t>to be sure to – byť si istý</w:t>
      </w:r>
    </w:p>
    <w:p w14:paraId="31BFD6A3" w14:textId="77777777" w:rsidR="00000000" w:rsidRDefault="002629C3">
      <w:pPr>
        <w:spacing w:line="360" w:lineRule="auto"/>
      </w:pPr>
      <w:r>
        <w:rPr>
          <w:sz w:val="28"/>
          <w:lang w:val="sk-SK"/>
        </w:rPr>
        <w:t>to be likely to – pravdepodobne</w:t>
      </w:r>
    </w:p>
    <w:p w14:paraId="2799E79C" w14:textId="77777777" w:rsidR="00000000" w:rsidRDefault="002629C3">
      <w:pPr>
        <w:spacing w:line="360" w:lineRule="auto"/>
      </w:pPr>
      <w:r>
        <w:rPr>
          <w:sz w:val="28"/>
          <w:lang w:val="sk-SK"/>
        </w:rPr>
        <w:t>to be about to – mať niečo urobiť</w:t>
      </w:r>
    </w:p>
    <w:p w14:paraId="56570E95" w14:textId="77777777" w:rsidR="00000000" w:rsidRDefault="002629C3">
      <w:pPr>
        <w:pageBreakBefore/>
        <w:spacing w:line="360" w:lineRule="auto"/>
        <w:jc w:val="both"/>
      </w:pPr>
      <w:r>
        <w:rPr>
          <w:rFonts w:ascii="Comic Sans MS" w:hAnsi="Comic Sans MS" w:cs="Comic Sans MS"/>
          <w:b/>
          <w:color w:val="CC3300"/>
          <w:sz w:val="24"/>
          <w:lang w:val="sk-SK"/>
        </w:rPr>
        <w:lastRenderedPageBreak/>
        <w:t>SLOVESÁ VYJADRUJÚCE ZMENU STAVU</w:t>
      </w:r>
    </w:p>
    <w:p w14:paraId="64D74BD5" w14:textId="77777777" w:rsidR="00000000" w:rsidRDefault="002629C3">
      <w:pPr>
        <w:spacing w:line="360" w:lineRule="auto"/>
        <w:jc w:val="both"/>
      </w:pPr>
      <w:r>
        <w:rPr>
          <w:rFonts w:ascii="Comic Sans MS" w:hAnsi="Comic Sans MS" w:cs="Comic Sans MS"/>
          <w:b/>
          <w:color w:val="CC3300"/>
          <w:sz w:val="24"/>
          <w:lang w:val="sk-SK"/>
        </w:rPr>
        <w:t>Become, get, turn, grow, fall, come</w:t>
      </w:r>
    </w:p>
    <w:p w14:paraId="32852530" w14:textId="77777777" w:rsidR="00000000" w:rsidRDefault="002629C3">
      <w:pPr>
        <w:spacing w:line="360" w:lineRule="auto"/>
        <w:jc w:val="both"/>
        <w:rPr>
          <w:rFonts w:ascii="Comic Sans MS" w:hAnsi="Comic Sans MS" w:cs="Comic Sans MS"/>
          <w:b/>
          <w:color w:val="CC3300"/>
          <w:sz w:val="24"/>
          <w:lang w:val="sk-SK"/>
        </w:rPr>
      </w:pPr>
    </w:p>
    <w:p w14:paraId="38F0711D" w14:textId="77777777" w:rsidR="00000000" w:rsidRDefault="002629C3">
      <w:pPr>
        <w:spacing w:line="360" w:lineRule="auto"/>
        <w:jc w:val="both"/>
      </w:pPr>
      <w:r>
        <w:rPr>
          <w:rFonts w:ascii="Comic Sans MS" w:hAnsi="Comic Sans MS" w:cs="Comic Sans MS"/>
          <w:sz w:val="24"/>
          <w:lang w:val="sk-SK"/>
        </w:rPr>
        <w:t>It´s getting dark.</w:t>
      </w:r>
    </w:p>
    <w:p w14:paraId="7B3034BB" w14:textId="77777777" w:rsidR="00000000" w:rsidRDefault="002629C3">
      <w:pPr>
        <w:spacing w:line="360" w:lineRule="auto"/>
        <w:jc w:val="both"/>
      </w:pPr>
      <w:r>
        <w:rPr>
          <w:rFonts w:ascii="Comic Sans MS" w:hAnsi="Comic Sans MS" w:cs="Comic Sans MS"/>
          <w:sz w:val="24"/>
          <w:lang w:val="sk-SK"/>
        </w:rPr>
        <w:t>Th</w:t>
      </w:r>
      <w:r>
        <w:rPr>
          <w:rFonts w:ascii="Comic Sans MS" w:hAnsi="Comic Sans MS" w:cs="Comic Sans MS"/>
          <w:sz w:val="24"/>
          <w:lang w:val="sk-SK"/>
        </w:rPr>
        <w:t>e leaves turned brown.</w:t>
      </w:r>
    </w:p>
    <w:p w14:paraId="0363E9EA" w14:textId="77777777" w:rsidR="00000000" w:rsidRDefault="002629C3">
      <w:pPr>
        <w:spacing w:line="360" w:lineRule="auto"/>
        <w:jc w:val="both"/>
      </w:pPr>
      <w:r>
        <w:rPr>
          <w:rFonts w:ascii="Comic Sans MS" w:hAnsi="Comic Sans MS" w:cs="Comic Sans MS"/>
          <w:sz w:val="24"/>
          <w:lang w:val="sk-SK"/>
        </w:rPr>
        <w:t>My dreams have come true.</w:t>
      </w:r>
    </w:p>
    <w:p w14:paraId="2B1172C7" w14:textId="77777777" w:rsidR="00000000" w:rsidRDefault="002629C3">
      <w:pPr>
        <w:spacing w:line="360" w:lineRule="auto"/>
        <w:rPr>
          <w:rFonts w:ascii="Comic Sans MS" w:hAnsi="Comic Sans MS" w:cs="Comic Sans MS"/>
          <w:sz w:val="28"/>
          <w:lang w:val="sk-SK"/>
        </w:rPr>
      </w:pPr>
    </w:p>
    <w:p w14:paraId="576CFBAE" w14:textId="77777777" w:rsidR="00000000" w:rsidRDefault="002629C3">
      <w:pPr>
        <w:spacing w:line="276" w:lineRule="auto"/>
        <w:jc w:val="both"/>
      </w:pPr>
      <w:r>
        <w:rPr>
          <w:rFonts w:ascii="Comic Sans MS" w:hAnsi="Comic Sans MS" w:cs="Comic Sans MS"/>
          <w:b/>
          <w:color w:val="1E7317"/>
          <w:sz w:val="36"/>
          <w:szCs w:val="36"/>
          <w:lang w:val="sk-SK"/>
        </w:rPr>
        <w:t>SLOVESÁ tell, say, talk, speak</w:t>
      </w:r>
    </w:p>
    <w:p w14:paraId="0B0035AE" w14:textId="77777777" w:rsidR="00000000" w:rsidRDefault="002629C3">
      <w:pPr>
        <w:spacing w:line="276" w:lineRule="auto"/>
        <w:jc w:val="both"/>
        <w:rPr>
          <w:rFonts w:ascii="Comic Sans MS" w:hAnsi="Comic Sans MS" w:cs="Comic Sans MS"/>
          <w:b/>
          <w:color w:val="1E7317"/>
          <w:sz w:val="32"/>
          <w:szCs w:val="36"/>
          <w:lang w:val="sk-SK"/>
        </w:rPr>
      </w:pPr>
    </w:p>
    <w:p w14:paraId="2218042B" w14:textId="77777777" w:rsidR="00000000" w:rsidRDefault="002629C3">
      <w:pPr>
        <w:spacing w:line="276" w:lineRule="auto"/>
        <w:jc w:val="both"/>
      </w:pPr>
      <w:r>
        <w:rPr>
          <w:rFonts w:ascii="Comic Sans MS" w:hAnsi="Comic Sans MS" w:cs="Comic Sans MS"/>
          <w:color w:val="1E7317"/>
          <w:sz w:val="32"/>
          <w:lang w:val="sk-SK"/>
        </w:rPr>
        <w:t xml:space="preserve">SAY- povedať niečo niekomu </w:t>
      </w:r>
    </w:p>
    <w:p w14:paraId="0E64A2B1" w14:textId="77777777" w:rsidR="00000000" w:rsidRDefault="002629C3">
      <w:pPr>
        <w:numPr>
          <w:ilvl w:val="0"/>
          <w:numId w:val="27"/>
        </w:numPr>
        <w:spacing w:line="276" w:lineRule="auto"/>
        <w:jc w:val="both"/>
      </w:pPr>
      <w:r>
        <w:rPr>
          <w:rFonts w:ascii="Comic Sans MS" w:hAnsi="Comic Sans MS" w:cs="Comic Sans MS"/>
          <w:b/>
          <w:sz w:val="32"/>
          <w:lang w:val="sk-SK"/>
        </w:rPr>
        <w:t>say:“..........“   He says:“We need him.“</w:t>
      </w:r>
    </w:p>
    <w:p w14:paraId="45C21533" w14:textId="77777777" w:rsidR="00000000" w:rsidRDefault="002629C3">
      <w:pPr>
        <w:numPr>
          <w:ilvl w:val="0"/>
          <w:numId w:val="27"/>
        </w:numPr>
        <w:spacing w:line="276" w:lineRule="auto"/>
        <w:jc w:val="both"/>
      </w:pPr>
      <w:r>
        <w:rPr>
          <w:rFonts w:ascii="Comic Sans MS" w:hAnsi="Comic Sans MS" w:cs="Comic Sans MS"/>
          <w:b/>
          <w:sz w:val="32"/>
          <w:lang w:val="sk-SK"/>
        </w:rPr>
        <w:t>say that          He says that we need him.</w:t>
      </w:r>
    </w:p>
    <w:p w14:paraId="41B42882" w14:textId="77777777" w:rsidR="00000000" w:rsidRDefault="002629C3">
      <w:pPr>
        <w:numPr>
          <w:ilvl w:val="0"/>
          <w:numId w:val="27"/>
        </w:numPr>
        <w:spacing w:line="276" w:lineRule="auto"/>
        <w:jc w:val="both"/>
      </w:pPr>
      <w:r>
        <w:rPr>
          <w:rFonts w:ascii="Comic Sans MS" w:hAnsi="Comic Sans MS" w:cs="Comic Sans MS"/>
          <w:b/>
          <w:sz w:val="32"/>
          <w:lang w:val="sk-SK"/>
        </w:rPr>
        <w:t>say TO + komu   He says to us that we need him.</w:t>
      </w:r>
    </w:p>
    <w:p w14:paraId="3782DB0B" w14:textId="77777777" w:rsidR="00000000" w:rsidRDefault="002629C3">
      <w:pPr>
        <w:spacing w:line="276" w:lineRule="auto"/>
        <w:ind w:left="855"/>
        <w:jc w:val="both"/>
        <w:rPr>
          <w:rFonts w:ascii="Comic Sans MS" w:hAnsi="Comic Sans MS" w:cs="Comic Sans MS"/>
          <w:b/>
          <w:sz w:val="32"/>
          <w:lang w:val="sk-SK"/>
        </w:rPr>
      </w:pPr>
    </w:p>
    <w:p w14:paraId="321A0A57" w14:textId="77777777" w:rsidR="00000000" w:rsidRDefault="002629C3">
      <w:pPr>
        <w:spacing w:line="276" w:lineRule="auto"/>
        <w:jc w:val="both"/>
      </w:pPr>
      <w:r>
        <w:rPr>
          <w:rFonts w:ascii="Comic Sans MS" w:hAnsi="Comic Sans MS" w:cs="Comic Sans MS"/>
          <w:color w:val="1E7317"/>
          <w:sz w:val="32"/>
          <w:lang w:val="sk-SK"/>
        </w:rPr>
        <w:t>TELL- poved</w:t>
      </w:r>
      <w:r>
        <w:rPr>
          <w:rFonts w:ascii="Comic Sans MS" w:hAnsi="Comic Sans MS" w:cs="Comic Sans MS"/>
          <w:color w:val="1E7317"/>
          <w:sz w:val="32"/>
          <w:lang w:val="sk-SK"/>
        </w:rPr>
        <w:t>ať niečo niekomu</w:t>
      </w:r>
    </w:p>
    <w:p w14:paraId="2C0B812D" w14:textId="77777777" w:rsidR="00000000" w:rsidRDefault="002629C3">
      <w:pPr>
        <w:spacing w:line="276" w:lineRule="auto"/>
        <w:jc w:val="both"/>
      </w:pPr>
      <w:r>
        <w:rPr>
          <w:rFonts w:ascii="Comic Sans MS" w:hAnsi="Comic Sans MS" w:cs="Comic Sans MS"/>
          <w:b/>
          <w:color w:val="1E7317"/>
          <w:sz w:val="32"/>
          <w:lang w:val="sk-SK"/>
        </w:rPr>
        <w:t>Tell+ komu (bez predložky)</w:t>
      </w:r>
    </w:p>
    <w:p w14:paraId="50675F75" w14:textId="77777777" w:rsidR="00000000" w:rsidRDefault="002629C3">
      <w:pPr>
        <w:spacing w:line="276" w:lineRule="auto"/>
        <w:jc w:val="both"/>
        <w:rPr>
          <w:rFonts w:ascii="Comic Sans MS" w:hAnsi="Comic Sans MS" w:cs="Comic Sans MS"/>
          <w:b/>
          <w:color w:val="1E7317"/>
          <w:sz w:val="32"/>
          <w:lang w:val="sk-SK"/>
        </w:rPr>
      </w:pPr>
    </w:p>
    <w:p w14:paraId="28C5E99E" w14:textId="77777777" w:rsidR="00000000" w:rsidRDefault="002629C3">
      <w:pPr>
        <w:spacing w:line="276" w:lineRule="auto"/>
        <w:jc w:val="both"/>
      </w:pPr>
      <w:r>
        <w:rPr>
          <w:rFonts w:ascii="Comic Sans MS" w:hAnsi="Comic Sans MS" w:cs="Comic Sans MS"/>
          <w:sz w:val="32"/>
          <w:lang w:val="sk-SK"/>
        </w:rPr>
        <w:t>Tell me the truth.</w:t>
      </w:r>
    </w:p>
    <w:p w14:paraId="4BA00B45" w14:textId="77777777" w:rsidR="00000000" w:rsidRDefault="002629C3">
      <w:pPr>
        <w:spacing w:line="276" w:lineRule="auto"/>
        <w:jc w:val="both"/>
        <w:rPr>
          <w:rFonts w:ascii="Comic Sans MS" w:hAnsi="Comic Sans MS" w:cs="Comic Sans MS"/>
          <w:sz w:val="32"/>
          <w:lang w:val="sk-SK"/>
        </w:rPr>
      </w:pPr>
    </w:p>
    <w:p w14:paraId="55DD2ABC" w14:textId="77777777" w:rsidR="00000000" w:rsidRDefault="002629C3">
      <w:pPr>
        <w:spacing w:line="276" w:lineRule="auto"/>
        <w:jc w:val="both"/>
      </w:pPr>
      <w:r>
        <w:rPr>
          <w:rFonts w:ascii="Comic Sans MS" w:hAnsi="Comic Sans MS" w:cs="Comic Sans MS"/>
          <w:sz w:val="32"/>
          <w:lang w:val="sk-SK"/>
        </w:rPr>
        <w:t>-tell somebody a story, a secret, the truth, a lie, the time</w:t>
      </w:r>
    </w:p>
    <w:p w14:paraId="20BD51E1" w14:textId="77777777" w:rsidR="00000000" w:rsidRDefault="002629C3">
      <w:pPr>
        <w:spacing w:line="276" w:lineRule="auto"/>
        <w:jc w:val="both"/>
      </w:pPr>
      <w:r>
        <w:rPr>
          <w:rFonts w:ascii="Comic Sans MS" w:hAnsi="Comic Sans MS" w:cs="Comic Sans MS"/>
          <w:sz w:val="32"/>
          <w:lang w:val="sk-SK"/>
        </w:rPr>
        <w:t>-tell somebody where, when, what...</w:t>
      </w:r>
    </w:p>
    <w:p w14:paraId="19FAE794" w14:textId="77777777" w:rsidR="00000000" w:rsidRDefault="002629C3">
      <w:pPr>
        <w:spacing w:line="276" w:lineRule="auto"/>
        <w:jc w:val="both"/>
      </w:pPr>
      <w:r>
        <w:rPr>
          <w:rFonts w:ascii="Comic Sans MS" w:hAnsi="Comic Sans MS" w:cs="Comic Sans MS"/>
          <w:sz w:val="32"/>
          <w:lang w:val="sk-SK"/>
        </w:rPr>
        <w:t>-tell somebody about something</w:t>
      </w:r>
    </w:p>
    <w:p w14:paraId="4992CD24" w14:textId="77777777" w:rsidR="00000000" w:rsidRDefault="002629C3">
      <w:pPr>
        <w:spacing w:line="276" w:lineRule="auto"/>
        <w:jc w:val="both"/>
        <w:rPr>
          <w:rFonts w:ascii="Comic Sans MS" w:hAnsi="Comic Sans MS" w:cs="Comic Sans MS"/>
          <w:sz w:val="32"/>
          <w:lang w:val="sk-SK"/>
        </w:rPr>
      </w:pPr>
    </w:p>
    <w:p w14:paraId="1FD4B6A5" w14:textId="77777777" w:rsidR="00000000" w:rsidRDefault="002629C3">
      <w:pPr>
        <w:spacing w:line="276" w:lineRule="auto"/>
        <w:jc w:val="both"/>
      </w:pPr>
      <w:r>
        <w:rPr>
          <w:rFonts w:ascii="Comic Sans MS" w:hAnsi="Comic Sans MS" w:cs="Comic Sans MS"/>
          <w:color w:val="1E7317"/>
          <w:sz w:val="32"/>
          <w:lang w:val="sk-SK"/>
        </w:rPr>
        <w:t>TALK - rozprávať sa</w:t>
      </w:r>
    </w:p>
    <w:p w14:paraId="3E6FA63E" w14:textId="77777777" w:rsidR="00000000" w:rsidRDefault="002629C3">
      <w:pPr>
        <w:numPr>
          <w:ilvl w:val="0"/>
          <w:numId w:val="3"/>
        </w:numPr>
        <w:spacing w:line="276" w:lineRule="auto"/>
        <w:jc w:val="both"/>
      </w:pPr>
      <w:r>
        <w:rPr>
          <w:rFonts w:ascii="Comic Sans MS" w:hAnsi="Comic Sans MS" w:cs="Comic Sans MS"/>
          <w:b/>
          <w:sz w:val="32"/>
          <w:lang w:val="sk-SK"/>
        </w:rPr>
        <w:t xml:space="preserve">talk                     He talked for an </w:t>
      </w:r>
      <w:r>
        <w:rPr>
          <w:rFonts w:ascii="Comic Sans MS" w:hAnsi="Comic Sans MS" w:cs="Comic Sans MS"/>
          <w:b/>
          <w:sz w:val="32"/>
          <w:lang w:val="sk-SK"/>
        </w:rPr>
        <w:t>hour.</w:t>
      </w:r>
    </w:p>
    <w:p w14:paraId="5C496B3E" w14:textId="77777777" w:rsidR="00000000" w:rsidRDefault="002629C3">
      <w:pPr>
        <w:numPr>
          <w:ilvl w:val="0"/>
          <w:numId w:val="3"/>
        </w:numPr>
        <w:spacing w:line="276" w:lineRule="auto"/>
        <w:jc w:val="both"/>
      </w:pPr>
      <w:r>
        <w:rPr>
          <w:rFonts w:ascii="Comic Sans MS" w:hAnsi="Comic Sans MS" w:cs="Comic Sans MS"/>
          <w:b/>
          <w:sz w:val="32"/>
          <w:szCs w:val="32"/>
          <w:lang w:val="sk-SK"/>
        </w:rPr>
        <w:t>talk TO + komu        He talked to me for an hour.</w:t>
      </w:r>
    </w:p>
    <w:p w14:paraId="07A417BF" w14:textId="77777777" w:rsidR="00000000" w:rsidRDefault="002629C3">
      <w:pPr>
        <w:numPr>
          <w:ilvl w:val="0"/>
          <w:numId w:val="3"/>
        </w:numPr>
        <w:spacing w:line="276" w:lineRule="auto"/>
        <w:jc w:val="both"/>
      </w:pPr>
      <w:r>
        <w:rPr>
          <w:rFonts w:ascii="Comic Sans MS" w:hAnsi="Comic Sans MS" w:cs="Comic Sans MS"/>
          <w:b/>
          <w:sz w:val="32"/>
          <w:szCs w:val="32"/>
          <w:lang w:val="sk-SK"/>
        </w:rPr>
        <w:t>talk about   We were talking about you on the bus.</w:t>
      </w:r>
    </w:p>
    <w:p w14:paraId="3D2FB548" w14:textId="77777777" w:rsidR="00000000" w:rsidRDefault="002629C3">
      <w:pPr>
        <w:spacing w:line="276" w:lineRule="auto"/>
        <w:jc w:val="both"/>
        <w:rPr>
          <w:rFonts w:ascii="Comic Sans MS" w:hAnsi="Comic Sans MS" w:cs="Comic Sans MS"/>
          <w:b/>
          <w:color w:val="1E7317"/>
          <w:sz w:val="32"/>
          <w:szCs w:val="32"/>
          <w:lang w:val="sk-SK"/>
        </w:rPr>
      </w:pPr>
    </w:p>
    <w:p w14:paraId="6A4A5C27" w14:textId="77777777" w:rsidR="00000000" w:rsidRDefault="002629C3">
      <w:pPr>
        <w:spacing w:line="276" w:lineRule="auto"/>
        <w:jc w:val="both"/>
      </w:pPr>
      <w:r>
        <w:rPr>
          <w:rFonts w:ascii="Comic Sans MS" w:hAnsi="Comic Sans MS" w:cs="Comic Sans MS"/>
          <w:color w:val="1E7317"/>
          <w:sz w:val="32"/>
          <w:szCs w:val="32"/>
          <w:lang w:val="sk-SK"/>
        </w:rPr>
        <w:lastRenderedPageBreak/>
        <w:t>SPEAK – hovoriť</w:t>
      </w:r>
    </w:p>
    <w:p w14:paraId="41BE2B92" w14:textId="77777777" w:rsidR="00000000" w:rsidRDefault="002629C3">
      <w:pPr>
        <w:numPr>
          <w:ilvl w:val="0"/>
          <w:numId w:val="29"/>
        </w:numPr>
        <w:spacing w:line="276" w:lineRule="auto"/>
        <w:jc w:val="both"/>
      </w:pPr>
      <w:r>
        <w:rPr>
          <w:rFonts w:ascii="Comic Sans MS" w:hAnsi="Comic Sans MS" w:cs="Comic Sans MS"/>
          <w:b/>
          <w:sz w:val="32"/>
          <w:szCs w:val="32"/>
          <w:lang w:val="sk-SK"/>
        </w:rPr>
        <w:t>speak            Do you speak English?</w:t>
      </w:r>
    </w:p>
    <w:p w14:paraId="379A4CFE" w14:textId="77777777" w:rsidR="00000000" w:rsidRDefault="002629C3">
      <w:pPr>
        <w:numPr>
          <w:ilvl w:val="0"/>
          <w:numId w:val="29"/>
        </w:numPr>
        <w:spacing w:line="276" w:lineRule="auto"/>
        <w:jc w:val="both"/>
      </w:pPr>
      <w:r>
        <w:rPr>
          <w:rFonts w:ascii="Comic Sans MS" w:hAnsi="Comic Sans MS" w:cs="Comic Sans MS"/>
          <w:b/>
          <w:sz w:val="32"/>
          <w:szCs w:val="32"/>
          <w:lang w:val="sk-SK"/>
        </w:rPr>
        <w:t>Speak TO + komu           I spoke to him about it.</w:t>
      </w:r>
    </w:p>
    <w:p w14:paraId="358874A8" w14:textId="77777777" w:rsidR="00000000" w:rsidRDefault="002629C3">
      <w:pPr>
        <w:spacing w:line="360" w:lineRule="auto"/>
        <w:rPr>
          <w:rFonts w:ascii="Comic Sans MS" w:hAnsi="Comic Sans MS" w:cs="Comic Sans MS"/>
          <w:b/>
          <w:color w:val="0066CC"/>
          <w:sz w:val="28"/>
          <w:szCs w:val="96"/>
          <w:lang w:val="sk-SK"/>
        </w:rPr>
      </w:pPr>
    </w:p>
    <w:p w14:paraId="4EF01657" w14:textId="77777777" w:rsidR="00000000" w:rsidRDefault="002629C3">
      <w:pPr>
        <w:spacing w:line="360" w:lineRule="auto"/>
        <w:rPr>
          <w:b/>
          <w:color w:val="0066CC"/>
          <w:sz w:val="28"/>
          <w:lang w:val="sk-SK"/>
        </w:rPr>
      </w:pPr>
    </w:p>
    <w:p w14:paraId="6B95E21E" w14:textId="77777777" w:rsidR="00000000" w:rsidRDefault="002629C3">
      <w:pPr>
        <w:pageBreakBefore/>
        <w:spacing w:line="360" w:lineRule="auto"/>
      </w:pPr>
      <w:r>
        <w:rPr>
          <w:b/>
          <w:color w:val="0066CC"/>
          <w:sz w:val="28"/>
          <w:lang w:val="sk-SK"/>
        </w:rPr>
        <w:lastRenderedPageBreak/>
        <w:t>NEPRAVIDELNÉ SLOVESÁ</w:t>
      </w:r>
    </w:p>
    <w:p w14:paraId="701082EB" w14:textId="77777777" w:rsidR="00000000" w:rsidRDefault="002629C3">
      <w:pPr>
        <w:spacing w:line="360" w:lineRule="auto"/>
        <w:rPr>
          <w:b/>
          <w:color w:val="0066CC"/>
          <w:sz w:val="28"/>
          <w:lang w:val="sk-SK"/>
        </w:rPr>
      </w:pPr>
    </w:p>
    <w:p w14:paraId="447B7279" w14:textId="77777777" w:rsidR="00000000" w:rsidRDefault="002629C3">
      <w:pPr>
        <w:spacing w:line="360" w:lineRule="auto"/>
      </w:pPr>
      <w:r>
        <w:rPr>
          <w:sz w:val="28"/>
          <w:lang w:val="sk-SK"/>
        </w:rPr>
        <w:t>arise – arose- ar</w:t>
      </w:r>
      <w:r>
        <w:rPr>
          <w:sz w:val="28"/>
          <w:lang w:val="sk-SK"/>
        </w:rPr>
        <w:t>isen – vzniknúť</w:t>
      </w:r>
    </w:p>
    <w:p w14:paraId="4EE36499" w14:textId="77777777" w:rsidR="00000000" w:rsidRDefault="002629C3">
      <w:pPr>
        <w:spacing w:line="360" w:lineRule="auto"/>
      </w:pPr>
      <w:r>
        <w:rPr>
          <w:sz w:val="28"/>
          <w:lang w:val="sk-SK"/>
        </w:rPr>
        <w:t>bid – bid/bade- bid/bidden – nariadiť</w:t>
      </w:r>
    </w:p>
    <w:p w14:paraId="049716DB" w14:textId="77777777" w:rsidR="00000000" w:rsidRDefault="002629C3">
      <w:pPr>
        <w:spacing w:line="360" w:lineRule="auto"/>
      </w:pPr>
      <w:r>
        <w:rPr>
          <w:sz w:val="28"/>
          <w:lang w:val="sk-SK"/>
        </w:rPr>
        <w:t xml:space="preserve">cast – cast – cast – hodiť </w:t>
      </w:r>
    </w:p>
    <w:p w14:paraId="335477CC" w14:textId="77777777" w:rsidR="00000000" w:rsidRDefault="002629C3">
      <w:pPr>
        <w:spacing w:line="360" w:lineRule="auto"/>
      </w:pPr>
      <w:r>
        <w:rPr>
          <w:sz w:val="28"/>
          <w:lang w:val="sk-SK"/>
        </w:rPr>
        <w:t>cling – clung – clung – lipnúť</w:t>
      </w:r>
    </w:p>
    <w:p w14:paraId="4A849557" w14:textId="77777777" w:rsidR="00000000" w:rsidRDefault="002629C3">
      <w:pPr>
        <w:spacing w:line="360" w:lineRule="auto"/>
      </w:pPr>
      <w:r>
        <w:rPr>
          <w:sz w:val="28"/>
          <w:lang w:val="sk-SK"/>
        </w:rPr>
        <w:t>creep – crept – crept – plaziť sa</w:t>
      </w:r>
    </w:p>
    <w:p w14:paraId="5B620857" w14:textId="77777777" w:rsidR="00000000" w:rsidRDefault="002629C3">
      <w:pPr>
        <w:spacing w:line="360" w:lineRule="auto"/>
      </w:pPr>
      <w:r>
        <w:rPr>
          <w:sz w:val="28"/>
          <w:lang w:val="sk-SK"/>
        </w:rPr>
        <w:t>dare – dared – dared – opovážiť sa, odvážiť sa</w:t>
      </w:r>
    </w:p>
    <w:p w14:paraId="5AE6D45C" w14:textId="77777777" w:rsidR="00000000" w:rsidRDefault="002629C3">
      <w:pPr>
        <w:spacing w:line="360" w:lineRule="auto"/>
      </w:pPr>
      <w:r>
        <w:rPr>
          <w:sz w:val="28"/>
          <w:lang w:val="sk-SK"/>
        </w:rPr>
        <w:t>dwell – dwelt – dwelt – bývať, zdržiavať sa</w:t>
      </w:r>
    </w:p>
    <w:p w14:paraId="646DB6B2" w14:textId="77777777" w:rsidR="00000000" w:rsidRDefault="002629C3">
      <w:pPr>
        <w:spacing w:line="360" w:lineRule="auto"/>
      </w:pPr>
      <w:r>
        <w:rPr>
          <w:sz w:val="28"/>
          <w:lang w:val="sk-SK"/>
        </w:rPr>
        <w:t>flee – fled – fled</w:t>
      </w:r>
      <w:r>
        <w:rPr>
          <w:sz w:val="28"/>
          <w:lang w:val="sk-SK"/>
        </w:rPr>
        <w:t>- ujsť</w:t>
      </w:r>
    </w:p>
    <w:p w14:paraId="6006AC5E" w14:textId="77777777" w:rsidR="00000000" w:rsidRDefault="002629C3">
      <w:pPr>
        <w:spacing w:line="360" w:lineRule="auto"/>
      </w:pPr>
      <w:r>
        <w:rPr>
          <w:sz w:val="28"/>
          <w:lang w:val="sk-SK"/>
        </w:rPr>
        <w:t>fling – flung- flung – vymrštiť</w:t>
      </w:r>
    </w:p>
    <w:p w14:paraId="7B0F8CF4" w14:textId="77777777" w:rsidR="00000000" w:rsidRDefault="002629C3">
      <w:pPr>
        <w:spacing w:line="360" w:lineRule="auto"/>
      </w:pPr>
      <w:r>
        <w:rPr>
          <w:sz w:val="28"/>
          <w:lang w:val="sk-SK"/>
        </w:rPr>
        <w:t>grind – ground – ground – mlieť</w:t>
      </w:r>
    </w:p>
    <w:p w14:paraId="1E9F61AE" w14:textId="77777777" w:rsidR="00000000" w:rsidRDefault="002629C3">
      <w:pPr>
        <w:spacing w:line="360" w:lineRule="auto"/>
      </w:pPr>
      <w:r>
        <w:rPr>
          <w:sz w:val="28"/>
          <w:lang w:val="sk-SK"/>
        </w:rPr>
        <w:t>kneel – knelt – knelt- kľačať</w:t>
      </w:r>
    </w:p>
    <w:p w14:paraId="63731F8F" w14:textId="77777777" w:rsidR="00000000" w:rsidRDefault="002629C3">
      <w:pPr>
        <w:spacing w:line="360" w:lineRule="auto"/>
      </w:pPr>
      <w:r>
        <w:rPr>
          <w:sz w:val="28"/>
          <w:lang w:val="sk-SK"/>
        </w:rPr>
        <w:t>knit – knit/knitted- knit/knitted – pliesť z vlny</w:t>
      </w:r>
    </w:p>
    <w:p w14:paraId="528E9880" w14:textId="77777777" w:rsidR="00000000" w:rsidRDefault="002629C3">
      <w:pPr>
        <w:spacing w:line="360" w:lineRule="auto"/>
      </w:pPr>
      <w:r>
        <w:rPr>
          <w:sz w:val="28"/>
          <w:lang w:val="sk-SK"/>
        </w:rPr>
        <w:t>lean – leant/leaned-leant/leaned- oprieť sa</w:t>
      </w:r>
    </w:p>
    <w:p w14:paraId="437D4163" w14:textId="77777777" w:rsidR="00000000" w:rsidRDefault="002629C3">
      <w:pPr>
        <w:spacing w:line="360" w:lineRule="auto"/>
      </w:pPr>
      <w:r>
        <w:rPr>
          <w:sz w:val="28"/>
          <w:lang w:val="sk-SK"/>
        </w:rPr>
        <w:t>leap- leapt/leaped-leapt/leaped – skočiť</w:t>
      </w:r>
    </w:p>
    <w:p w14:paraId="37425978" w14:textId="77777777" w:rsidR="00000000" w:rsidRDefault="002629C3">
      <w:pPr>
        <w:spacing w:line="360" w:lineRule="auto"/>
      </w:pPr>
      <w:r>
        <w:rPr>
          <w:sz w:val="28"/>
          <w:lang w:val="sk-SK"/>
        </w:rPr>
        <w:t>rid- rid/ridded-rid/</w:t>
      </w:r>
      <w:r>
        <w:rPr>
          <w:sz w:val="28"/>
          <w:lang w:val="sk-SK"/>
        </w:rPr>
        <w:t>ridded- zbaviť sa</w:t>
      </w:r>
    </w:p>
    <w:p w14:paraId="076F16A8" w14:textId="77777777" w:rsidR="00000000" w:rsidRDefault="002629C3">
      <w:pPr>
        <w:spacing w:line="360" w:lineRule="auto"/>
      </w:pPr>
      <w:r>
        <w:rPr>
          <w:sz w:val="28"/>
          <w:lang w:val="sk-SK"/>
        </w:rPr>
        <w:t>saw – sawed - sawed/sawn – rezať pílou</w:t>
      </w:r>
    </w:p>
    <w:p w14:paraId="4BC4D823" w14:textId="77777777" w:rsidR="00000000" w:rsidRDefault="002629C3">
      <w:pPr>
        <w:spacing w:line="360" w:lineRule="auto"/>
      </w:pPr>
      <w:r>
        <w:rPr>
          <w:sz w:val="28"/>
          <w:lang w:val="sk-SK"/>
        </w:rPr>
        <w:t>sew – sewed - sewed/sewn – šiť</w:t>
      </w:r>
    </w:p>
    <w:p w14:paraId="59A49DE4" w14:textId="77777777" w:rsidR="00000000" w:rsidRDefault="002629C3">
      <w:pPr>
        <w:spacing w:line="360" w:lineRule="auto"/>
      </w:pPr>
      <w:r>
        <w:rPr>
          <w:sz w:val="28"/>
          <w:lang w:val="sk-SK"/>
        </w:rPr>
        <w:t>sow – sowed - sowed/sown – siať</w:t>
      </w:r>
    </w:p>
    <w:p w14:paraId="1B4A123E" w14:textId="77777777" w:rsidR="00000000" w:rsidRDefault="002629C3">
      <w:pPr>
        <w:spacing w:line="360" w:lineRule="auto"/>
      </w:pPr>
      <w:r>
        <w:rPr>
          <w:sz w:val="28"/>
          <w:lang w:val="sk-SK"/>
        </w:rPr>
        <w:t>shed – shed  - shed – roniť , zhodiť</w:t>
      </w:r>
    </w:p>
    <w:p w14:paraId="03AA82E8" w14:textId="77777777" w:rsidR="00000000" w:rsidRDefault="002629C3">
      <w:pPr>
        <w:spacing w:line="360" w:lineRule="auto"/>
      </w:pPr>
      <w:r>
        <w:rPr>
          <w:sz w:val="28"/>
          <w:lang w:val="sk-SK"/>
        </w:rPr>
        <w:t>shrink – shrank – shrunk - zraziť sa</w:t>
      </w:r>
    </w:p>
    <w:p w14:paraId="3F6CC277" w14:textId="77777777" w:rsidR="00000000" w:rsidRDefault="002629C3">
      <w:pPr>
        <w:spacing w:line="360" w:lineRule="auto"/>
      </w:pPr>
      <w:r>
        <w:rPr>
          <w:sz w:val="28"/>
          <w:lang w:val="sk-SK"/>
        </w:rPr>
        <w:t>slide – slid – slid – kĺzať</w:t>
      </w:r>
    </w:p>
    <w:p w14:paraId="4A6D344F" w14:textId="77777777" w:rsidR="00000000" w:rsidRDefault="002629C3">
      <w:pPr>
        <w:spacing w:line="360" w:lineRule="auto"/>
      </w:pPr>
      <w:r>
        <w:rPr>
          <w:sz w:val="28"/>
          <w:lang w:val="sk-SK"/>
        </w:rPr>
        <w:t>speed – sped – speeded – ísť rýchl</w:t>
      </w:r>
      <w:r>
        <w:rPr>
          <w:sz w:val="28"/>
          <w:lang w:val="sk-SK"/>
        </w:rPr>
        <w:t>o</w:t>
      </w:r>
    </w:p>
    <w:p w14:paraId="5A7C95D0" w14:textId="77777777" w:rsidR="00000000" w:rsidRDefault="002629C3">
      <w:pPr>
        <w:spacing w:line="360" w:lineRule="auto"/>
      </w:pPr>
      <w:r>
        <w:rPr>
          <w:sz w:val="28"/>
          <w:lang w:val="sk-SK"/>
        </w:rPr>
        <w:t>spin – spun – spun -  točiť sa, priasť</w:t>
      </w:r>
    </w:p>
    <w:p w14:paraId="788C219A" w14:textId="77777777" w:rsidR="00000000" w:rsidRDefault="002629C3">
      <w:pPr>
        <w:spacing w:line="360" w:lineRule="auto"/>
      </w:pPr>
      <w:r>
        <w:rPr>
          <w:sz w:val="28"/>
          <w:lang w:val="sk-SK"/>
        </w:rPr>
        <w:t>stick – stuck – stuck – lepiť, napichnúť</w:t>
      </w:r>
    </w:p>
    <w:p w14:paraId="32F2175E" w14:textId="77777777" w:rsidR="00000000" w:rsidRDefault="002629C3">
      <w:pPr>
        <w:spacing w:line="360" w:lineRule="auto"/>
      </w:pPr>
      <w:r>
        <w:rPr>
          <w:sz w:val="28"/>
          <w:lang w:val="sk-SK"/>
        </w:rPr>
        <w:t>sting – stung – stung – pichnúť</w:t>
      </w:r>
    </w:p>
    <w:p w14:paraId="0C7745E5" w14:textId="77777777" w:rsidR="00000000" w:rsidRDefault="002629C3">
      <w:pPr>
        <w:spacing w:line="360" w:lineRule="auto"/>
      </w:pPr>
      <w:r>
        <w:rPr>
          <w:sz w:val="28"/>
          <w:lang w:val="sk-SK"/>
        </w:rPr>
        <w:t>stink – stank – stunk – páchnuť</w:t>
      </w:r>
    </w:p>
    <w:p w14:paraId="56C12660" w14:textId="77777777" w:rsidR="00000000" w:rsidRDefault="002629C3">
      <w:pPr>
        <w:spacing w:line="360" w:lineRule="auto"/>
      </w:pPr>
      <w:r>
        <w:rPr>
          <w:sz w:val="28"/>
          <w:lang w:val="sk-SK"/>
        </w:rPr>
        <w:t>strive – strove – striven – namáhať sa</w:t>
      </w:r>
    </w:p>
    <w:p w14:paraId="4AEA15F4" w14:textId="77777777" w:rsidR="00000000" w:rsidRDefault="002629C3">
      <w:pPr>
        <w:spacing w:line="360" w:lineRule="auto"/>
      </w:pPr>
      <w:r>
        <w:rPr>
          <w:sz w:val="28"/>
          <w:lang w:val="sk-SK"/>
        </w:rPr>
        <w:t>swear – swore – sworn – prisahať, nadávať</w:t>
      </w:r>
    </w:p>
    <w:p w14:paraId="11590CC2" w14:textId="77777777" w:rsidR="00000000" w:rsidRDefault="002629C3">
      <w:pPr>
        <w:spacing w:line="360" w:lineRule="auto"/>
      </w:pPr>
      <w:r>
        <w:rPr>
          <w:sz w:val="28"/>
          <w:lang w:val="sk-SK"/>
        </w:rPr>
        <w:lastRenderedPageBreak/>
        <w:t>sweep- swept – swept – zameta</w:t>
      </w:r>
      <w:r>
        <w:rPr>
          <w:sz w:val="28"/>
          <w:lang w:val="sk-SK"/>
        </w:rPr>
        <w:t>ť</w:t>
      </w:r>
    </w:p>
    <w:p w14:paraId="204B1D29" w14:textId="77777777" w:rsidR="00000000" w:rsidRDefault="002629C3">
      <w:pPr>
        <w:spacing w:line="360" w:lineRule="auto"/>
      </w:pPr>
      <w:r>
        <w:rPr>
          <w:sz w:val="28"/>
          <w:lang w:val="sk-SK"/>
        </w:rPr>
        <w:t>smell – smelt/ smelled – smelt/smelled – čuchať, voňať</w:t>
      </w:r>
    </w:p>
    <w:p w14:paraId="7CAA6796" w14:textId="77777777" w:rsidR="00000000" w:rsidRDefault="002629C3">
      <w:pPr>
        <w:spacing w:line="360" w:lineRule="auto"/>
      </w:pPr>
      <w:r>
        <w:rPr>
          <w:sz w:val="28"/>
          <w:lang w:val="sk-SK"/>
        </w:rPr>
        <w:t>thrust – thrust- thrust – vraziť</w:t>
      </w:r>
    </w:p>
    <w:p w14:paraId="3054E073" w14:textId="77777777" w:rsidR="00000000" w:rsidRDefault="002629C3">
      <w:pPr>
        <w:spacing w:line="360" w:lineRule="auto"/>
      </w:pPr>
      <w:r>
        <w:rPr>
          <w:sz w:val="28"/>
          <w:lang w:val="sk-SK"/>
        </w:rPr>
        <w:t>tread – trod- trod/trodden - šliapať</w:t>
      </w:r>
    </w:p>
    <w:p w14:paraId="43337877" w14:textId="77777777" w:rsidR="00000000" w:rsidRDefault="002629C3">
      <w:pPr>
        <w:spacing w:line="360" w:lineRule="auto"/>
      </w:pPr>
      <w:r>
        <w:rPr>
          <w:sz w:val="28"/>
          <w:lang w:val="sk-SK"/>
        </w:rPr>
        <w:t>undertake – undertook – undertaken – podnikať, zaviazať sa</w:t>
      </w:r>
    </w:p>
    <w:p w14:paraId="28A13B28" w14:textId="77777777" w:rsidR="00000000" w:rsidRDefault="002629C3">
      <w:pPr>
        <w:spacing w:line="360" w:lineRule="auto"/>
      </w:pPr>
      <w:r>
        <w:rPr>
          <w:sz w:val="28"/>
          <w:lang w:val="sk-SK"/>
        </w:rPr>
        <w:t>weave – wove – woven – tkať</w:t>
      </w:r>
    </w:p>
    <w:p w14:paraId="4C6743C6" w14:textId="77777777" w:rsidR="00000000" w:rsidRDefault="002629C3">
      <w:pPr>
        <w:spacing w:line="360" w:lineRule="auto"/>
      </w:pPr>
      <w:r>
        <w:rPr>
          <w:sz w:val="28"/>
          <w:lang w:val="sk-SK"/>
        </w:rPr>
        <w:t>weep – wept – wept – plakať</w:t>
      </w:r>
    </w:p>
    <w:p w14:paraId="309FDF64" w14:textId="77777777" w:rsidR="00000000" w:rsidRDefault="002629C3">
      <w:pPr>
        <w:spacing w:line="360" w:lineRule="auto"/>
      </w:pPr>
      <w:r>
        <w:rPr>
          <w:sz w:val="28"/>
          <w:lang w:val="sk-SK"/>
        </w:rPr>
        <w:t>wind – wound –</w:t>
      </w:r>
      <w:r>
        <w:rPr>
          <w:sz w:val="28"/>
          <w:lang w:val="sk-SK"/>
        </w:rPr>
        <w:t xml:space="preserve"> wound – vinúť, navíjať</w:t>
      </w:r>
    </w:p>
    <w:p w14:paraId="0049DEB7" w14:textId="77777777" w:rsidR="00000000" w:rsidRDefault="002629C3">
      <w:pPr>
        <w:spacing w:line="360" w:lineRule="auto"/>
        <w:jc w:val="both"/>
        <w:rPr>
          <w:rFonts w:ascii="Comic Sans MS" w:hAnsi="Comic Sans MS" w:cs="Comic Sans MS"/>
          <w:sz w:val="24"/>
          <w:lang w:val="sk-SK"/>
        </w:rPr>
      </w:pPr>
    </w:p>
    <w:tbl>
      <w:tblPr>
        <w:tblW w:w="0" w:type="auto"/>
        <w:tblInd w:w="-5" w:type="dxa"/>
        <w:tblLayout w:type="fixed"/>
        <w:tblCellMar>
          <w:left w:w="30" w:type="dxa"/>
          <w:right w:w="30" w:type="dxa"/>
        </w:tblCellMar>
        <w:tblLook w:val="0000" w:firstRow="0" w:lastRow="0" w:firstColumn="0" w:lastColumn="0" w:noHBand="0" w:noVBand="0"/>
      </w:tblPr>
      <w:tblGrid>
        <w:gridCol w:w="1560"/>
        <w:gridCol w:w="1404"/>
        <w:gridCol w:w="1440"/>
        <w:gridCol w:w="2062"/>
      </w:tblGrid>
      <w:tr w:rsidR="00000000" w14:paraId="42851047" w14:textId="77777777">
        <w:trPr>
          <w:trHeight w:val="350"/>
        </w:trPr>
        <w:tc>
          <w:tcPr>
            <w:tcW w:w="1560" w:type="dxa"/>
            <w:tcBorders>
              <w:top w:val="single" w:sz="4" w:space="0" w:color="000000"/>
              <w:left w:val="single" w:sz="4" w:space="0" w:color="000000"/>
              <w:bottom w:val="single" w:sz="4" w:space="0" w:color="000000"/>
            </w:tcBorders>
            <w:shd w:val="clear" w:color="auto" w:fill="auto"/>
          </w:tcPr>
          <w:p w14:paraId="2CF1CEB9" w14:textId="77777777" w:rsidR="00000000" w:rsidRDefault="002629C3">
            <w:pPr>
              <w:snapToGrid w:val="0"/>
              <w:spacing w:line="360" w:lineRule="auto"/>
              <w:jc w:val="both"/>
              <w:rPr>
                <w:rFonts w:ascii="Arial" w:hAnsi="Arial" w:cs="Arial"/>
                <w:color w:val="000000"/>
                <w:sz w:val="24"/>
                <w:lang w:eastAsia="cs-CZ"/>
              </w:rPr>
            </w:pPr>
          </w:p>
        </w:tc>
        <w:tc>
          <w:tcPr>
            <w:tcW w:w="2844" w:type="dxa"/>
            <w:gridSpan w:val="2"/>
            <w:tcBorders>
              <w:top w:val="single" w:sz="4" w:space="0" w:color="000000"/>
              <w:left w:val="single" w:sz="4" w:space="0" w:color="000000"/>
              <w:bottom w:val="single" w:sz="4" w:space="0" w:color="000000"/>
            </w:tcBorders>
            <w:shd w:val="clear" w:color="auto" w:fill="auto"/>
          </w:tcPr>
          <w:p w14:paraId="53946A8C" w14:textId="77777777" w:rsidR="00000000" w:rsidRDefault="002629C3">
            <w:pPr>
              <w:spacing w:line="360" w:lineRule="auto"/>
              <w:jc w:val="both"/>
            </w:pPr>
            <w:r>
              <w:rPr>
                <w:rFonts w:ascii="Arial" w:hAnsi="Arial" w:cs="Arial"/>
                <w:b/>
                <w:color w:val="000000"/>
                <w:sz w:val="24"/>
                <w:lang w:eastAsia="cs-CZ"/>
              </w:rPr>
              <w:t>IRREGULAR VERBS</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7FC84ED4" w14:textId="77777777" w:rsidR="00000000" w:rsidRDefault="002629C3">
            <w:pPr>
              <w:snapToGrid w:val="0"/>
              <w:spacing w:line="360" w:lineRule="auto"/>
              <w:jc w:val="both"/>
              <w:rPr>
                <w:rFonts w:ascii="Arial" w:hAnsi="Arial" w:cs="Arial"/>
                <w:b/>
                <w:color w:val="000000"/>
                <w:sz w:val="24"/>
                <w:lang w:eastAsia="cs-CZ"/>
              </w:rPr>
            </w:pPr>
          </w:p>
        </w:tc>
      </w:tr>
      <w:tr w:rsidR="00000000" w14:paraId="26F1F6E1" w14:textId="77777777">
        <w:trPr>
          <w:trHeight w:val="290"/>
        </w:trPr>
        <w:tc>
          <w:tcPr>
            <w:tcW w:w="1560" w:type="dxa"/>
            <w:tcBorders>
              <w:top w:val="single" w:sz="4" w:space="0" w:color="000000"/>
              <w:left w:val="single" w:sz="4" w:space="0" w:color="000000"/>
              <w:bottom w:val="single" w:sz="4" w:space="0" w:color="000000"/>
            </w:tcBorders>
            <w:shd w:val="clear" w:color="auto" w:fill="auto"/>
          </w:tcPr>
          <w:p w14:paraId="05CE57FA" w14:textId="77777777" w:rsidR="00000000" w:rsidRDefault="002629C3">
            <w:pPr>
              <w:snapToGrid w:val="0"/>
              <w:spacing w:line="360" w:lineRule="auto"/>
              <w:jc w:val="both"/>
              <w:rPr>
                <w:rFonts w:ascii="Arial" w:hAnsi="Arial" w:cs="Arial"/>
                <w:b/>
                <w:color w:val="000000"/>
                <w:sz w:val="24"/>
                <w:lang w:eastAsia="cs-CZ"/>
              </w:rPr>
            </w:pPr>
          </w:p>
        </w:tc>
        <w:tc>
          <w:tcPr>
            <w:tcW w:w="1404" w:type="dxa"/>
            <w:tcBorders>
              <w:top w:val="single" w:sz="4" w:space="0" w:color="000000"/>
              <w:left w:val="single" w:sz="4" w:space="0" w:color="000000"/>
              <w:bottom w:val="single" w:sz="4" w:space="0" w:color="000000"/>
            </w:tcBorders>
            <w:shd w:val="clear" w:color="auto" w:fill="auto"/>
          </w:tcPr>
          <w:p w14:paraId="5811BFAD" w14:textId="77777777" w:rsidR="00000000" w:rsidRDefault="002629C3">
            <w:pPr>
              <w:snapToGrid w:val="0"/>
              <w:spacing w:line="360" w:lineRule="auto"/>
              <w:jc w:val="both"/>
              <w:rPr>
                <w:rFonts w:ascii="Arial" w:hAnsi="Arial" w:cs="Arial"/>
                <w:color w:val="000000"/>
                <w:sz w:val="24"/>
                <w:lang w:eastAsia="cs-CZ"/>
              </w:rPr>
            </w:pPr>
          </w:p>
        </w:tc>
        <w:tc>
          <w:tcPr>
            <w:tcW w:w="1440" w:type="dxa"/>
            <w:tcBorders>
              <w:top w:val="single" w:sz="4" w:space="0" w:color="000000"/>
              <w:left w:val="single" w:sz="4" w:space="0" w:color="000000"/>
              <w:bottom w:val="single" w:sz="4" w:space="0" w:color="000000"/>
            </w:tcBorders>
            <w:shd w:val="clear" w:color="auto" w:fill="auto"/>
          </w:tcPr>
          <w:p w14:paraId="3BF32FFB" w14:textId="77777777" w:rsidR="00000000" w:rsidRDefault="002629C3">
            <w:pPr>
              <w:snapToGrid w:val="0"/>
              <w:spacing w:line="360" w:lineRule="auto"/>
              <w:jc w:val="both"/>
              <w:rPr>
                <w:rFonts w:ascii="Arial" w:hAnsi="Arial" w:cs="Arial"/>
                <w:color w:val="000000"/>
                <w:sz w:val="24"/>
                <w:lang w:eastAsia="cs-CZ"/>
              </w:rPr>
            </w:pP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7B848BBE" w14:textId="77777777" w:rsidR="00000000" w:rsidRDefault="002629C3">
            <w:pPr>
              <w:snapToGrid w:val="0"/>
              <w:spacing w:line="360" w:lineRule="auto"/>
              <w:jc w:val="both"/>
              <w:rPr>
                <w:rFonts w:ascii="Arial" w:hAnsi="Arial" w:cs="Arial"/>
                <w:color w:val="000000"/>
                <w:sz w:val="24"/>
                <w:lang w:eastAsia="cs-CZ"/>
              </w:rPr>
            </w:pPr>
          </w:p>
        </w:tc>
      </w:tr>
      <w:tr w:rsidR="00000000" w14:paraId="7E857DC0"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2B98DD26" w14:textId="77777777" w:rsidR="00000000" w:rsidRDefault="002629C3">
            <w:pPr>
              <w:spacing w:line="360" w:lineRule="auto"/>
              <w:jc w:val="both"/>
            </w:pPr>
            <w:r>
              <w:rPr>
                <w:rFonts w:ascii="Arial" w:hAnsi="Arial" w:cs="Arial"/>
                <w:b/>
                <w:color w:val="000000"/>
                <w:sz w:val="24"/>
                <w:lang w:eastAsia="cs-CZ"/>
              </w:rPr>
              <w:t>awake</w:t>
            </w:r>
          </w:p>
        </w:tc>
        <w:tc>
          <w:tcPr>
            <w:tcW w:w="1404" w:type="dxa"/>
            <w:tcBorders>
              <w:top w:val="single" w:sz="4" w:space="0" w:color="000000"/>
              <w:left w:val="single" w:sz="4" w:space="0" w:color="000000"/>
              <w:bottom w:val="single" w:sz="4" w:space="0" w:color="000000"/>
            </w:tcBorders>
            <w:shd w:val="clear" w:color="auto" w:fill="auto"/>
          </w:tcPr>
          <w:p w14:paraId="2268B241" w14:textId="77777777" w:rsidR="00000000" w:rsidRDefault="002629C3">
            <w:pPr>
              <w:spacing w:line="360" w:lineRule="auto"/>
              <w:jc w:val="both"/>
            </w:pPr>
            <w:r>
              <w:rPr>
                <w:rFonts w:ascii="Arial" w:hAnsi="Arial" w:cs="Arial"/>
                <w:color w:val="000000"/>
                <w:sz w:val="24"/>
                <w:lang w:eastAsia="cs-CZ"/>
              </w:rPr>
              <w:t>awoke</w:t>
            </w:r>
          </w:p>
        </w:tc>
        <w:tc>
          <w:tcPr>
            <w:tcW w:w="1440" w:type="dxa"/>
            <w:tcBorders>
              <w:top w:val="single" w:sz="4" w:space="0" w:color="000000"/>
              <w:left w:val="single" w:sz="4" w:space="0" w:color="000000"/>
              <w:bottom w:val="single" w:sz="4" w:space="0" w:color="000000"/>
            </w:tcBorders>
            <w:shd w:val="clear" w:color="auto" w:fill="auto"/>
          </w:tcPr>
          <w:p w14:paraId="258B2AFA" w14:textId="77777777" w:rsidR="00000000" w:rsidRDefault="002629C3">
            <w:pPr>
              <w:spacing w:line="360" w:lineRule="auto"/>
              <w:jc w:val="both"/>
            </w:pPr>
            <w:r>
              <w:rPr>
                <w:rFonts w:ascii="Arial" w:hAnsi="Arial" w:cs="Arial"/>
                <w:color w:val="000000"/>
                <w:sz w:val="24"/>
                <w:lang w:eastAsia="cs-CZ"/>
              </w:rPr>
              <w:t>awoken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66FC779C" w14:textId="77777777" w:rsidR="00000000" w:rsidRDefault="002629C3">
            <w:pPr>
              <w:spacing w:line="360" w:lineRule="auto"/>
              <w:jc w:val="both"/>
            </w:pPr>
            <w:r>
              <w:rPr>
                <w:rFonts w:ascii="Arial" w:hAnsi="Arial" w:cs="Arial"/>
                <w:color w:val="000000"/>
                <w:sz w:val="24"/>
                <w:lang w:eastAsia="cs-CZ"/>
              </w:rPr>
              <w:t>zobudiť sa</w:t>
            </w:r>
          </w:p>
        </w:tc>
      </w:tr>
      <w:tr w:rsidR="00000000" w14:paraId="3F30B311"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62362609" w14:textId="77777777" w:rsidR="00000000" w:rsidRDefault="002629C3">
            <w:pPr>
              <w:spacing w:line="360" w:lineRule="auto"/>
              <w:jc w:val="both"/>
            </w:pPr>
            <w:r>
              <w:rPr>
                <w:rFonts w:ascii="Arial" w:hAnsi="Arial" w:cs="Arial"/>
                <w:b/>
                <w:color w:val="000000"/>
                <w:sz w:val="24"/>
                <w:lang w:eastAsia="cs-CZ"/>
              </w:rPr>
              <w:t>be</w:t>
            </w:r>
          </w:p>
        </w:tc>
        <w:tc>
          <w:tcPr>
            <w:tcW w:w="1404" w:type="dxa"/>
            <w:tcBorders>
              <w:top w:val="single" w:sz="4" w:space="0" w:color="000000"/>
              <w:left w:val="single" w:sz="4" w:space="0" w:color="000000"/>
              <w:bottom w:val="single" w:sz="4" w:space="0" w:color="000000"/>
            </w:tcBorders>
            <w:shd w:val="clear" w:color="auto" w:fill="auto"/>
          </w:tcPr>
          <w:p w14:paraId="525E07B4" w14:textId="77777777" w:rsidR="00000000" w:rsidRDefault="002629C3">
            <w:pPr>
              <w:spacing w:line="360" w:lineRule="auto"/>
              <w:jc w:val="both"/>
            </w:pPr>
            <w:r>
              <w:rPr>
                <w:rFonts w:ascii="Arial" w:hAnsi="Arial" w:cs="Arial"/>
                <w:color w:val="000000"/>
                <w:sz w:val="24"/>
                <w:lang w:eastAsia="cs-CZ"/>
              </w:rPr>
              <w:t>was/were</w:t>
            </w:r>
          </w:p>
        </w:tc>
        <w:tc>
          <w:tcPr>
            <w:tcW w:w="1440" w:type="dxa"/>
            <w:tcBorders>
              <w:top w:val="single" w:sz="4" w:space="0" w:color="000000"/>
              <w:left w:val="single" w:sz="4" w:space="0" w:color="000000"/>
              <w:bottom w:val="single" w:sz="4" w:space="0" w:color="000000"/>
            </w:tcBorders>
            <w:shd w:val="clear" w:color="auto" w:fill="auto"/>
          </w:tcPr>
          <w:p w14:paraId="7C5A5576" w14:textId="77777777" w:rsidR="00000000" w:rsidRDefault="002629C3">
            <w:pPr>
              <w:spacing w:line="360" w:lineRule="auto"/>
              <w:jc w:val="both"/>
            </w:pPr>
            <w:r>
              <w:rPr>
                <w:rFonts w:ascii="Arial" w:hAnsi="Arial" w:cs="Arial"/>
                <w:color w:val="000000"/>
                <w:sz w:val="24"/>
                <w:lang w:eastAsia="cs-CZ"/>
              </w:rPr>
              <w:t>been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308D7E3D" w14:textId="77777777" w:rsidR="00000000" w:rsidRDefault="002629C3">
            <w:pPr>
              <w:spacing w:line="360" w:lineRule="auto"/>
              <w:jc w:val="both"/>
            </w:pPr>
            <w:r>
              <w:rPr>
                <w:rFonts w:ascii="Arial" w:hAnsi="Arial" w:cs="Arial"/>
                <w:color w:val="000000"/>
                <w:sz w:val="24"/>
                <w:lang w:eastAsia="cs-CZ"/>
              </w:rPr>
              <w:t>byť</w:t>
            </w:r>
          </w:p>
        </w:tc>
      </w:tr>
      <w:tr w:rsidR="00000000" w14:paraId="7B2A5825"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4A5262E6" w14:textId="77777777" w:rsidR="00000000" w:rsidRDefault="002629C3">
            <w:pPr>
              <w:spacing w:line="360" w:lineRule="auto"/>
              <w:jc w:val="both"/>
            </w:pPr>
            <w:r>
              <w:rPr>
                <w:rFonts w:ascii="Arial" w:hAnsi="Arial" w:cs="Arial"/>
                <w:b/>
                <w:color w:val="000000"/>
                <w:sz w:val="24"/>
                <w:lang w:eastAsia="cs-CZ"/>
              </w:rPr>
              <w:t>bear</w:t>
            </w:r>
          </w:p>
        </w:tc>
        <w:tc>
          <w:tcPr>
            <w:tcW w:w="1404" w:type="dxa"/>
            <w:tcBorders>
              <w:top w:val="single" w:sz="4" w:space="0" w:color="000000"/>
              <w:left w:val="single" w:sz="4" w:space="0" w:color="000000"/>
              <w:bottom w:val="single" w:sz="4" w:space="0" w:color="000000"/>
            </w:tcBorders>
            <w:shd w:val="clear" w:color="auto" w:fill="auto"/>
          </w:tcPr>
          <w:p w14:paraId="55A8F595" w14:textId="77777777" w:rsidR="00000000" w:rsidRDefault="002629C3">
            <w:pPr>
              <w:spacing w:line="360" w:lineRule="auto"/>
              <w:jc w:val="both"/>
            </w:pPr>
            <w:r>
              <w:rPr>
                <w:rFonts w:ascii="Arial" w:hAnsi="Arial" w:cs="Arial"/>
                <w:color w:val="000000"/>
                <w:sz w:val="24"/>
                <w:lang w:eastAsia="cs-CZ"/>
              </w:rPr>
              <w:t>bore</w:t>
            </w:r>
          </w:p>
        </w:tc>
        <w:tc>
          <w:tcPr>
            <w:tcW w:w="1440" w:type="dxa"/>
            <w:tcBorders>
              <w:top w:val="single" w:sz="4" w:space="0" w:color="000000"/>
              <w:left w:val="single" w:sz="4" w:space="0" w:color="000000"/>
              <w:bottom w:val="single" w:sz="4" w:space="0" w:color="000000"/>
            </w:tcBorders>
            <w:shd w:val="clear" w:color="auto" w:fill="auto"/>
          </w:tcPr>
          <w:p w14:paraId="4DE241C6" w14:textId="77777777" w:rsidR="00000000" w:rsidRDefault="002629C3">
            <w:pPr>
              <w:spacing w:line="360" w:lineRule="auto"/>
              <w:jc w:val="both"/>
            </w:pPr>
            <w:r>
              <w:rPr>
                <w:rFonts w:ascii="Arial" w:hAnsi="Arial" w:cs="Arial"/>
                <w:color w:val="000000"/>
                <w:sz w:val="24"/>
                <w:lang w:eastAsia="cs-CZ"/>
              </w:rPr>
              <w:t>born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7C02314D" w14:textId="77777777" w:rsidR="00000000" w:rsidRDefault="002629C3">
            <w:pPr>
              <w:spacing w:line="360" w:lineRule="auto"/>
              <w:jc w:val="both"/>
            </w:pPr>
            <w:r>
              <w:rPr>
                <w:rFonts w:ascii="Arial" w:hAnsi="Arial" w:cs="Arial"/>
                <w:color w:val="000000"/>
                <w:sz w:val="24"/>
                <w:lang w:eastAsia="cs-CZ"/>
              </w:rPr>
              <w:t>nosiť, narodiť sa</w:t>
            </w:r>
          </w:p>
        </w:tc>
      </w:tr>
      <w:tr w:rsidR="00000000" w14:paraId="59A76BBA"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22848957" w14:textId="77777777" w:rsidR="00000000" w:rsidRDefault="002629C3">
            <w:pPr>
              <w:spacing w:line="360" w:lineRule="auto"/>
              <w:jc w:val="both"/>
            </w:pPr>
            <w:r>
              <w:rPr>
                <w:rFonts w:ascii="Arial" w:hAnsi="Arial" w:cs="Arial"/>
                <w:b/>
                <w:color w:val="000000"/>
                <w:sz w:val="24"/>
                <w:lang w:eastAsia="cs-CZ"/>
              </w:rPr>
              <w:t>beat</w:t>
            </w:r>
          </w:p>
        </w:tc>
        <w:tc>
          <w:tcPr>
            <w:tcW w:w="1404" w:type="dxa"/>
            <w:tcBorders>
              <w:top w:val="single" w:sz="4" w:space="0" w:color="000000"/>
              <w:left w:val="single" w:sz="4" w:space="0" w:color="000000"/>
              <w:bottom w:val="single" w:sz="4" w:space="0" w:color="000000"/>
            </w:tcBorders>
            <w:shd w:val="clear" w:color="auto" w:fill="auto"/>
          </w:tcPr>
          <w:p w14:paraId="519598DC" w14:textId="77777777" w:rsidR="00000000" w:rsidRDefault="002629C3">
            <w:pPr>
              <w:spacing w:line="360" w:lineRule="auto"/>
              <w:jc w:val="both"/>
            </w:pPr>
            <w:r>
              <w:rPr>
                <w:rFonts w:ascii="Arial" w:hAnsi="Arial" w:cs="Arial"/>
                <w:color w:val="000000"/>
                <w:sz w:val="24"/>
                <w:lang w:eastAsia="cs-CZ"/>
              </w:rPr>
              <w:t>beat</w:t>
            </w:r>
          </w:p>
        </w:tc>
        <w:tc>
          <w:tcPr>
            <w:tcW w:w="1440" w:type="dxa"/>
            <w:tcBorders>
              <w:top w:val="single" w:sz="4" w:space="0" w:color="000000"/>
              <w:left w:val="single" w:sz="4" w:space="0" w:color="000000"/>
              <w:bottom w:val="single" w:sz="4" w:space="0" w:color="000000"/>
            </w:tcBorders>
            <w:shd w:val="clear" w:color="auto" w:fill="auto"/>
          </w:tcPr>
          <w:p w14:paraId="731609FC" w14:textId="77777777" w:rsidR="00000000" w:rsidRDefault="002629C3">
            <w:pPr>
              <w:spacing w:line="360" w:lineRule="auto"/>
              <w:jc w:val="both"/>
            </w:pPr>
            <w:r>
              <w:rPr>
                <w:rFonts w:ascii="Arial" w:hAnsi="Arial" w:cs="Arial"/>
                <w:color w:val="000000"/>
                <w:sz w:val="24"/>
                <w:lang w:eastAsia="cs-CZ"/>
              </w:rPr>
              <w:t>beaten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2F89EF20" w14:textId="77777777" w:rsidR="00000000" w:rsidRDefault="002629C3">
            <w:pPr>
              <w:spacing w:line="360" w:lineRule="auto"/>
              <w:jc w:val="both"/>
            </w:pPr>
            <w:r>
              <w:rPr>
                <w:rFonts w:ascii="Arial" w:hAnsi="Arial" w:cs="Arial"/>
                <w:color w:val="000000"/>
                <w:sz w:val="24"/>
                <w:lang w:eastAsia="cs-CZ"/>
              </w:rPr>
              <w:t>tľsť, šľahať</w:t>
            </w:r>
          </w:p>
        </w:tc>
      </w:tr>
      <w:tr w:rsidR="00000000" w14:paraId="5DD77114"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06DC94E4" w14:textId="77777777" w:rsidR="00000000" w:rsidRDefault="002629C3">
            <w:pPr>
              <w:spacing w:line="360" w:lineRule="auto"/>
              <w:jc w:val="both"/>
            </w:pPr>
            <w:r>
              <w:rPr>
                <w:rFonts w:ascii="Arial" w:hAnsi="Arial" w:cs="Arial"/>
                <w:b/>
                <w:color w:val="000000"/>
                <w:sz w:val="24"/>
                <w:lang w:eastAsia="cs-CZ"/>
              </w:rPr>
              <w:t>become</w:t>
            </w:r>
          </w:p>
        </w:tc>
        <w:tc>
          <w:tcPr>
            <w:tcW w:w="1404" w:type="dxa"/>
            <w:tcBorders>
              <w:top w:val="single" w:sz="4" w:space="0" w:color="000000"/>
              <w:left w:val="single" w:sz="4" w:space="0" w:color="000000"/>
              <w:bottom w:val="single" w:sz="4" w:space="0" w:color="000000"/>
            </w:tcBorders>
            <w:shd w:val="clear" w:color="auto" w:fill="auto"/>
          </w:tcPr>
          <w:p w14:paraId="5748ABE5" w14:textId="77777777" w:rsidR="00000000" w:rsidRDefault="002629C3">
            <w:pPr>
              <w:spacing w:line="360" w:lineRule="auto"/>
              <w:jc w:val="both"/>
            </w:pPr>
            <w:r>
              <w:rPr>
                <w:rFonts w:ascii="Arial" w:hAnsi="Arial" w:cs="Arial"/>
                <w:color w:val="000000"/>
                <w:sz w:val="24"/>
                <w:lang w:eastAsia="cs-CZ"/>
              </w:rPr>
              <w:t>became</w:t>
            </w:r>
          </w:p>
        </w:tc>
        <w:tc>
          <w:tcPr>
            <w:tcW w:w="1440" w:type="dxa"/>
            <w:tcBorders>
              <w:top w:val="single" w:sz="4" w:space="0" w:color="000000"/>
              <w:left w:val="single" w:sz="4" w:space="0" w:color="000000"/>
              <w:bottom w:val="single" w:sz="4" w:space="0" w:color="000000"/>
            </w:tcBorders>
            <w:shd w:val="clear" w:color="auto" w:fill="auto"/>
          </w:tcPr>
          <w:p w14:paraId="19F74B75" w14:textId="77777777" w:rsidR="00000000" w:rsidRDefault="002629C3">
            <w:pPr>
              <w:spacing w:line="360" w:lineRule="auto"/>
              <w:jc w:val="both"/>
            </w:pPr>
            <w:r>
              <w:rPr>
                <w:rFonts w:ascii="Arial" w:hAnsi="Arial" w:cs="Arial"/>
                <w:color w:val="000000"/>
                <w:sz w:val="24"/>
                <w:lang w:eastAsia="cs-CZ"/>
              </w:rPr>
              <w:t>become</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3F16841F" w14:textId="77777777" w:rsidR="00000000" w:rsidRDefault="002629C3">
            <w:pPr>
              <w:spacing w:line="360" w:lineRule="auto"/>
              <w:jc w:val="both"/>
            </w:pPr>
            <w:r>
              <w:rPr>
                <w:rFonts w:ascii="Arial" w:hAnsi="Arial" w:cs="Arial"/>
                <w:color w:val="000000"/>
                <w:sz w:val="24"/>
                <w:lang w:eastAsia="cs-CZ"/>
              </w:rPr>
              <w:t>stať sa</w:t>
            </w:r>
          </w:p>
        </w:tc>
      </w:tr>
      <w:tr w:rsidR="00000000" w14:paraId="293B8D9A" w14:textId="77777777">
        <w:trPr>
          <w:trHeight w:val="310"/>
        </w:trPr>
        <w:tc>
          <w:tcPr>
            <w:tcW w:w="1560" w:type="dxa"/>
            <w:tcBorders>
              <w:top w:val="single" w:sz="4" w:space="0" w:color="000000"/>
              <w:left w:val="single" w:sz="4" w:space="0" w:color="000000"/>
            </w:tcBorders>
            <w:shd w:val="clear" w:color="auto" w:fill="auto"/>
          </w:tcPr>
          <w:p w14:paraId="2D19E19C" w14:textId="77777777" w:rsidR="00000000" w:rsidRDefault="002629C3">
            <w:pPr>
              <w:spacing w:line="360" w:lineRule="auto"/>
              <w:jc w:val="both"/>
            </w:pPr>
            <w:r>
              <w:rPr>
                <w:rFonts w:ascii="Arial" w:hAnsi="Arial" w:cs="Arial"/>
                <w:b/>
                <w:color w:val="000000"/>
                <w:sz w:val="24"/>
                <w:lang w:eastAsia="cs-CZ"/>
              </w:rPr>
              <w:t>begin</w:t>
            </w:r>
          </w:p>
        </w:tc>
        <w:tc>
          <w:tcPr>
            <w:tcW w:w="1404" w:type="dxa"/>
            <w:tcBorders>
              <w:top w:val="single" w:sz="4" w:space="0" w:color="000000"/>
              <w:left w:val="single" w:sz="4" w:space="0" w:color="000000"/>
            </w:tcBorders>
            <w:shd w:val="clear" w:color="auto" w:fill="auto"/>
          </w:tcPr>
          <w:p w14:paraId="54F0F33D" w14:textId="77777777" w:rsidR="00000000" w:rsidRDefault="002629C3">
            <w:pPr>
              <w:spacing w:line="360" w:lineRule="auto"/>
              <w:jc w:val="both"/>
            </w:pPr>
            <w:r>
              <w:rPr>
                <w:rFonts w:ascii="Arial" w:hAnsi="Arial" w:cs="Arial"/>
                <w:color w:val="000000"/>
                <w:sz w:val="24"/>
                <w:lang w:eastAsia="cs-CZ"/>
              </w:rPr>
              <w:t>began</w:t>
            </w:r>
          </w:p>
        </w:tc>
        <w:tc>
          <w:tcPr>
            <w:tcW w:w="1440" w:type="dxa"/>
            <w:tcBorders>
              <w:top w:val="single" w:sz="4" w:space="0" w:color="000000"/>
              <w:left w:val="single" w:sz="4" w:space="0" w:color="000000"/>
            </w:tcBorders>
            <w:shd w:val="clear" w:color="auto" w:fill="auto"/>
          </w:tcPr>
          <w:p w14:paraId="3AB055A2" w14:textId="77777777" w:rsidR="00000000" w:rsidRDefault="002629C3">
            <w:pPr>
              <w:spacing w:line="360" w:lineRule="auto"/>
              <w:jc w:val="both"/>
            </w:pPr>
            <w:r>
              <w:rPr>
                <w:rFonts w:ascii="Arial" w:hAnsi="Arial" w:cs="Arial"/>
                <w:color w:val="000000"/>
                <w:sz w:val="24"/>
                <w:lang w:eastAsia="cs-CZ"/>
              </w:rPr>
              <w:t>begun</w:t>
            </w:r>
          </w:p>
        </w:tc>
        <w:tc>
          <w:tcPr>
            <w:tcW w:w="2062" w:type="dxa"/>
            <w:tcBorders>
              <w:top w:val="single" w:sz="4" w:space="0" w:color="000000"/>
              <w:left w:val="single" w:sz="4" w:space="0" w:color="000000"/>
              <w:right w:val="single" w:sz="4" w:space="0" w:color="000000"/>
            </w:tcBorders>
            <w:shd w:val="clear" w:color="auto" w:fill="auto"/>
          </w:tcPr>
          <w:p w14:paraId="19D205F7" w14:textId="77777777" w:rsidR="00000000" w:rsidRDefault="002629C3">
            <w:pPr>
              <w:spacing w:line="360" w:lineRule="auto"/>
              <w:jc w:val="both"/>
            </w:pPr>
            <w:r>
              <w:rPr>
                <w:rFonts w:ascii="Arial" w:hAnsi="Arial" w:cs="Arial"/>
                <w:color w:val="000000"/>
                <w:sz w:val="24"/>
                <w:lang w:eastAsia="cs-CZ"/>
              </w:rPr>
              <w:t>začať</w:t>
            </w:r>
          </w:p>
        </w:tc>
      </w:tr>
      <w:tr w:rsidR="00000000" w14:paraId="158F353A"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6CB4219D" w14:textId="77777777" w:rsidR="00000000" w:rsidRDefault="002629C3">
            <w:pPr>
              <w:spacing w:line="360" w:lineRule="auto"/>
              <w:jc w:val="both"/>
            </w:pPr>
            <w:r>
              <w:rPr>
                <w:rFonts w:ascii="Arial" w:hAnsi="Arial" w:cs="Arial"/>
                <w:b/>
                <w:color w:val="000000"/>
                <w:sz w:val="24"/>
                <w:lang w:eastAsia="cs-CZ"/>
              </w:rPr>
              <w:t>bend</w:t>
            </w:r>
          </w:p>
        </w:tc>
        <w:tc>
          <w:tcPr>
            <w:tcW w:w="1404" w:type="dxa"/>
            <w:tcBorders>
              <w:top w:val="single" w:sz="4" w:space="0" w:color="000000"/>
              <w:left w:val="single" w:sz="4" w:space="0" w:color="000000"/>
              <w:bottom w:val="single" w:sz="4" w:space="0" w:color="000000"/>
            </w:tcBorders>
            <w:shd w:val="clear" w:color="auto" w:fill="auto"/>
          </w:tcPr>
          <w:p w14:paraId="557A679D" w14:textId="77777777" w:rsidR="00000000" w:rsidRDefault="002629C3">
            <w:pPr>
              <w:spacing w:line="360" w:lineRule="auto"/>
              <w:jc w:val="both"/>
            </w:pPr>
            <w:r>
              <w:rPr>
                <w:rFonts w:ascii="Arial" w:hAnsi="Arial" w:cs="Arial"/>
                <w:color w:val="000000"/>
                <w:sz w:val="24"/>
                <w:lang w:eastAsia="cs-CZ"/>
              </w:rPr>
              <w:t>bent</w:t>
            </w:r>
          </w:p>
        </w:tc>
        <w:tc>
          <w:tcPr>
            <w:tcW w:w="1440" w:type="dxa"/>
            <w:tcBorders>
              <w:top w:val="single" w:sz="4" w:space="0" w:color="000000"/>
              <w:left w:val="single" w:sz="4" w:space="0" w:color="000000"/>
              <w:bottom w:val="single" w:sz="4" w:space="0" w:color="000000"/>
            </w:tcBorders>
            <w:shd w:val="clear" w:color="auto" w:fill="auto"/>
          </w:tcPr>
          <w:p w14:paraId="53E5DB4F" w14:textId="77777777" w:rsidR="00000000" w:rsidRDefault="002629C3">
            <w:pPr>
              <w:spacing w:line="360" w:lineRule="auto"/>
              <w:jc w:val="both"/>
            </w:pPr>
            <w:r>
              <w:rPr>
                <w:rFonts w:ascii="Arial" w:hAnsi="Arial" w:cs="Arial"/>
                <w:color w:val="000000"/>
                <w:sz w:val="24"/>
                <w:lang w:eastAsia="cs-CZ"/>
              </w:rPr>
              <w:t>bent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341B4768" w14:textId="77777777" w:rsidR="00000000" w:rsidRDefault="002629C3">
            <w:pPr>
              <w:spacing w:line="360" w:lineRule="auto"/>
              <w:jc w:val="both"/>
            </w:pPr>
            <w:r>
              <w:rPr>
                <w:rFonts w:ascii="Arial" w:hAnsi="Arial" w:cs="Arial"/>
                <w:color w:val="000000"/>
                <w:sz w:val="24"/>
                <w:lang w:eastAsia="cs-CZ"/>
              </w:rPr>
              <w:t>ohnúť sa</w:t>
            </w:r>
          </w:p>
        </w:tc>
      </w:tr>
      <w:tr w:rsidR="00000000" w14:paraId="5C512D03"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31F9C0BF" w14:textId="77777777" w:rsidR="00000000" w:rsidRDefault="002629C3">
            <w:pPr>
              <w:spacing w:line="360" w:lineRule="auto"/>
              <w:jc w:val="both"/>
            </w:pPr>
            <w:r>
              <w:rPr>
                <w:rFonts w:ascii="Arial" w:hAnsi="Arial" w:cs="Arial"/>
                <w:b/>
                <w:color w:val="000000"/>
                <w:sz w:val="24"/>
                <w:lang w:eastAsia="cs-CZ"/>
              </w:rPr>
              <w:t>bet</w:t>
            </w:r>
          </w:p>
        </w:tc>
        <w:tc>
          <w:tcPr>
            <w:tcW w:w="1404" w:type="dxa"/>
            <w:tcBorders>
              <w:top w:val="single" w:sz="4" w:space="0" w:color="000000"/>
              <w:left w:val="single" w:sz="4" w:space="0" w:color="000000"/>
              <w:bottom w:val="single" w:sz="4" w:space="0" w:color="000000"/>
            </w:tcBorders>
            <w:shd w:val="clear" w:color="auto" w:fill="auto"/>
          </w:tcPr>
          <w:p w14:paraId="55642E96" w14:textId="77777777" w:rsidR="00000000" w:rsidRDefault="002629C3">
            <w:pPr>
              <w:spacing w:line="360" w:lineRule="auto"/>
              <w:jc w:val="both"/>
            </w:pPr>
            <w:r>
              <w:rPr>
                <w:rFonts w:ascii="Arial" w:hAnsi="Arial" w:cs="Arial"/>
                <w:color w:val="000000"/>
                <w:sz w:val="24"/>
                <w:lang w:eastAsia="cs-CZ"/>
              </w:rPr>
              <w:t>bet</w:t>
            </w:r>
          </w:p>
        </w:tc>
        <w:tc>
          <w:tcPr>
            <w:tcW w:w="1440" w:type="dxa"/>
            <w:tcBorders>
              <w:top w:val="single" w:sz="4" w:space="0" w:color="000000"/>
              <w:left w:val="single" w:sz="4" w:space="0" w:color="000000"/>
              <w:bottom w:val="single" w:sz="4" w:space="0" w:color="000000"/>
            </w:tcBorders>
            <w:shd w:val="clear" w:color="auto" w:fill="auto"/>
          </w:tcPr>
          <w:p w14:paraId="7F5C0A1A" w14:textId="77777777" w:rsidR="00000000" w:rsidRDefault="002629C3">
            <w:pPr>
              <w:spacing w:line="360" w:lineRule="auto"/>
              <w:jc w:val="both"/>
            </w:pPr>
            <w:r>
              <w:rPr>
                <w:rFonts w:ascii="Arial" w:hAnsi="Arial" w:cs="Arial"/>
                <w:color w:val="000000"/>
                <w:sz w:val="24"/>
                <w:lang w:eastAsia="cs-CZ"/>
              </w:rPr>
              <w:t>b</w:t>
            </w:r>
            <w:r>
              <w:rPr>
                <w:rFonts w:ascii="Arial" w:hAnsi="Arial" w:cs="Arial"/>
                <w:color w:val="000000"/>
                <w:sz w:val="24"/>
                <w:lang w:eastAsia="cs-CZ"/>
              </w:rPr>
              <w:t>et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08FC90F1" w14:textId="77777777" w:rsidR="00000000" w:rsidRDefault="002629C3">
            <w:pPr>
              <w:spacing w:line="360" w:lineRule="auto"/>
              <w:jc w:val="both"/>
            </w:pPr>
            <w:r>
              <w:rPr>
                <w:rFonts w:ascii="Arial" w:hAnsi="Arial" w:cs="Arial"/>
                <w:color w:val="000000"/>
                <w:sz w:val="24"/>
                <w:lang w:eastAsia="cs-CZ"/>
              </w:rPr>
              <w:t>staviť sa</w:t>
            </w:r>
          </w:p>
        </w:tc>
      </w:tr>
      <w:tr w:rsidR="00000000" w14:paraId="62647D84"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3138C686" w14:textId="77777777" w:rsidR="00000000" w:rsidRDefault="002629C3">
            <w:pPr>
              <w:spacing w:line="360" w:lineRule="auto"/>
              <w:jc w:val="both"/>
            </w:pPr>
            <w:r>
              <w:rPr>
                <w:rFonts w:ascii="Arial" w:hAnsi="Arial" w:cs="Arial"/>
                <w:b/>
                <w:color w:val="000000"/>
                <w:sz w:val="24"/>
                <w:lang w:eastAsia="cs-CZ"/>
              </w:rPr>
              <w:t>bind</w:t>
            </w:r>
          </w:p>
        </w:tc>
        <w:tc>
          <w:tcPr>
            <w:tcW w:w="1404" w:type="dxa"/>
            <w:tcBorders>
              <w:top w:val="single" w:sz="4" w:space="0" w:color="000000"/>
              <w:left w:val="single" w:sz="4" w:space="0" w:color="000000"/>
              <w:bottom w:val="single" w:sz="4" w:space="0" w:color="000000"/>
            </w:tcBorders>
            <w:shd w:val="clear" w:color="auto" w:fill="auto"/>
          </w:tcPr>
          <w:p w14:paraId="6A24D4E0" w14:textId="77777777" w:rsidR="00000000" w:rsidRDefault="002629C3">
            <w:pPr>
              <w:spacing w:line="360" w:lineRule="auto"/>
              <w:jc w:val="both"/>
            </w:pPr>
            <w:r>
              <w:rPr>
                <w:rFonts w:ascii="Arial" w:hAnsi="Arial" w:cs="Arial"/>
                <w:color w:val="000000"/>
                <w:sz w:val="24"/>
                <w:lang w:eastAsia="cs-CZ"/>
              </w:rPr>
              <w:t>bound</w:t>
            </w:r>
          </w:p>
        </w:tc>
        <w:tc>
          <w:tcPr>
            <w:tcW w:w="1440" w:type="dxa"/>
            <w:tcBorders>
              <w:top w:val="single" w:sz="4" w:space="0" w:color="000000"/>
              <w:left w:val="single" w:sz="4" w:space="0" w:color="000000"/>
              <w:bottom w:val="single" w:sz="4" w:space="0" w:color="000000"/>
            </w:tcBorders>
            <w:shd w:val="clear" w:color="auto" w:fill="auto"/>
          </w:tcPr>
          <w:p w14:paraId="2207792E" w14:textId="77777777" w:rsidR="00000000" w:rsidRDefault="002629C3">
            <w:pPr>
              <w:spacing w:line="360" w:lineRule="auto"/>
              <w:jc w:val="both"/>
            </w:pPr>
            <w:r>
              <w:rPr>
                <w:rFonts w:ascii="Arial" w:hAnsi="Arial" w:cs="Arial"/>
                <w:color w:val="000000"/>
                <w:sz w:val="24"/>
                <w:lang w:eastAsia="cs-CZ"/>
              </w:rPr>
              <w:t>bound</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13C0B174" w14:textId="77777777" w:rsidR="00000000" w:rsidRDefault="002629C3">
            <w:pPr>
              <w:spacing w:line="360" w:lineRule="auto"/>
              <w:jc w:val="both"/>
            </w:pPr>
            <w:r>
              <w:rPr>
                <w:rFonts w:ascii="Arial" w:hAnsi="Arial" w:cs="Arial"/>
                <w:color w:val="000000"/>
                <w:sz w:val="24"/>
                <w:lang w:eastAsia="cs-CZ"/>
              </w:rPr>
              <w:t>viazať, spojiť</w:t>
            </w:r>
          </w:p>
        </w:tc>
      </w:tr>
      <w:tr w:rsidR="00000000" w14:paraId="598333C4"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44300AA4" w14:textId="77777777" w:rsidR="00000000" w:rsidRDefault="002629C3">
            <w:pPr>
              <w:spacing w:line="360" w:lineRule="auto"/>
              <w:jc w:val="both"/>
            </w:pPr>
            <w:r>
              <w:rPr>
                <w:rFonts w:ascii="Arial" w:hAnsi="Arial" w:cs="Arial"/>
                <w:b/>
                <w:color w:val="000000"/>
                <w:sz w:val="24"/>
                <w:lang w:eastAsia="cs-CZ"/>
              </w:rPr>
              <w:t>bite</w:t>
            </w:r>
          </w:p>
        </w:tc>
        <w:tc>
          <w:tcPr>
            <w:tcW w:w="1404" w:type="dxa"/>
            <w:tcBorders>
              <w:top w:val="single" w:sz="4" w:space="0" w:color="000000"/>
              <w:left w:val="single" w:sz="4" w:space="0" w:color="000000"/>
              <w:bottom w:val="single" w:sz="4" w:space="0" w:color="000000"/>
            </w:tcBorders>
            <w:shd w:val="clear" w:color="auto" w:fill="auto"/>
          </w:tcPr>
          <w:p w14:paraId="02151FAE" w14:textId="77777777" w:rsidR="00000000" w:rsidRDefault="002629C3">
            <w:pPr>
              <w:spacing w:line="360" w:lineRule="auto"/>
              <w:jc w:val="both"/>
            </w:pPr>
            <w:r>
              <w:rPr>
                <w:rFonts w:ascii="Arial" w:hAnsi="Arial" w:cs="Arial"/>
                <w:color w:val="000000"/>
                <w:sz w:val="24"/>
                <w:lang w:eastAsia="cs-CZ"/>
              </w:rPr>
              <w:t>bit</w:t>
            </w:r>
          </w:p>
        </w:tc>
        <w:tc>
          <w:tcPr>
            <w:tcW w:w="1440" w:type="dxa"/>
            <w:tcBorders>
              <w:top w:val="single" w:sz="4" w:space="0" w:color="000000"/>
              <w:left w:val="single" w:sz="4" w:space="0" w:color="000000"/>
              <w:bottom w:val="single" w:sz="4" w:space="0" w:color="000000"/>
            </w:tcBorders>
            <w:shd w:val="clear" w:color="auto" w:fill="auto"/>
          </w:tcPr>
          <w:p w14:paraId="7F6D117A" w14:textId="77777777" w:rsidR="00000000" w:rsidRDefault="002629C3">
            <w:pPr>
              <w:spacing w:line="360" w:lineRule="auto"/>
              <w:jc w:val="both"/>
            </w:pPr>
            <w:r>
              <w:rPr>
                <w:rFonts w:ascii="Arial" w:hAnsi="Arial" w:cs="Arial"/>
                <w:color w:val="000000"/>
                <w:sz w:val="24"/>
                <w:lang w:eastAsia="cs-CZ"/>
              </w:rPr>
              <w:t>bitten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1644692A" w14:textId="77777777" w:rsidR="00000000" w:rsidRDefault="002629C3">
            <w:pPr>
              <w:spacing w:line="360" w:lineRule="auto"/>
              <w:jc w:val="both"/>
            </w:pPr>
            <w:r>
              <w:rPr>
                <w:rFonts w:ascii="Arial" w:hAnsi="Arial" w:cs="Arial"/>
                <w:color w:val="000000"/>
                <w:sz w:val="24"/>
                <w:lang w:eastAsia="cs-CZ"/>
              </w:rPr>
              <w:t>hrýzť</w:t>
            </w:r>
          </w:p>
        </w:tc>
      </w:tr>
      <w:tr w:rsidR="00000000" w14:paraId="154BC7C6"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1965D94C" w14:textId="77777777" w:rsidR="00000000" w:rsidRDefault="002629C3">
            <w:pPr>
              <w:spacing w:line="360" w:lineRule="auto"/>
              <w:jc w:val="both"/>
            </w:pPr>
            <w:r>
              <w:rPr>
                <w:rFonts w:ascii="Arial" w:hAnsi="Arial" w:cs="Arial"/>
                <w:b/>
                <w:color w:val="000000"/>
                <w:sz w:val="24"/>
                <w:lang w:eastAsia="cs-CZ"/>
              </w:rPr>
              <w:t>bleed</w:t>
            </w:r>
          </w:p>
        </w:tc>
        <w:tc>
          <w:tcPr>
            <w:tcW w:w="1404" w:type="dxa"/>
            <w:tcBorders>
              <w:top w:val="single" w:sz="4" w:space="0" w:color="000000"/>
              <w:left w:val="single" w:sz="4" w:space="0" w:color="000000"/>
              <w:bottom w:val="single" w:sz="4" w:space="0" w:color="000000"/>
            </w:tcBorders>
            <w:shd w:val="clear" w:color="auto" w:fill="auto"/>
          </w:tcPr>
          <w:p w14:paraId="734DEC15" w14:textId="77777777" w:rsidR="00000000" w:rsidRDefault="002629C3">
            <w:pPr>
              <w:spacing w:line="360" w:lineRule="auto"/>
              <w:jc w:val="both"/>
            </w:pPr>
            <w:r>
              <w:rPr>
                <w:rFonts w:ascii="Arial" w:hAnsi="Arial" w:cs="Arial"/>
                <w:color w:val="000000"/>
                <w:sz w:val="24"/>
                <w:lang w:eastAsia="cs-CZ"/>
              </w:rPr>
              <w:t>bled</w:t>
            </w:r>
          </w:p>
        </w:tc>
        <w:tc>
          <w:tcPr>
            <w:tcW w:w="1440" w:type="dxa"/>
            <w:tcBorders>
              <w:top w:val="single" w:sz="4" w:space="0" w:color="000000"/>
              <w:left w:val="single" w:sz="4" w:space="0" w:color="000000"/>
              <w:bottom w:val="single" w:sz="4" w:space="0" w:color="000000"/>
            </w:tcBorders>
            <w:shd w:val="clear" w:color="auto" w:fill="auto"/>
          </w:tcPr>
          <w:p w14:paraId="0F66D9AB" w14:textId="77777777" w:rsidR="00000000" w:rsidRDefault="002629C3">
            <w:pPr>
              <w:spacing w:line="360" w:lineRule="auto"/>
              <w:jc w:val="both"/>
            </w:pPr>
            <w:r>
              <w:rPr>
                <w:rFonts w:ascii="Arial" w:hAnsi="Arial" w:cs="Arial"/>
                <w:color w:val="000000"/>
                <w:sz w:val="24"/>
                <w:lang w:eastAsia="cs-CZ"/>
              </w:rPr>
              <w:t>bled</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77B9284B" w14:textId="77777777" w:rsidR="00000000" w:rsidRDefault="002629C3">
            <w:pPr>
              <w:spacing w:line="360" w:lineRule="auto"/>
              <w:jc w:val="both"/>
            </w:pPr>
            <w:r>
              <w:rPr>
                <w:rFonts w:ascii="Arial" w:hAnsi="Arial" w:cs="Arial"/>
                <w:color w:val="000000"/>
                <w:sz w:val="24"/>
                <w:lang w:eastAsia="cs-CZ"/>
              </w:rPr>
              <w:t>krvácať</w:t>
            </w:r>
          </w:p>
        </w:tc>
      </w:tr>
      <w:tr w:rsidR="00000000" w14:paraId="724FFD4E"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173BBA98" w14:textId="77777777" w:rsidR="00000000" w:rsidRDefault="002629C3">
            <w:pPr>
              <w:spacing w:line="360" w:lineRule="auto"/>
              <w:jc w:val="both"/>
            </w:pPr>
            <w:r>
              <w:rPr>
                <w:rFonts w:ascii="Arial" w:hAnsi="Arial" w:cs="Arial"/>
                <w:b/>
                <w:color w:val="000000"/>
                <w:sz w:val="24"/>
                <w:lang w:eastAsia="cs-CZ"/>
              </w:rPr>
              <w:t>blow</w:t>
            </w:r>
          </w:p>
        </w:tc>
        <w:tc>
          <w:tcPr>
            <w:tcW w:w="1404" w:type="dxa"/>
            <w:tcBorders>
              <w:top w:val="single" w:sz="4" w:space="0" w:color="000000"/>
              <w:left w:val="single" w:sz="4" w:space="0" w:color="000000"/>
              <w:bottom w:val="single" w:sz="4" w:space="0" w:color="000000"/>
            </w:tcBorders>
            <w:shd w:val="clear" w:color="auto" w:fill="auto"/>
          </w:tcPr>
          <w:p w14:paraId="69720D84" w14:textId="77777777" w:rsidR="00000000" w:rsidRDefault="002629C3">
            <w:pPr>
              <w:spacing w:line="360" w:lineRule="auto"/>
              <w:jc w:val="both"/>
            </w:pPr>
            <w:r>
              <w:rPr>
                <w:rFonts w:ascii="Arial" w:hAnsi="Arial" w:cs="Arial"/>
                <w:color w:val="000000"/>
                <w:sz w:val="24"/>
                <w:lang w:eastAsia="cs-CZ"/>
              </w:rPr>
              <w:t>blew</w:t>
            </w:r>
          </w:p>
        </w:tc>
        <w:tc>
          <w:tcPr>
            <w:tcW w:w="1440" w:type="dxa"/>
            <w:tcBorders>
              <w:top w:val="single" w:sz="4" w:space="0" w:color="000000"/>
              <w:left w:val="single" w:sz="4" w:space="0" w:color="000000"/>
              <w:bottom w:val="single" w:sz="4" w:space="0" w:color="000000"/>
            </w:tcBorders>
            <w:shd w:val="clear" w:color="auto" w:fill="auto"/>
          </w:tcPr>
          <w:p w14:paraId="577D78EA" w14:textId="77777777" w:rsidR="00000000" w:rsidRDefault="002629C3">
            <w:pPr>
              <w:spacing w:line="360" w:lineRule="auto"/>
              <w:jc w:val="both"/>
            </w:pPr>
            <w:r>
              <w:rPr>
                <w:rFonts w:ascii="Arial" w:hAnsi="Arial" w:cs="Arial"/>
                <w:color w:val="000000"/>
                <w:sz w:val="24"/>
                <w:lang w:eastAsia="cs-CZ"/>
              </w:rPr>
              <w:t>blown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03947B6F" w14:textId="77777777" w:rsidR="00000000" w:rsidRDefault="002629C3">
            <w:pPr>
              <w:spacing w:line="360" w:lineRule="auto"/>
              <w:jc w:val="both"/>
            </w:pPr>
            <w:r>
              <w:rPr>
                <w:rFonts w:ascii="Arial" w:hAnsi="Arial" w:cs="Arial"/>
                <w:color w:val="000000"/>
                <w:sz w:val="24"/>
                <w:lang w:eastAsia="cs-CZ"/>
              </w:rPr>
              <w:t>fúkať</w:t>
            </w:r>
          </w:p>
        </w:tc>
      </w:tr>
      <w:tr w:rsidR="00000000" w14:paraId="0765E8DA"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01B58B15" w14:textId="77777777" w:rsidR="00000000" w:rsidRDefault="002629C3">
            <w:pPr>
              <w:spacing w:line="360" w:lineRule="auto"/>
              <w:jc w:val="both"/>
            </w:pPr>
            <w:r>
              <w:rPr>
                <w:rFonts w:ascii="Arial" w:hAnsi="Arial" w:cs="Arial"/>
                <w:b/>
                <w:color w:val="000000"/>
                <w:sz w:val="24"/>
                <w:lang w:eastAsia="cs-CZ"/>
              </w:rPr>
              <w:t>break</w:t>
            </w:r>
          </w:p>
        </w:tc>
        <w:tc>
          <w:tcPr>
            <w:tcW w:w="1404" w:type="dxa"/>
            <w:tcBorders>
              <w:top w:val="single" w:sz="4" w:space="0" w:color="000000"/>
              <w:left w:val="single" w:sz="4" w:space="0" w:color="000000"/>
              <w:bottom w:val="single" w:sz="4" w:space="0" w:color="000000"/>
            </w:tcBorders>
            <w:shd w:val="clear" w:color="auto" w:fill="auto"/>
          </w:tcPr>
          <w:p w14:paraId="2CA54DEA" w14:textId="77777777" w:rsidR="00000000" w:rsidRDefault="002629C3">
            <w:pPr>
              <w:spacing w:line="360" w:lineRule="auto"/>
              <w:jc w:val="both"/>
            </w:pPr>
            <w:r>
              <w:rPr>
                <w:rFonts w:ascii="Arial" w:hAnsi="Arial" w:cs="Arial"/>
                <w:color w:val="000000"/>
                <w:sz w:val="24"/>
                <w:lang w:eastAsia="cs-CZ"/>
              </w:rPr>
              <w:t>broke</w:t>
            </w:r>
          </w:p>
        </w:tc>
        <w:tc>
          <w:tcPr>
            <w:tcW w:w="1440" w:type="dxa"/>
            <w:tcBorders>
              <w:top w:val="single" w:sz="4" w:space="0" w:color="000000"/>
              <w:left w:val="single" w:sz="4" w:space="0" w:color="000000"/>
              <w:bottom w:val="single" w:sz="4" w:space="0" w:color="000000"/>
            </w:tcBorders>
            <w:shd w:val="clear" w:color="auto" w:fill="auto"/>
          </w:tcPr>
          <w:p w14:paraId="5CAAE712" w14:textId="77777777" w:rsidR="00000000" w:rsidRDefault="002629C3">
            <w:pPr>
              <w:spacing w:line="360" w:lineRule="auto"/>
              <w:jc w:val="both"/>
            </w:pPr>
            <w:r>
              <w:rPr>
                <w:rFonts w:ascii="Arial" w:hAnsi="Arial" w:cs="Arial"/>
                <w:color w:val="000000"/>
                <w:sz w:val="24"/>
                <w:lang w:eastAsia="cs-CZ"/>
              </w:rPr>
              <w:t>broken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236F7EF3" w14:textId="77777777" w:rsidR="00000000" w:rsidRDefault="002629C3">
            <w:pPr>
              <w:spacing w:line="360" w:lineRule="auto"/>
              <w:jc w:val="both"/>
            </w:pPr>
            <w:r>
              <w:rPr>
                <w:rFonts w:ascii="Arial" w:hAnsi="Arial" w:cs="Arial"/>
                <w:color w:val="000000"/>
                <w:sz w:val="24"/>
                <w:lang w:eastAsia="cs-CZ"/>
              </w:rPr>
              <w:t>zlomiť</w:t>
            </w:r>
          </w:p>
        </w:tc>
      </w:tr>
      <w:tr w:rsidR="00000000" w14:paraId="018FBA37"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6BA2ABFD" w14:textId="77777777" w:rsidR="00000000" w:rsidRDefault="002629C3">
            <w:pPr>
              <w:spacing w:line="360" w:lineRule="auto"/>
              <w:jc w:val="both"/>
            </w:pPr>
            <w:r>
              <w:rPr>
                <w:rFonts w:ascii="Arial" w:hAnsi="Arial" w:cs="Arial"/>
                <w:b/>
                <w:color w:val="000000"/>
                <w:sz w:val="24"/>
                <w:lang w:eastAsia="cs-CZ"/>
              </w:rPr>
              <w:t>breed</w:t>
            </w:r>
          </w:p>
        </w:tc>
        <w:tc>
          <w:tcPr>
            <w:tcW w:w="1404" w:type="dxa"/>
            <w:tcBorders>
              <w:top w:val="single" w:sz="4" w:space="0" w:color="000000"/>
              <w:left w:val="single" w:sz="4" w:space="0" w:color="000000"/>
              <w:bottom w:val="single" w:sz="4" w:space="0" w:color="000000"/>
            </w:tcBorders>
            <w:shd w:val="clear" w:color="auto" w:fill="auto"/>
          </w:tcPr>
          <w:p w14:paraId="5AACFCF9" w14:textId="77777777" w:rsidR="00000000" w:rsidRDefault="002629C3">
            <w:pPr>
              <w:spacing w:line="360" w:lineRule="auto"/>
              <w:jc w:val="both"/>
            </w:pPr>
            <w:r>
              <w:rPr>
                <w:rFonts w:ascii="Arial" w:hAnsi="Arial" w:cs="Arial"/>
                <w:color w:val="000000"/>
                <w:sz w:val="24"/>
                <w:lang w:eastAsia="cs-CZ"/>
              </w:rPr>
              <w:t>bred</w:t>
            </w:r>
          </w:p>
        </w:tc>
        <w:tc>
          <w:tcPr>
            <w:tcW w:w="1440" w:type="dxa"/>
            <w:tcBorders>
              <w:top w:val="single" w:sz="4" w:space="0" w:color="000000"/>
              <w:left w:val="single" w:sz="4" w:space="0" w:color="000000"/>
              <w:bottom w:val="single" w:sz="4" w:space="0" w:color="000000"/>
            </w:tcBorders>
            <w:shd w:val="clear" w:color="auto" w:fill="auto"/>
          </w:tcPr>
          <w:p w14:paraId="3971C43C" w14:textId="77777777" w:rsidR="00000000" w:rsidRDefault="002629C3">
            <w:pPr>
              <w:spacing w:line="360" w:lineRule="auto"/>
              <w:jc w:val="both"/>
            </w:pPr>
            <w:r>
              <w:rPr>
                <w:rFonts w:ascii="Arial" w:hAnsi="Arial" w:cs="Arial"/>
                <w:color w:val="000000"/>
                <w:sz w:val="24"/>
                <w:lang w:eastAsia="cs-CZ"/>
              </w:rPr>
              <w:t>bred</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5C81FB3A" w14:textId="77777777" w:rsidR="00000000" w:rsidRDefault="002629C3">
            <w:pPr>
              <w:spacing w:line="360" w:lineRule="auto"/>
              <w:jc w:val="both"/>
            </w:pPr>
            <w:r>
              <w:rPr>
                <w:rFonts w:ascii="Arial" w:hAnsi="Arial" w:cs="Arial"/>
                <w:color w:val="000000"/>
                <w:sz w:val="24"/>
                <w:lang w:eastAsia="cs-CZ"/>
              </w:rPr>
              <w:t>plodiť</w:t>
            </w:r>
          </w:p>
        </w:tc>
      </w:tr>
      <w:tr w:rsidR="00000000" w14:paraId="1EAF3F39"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01E770CE" w14:textId="77777777" w:rsidR="00000000" w:rsidRDefault="002629C3">
            <w:pPr>
              <w:spacing w:line="360" w:lineRule="auto"/>
              <w:jc w:val="both"/>
            </w:pPr>
            <w:r>
              <w:rPr>
                <w:rFonts w:ascii="Arial" w:hAnsi="Arial" w:cs="Arial"/>
                <w:b/>
                <w:color w:val="000000"/>
                <w:sz w:val="24"/>
                <w:lang w:eastAsia="cs-CZ"/>
              </w:rPr>
              <w:t>bring</w:t>
            </w:r>
          </w:p>
        </w:tc>
        <w:tc>
          <w:tcPr>
            <w:tcW w:w="1404" w:type="dxa"/>
            <w:tcBorders>
              <w:top w:val="single" w:sz="4" w:space="0" w:color="000000"/>
              <w:left w:val="single" w:sz="4" w:space="0" w:color="000000"/>
              <w:bottom w:val="single" w:sz="4" w:space="0" w:color="000000"/>
            </w:tcBorders>
            <w:shd w:val="clear" w:color="auto" w:fill="auto"/>
          </w:tcPr>
          <w:p w14:paraId="26DF3162" w14:textId="77777777" w:rsidR="00000000" w:rsidRDefault="002629C3">
            <w:pPr>
              <w:spacing w:line="360" w:lineRule="auto"/>
              <w:jc w:val="both"/>
            </w:pPr>
            <w:r>
              <w:rPr>
                <w:rFonts w:ascii="Arial" w:hAnsi="Arial" w:cs="Arial"/>
                <w:color w:val="000000"/>
                <w:sz w:val="24"/>
                <w:lang w:eastAsia="cs-CZ"/>
              </w:rPr>
              <w:t>brought</w:t>
            </w:r>
          </w:p>
        </w:tc>
        <w:tc>
          <w:tcPr>
            <w:tcW w:w="1440" w:type="dxa"/>
            <w:tcBorders>
              <w:top w:val="single" w:sz="4" w:space="0" w:color="000000"/>
              <w:left w:val="single" w:sz="4" w:space="0" w:color="000000"/>
              <w:bottom w:val="single" w:sz="4" w:space="0" w:color="000000"/>
            </w:tcBorders>
            <w:shd w:val="clear" w:color="auto" w:fill="auto"/>
          </w:tcPr>
          <w:p w14:paraId="5B763176" w14:textId="77777777" w:rsidR="00000000" w:rsidRDefault="002629C3">
            <w:pPr>
              <w:spacing w:line="360" w:lineRule="auto"/>
              <w:jc w:val="both"/>
            </w:pPr>
            <w:r>
              <w:rPr>
                <w:rFonts w:ascii="Arial" w:hAnsi="Arial" w:cs="Arial"/>
                <w:color w:val="000000"/>
                <w:sz w:val="24"/>
                <w:lang w:eastAsia="cs-CZ"/>
              </w:rPr>
              <w:t>brought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6054578A" w14:textId="77777777" w:rsidR="00000000" w:rsidRDefault="002629C3">
            <w:pPr>
              <w:spacing w:line="360" w:lineRule="auto"/>
              <w:jc w:val="both"/>
            </w:pPr>
            <w:r>
              <w:rPr>
                <w:rFonts w:ascii="Arial" w:hAnsi="Arial" w:cs="Arial"/>
                <w:color w:val="000000"/>
                <w:sz w:val="24"/>
                <w:lang w:eastAsia="cs-CZ"/>
              </w:rPr>
              <w:t>priniesť</w:t>
            </w:r>
          </w:p>
        </w:tc>
      </w:tr>
      <w:tr w:rsidR="00000000" w14:paraId="0004B942"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44192B60" w14:textId="77777777" w:rsidR="00000000" w:rsidRDefault="002629C3">
            <w:pPr>
              <w:spacing w:line="360" w:lineRule="auto"/>
              <w:jc w:val="both"/>
            </w:pPr>
            <w:r>
              <w:rPr>
                <w:rFonts w:ascii="Arial" w:hAnsi="Arial" w:cs="Arial"/>
                <w:b/>
                <w:color w:val="000000"/>
                <w:sz w:val="24"/>
                <w:lang w:eastAsia="cs-CZ"/>
              </w:rPr>
              <w:t>broadcast</w:t>
            </w:r>
          </w:p>
        </w:tc>
        <w:tc>
          <w:tcPr>
            <w:tcW w:w="1404" w:type="dxa"/>
            <w:tcBorders>
              <w:top w:val="single" w:sz="4" w:space="0" w:color="000000"/>
              <w:left w:val="single" w:sz="4" w:space="0" w:color="000000"/>
              <w:bottom w:val="single" w:sz="4" w:space="0" w:color="000000"/>
            </w:tcBorders>
            <w:shd w:val="clear" w:color="auto" w:fill="auto"/>
          </w:tcPr>
          <w:p w14:paraId="14A1C829" w14:textId="77777777" w:rsidR="00000000" w:rsidRDefault="002629C3">
            <w:pPr>
              <w:spacing w:line="360" w:lineRule="auto"/>
              <w:jc w:val="both"/>
            </w:pPr>
            <w:r>
              <w:rPr>
                <w:rFonts w:ascii="Arial" w:hAnsi="Arial" w:cs="Arial"/>
                <w:color w:val="000000"/>
                <w:sz w:val="24"/>
                <w:lang w:eastAsia="cs-CZ"/>
              </w:rPr>
              <w:t>broadcast</w:t>
            </w:r>
          </w:p>
        </w:tc>
        <w:tc>
          <w:tcPr>
            <w:tcW w:w="1440" w:type="dxa"/>
            <w:tcBorders>
              <w:top w:val="single" w:sz="4" w:space="0" w:color="000000"/>
              <w:left w:val="single" w:sz="4" w:space="0" w:color="000000"/>
              <w:bottom w:val="single" w:sz="4" w:space="0" w:color="000000"/>
            </w:tcBorders>
            <w:shd w:val="clear" w:color="auto" w:fill="auto"/>
          </w:tcPr>
          <w:p w14:paraId="1D888EE9" w14:textId="77777777" w:rsidR="00000000" w:rsidRDefault="002629C3">
            <w:pPr>
              <w:spacing w:line="360" w:lineRule="auto"/>
              <w:jc w:val="both"/>
            </w:pPr>
            <w:r>
              <w:rPr>
                <w:rFonts w:ascii="Arial" w:hAnsi="Arial" w:cs="Arial"/>
                <w:color w:val="000000"/>
                <w:sz w:val="24"/>
                <w:lang w:eastAsia="cs-CZ"/>
              </w:rPr>
              <w:t>broadcast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1ADF3519" w14:textId="77777777" w:rsidR="00000000" w:rsidRDefault="002629C3">
            <w:pPr>
              <w:spacing w:line="360" w:lineRule="auto"/>
              <w:jc w:val="both"/>
            </w:pPr>
            <w:r>
              <w:rPr>
                <w:rFonts w:ascii="Arial" w:hAnsi="Arial" w:cs="Arial"/>
                <w:color w:val="000000"/>
                <w:sz w:val="24"/>
                <w:lang w:eastAsia="cs-CZ"/>
              </w:rPr>
              <w:t>vysielať</w:t>
            </w:r>
          </w:p>
        </w:tc>
      </w:tr>
      <w:tr w:rsidR="00000000" w14:paraId="5F03970D"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5043BCCB" w14:textId="77777777" w:rsidR="00000000" w:rsidRDefault="002629C3">
            <w:pPr>
              <w:spacing w:line="360" w:lineRule="auto"/>
              <w:jc w:val="both"/>
            </w:pPr>
            <w:r>
              <w:rPr>
                <w:rFonts w:ascii="Arial" w:hAnsi="Arial" w:cs="Arial"/>
                <w:b/>
                <w:color w:val="000000"/>
                <w:sz w:val="24"/>
                <w:lang w:eastAsia="cs-CZ"/>
              </w:rPr>
              <w:t>build</w:t>
            </w:r>
          </w:p>
        </w:tc>
        <w:tc>
          <w:tcPr>
            <w:tcW w:w="1404" w:type="dxa"/>
            <w:tcBorders>
              <w:top w:val="single" w:sz="4" w:space="0" w:color="000000"/>
              <w:left w:val="single" w:sz="4" w:space="0" w:color="000000"/>
              <w:bottom w:val="single" w:sz="4" w:space="0" w:color="000000"/>
            </w:tcBorders>
            <w:shd w:val="clear" w:color="auto" w:fill="auto"/>
          </w:tcPr>
          <w:p w14:paraId="51AE8AD8" w14:textId="77777777" w:rsidR="00000000" w:rsidRDefault="002629C3">
            <w:pPr>
              <w:spacing w:line="360" w:lineRule="auto"/>
              <w:jc w:val="both"/>
            </w:pPr>
            <w:r>
              <w:rPr>
                <w:rFonts w:ascii="Arial" w:hAnsi="Arial" w:cs="Arial"/>
                <w:color w:val="000000"/>
                <w:sz w:val="24"/>
                <w:lang w:eastAsia="cs-CZ"/>
              </w:rPr>
              <w:t>built</w:t>
            </w:r>
          </w:p>
        </w:tc>
        <w:tc>
          <w:tcPr>
            <w:tcW w:w="1440" w:type="dxa"/>
            <w:tcBorders>
              <w:top w:val="single" w:sz="4" w:space="0" w:color="000000"/>
              <w:left w:val="single" w:sz="4" w:space="0" w:color="000000"/>
              <w:bottom w:val="single" w:sz="4" w:space="0" w:color="000000"/>
            </w:tcBorders>
            <w:shd w:val="clear" w:color="auto" w:fill="auto"/>
          </w:tcPr>
          <w:p w14:paraId="301152AB" w14:textId="77777777" w:rsidR="00000000" w:rsidRDefault="002629C3">
            <w:pPr>
              <w:spacing w:line="360" w:lineRule="auto"/>
              <w:jc w:val="both"/>
            </w:pPr>
            <w:r>
              <w:rPr>
                <w:rFonts w:ascii="Arial" w:hAnsi="Arial" w:cs="Arial"/>
                <w:color w:val="000000"/>
                <w:sz w:val="24"/>
                <w:lang w:eastAsia="cs-CZ"/>
              </w:rPr>
              <w:t>bui</w:t>
            </w:r>
            <w:r>
              <w:rPr>
                <w:rFonts w:ascii="Arial" w:hAnsi="Arial" w:cs="Arial"/>
                <w:color w:val="000000"/>
                <w:sz w:val="24"/>
                <w:lang w:eastAsia="cs-CZ"/>
              </w:rPr>
              <w:t>lt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239D2790" w14:textId="77777777" w:rsidR="00000000" w:rsidRDefault="002629C3">
            <w:pPr>
              <w:spacing w:line="360" w:lineRule="auto"/>
              <w:jc w:val="both"/>
            </w:pPr>
            <w:r>
              <w:rPr>
                <w:rFonts w:ascii="Arial" w:hAnsi="Arial" w:cs="Arial"/>
                <w:color w:val="000000"/>
                <w:sz w:val="24"/>
                <w:lang w:eastAsia="cs-CZ"/>
              </w:rPr>
              <w:t>stavať</w:t>
            </w:r>
          </w:p>
        </w:tc>
      </w:tr>
      <w:tr w:rsidR="00000000" w14:paraId="0C7C10BC"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27C6C276" w14:textId="77777777" w:rsidR="00000000" w:rsidRDefault="002629C3">
            <w:pPr>
              <w:spacing w:line="360" w:lineRule="auto"/>
              <w:jc w:val="both"/>
            </w:pPr>
            <w:r>
              <w:rPr>
                <w:rFonts w:ascii="Arial" w:hAnsi="Arial" w:cs="Arial"/>
                <w:b/>
                <w:color w:val="000000"/>
                <w:sz w:val="24"/>
                <w:lang w:eastAsia="cs-CZ"/>
              </w:rPr>
              <w:t>burn</w:t>
            </w:r>
          </w:p>
        </w:tc>
        <w:tc>
          <w:tcPr>
            <w:tcW w:w="1404" w:type="dxa"/>
            <w:tcBorders>
              <w:top w:val="single" w:sz="4" w:space="0" w:color="000000"/>
              <w:left w:val="single" w:sz="4" w:space="0" w:color="000000"/>
              <w:bottom w:val="single" w:sz="4" w:space="0" w:color="000000"/>
            </w:tcBorders>
            <w:shd w:val="clear" w:color="auto" w:fill="auto"/>
          </w:tcPr>
          <w:p w14:paraId="0F1F028F" w14:textId="77777777" w:rsidR="00000000" w:rsidRDefault="002629C3">
            <w:pPr>
              <w:spacing w:line="360" w:lineRule="auto"/>
              <w:jc w:val="both"/>
            </w:pPr>
            <w:r>
              <w:rPr>
                <w:rFonts w:ascii="Arial" w:hAnsi="Arial" w:cs="Arial"/>
                <w:color w:val="000000"/>
                <w:sz w:val="24"/>
                <w:lang w:eastAsia="cs-CZ"/>
              </w:rPr>
              <w:t>burnt</w:t>
            </w:r>
          </w:p>
        </w:tc>
        <w:tc>
          <w:tcPr>
            <w:tcW w:w="1440" w:type="dxa"/>
            <w:tcBorders>
              <w:top w:val="single" w:sz="4" w:space="0" w:color="000000"/>
              <w:left w:val="single" w:sz="4" w:space="0" w:color="000000"/>
              <w:bottom w:val="single" w:sz="4" w:space="0" w:color="000000"/>
            </w:tcBorders>
            <w:shd w:val="clear" w:color="auto" w:fill="auto"/>
          </w:tcPr>
          <w:p w14:paraId="33B1EBAF" w14:textId="77777777" w:rsidR="00000000" w:rsidRDefault="002629C3">
            <w:pPr>
              <w:spacing w:line="360" w:lineRule="auto"/>
              <w:jc w:val="both"/>
            </w:pPr>
            <w:r>
              <w:rPr>
                <w:rFonts w:ascii="Arial" w:hAnsi="Arial" w:cs="Arial"/>
                <w:color w:val="000000"/>
                <w:sz w:val="24"/>
                <w:lang w:eastAsia="cs-CZ"/>
              </w:rPr>
              <w:t>burnt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4BAB7A35" w14:textId="77777777" w:rsidR="00000000" w:rsidRDefault="002629C3">
            <w:pPr>
              <w:spacing w:line="360" w:lineRule="auto"/>
              <w:jc w:val="both"/>
            </w:pPr>
            <w:r>
              <w:rPr>
                <w:rFonts w:ascii="Arial" w:hAnsi="Arial" w:cs="Arial"/>
                <w:color w:val="000000"/>
                <w:sz w:val="24"/>
                <w:lang w:eastAsia="cs-CZ"/>
              </w:rPr>
              <w:t>horieť</w:t>
            </w:r>
          </w:p>
        </w:tc>
      </w:tr>
      <w:tr w:rsidR="00000000" w14:paraId="460764A9"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0E9AA8BC" w14:textId="77777777" w:rsidR="00000000" w:rsidRDefault="002629C3">
            <w:pPr>
              <w:spacing w:line="360" w:lineRule="auto"/>
              <w:jc w:val="both"/>
            </w:pPr>
            <w:r>
              <w:rPr>
                <w:rFonts w:ascii="Arial" w:hAnsi="Arial" w:cs="Arial"/>
                <w:b/>
                <w:color w:val="000000"/>
                <w:sz w:val="24"/>
                <w:lang w:eastAsia="cs-CZ"/>
              </w:rPr>
              <w:t>burst</w:t>
            </w:r>
          </w:p>
        </w:tc>
        <w:tc>
          <w:tcPr>
            <w:tcW w:w="1404" w:type="dxa"/>
            <w:tcBorders>
              <w:top w:val="single" w:sz="4" w:space="0" w:color="000000"/>
              <w:left w:val="single" w:sz="4" w:space="0" w:color="000000"/>
              <w:bottom w:val="single" w:sz="4" w:space="0" w:color="000000"/>
            </w:tcBorders>
            <w:shd w:val="clear" w:color="auto" w:fill="auto"/>
          </w:tcPr>
          <w:p w14:paraId="5E47DCC2" w14:textId="77777777" w:rsidR="00000000" w:rsidRDefault="002629C3">
            <w:pPr>
              <w:spacing w:line="360" w:lineRule="auto"/>
              <w:jc w:val="both"/>
            </w:pPr>
            <w:r>
              <w:rPr>
                <w:rFonts w:ascii="Arial" w:hAnsi="Arial" w:cs="Arial"/>
                <w:color w:val="000000"/>
                <w:sz w:val="24"/>
                <w:lang w:eastAsia="cs-CZ"/>
              </w:rPr>
              <w:t>burst</w:t>
            </w:r>
          </w:p>
        </w:tc>
        <w:tc>
          <w:tcPr>
            <w:tcW w:w="1440" w:type="dxa"/>
            <w:tcBorders>
              <w:top w:val="single" w:sz="4" w:space="0" w:color="000000"/>
              <w:left w:val="single" w:sz="4" w:space="0" w:color="000000"/>
              <w:bottom w:val="single" w:sz="4" w:space="0" w:color="000000"/>
            </w:tcBorders>
            <w:shd w:val="clear" w:color="auto" w:fill="auto"/>
          </w:tcPr>
          <w:p w14:paraId="05ECDB9E" w14:textId="77777777" w:rsidR="00000000" w:rsidRDefault="002629C3">
            <w:pPr>
              <w:spacing w:line="360" w:lineRule="auto"/>
              <w:jc w:val="both"/>
            </w:pPr>
            <w:r>
              <w:rPr>
                <w:rFonts w:ascii="Arial" w:hAnsi="Arial" w:cs="Arial"/>
                <w:color w:val="000000"/>
                <w:sz w:val="24"/>
                <w:lang w:eastAsia="cs-CZ"/>
              </w:rPr>
              <w:t>burst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6AB1E768" w14:textId="77777777" w:rsidR="00000000" w:rsidRDefault="002629C3">
            <w:pPr>
              <w:spacing w:line="360" w:lineRule="auto"/>
              <w:jc w:val="both"/>
            </w:pPr>
            <w:r>
              <w:rPr>
                <w:rFonts w:ascii="Arial" w:hAnsi="Arial" w:cs="Arial"/>
                <w:color w:val="000000"/>
                <w:sz w:val="24"/>
                <w:lang w:eastAsia="cs-CZ"/>
              </w:rPr>
              <w:t>prasknúť</w:t>
            </w:r>
          </w:p>
        </w:tc>
      </w:tr>
      <w:tr w:rsidR="00000000" w14:paraId="7550A3AA"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24AD861B" w14:textId="77777777" w:rsidR="00000000" w:rsidRDefault="002629C3">
            <w:pPr>
              <w:spacing w:line="360" w:lineRule="auto"/>
              <w:jc w:val="both"/>
            </w:pPr>
            <w:r>
              <w:rPr>
                <w:rFonts w:ascii="Arial" w:hAnsi="Arial" w:cs="Arial"/>
                <w:b/>
                <w:color w:val="000000"/>
                <w:sz w:val="24"/>
                <w:lang w:eastAsia="cs-CZ"/>
              </w:rPr>
              <w:t>buy</w:t>
            </w:r>
          </w:p>
        </w:tc>
        <w:tc>
          <w:tcPr>
            <w:tcW w:w="1404" w:type="dxa"/>
            <w:tcBorders>
              <w:top w:val="single" w:sz="4" w:space="0" w:color="000000"/>
              <w:left w:val="single" w:sz="4" w:space="0" w:color="000000"/>
              <w:bottom w:val="single" w:sz="4" w:space="0" w:color="000000"/>
            </w:tcBorders>
            <w:shd w:val="clear" w:color="auto" w:fill="auto"/>
          </w:tcPr>
          <w:p w14:paraId="2FFE8410" w14:textId="77777777" w:rsidR="00000000" w:rsidRDefault="002629C3">
            <w:pPr>
              <w:spacing w:line="360" w:lineRule="auto"/>
              <w:jc w:val="both"/>
            </w:pPr>
            <w:r>
              <w:rPr>
                <w:rFonts w:ascii="Arial" w:hAnsi="Arial" w:cs="Arial"/>
                <w:color w:val="000000"/>
                <w:sz w:val="24"/>
                <w:lang w:eastAsia="cs-CZ"/>
              </w:rPr>
              <w:t>bought</w:t>
            </w:r>
          </w:p>
        </w:tc>
        <w:tc>
          <w:tcPr>
            <w:tcW w:w="1440" w:type="dxa"/>
            <w:tcBorders>
              <w:top w:val="single" w:sz="4" w:space="0" w:color="000000"/>
              <w:left w:val="single" w:sz="4" w:space="0" w:color="000000"/>
              <w:bottom w:val="single" w:sz="4" w:space="0" w:color="000000"/>
            </w:tcBorders>
            <w:shd w:val="clear" w:color="auto" w:fill="auto"/>
          </w:tcPr>
          <w:p w14:paraId="521D33E0" w14:textId="77777777" w:rsidR="00000000" w:rsidRDefault="002629C3">
            <w:pPr>
              <w:spacing w:line="360" w:lineRule="auto"/>
              <w:jc w:val="both"/>
            </w:pPr>
            <w:r>
              <w:rPr>
                <w:rFonts w:ascii="Arial" w:hAnsi="Arial" w:cs="Arial"/>
                <w:color w:val="000000"/>
                <w:sz w:val="24"/>
                <w:lang w:eastAsia="cs-CZ"/>
              </w:rPr>
              <w:t>bought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455BFEF4" w14:textId="77777777" w:rsidR="00000000" w:rsidRDefault="002629C3">
            <w:pPr>
              <w:spacing w:line="360" w:lineRule="auto"/>
              <w:jc w:val="both"/>
            </w:pPr>
            <w:r>
              <w:rPr>
                <w:rFonts w:ascii="Arial" w:hAnsi="Arial" w:cs="Arial"/>
                <w:color w:val="000000"/>
                <w:sz w:val="24"/>
                <w:lang w:eastAsia="cs-CZ"/>
              </w:rPr>
              <w:t>kúpiť</w:t>
            </w:r>
          </w:p>
        </w:tc>
      </w:tr>
      <w:tr w:rsidR="00000000" w14:paraId="104709D2"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31A3A679" w14:textId="77777777" w:rsidR="00000000" w:rsidRDefault="002629C3">
            <w:pPr>
              <w:spacing w:line="360" w:lineRule="auto"/>
              <w:jc w:val="both"/>
            </w:pPr>
            <w:r>
              <w:rPr>
                <w:rFonts w:ascii="Arial" w:hAnsi="Arial" w:cs="Arial"/>
                <w:b/>
                <w:color w:val="000000"/>
                <w:sz w:val="24"/>
                <w:lang w:eastAsia="cs-CZ"/>
              </w:rPr>
              <w:t>can</w:t>
            </w:r>
          </w:p>
        </w:tc>
        <w:tc>
          <w:tcPr>
            <w:tcW w:w="1404" w:type="dxa"/>
            <w:tcBorders>
              <w:top w:val="single" w:sz="4" w:space="0" w:color="000000"/>
              <w:left w:val="single" w:sz="4" w:space="0" w:color="000000"/>
              <w:bottom w:val="single" w:sz="4" w:space="0" w:color="000000"/>
            </w:tcBorders>
            <w:shd w:val="clear" w:color="auto" w:fill="auto"/>
          </w:tcPr>
          <w:p w14:paraId="6E363138" w14:textId="77777777" w:rsidR="00000000" w:rsidRDefault="002629C3">
            <w:pPr>
              <w:spacing w:line="360" w:lineRule="auto"/>
              <w:jc w:val="both"/>
            </w:pPr>
            <w:r>
              <w:rPr>
                <w:rFonts w:ascii="Arial" w:hAnsi="Arial" w:cs="Arial"/>
                <w:color w:val="000000"/>
                <w:sz w:val="24"/>
                <w:lang w:eastAsia="cs-CZ"/>
              </w:rPr>
              <w:t>could</w:t>
            </w:r>
          </w:p>
        </w:tc>
        <w:tc>
          <w:tcPr>
            <w:tcW w:w="1440" w:type="dxa"/>
            <w:tcBorders>
              <w:top w:val="single" w:sz="4" w:space="0" w:color="000000"/>
              <w:left w:val="single" w:sz="4" w:space="0" w:color="000000"/>
              <w:bottom w:val="single" w:sz="4" w:space="0" w:color="000000"/>
            </w:tcBorders>
            <w:shd w:val="clear" w:color="auto" w:fill="auto"/>
          </w:tcPr>
          <w:p w14:paraId="300B1334" w14:textId="77777777" w:rsidR="00000000" w:rsidRDefault="002629C3">
            <w:pPr>
              <w:spacing w:line="360" w:lineRule="auto"/>
              <w:jc w:val="both"/>
            </w:pPr>
            <w:r>
              <w:rPr>
                <w:rFonts w:ascii="Arial" w:hAnsi="Arial" w:cs="Arial"/>
                <w:color w:val="000000"/>
                <w:sz w:val="24"/>
                <w:lang w:eastAsia="cs-CZ"/>
              </w:rPr>
              <w:t>been able</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33EC6E0F" w14:textId="77777777" w:rsidR="00000000" w:rsidRDefault="002629C3">
            <w:pPr>
              <w:spacing w:line="360" w:lineRule="auto"/>
              <w:jc w:val="both"/>
            </w:pPr>
            <w:r>
              <w:rPr>
                <w:rFonts w:ascii="Arial" w:hAnsi="Arial" w:cs="Arial"/>
                <w:color w:val="000000"/>
                <w:sz w:val="24"/>
                <w:lang w:eastAsia="cs-CZ"/>
              </w:rPr>
              <w:t>vedieť, môcť</w:t>
            </w:r>
          </w:p>
        </w:tc>
      </w:tr>
      <w:tr w:rsidR="00000000" w14:paraId="27854037"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10508500" w14:textId="77777777" w:rsidR="00000000" w:rsidRDefault="002629C3">
            <w:pPr>
              <w:spacing w:line="360" w:lineRule="auto"/>
              <w:jc w:val="both"/>
            </w:pPr>
            <w:r>
              <w:rPr>
                <w:rFonts w:ascii="Arial" w:hAnsi="Arial" w:cs="Arial"/>
                <w:b/>
                <w:color w:val="000000"/>
                <w:sz w:val="24"/>
                <w:lang w:eastAsia="cs-CZ"/>
              </w:rPr>
              <w:t>catch</w:t>
            </w:r>
          </w:p>
        </w:tc>
        <w:tc>
          <w:tcPr>
            <w:tcW w:w="1404" w:type="dxa"/>
            <w:tcBorders>
              <w:top w:val="single" w:sz="4" w:space="0" w:color="000000"/>
              <w:left w:val="single" w:sz="4" w:space="0" w:color="000000"/>
              <w:bottom w:val="single" w:sz="4" w:space="0" w:color="000000"/>
            </w:tcBorders>
            <w:shd w:val="clear" w:color="auto" w:fill="auto"/>
          </w:tcPr>
          <w:p w14:paraId="7C0AFDF4" w14:textId="77777777" w:rsidR="00000000" w:rsidRDefault="002629C3">
            <w:pPr>
              <w:spacing w:line="360" w:lineRule="auto"/>
              <w:jc w:val="both"/>
            </w:pPr>
            <w:r>
              <w:rPr>
                <w:rFonts w:ascii="Arial" w:hAnsi="Arial" w:cs="Arial"/>
                <w:color w:val="000000"/>
                <w:sz w:val="24"/>
                <w:lang w:eastAsia="cs-CZ"/>
              </w:rPr>
              <w:t>caught</w:t>
            </w:r>
          </w:p>
        </w:tc>
        <w:tc>
          <w:tcPr>
            <w:tcW w:w="1440" w:type="dxa"/>
            <w:tcBorders>
              <w:top w:val="single" w:sz="4" w:space="0" w:color="000000"/>
              <w:left w:val="single" w:sz="4" w:space="0" w:color="000000"/>
              <w:bottom w:val="single" w:sz="4" w:space="0" w:color="000000"/>
            </w:tcBorders>
            <w:shd w:val="clear" w:color="auto" w:fill="auto"/>
          </w:tcPr>
          <w:p w14:paraId="4CBD793E" w14:textId="77777777" w:rsidR="00000000" w:rsidRDefault="002629C3">
            <w:pPr>
              <w:spacing w:line="360" w:lineRule="auto"/>
              <w:jc w:val="both"/>
            </w:pPr>
            <w:r>
              <w:rPr>
                <w:rFonts w:ascii="Arial" w:hAnsi="Arial" w:cs="Arial"/>
                <w:color w:val="000000"/>
                <w:sz w:val="24"/>
                <w:lang w:eastAsia="cs-CZ"/>
              </w:rPr>
              <w:t>caught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1BE12641" w14:textId="77777777" w:rsidR="00000000" w:rsidRDefault="002629C3">
            <w:pPr>
              <w:spacing w:line="360" w:lineRule="auto"/>
              <w:jc w:val="both"/>
            </w:pPr>
            <w:r>
              <w:rPr>
                <w:rFonts w:ascii="Arial" w:hAnsi="Arial" w:cs="Arial"/>
                <w:color w:val="000000"/>
                <w:sz w:val="24"/>
                <w:lang w:eastAsia="cs-CZ"/>
              </w:rPr>
              <w:t>chytiť</w:t>
            </w:r>
          </w:p>
        </w:tc>
      </w:tr>
      <w:tr w:rsidR="00000000" w14:paraId="44AC2D0B"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3DFD4516" w14:textId="77777777" w:rsidR="00000000" w:rsidRDefault="002629C3">
            <w:pPr>
              <w:spacing w:line="360" w:lineRule="auto"/>
              <w:jc w:val="both"/>
            </w:pPr>
            <w:r>
              <w:rPr>
                <w:rFonts w:ascii="Arial" w:hAnsi="Arial" w:cs="Arial"/>
                <w:b/>
                <w:color w:val="000000"/>
                <w:sz w:val="24"/>
                <w:lang w:eastAsia="cs-CZ"/>
              </w:rPr>
              <w:lastRenderedPageBreak/>
              <w:t>choose</w:t>
            </w:r>
          </w:p>
        </w:tc>
        <w:tc>
          <w:tcPr>
            <w:tcW w:w="1404" w:type="dxa"/>
            <w:tcBorders>
              <w:top w:val="single" w:sz="4" w:space="0" w:color="000000"/>
              <w:left w:val="single" w:sz="4" w:space="0" w:color="000000"/>
              <w:bottom w:val="single" w:sz="4" w:space="0" w:color="000000"/>
            </w:tcBorders>
            <w:shd w:val="clear" w:color="auto" w:fill="auto"/>
          </w:tcPr>
          <w:p w14:paraId="3850454B" w14:textId="77777777" w:rsidR="00000000" w:rsidRDefault="002629C3">
            <w:pPr>
              <w:spacing w:line="360" w:lineRule="auto"/>
              <w:jc w:val="both"/>
            </w:pPr>
            <w:r>
              <w:rPr>
                <w:rFonts w:ascii="Arial" w:hAnsi="Arial" w:cs="Arial"/>
                <w:color w:val="000000"/>
                <w:sz w:val="24"/>
                <w:lang w:eastAsia="cs-CZ"/>
              </w:rPr>
              <w:t>chose</w:t>
            </w:r>
          </w:p>
        </w:tc>
        <w:tc>
          <w:tcPr>
            <w:tcW w:w="1440" w:type="dxa"/>
            <w:tcBorders>
              <w:top w:val="single" w:sz="4" w:space="0" w:color="000000"/>
              <w:left w:val="single" w:sz="4" w:space="0" w:color="000000"/>
              <w:bottom w:val="single" w:sz="4" w:space="0" w:color="000000"/>
            </w:tcBorders>
            <w:shd w:val="clear" w:color="auto" w:fill="auto"/>
          </w:tcPr>
          <w:p w14:paraId="7A7F2216" w14:textId="77777777" w:rsidR="00000000" w:rsidRDefault="002629C3">
            <w:pPr>
              <w:spacing w:line="360" w:lineRule="auto"/>
              <w:jc w:val="both"/>
            </w:pPr>
            <w:r>
              <w:rPr>
                <w:rFonts w:ascii="Arial" w:hAnsi="Arial" w:cs="Arial"/>
                <w:color w:val="000000"/>
                <w:sz w:val="24"/>
                <w:lang w:eastAsia="cs-CZ"/>
              </w:rPr>
              <w:t>chosen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7A4BB002" w14:textId="77777777" w:rsidR="00000000" w:rsidRDefault="002629C3">
            <w:pPr>
              <w:spacing w:line="360" w:lineRule="auto"/>
              <w:jc w:val="both"/>
            </w:pPr>
            <w:r>
              <w:rPr>
                <w:rFonts w:ascii="Arial" w:hAnsi="Arial" w:cs="Arial"/>
                <w:color w:val="000000"/>
                <w:sz w:val="24"/>
                <w:lang w:eastAsia="cs-CZ"/>
              </w:rPr>
              <w:t>vybrať si</w:t>
            </w:r>
          </w:p>
        </w:tc>
      </w:tr>
      <w:tr w:rsidR="00000000" w14:paraId="5744948B"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1C48E3A1" w14:textId="77777777" w:rsidR="00000000" w:rsidRDefault="002629C3">
            <w:pPr>
              <w:spacing w:line="360" w:lineRule="auto"/>
              <w:jc w:val="both"/>
            </w:pPr>
            <w:r>
              <w:rPr>
                <w:rFonts w:ascii="Arial" w:hAnsi="Arial" w:cs="Arial"/>
                <w:b/>
                <w:color w:val="000000"/>
                <w:sz w:val="24"/>
                <w:lang w:eastAsia="cs-CZ"/>
              </w:rPr>
              <w:t>come</w:t>
            </w:r>
          </w:p>
        </w:tc>
        <w:tc>
          <w:tcPr>
            <w:tcW w:w="1404" w:type="dxa"/>
            <w:tcBorders>
              <w:top w:val="single" w:sz="4" w:space="0" w:color="000000"/>
              <w:left w:val="single" w:sz="4" w:space="0" w:color="000000"/>
              <w:bottom w:val="single" w:sz="4" w:space="0" w:color="000000"/>
            </w:tcBorders>
            <w:shd w:val="clear" w:color="auto" w:fill="auto"/>
          </w:tcPr>
          <w:p w14:paraId="335148CB" w14:textId="77777777" w:rsidR="00000000" w:rsidRDefault="002629C3">
            <w:pPr>
              <w:spacing w:line="360" w:lineRule="auto"/>
              <w:jc w:val="both"/>
            </w:pPr>
            <w:r>
              <w:rPr>
                <w:rFonts w:ascii="Arial" w:hAnsi="Arial" w:cs="Arial"/>
                <w:color w:val="000000"/>
                <w:sz w:val="24"/>
                <w:lang w:eastAsia="cs-CZ"/>
              </w:rPr>
              <w:t>came</w:t>
            </w:r>
          </w:p>
        </w:tc>
        <w:tc>
          <w:tcPr>
            <w:tcW w:w="1440" w:type="dxa"/>
            <w:tcBorders>
              <w:top w:val="single" w:sz="4" w:space="0" w:color="000000"/>
              <w:left w:val="single" w:sz="4" w:space="0" w:color="000000"/>
              <w:bottom w:val="single" w:sz="4" w:space="0" w:color="000000"/>
            </w:tcBorders>
            <w:shd w:val="clear" w:color="auto" w:fill="auto"/>
          </w:tcPr>
          <w:p w14:paraId="50625B27" w14:textId="77777777" w:rsidR="00000000" w:rsidRDefault="002629C3">
            <w:pPr>
              <w:spacing w:line="360" w:lineRule="auto"/>
              <w:jc w:val="both"/>
            </w:pPr>
            <w:r>
              <w:rPr>
                <w:rFonts w:ascii="Arial" w:hAnsi="Arial" w:cs="Arial"/>
                <w:color w:val="000000"/>
                <w:sz w:val="24"/>
                <w:lang w:eastAsia="cs-CZ"/>
              </w:rPr>
              <w:t>come</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684FC4FA" w14:textId="77777777" w:rsidR="00000000" w:rsidRDefault="002629C3">
            <w:pPr>
              <w:spacing w:line="360" w:lineRule="auto"/>
              <w:jc w:val="both"/>
            </w:pPr>
            <w:r>
              <w:rPr>
                <w:rFonts w:ascii="Arial" w:hAnsi="Arial" w:cs="Arial"/>
                <w:color w:val="000000"/>
                <w:sz w:val="24"/>
                <w:lang w:eastAsia="cs-CZ"/>
              </w:rPr>
              <w:t>prísť</w:t>
            </w:r>
          </w:p>
        </w:tc>
      </w:tr>
      <w:tr w:rsidR="00000000" w14:paraId="700AB384"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7D037DA5" w14:textId="77777777" w:rsidR="00000000" w:rsidRDefault="002629C3">
            <w:pPr>
              <w:spacing w:line="360" w:lineRule="auto"/>
              <w:jc w:val="both"/>
            </w:pPr>
            <w:r>
              <w:rPr>
                <w:rFonts w:ascii="Arial" w:hAnsi="Arial" w:cs="Arial"/>
                <w:b/>
                <w:color w:val="000000"/>
                <w:sz w:val="24"/>
                <w:lang w:eastAsia="cs-CZ"/>
              </w:rPr>
              <w:t>cost</w:t>
            </w:r>
          </w:p>
        </w:tc>
        <w:tc>
          <w:tcPr>
            <w:tcW w:w="1404" w:type="dxa"/>
            <w:tcBorders>
              <w:top w:val="single" w:sz="4" w:space="0" w:color="000000"/>
              <w:left w:val="single" w:sz="4" w:space="0" w:color="000000"/>
              <w:bottom w:val="single" w:sz="4" w:space="0" w:color="000000"/>
            </w:tcBorders>
            <w:shd w:val="clear" w:color="auto" w:fill="auto"/>
          </w:tcPr>
          <w:p w14:paraId="09F82B64" w14:textId="77777777" w:rsidR="00000000" w:rsidRDefault="002629C3">
            <w:pPr>
              <w:spacing w:line="360" w:lineRule="auto"/>
              <w:jc w:val="both"/>
            </w:pPr>
            <w:r>
              <w:rPr>
                <w:rFonts w:ascii="Arial" w:hAnsi="Arial" w:cs="Arial"/>
                <w:color w:val="000000"/>
                <w:sz w:val="24"/>
                <w:lang w:eastAsia="cs-CZ"/>
              </w:rPr>
              <w:t>cost</w:t>
            </w:r>
          </w:p>
        </w:tc>
        <w:tc>
          <w:tcPr>
            <w:tcW w:w="1440" w:type="dxa"/>
            <w:tcBorders>
              <w:top w:val="single" w:sz="4" w:space="0" w:color="000000"/>
              <w:left w:val="single" w:sz="4" w:space="0" w:color="000000"/>
              <w:bottom w:val="single" w:sz="4" w:space="0" w:color="000000"/>
            </w:tcBorders>
            <w:shd w:val="clear" w:color="auto" w:fill="auto"/>
          </w:tcPr>
          <w:p w14:paraId="10A545F7" w14:textId="77777777" w:rsidR="00000000" w:rsidRDefault="002629C3">
            <w:pPr>
              <w:spacing w:line="360" w:lineRule="auto"/>
              <w:jc w:val="both"/>
            </w:pPr>
            <w:r>
              <w:rPr>
                <w:rFonts w:ascii="Arial" w:hAnsi="Arial" w:cs="Arial"/>
                <w:color w:val="000000"/>
                <w:sz w:val="24"/>
                <w:lang w:eastAsia="cs-CZ"/>
              </w:rPr>
              <w:t>cost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2F79D5C5" w14:textId="77777777" w:rsidR="00000000" w:rsidRDefault="002629C3">
            <w:pPr>
              <w:spacing w:line="360" w:lineRule="auto"/>
              <w:jc w:val="both"/>
            </w:pPr>
            <w:r>
              <w:rPr>
                <w:rFonts w:ascii="Arial" w:hAnsi="Arial" w:cs="Arial"/>
                <w:color w:val="000000"/>
                <w:sz w:val="24"/>
                <w:lang w:eastAsia="cs-CZ"/>
              </w:rPr>
              <w:t>stáť</w:t>
            </w:r>
          </w:p>
        </w:tc>
      </w:tr>
      <w:tr w:rsidR="00000000" w14:paraId="0D3021C9"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6595BDB2" w14:textId="77777777" w:rsidR="00000000" w:rsidRDefault="002629C3">
            <w:pPr>
              <w:spacing w:line="360" w:lineRule="auto"/>
              <w:jc w:val="both"/>
            </w:pPr>
            <w:r>
              <w:rPr>
                <w:rFonts w:ascii="Arial" w:hAnsi="Arial" w:cs="Arial"/>
                <w:b/>
                <w:color w:val="000000"/>
                <w:sz w:val="24"/>
                <w:lang w:eastAsia="cs-CZ"/>
              </w:rPr>
              <w:t>cut</w:t>
            </w:r>
          </w:p>
        </w:tc>
        <w:tc>
          <w:tcPr>
            <w:tcW w:w="1404" w:type="dxa"/>
            <w:tcBorders>
              <w:top w:val="single" w:sz="4" w:space="0" w:color="000000"/>
              <w:left w:val="single" w:sz="4" w:space="0" w:color="000000"/>
              <w:bottom w:val="single" w:sz="4" w:space="0" w:color="000000"/>
            </w:tcBorders>
            <w:shd w:val="clear" w:color="auto" w:fill="auto"/>
          </w:tcPr>
          <w:p w14:paraId="3C9B417D" w14:textId="77777777" w:rsidR="00000000" w:rsidRDefault="002629C3">
            <w:pPr>
              <w:spacing w:line="360" w:lineRule="auto"/>
              <w:jc w:val="both"/>
            </w:pPr>
            <w:r>
              <w:rPr>
                <w:rFonts w:ascii="Arial" w:hAnsi="Arial" w:cs="Arial"/>
                <w:color w:val="000000"/>
                <w:sz w:val="24"/>
                <w:lang w:eastAsia="cs-CZ"/>
              </w:rPr>
              <w:t>cut</w:t>
            </w:r>
          </w:p>
        </w:tc>
        <w:tc>
          <w:tcPr>
            <w:tcW w:w="1440" w:type="dxa"/>
            <w:tcBorders>
              <w:top w:val="single" w:sz="4" w:space="0" w:color="000000"/>
              <w:left w:val="single" w:sz="4" w:space="0" w:color="000000"/>
              <w:bottom w:val="single" w:sz="4" w:space="0" w:color="000000"/>
            </w:tcBorders>
            <w:shd w:val="clear" w:color="auto" w:fill="auto"/>
          </w:tcPr>
          <w:p w14:paraId="2B2C1A80" w14:textId="77777777" w:rsidR="00000000" w:rsidRDefault="002629C3">
            <w:pPr>
              <w:spacing w:line="360" w:lineRule="auto"/>
              <w:jc w:val="both"/>
            </w:pPr>
            <w:r>
              <w:rPr>
                <w:rFonts w:ascii="Arial" w:hAnsi="Arial" w:cs="Arial"/>
                <w:color w:val="000000"/>
                <w:sz w:val="24"/>
                <w:lang w:eastAsia="cs-CZ"/>
              </w:rPr>
              <w:t>cut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56015BEB" w14:textId="77777777" w:rsidR="00000000" w:rsidRDefault="002629C3">
            <w:pPr>
              <w:spacing w:line="360" w:lineRule="auto"/>
              <w:jc w:val="both"/>
            </w:pPr>
            <w:r>
              <w:rPr>
                <w:rFonts w:ascii="Arial" w:hAnsi="Arial" w:cs="Arial"/>
                <w:color w:val="000000"/>
                <w:sz w:val="24"/>
                <w:lang w:eastAsia="cs-CZ"/>
              </w:rPr>
              <w:t>rezať, krájať</w:t>
            </w:r>
          </w:p>
        </w:tc>
      </w:tr>
      <w:tr w:rsidR="00000000" w14:paraId="75A8EC07"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0A8CE694" w14:textId="77777777" w:rsidR="00000000" w:rsidRDefault="002629C3">
            <w:pPr>
              <w:spacing w:line="360" w:lineRule="auto"/>
              <w:jc w:val="both"/>
            </w:pPr>
            <w:r>
              <w:rPr>
                <w:rFonts w:ascii="Arial" w:hAnsi="Arial" w:cs="Arial"/>
                <w:b/>
                <w:color w:val="000000"/>
                <w:sz w:val="24"/>
                <w:lang w:eastAsia="cs-CZ"/>
              </w:rPr>
              <w:t>dig</w:t>
            </w:r>
          </w:p>
        </w:tc>
        <w:tc>
          <w:tcPr>
            <w:tcW w:w="1404" w:type="dxa"/>
            <w:tcBorders>
              <w:top w:val="single" w:sz="4" w:space="0" w:color="000000"/>
              <w:left w:val="single" w:sz="4" w:space="0" w:color="000000"/>
              <w:bottom w:val="single" w:sz="4" w:space="0" w:color="000000"/>
            </w:tcBorders>
            <w:shd w:val="clear" w:color="auto" w:fill="auto"/>
          </w:tcPr>
          <w:p w14:paraId="5A7664FA" w14:textId="77777777" w:rsidR="00000000" w:rsidRDefault="002629C3">
            <w:pPr>
              <w:spacing w:line="360" w:lineRule="auto"/>
              <w:jc w:val="both"/>
            </w:pPr>
            <w:r>
              <w:rPr>
                <w:rFonts w:ascii="Arial" w:hAnsi="Arial" w:cs="Arial"/>
                <w:color w:val="000000"/>
                <w:sz w:val="24"/>
                <w:lang w:eastAsia="cs-CZ"/>
              </w:rPr>
              <w:t>dug</w:t>
            </w:r>
          </w:p>
        </w:tc>
        <w:tc>
          <w:tcPr>
            <w:tcW w:w="1440" w:type="dxa"/>
            <w:tcBorders>
              <w:top w:val="single" w:sz="4" w:space="0" w:color="000000"/>
              <w:left w:val="single" w:sz="4" w:space="0" w:color="000000"/>
              <w:bottom w:val="single" w:sz="4" w:space="0" w:color="000000"/>
            </w:tcBorders>
            <w:shd w:val="clear" w:color="auto" w:fill="auto"/>
          </w:tcPr>
          <w:p w14:paraId="0B0CA0EB" w14:textId="77777777" w:rsidR="00000000" w:rsidRDefault="002629C3">
            <w:pPr>
              <w:spacing w:line="360" w:lineRule="auto"/>
              <w:jc w:val="both"/>
            </w:pPr>
            <w:r>
              <w:rPr>
                <w:rFonts w:ascii="Arial" w:hAnsi="Arial" w:cs="Arial"/>
                <w:color w:val="000000"/>
                <w:sz w:val="24"/>
                <w:lang w:eastAsia="cs-CZ"/>
              </w:rPr>
              <w:t>dug</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7E85FF87" w14:textId="77777777" w:rsidR="00000000" w:rsidRDefault="002629C3">
            <w:pPr>
              <w:spacing w:line="360" w:lineRule="auto"/>
              <w:jc w:val="both"/>
            </w:pPr>
            <w:r>
              <w:rPr>
                <w:rFonts w:ascii="Arial" w:hAnsi="Arial" w:cs="Arial"/>
                <w:color w:val="000000"/>
                <w:sz w:val="24"/>
                <w:lang w:eastAsia="cs-CZ"/>
              </w:rPr>
              <w:t>kopať, ryť</w:t>
            </w:r>
          </w:p>
        </w:tc>
      </w:tr>
      <w:tr w:rsidR="00000000" w14:paraId="5D6DA1BA"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6C73D0D6" w14:textId="77777777" w:rsidR="00000000" w:rsidRDefault="002629C3">
            <w:pPr>
              <w:spacing w:line="360" w:lineRule="auto"/>
              <w:jc w:val="both"/>
            </w:pPr>
            <w:r>
              <w:rPr>
                <w:rFonts w:ascii="Arial" w:hAnsi="Arial" w:cs="Arial"/>
                <w:b/>
                <w:color w:val="000000"/>
                <w:sz w:val="24"/>
                <w:lang w:eastAsia="cs-CZ"/>
              </w:rPr>
              <w:t>do</w:t>
            </w:r>
          </w:p>
        </w:tc>
        <w:tc>
          <w:tcPr>
            <w:tcW w:w="1404" w:type="dxa"/>
            <w:tcBorders>
              <w:top w:val="single" w:sz="4" w:space="0" w:color="000000"/>
              <w:left w:val="single" w:sz="4" w:space="0" w:color="000000"/>
              <w:bottom w:val="single" w:sz="4" w:space="0" w:color="000000"/>
            </w:tcBorders>
            <w:shd w:val="clear" w:color="auto" w:fill="auto"/>
          </w:tcPr>
          <w:p w14:paraId="321F8B2B" w14:textId="77777777" w:rsidR="00000000" w:rsidRDefault="002629C3">
            <w:pPr>
              <w:spacing w:line="360" w:lineRule="auto"/>
              <w:jc w:val="both"/>
            </w:pPr>
            <w:r>
              <w:rPr>
                <w:rFonts w:ascii="Arial" w:hAnsi="Arial" w:cs="Arial"/>
                <w:color w:val="000000"/>
                <w:sz w:val="24"/>
                <w:lang w:eastAsia="cs-CZ"/>
              </w:rPr>
              <w:t>did</w:t>
            </w:r>
          </w:p>
        </w:tc>
        <w:tc>
          <w:tcPr>
            <w:tcW w:w="1440" w:type="dxa"/>
            <w:tcBorders>
              <w:top w:val="single" w:sz="4" w:space="0" w:color="000000"/>
              <w:left w:val="single" w:sz="4" w:space="0" w:color="000000"/>
              <w:bottom w:val="single" w:sz="4" w:space="0" w:color="000000"/>
            </w:tcBorders>
            <w:shd w:val="clear" w:color="auto" w:fill="auto"/>
          </w:tcPr>
          <w:p w14:paraId="7F2AB9F9" w14:textId="77777777" w:rsidR="00000000" w:rsidRDefault="002629C3">
            <w:pPr>
              <w:spacing w:line="360" w:lineRule="auto"/>
              <w:jc w:val="both"/>
            </w:pPr>
            <w:r>
              <w:rPr>
                <w:rFonts w:ascii="Arial" w:hAnsi="Arial" w:cs="Arial"/>
                <w:color w:val="000000"/>
                <w:sz w:val="24"/>
                <w:lang w:eastAsia="cs-CZ"/>
              </w:rPr>
              <w:t>done</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252D7EFE" w14:textId="77777777" w:rsidR="00000000" w:rsidRDefault="002629C3">
            <w:pPr>
              <w:spacing w:line="360" w:lineRule="auto"/>
              <w:jc w:val="both"/>
            </w:pPr>
            <w:r>
              <w:rPr>
                <w:rFonts w:ascii="Arial" w:hAnsi="Arial" w:cs="Arial"/>
                <w:color w:val="000000"/>
                <w:sz w:val="24"/>
                <w:lang w:eastAsia="cs-CZ"/>
              </w:rPr>
              <w:t>robiť</w:t>
            </w:r>
          </w:p>
        </w:tc>
      </w:tr>
      <w:tr w:rsidR="00000000" w14:paraId="2D411DD1"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51E23309" w14:textId="77777777" w:rsidR="00000000" w:rsidRDefault="002629C3">
            <w:pPr>
              <w:spacing w:line="360" w:lineRule="auto"/>
              <w:jc w:val="both"/>
            </w:pPr>
            <w:r>
              <w:rPr>
                <w:rFonts w:ascii="Arial" w:hAnsi="Arial" w:cs="Arial"/>
                <w:b/>
                <w:color w:val="000000"/>
                <w:sz w:val="24"/>
                <w:lang w:eastAsia="cs-CZ"/>
              </w:rPr>
              <w:t>draw</w:t>
            </w:r>
          </w:p>
        </w:tc>
        <w:tc>
          <w:tcPr>
            <w:tcW w:w="1404" w:type="dxa"/>
            <w:tcBorders>
              <w:top w:val="single" w:sz="4" w:space="0" w:color="000000"/>
              <w:left w:val="single" w:sz="4" w:space="0" w:color="000000"/>
              <w:bottom w:val="single" w:sz="4" w:space="0" w:color="000000"/>
            </w:tcBorders>
            <w:shd w:val="clear" w:color="auto" w:fill="auto"/>
          </w:tcPr>
          <w:p w14:paraId="6DCCD1A2" w14:textId="77777777" w:rsidR="00000000" w:rsidRDefault="002629C3">
            <w:pPr>
              <w:spacing w:line="360" w:lineRule="auto"/>
              <w:jc w:val="both"/>
            </w:pPr>
            <w:r>
              <w:rPr>
                <w:rFonts w:ascii="Arial" w:hAnsi="Arial" w:cs="Arial"/>
                <w:color w:val="000000"/>
                <w:sz w:val="24"/>
                <w:lang w:eastAsia="cs-CZ"/>
              </w:rPr>
              <w:t>drew</w:t>
            </w:r>
          </w:p>
        </w:tc>
        <w:tc>
          <w:tcPr>
            <w:tcW w:w="1440" w:type="dxa"/>
            <w:tcBorders>
              <w:top w:val="single" w:sz="4" w:space="0" w:color="000000"/>
              <w:left w:val="single" w:sz="4" w:space="0" w:color="000000"/>
              <w:bottom w:val="single" w:sz="4" w:space="0" w:color="000000"/>
            </w:tcBorders>
            <w:shd w:val="clear" w:color="auto" w:fill="auto"/>
          </w:tcPr>
          <w:p w14:paraId="65932D3C" w14:textId="77777777" w:rsidR="00000000" w:rsidRDefault="002629C3">
            <w:pPr>
              <w:spacing w:line="360" w:lineRule="auto"/>
              <w:jc w:val="both"/>
            </w:pPr>
            <w:r>
              <w:rPr>
                <w:rFonts w:ascii="Arial" w:hAnsi="Arial" w:cs="Arial"/>
                <w:color w:val="000000"/>
                <w:sz w:val="24"/>
                <w:lang w:eastAsia="cs-CZ"/>
              </w:rPr>
              <w:t>drawn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5A3B3A86" w14:textId="77777777" w:rsidR="00000000" w:rsidRDefault="002629C3">
            <w:pPr>
              <w:spacing w:line="360" w:lineRule="auto"/>
              <w:jc w:val="both"/>
            </w:pPr>
            <w:r>
              <w:rPr>
                <w:rFonts w:ascii="Arial" w:hAnsi="Arial" w:cs="Arial"/>
                <w:color w:val="000000"/>
                <w:sz w:val="24"/>
                <w:lang w:eastAsia="cs-CZ"/>
              </w:rPr>
              <w:t>ťahať, kresliť</w:t>
            </w:r>
          </w:p>
        </w:tc>
      </w:tr>
      <w:tr w:rsidR="00000000" w14:paraId="32814C8E"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3621AD6C" w14:textId="77777777" w:rsidR="00000000" w:rsidRDefault="002629C3">
            <w:pPr>
              <w:spacing w:line="360" w:lineRule="auto"/>
              <w:jc w:val="both"/>
            </w:pPr>
            <w:r>
              <w:rPr>
                <w:rFonts w:ascii="Arial" w:hAnsi="Arial" w:cs="Arial"/>
                <w:b/>
                <w:color w:val="000000"/>
                <w:sz w:val="24"/>
                <w:lang w:eastAsia="cs-CZ"/>
              </w:rPr>
              <w:t>dream</w:t>
            </w:r>
          </w:p>
        </w:tc>
        <w:tc>
          <w:tcPr>
            <w:tcW w:w="1404" w:type="dxa"/>
            <w:tcBorders>
              <w:top w:val="single" w:sz="4" w:space="0" w:color="000000"/>
              <w:left w:val="single" w:sz="4" w:space="0" w:color="000000"/>
              <w:bottom w:val="single" w:sz="4" w:space="0" w:color="000000"/>
            </w:tcBorders>
            <w:shd w:val="clear" w:color="auto" w:fill="auto"/>
          </w:tcPr>
          <w:p w14:paraId="4506E18D" w14:textId="77777777" w:rsidR="00000000" w:rsidRDefault="002629C3">
            <w:pPr>
              <w:spacing w:line="360" w:lineRule="auto"/>
              <w:jc w:val="both"/>
            </w:pPr>
            <w:r>
              <w:rPr>
                <w:rFonts w:ascii="Arial" w:hAnsi="Arial" w:cs="Arial"/>
                <w:color w:val="000000"/>
                <w:sz w:val="24"/>
                <w:lang w:eastAsia="cs-CZ"/>
              </w:rPr>
              <w:t>dreamt</w:t>
            </w:r>
          </w:p>
        </w:tc>
        <w:tc>
          <w:tcPr>
            <w:tcW w:w="1440" w:type="dxa"/>
            <w:tcBorders>
              <w:top w:val="single" w:sz="4" w:space="0" w:color="000000"/>
              <w:left w:val="single" w:sz="4" w:space="0" w:color="000000"/>
              <w:bottom w:val="single" w:sz="4" w:space="0" w:color="000000"/>
            </w:tcBorders>
            <w:shd w:val="clear" w:color="auto" w:fill="auto"/>
          </w:tcPr>
          <w:p w14:paraId="3407A57B" w14:textId="77777777" w:rsidR="00000000" w:rsidRDefault="002629C3">
            <w:pPr>
              <w:spacing w:line="360" w:lineRule="auto"/>
              <w:jc w:val="both"/>
            </w:pPr>
            <w:r>
              <w:rPr>
                <w:rFonts w:ascii="Arial" w:hAnsi="Arial" w:cs="Arial"/>
                <w:color w:val="000000"/>
                <w:sz w:val="24"/>
                <w:lang w:eastAsia="cs-CZ"/>
              </w:rPr>
              <w:t>dreamt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24642F8F" w14:textId="77777777" w:rsidR="00000000" w:rsidRDefault="002629C3">
            <w:pPr>
              <w:spacing w:line="360" w:lineRule="auto"/>
              <w:jc w:val="both"/>
            </w:pPr>
            <w:r>
              <w:rPr>
                <w:rFonts w:ascii="Arial" w:hAnsi="Arial" w:cs="Arial"/>
                <w:color w:val="000000"/>
                <w:sz w:val="24"/>
                <w:lang w:eastAsia="cs-CZ"/>
              </w:rPr>
              <w:t>snívať</w:t>
            </w:r>
          </w:p>
        </w:tc>
      </w:tr>
      <w:tr w:rsidR="00000000" w14:paraId="612FB1C9"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2562A1A1" w14:textId="77777777" w:rsidR="00000000" w:rsidRDefault="002629C3">
            <w:pPr>
              <w:spacing w:line="360" w:lineRule="auto"/>
              <w:jc w:val="both"/>
            </w:pPr>
            <w:r>
              <w:rPr>
                <w:rFonts w:ascii="Arial" w:hAnsi="Arial" w:cs="Arial"/>
                <w:b/>
                <w:color w:val="000000"/>
                <w:sz w:val="24"/>
                <w:lang w:eastAsia="cs-CZ"/>
              </w:rPr>
              <w:t>drink</w:t>
            </w:r>
          </w:p>
        </w:tc>
        <w:tc>
          <w:tcPr>
            <w:tcW w:w="1404" w:type="dxa"/>
            <w:tcBorders>
              <w:top w:val="single" w:sz="4" w:space="0" w:color="000000"/>
              <w:left w:val="single" w:sz="4" w:space="0" w:color="000000"/>
              <w:bottom w:val="single" w:sz="4" w:space="0" w:color="000000"/>
            </w:tcBorders>
            <w:shd w:val="clear" w:color="auto" w:fill="auto"/>
          </w:tcPr>
          <w:p w14:paraId="53DF6040" w14:textId="77777777" w:rsidR="00000000" w:rsidRDefault="002629C3">
            <w:pPr>
              <w:spacing w:line="360" w:lineRule="auto"/>
              <w:jc w:val="both"/>
            </w:pPr>
            <w:r>
              <w:rPr>
                <w:rFonts w:ascii="Arial" w:hAnsi="Arial" w:cs="Arial"/>
                <w:color w:val="000000"/>
                <w:sz w:val="24"/>
                <w:lang w:eastAsia="cs-CZ"/>
              </w:rPr>
              <w:t>drank</w:t>
            </w:r>
          </w:p>
        </w:tc>
        <w:tc>
          <w:tcPr>
            <w:tcW w:w="1440" w:type="dxa"/>
            <w:tcBorders>
              <w:top w:val="single" w:sz="4" w:space="0" w:color="000000"/>
              <w:left w:val="single" w:sz="4" w:space="0" w:color="000000"/>
              <w:bottom w:val="single" w:sz="4" w:space="0" w:color="000000"/>
            </w:tcBorders>
            <w:shd w:val="clear" w:color="auto" w:fill="auto"/>
          </w:tcPr>
          <w:p w14:paraId="3B7C4B05" w14:textId="77777777" w:rsidR="00000000" w:rsidRDefault="002629C3">
            <w:pPr>
              <w:spacing w:line="360" w:lineRule="auto"/>
              <w:jc w:val="both"/>
            </w:pPr>
            <w:r>
              <w:rPr>
                <w:rFonts w:ascii="Arial" w:hAnsi="Arial" w:cs="Arial"/>
                <w:color w:val="000000"/>
                <w:sz w:val="24"/>
                <w:lang w:eastAsia="cs-CZ"/>
              </w:rPr>
              <w:t>drunk</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2A56DB81" w14:textId="77777777" w:rsidR="00000000" w:rsidRDefault="002629C3">
            <w:pPr>
              <w:spacing w:line="360" w:lineRule="auto"/>
              <w:jc w:val="both"/>
            </w:pPr>
            <w:r>
              <w:rPr>
                <w:rFonts w:ascii="Arial" w:hAnsi="Arial" w:cs="Arial"/>
                <w:color w:val="000000"/>
                <w:sz w:val="24"/>
                <w:lang w:eastAsia="cs-CZ"/>
              </w:rPr>
              <w:t>piť</w:t>
            </w:r>
          </w:p>
        </w:tc>
      </w:tr>
      <w:tr w:rsidR="00000000" w14:paraId="6F42EA2C"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7DC4689F" w14:textId="77777777" w:rsidR="00000000" w:rsidRDefault="002629C3">
            <w:pPr>
              <w:spacing w:line="360" w:lineRule="auto"/>
              <w:jc w:val="both"/>
            </w:pPr>
            <w:r>
              <w:rPr>
                <w:rFonts w:ascii="Arial" w:hAnsi="Arial" w:cs="Arial"/>
                <w:b/>
                <w:color w:val="000000"/>
                <w:sz w:val="24"/>
                <w:lang w:eastAsia="cs-CZ"/>
              </w:rPr>
              <w:t>drive</w:t>
            </w:r>
          </w:p>
        </w:tc>
        <w:tc>
          <w:tcPr>
            <w:tcW w:w="1404" w:type="dxa"/>
            <w:tcBorders>
              <w:top w:val="single" w:sz="4" w:space="0" w:color="000000"/>
              <w:left w:val="single" w:sz="4" w:space="0" w:color="000000"/>
              <w:bottom w:val="single" w:sz="4" w:space="0" w:color="000000"/>
            </w:tcBorders>
            <w:shd w:val="clear" w:color="auto" w:fill="auto"/>
          </w:tcPr>
          <w:p w14:paraId="72EE9E95" w14:textId="77777777" w:rsidR="00000000" w:rsidRDefault="002629C3">
            <w:pPr>
              <w:spacing w:line="360" w:lineRule="auto"/>
              <w:jc w:val="both"/>
            </w:pPr>
            <w:r>
              <w:rPr>
                <w:rFonts w:ascii="Arial" w:hAnsi="Arial" w:cs="Arial"/>
                <w:color w:val="000000"/>
                <w:sz w:val="24"/>
                <w:lang w:eastAsia="cs-CZ"/>
              </w:rPr>
              <w:t>drove</w:t>
            </w:r>
          </w:p>
        </w:tc>
        <w:tc>
          <w:tcPr>
            <w:tcW w:w="1440" w:type="dxa"/>
            <w:tcBorders>
              <w:top w:val="single" w:sz="4" w:space="0" w:color="000000"/>
              <w:left w:val="single" w:sz="4" w:space="0" w:color="000000"/>
              <w:bottom w:val="single" w:sz="4" w:space="0" w:color="000000"/>
            </w:tcBorders>
            <w:shd w:val="clear" w:color="auto" w:fill="auto"/>
          </w:tcPr>
          <w:p w14:paraId="4746C007" w14:textId="77777777" w:rsidR="00000000" w:rsidRDefault="002629C3">
            <w:pPr>
              <w:spacing w:line="360" w:lineRule="auto"/>
              <w:jc w:val="both"/>
            </w:pPr>
            <w:r>
              <w:rPr>
                <w:rFonts w:ascii="Arial" w:hAnsi="Arial" w:cs="Arial"/>
                <w:color w:val="000000"/>
                <w:sz w:val="24"/>
                <w:lang w:eastAsia="cs-CZ"/>
              </w:rPr>
              <w:t>driven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004196CD" w14:textId="77777777" w:rsidR="00000000" w:rsidRDefault="002629C3">
            <w:pPr>
              <w:spacing w:line="360" w:lineRule="auto"/>
              <w:jc w:val="both"/>
            </w:pPr>
            <w:r>
              <w:rPr>
                <w:rFonts w:ascii="Arial" w:hAnsi="Arial" w:cs="Arial"/>
                <w:color w:val="000000"/>
                <w:sz w:val="24"/>
                <w:lang w:eastAsia="cs-CZ"/>
              </w:rPr>
              <w:t>jazdiť</w:t>
            </w:r>
          </w:p>
        </w:tc>
      </w:tr>
      <w:tr w:rsidR="00000000" w14:paraId="7C48A8B6"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751E808F" w14:textId="77777777" w:rsidR="00000000" w:rsidRDefault="002629C3">
            <w:pPr>
              <w:spacing w:line="360" w:lineRule="auto"/>
              <w:jc w:val="both"/>
            </w:pPr>
            <w:r>
              <w:rPr>
                <w:rFonts w:ascii="Arial" w:hAnsi="Arial" w:cs="Arial"/>
                <w:b/>
                <w:color w:val="000000"/>
                <w:sz w:val="24"/>
                <w:lang w:eastAsia="cs-CZ"/>
              </w:rPr>
              <w:t>eat</w:t>
            </w:r>
          </w:p>
        </w:tc>
        <w:tc>
          <w:tcPr>
            <w:tcW w:w="1404" w:type="dxa"/>
            <w:tcBorders>
              <w:top w:val="single" w:sz="4" w:space="0" w:color="000000"/>
              <w:left w:val="single" w:sz="4" w:space="0" w:color="000000"/>
              <w:bottom w:val="single" w:sz="4" w:space="0" w:color="000000"/>
            </w:tcBorders>
            <w:shd w:val="clear" w:color="auto" w:fill="auto"/>
          </w:tcPr>
          <w:p w14:paraId="2E36EFCD" w14:textId="77777777" w:rsidR="00000000" w:rsidRDefault="002629C3">
            <w:pPr>
              <w:spacing w:line="360" w:lineRule="auto"/>
              <w:jc w:val="both"/>
            </w:pPr>
            <w:r>
              <w:rPr>
                <w:rFonts w:ascii="Arial" w:hAnsi="Arial" w:cs="Arial"/>
                <w:color w:val="000000"/>
                <w:sz w:val="24"/>
                <w:lang w:eastAsia="cs-CZ"/>
              </w:rPr>
              <w:t>ate</w:t>
            </w:r>
          </w:p>
        </w:tc>
        <w:tc>
          <w:tcPr>
            <w:tcW w:w="1440" w:type="dxa"/>
            <w:tcBorders>
              <w:top w:val="single" w:sz="4" w:space="0" w:color="000000"/>
              <w:left w:val="single" w:sz="4" w:space="0" w:color="000000"/>
              <w:bottom w:val="single" w:sz="4" w:space="0" w:color="000000"/>
            </w:tcBorders>
            <w:shd w:val="clear" w:color="auto" w:fill="auto"/>
          </w:tcPr>
          <w:p w14:paraId="0C9A5D13" w14:textId="77777777" w:rsidR="00000000" w:rsidRDefault="002629C3">
            <w:pPr>
              <w:spacing w:line="360" w:lineRule="auto"/>
              <w:jc w:val="both"/>
            </w:pPr>
            <w:r>
              <w:rPr>
                <w:rFonts w:ascii="Arial" w:hAnsi="Arial" w:cs="Arial"/>
                <w:color w:val="000000"/>
                <w:sz w:val="24"/>
                <w:lang w:eastAsia="cs-CZ"/>
              </w:rPr>
              <w:t>eaten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18F14DF7" w14:textId="77777777" w:rsidR="00000000" w:rsidRDefault="002629C3">
            <w:pPr>
              <w:spacing w:line="360" w:lineRule="auto"/>
              <w:jc w:val="both"/>
            </w:pPr>
            <w:r>
              <w:rPr>
                <w:rFonts w:ascii="Arial" w:hAnsi="Arial" w:cs="Arial"/>
                <w:color w:val="000000"/>
                <w:sz w:val="24"/>
                <w:lang w:eastAsia="cs-CZ"/>
              </w:rPr>
              <w:t>jesť</w:t>
            </w:r>
          </w:p>
        </w:tc>
      </w:tr>
      <w:tr w:rsidR="00000000" w14:paraId="45BA96D6"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0A7D3FDD" w14:textId="77777777" w:rsidR="00000000" w:rsidRDefault="002629C3">
            <w:pPr>
              <w:spacing w:line="360" w:lineRule="auto"/>
              <w:jc w:val="both"/>
            </w:pPr>
            <w:r>
              <w:rPr>
                <w:rFonts w:ascii="Arial" w:hAnsi="Arial" w:cs="Arial"/>
                <w:b/>
                <w:color w:val="000000"/>
                <w:sz w:val="24"/>
                <w:lang w:eastAsia="cs-CZ"/>
              </w:rPr>
              <w:t>fall</w:t>
            </w:r>
          </w:p>
        </w:tc>
        <w:tc>
          <w:tcPr>
            <w:tcW w:w="1404" w:type="dxa"/>
            <w:tcBorders>
              <w:top w:val="single" w:sz="4" w:space="0" w:color="000000"/>
              <w:left w:val="single" w:sz="4" w:space="0" w:color="000000"/>
              <w:bottom w:val="single" w:sz="4" w:space="0" w:color="000000"/>
            </w:tcBorders>
            <w:shd w:val="clear" w:color="auto" w:fill="auto"/>
          </w:tcPr>
          <w:p w14:paraId="0207AA93" w14:textId="77777777" w:rsidR="00000000" w:rsidRDefault="002629C3">
            <w:pPr>
              <w:spacing w:line="360" w:lineRule="auto"/>
              <w:jc w:val="both"/>
            </w:pPr>
            <w:r>
              <w:rPr>
                <w:rFonts w:ascii="Arial" w:hAnsi="Arial" w:cs="Arial"/>
                <w:color w:val="000000"/>
                <w:sz w:val="24"/>
                <w:lang w:eastAsia="cs-CZ"/>
              </w:rPr>
              <w:t>fell</w:t>
            </w:r>
          </w:p>
        </w:tc>
        <w:tc>
          <w:tcPr>
            <w:tcW w:w="1440" w:type="dxa"/>
            <w:tcBorders>
              <w:top w:val="single" w:sz="4" w:space="0" w:color="000000"/>
              <w:left w:val="single" w:sz="4" w:space="0" w:color="000000"/>
              <w:bottom w:val="single" w:sz="4" w:space="0" w:color="000000"/>
            </w:tcBorders>
            <w:shd w:val="clear" w:color="auto" w:fill="auto"/>
          </w:tcPr>
          <w:p w14:paraId="7B278019" w14:textId="77777777" w:rsidR="00000000" w:rsidRDefault="002629C3">
            <w:pPr>
              <w:spacing w:line="360" w:lineRule="auto"/>
              <w:jc w:val="both"/>
            </w:pPr>
            <w:r>
              <w:rPr>
                <w:rFonts w:ascii="Arial" w:hAnsi="Arial" w:cs="Arial"/>
                <w:color w:val="000000"/>
                <w:sz w:val="24"/>
                <w:lang w:eastAsia="cs-CZ"/>
              </w:rPr>
              <w:t>fallen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356A2FDA" w14:textId="77777777" w:rsidR="00000000" w:rsidRDefault="002629C3">
            <w:pPr>
              <w:spacing w:line="360" w:lineRule="auto"/>
              <w:jc w:val="both"/>
            </w:pPr>
            <w:r>
              <w:rPr>
                <w:rFonts w:ascii="Arial" w:hAnsi="Arial" w:cs="Arial"/>
                <w:color w:val="000000"/>
                <w:sz w:val="24"/>
                <w:lang w:eastAsia="cs-CZ"/>
              </w:rPr>
              <w:t>padať</w:t>
            </w:r>
          </w:p>
        </w:tc>
      </w:tr>
      <w:tr w:rsidR="00000000" w14:paraId="0B7B22D7"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22396503" w14:textId="77777777" w:rsidR="00000000" w:rsidRDefault="002629C3">
            <w:pPr>
              <w:spacing w:line="360" w:lineRule="auto"/>
              <w:jc w:val="both"/>
            </w:pPr>
            <w:r>
              <w:rPr>
                <w:rFonts w:ascii="Arial" w:hAnsi="Arial" w:cs="Arial"/>
                <w:b/>
                <w:color w:val="000000"/>
                <w:sz w:val="24"/>
                <w:lang w:eastAsia="cs-CZ"/>
              </w:rPr>
              <w:t>feed</w:t>
            </w:r>
          </w:p>
        </w:tc>
        <w:tc>
          <w:tcPr>
            <w:tcW w:w="1404" w:type="dxa"/>
            <w:tcBorders>
              <w:top w:val="single" w:sz="4" w:space="0" w:color="000000"/>
              <w:left w:val="single" w:sz="4" w:space="0" w:color="000000"/>
              <w:bottom w:val="single" w:sz="4" w:space="0" w:color="000000"/>
            </w:tcBorders>
            <w:shd w:val="clear" w:color="auto" w:fill="auto"/>
          </w:tcPr>
          <w:p w14:paraId="0EE4F2B1" w14:textId="77777777" w:rsidR="00000000" w:rsidRDefault="002629C3">
            <w:pPr>
              <w:spacing w:line="360" w:lineRule="auto"/>
              <w:jc w:val="both"/>
            </w:pPr>
            <w:r>
              <w:rPr>
                <w:rFonts w:ascii="Arial" w:hAnsi="Arial" w:cs="Arial"/>
                <w:color w:val="000000"/>
                <w:sz w:val="24"/>
                <w:lang w:eastAsia="cs-CZ"/>
              </w:rPr>
              <w:t>fed</w:t>
            </w:r>
          </w:p>
        </w:tc>
        <w:tc>
          <w:tcPr>
            <w:tcW w:w="1440" w:type="dxa"/>
            <w:tcBorders>
              <w:top w:val="single" w:sz="4" w:space="0" w:color="000000"/>
              <w:left w:val="single" w:sz="4" w:space="0" w:color="000000"/>
              <w:bottom w:val="single" w:sz="4" w:space="0" w:color="000000"/>
            </w:tcBorders>
            <w:shd w:val="clear" w:color="auto" w:fill="auto"/>
          </w:tcPr>
          <w:p w14:paraId="003F3889" w14:textId="77777777" w:rsidR="00000000" w:rsidRDefault="002629C3">
            <w:pPr>
              <w:spacing w:line="360" w:lineRule="auto"/>
              <w:jc w:val="both"/>
            </w:pPr>
            <w:r>
              <w:rPr>
                <w:rFonts w:ascii="Arial" w:hAnsi="Arial" w:cs="Arial"/>
                <w:color w:val="000000"/>
                <w:sz w:val="24"/>
                <w:lang w:eastAsia="cs-CZ"/>
              </w:rPr>
              <w:t>fed</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14689725" w14:textId="77777777" w:rsidR="00000000" w:rsidRDefault="002629C3">
            <w:pPr>
              <w:spacing w:line="360" w:lineRule="auto"/>
              <w:jc w:val="both"/>
            </w:pPr>
            <w:r>
              <w:rPr>
                <w:rFonts w:ascii="Arial" w:hAnsi="Arial" w:cs="Arial"/>
                <w:color w:val="000000"/>
                <w:sz w:val="24"/>
                <w:lang w:eastAsia="cs-CZ"/>
              </w:rPr>
              <w:t>kŕmiť</w:t>
            </w:r>
          </w:p>
        </w:tc>
      </w:tr>
      <w:tr w:rsidR="00000000" w14:paraId="0C98AA68"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0DF43D06" w14:textId="77777777" w:rsidR="00000000" w:rsidRDefault="002629C3">
            <w:pPr>
              <w:spacing w:line="360" w:lineRule="auto"/>
              <w:jc w:val="both"/>
            </w:pPr>
            <w:r>
              <w:rPr>
                <w:rFonts w:ascii="Arial" w:hAnsi="Arial" w:cs="Arial"/>
                <w:b/>
                <w:color w:val="000000"/>
                <w:sz w:val="24"/>
                <w:lang w:eastAsia="cs-CZ"/>
              </w:rPr>
              <w:t>feel</w:t>
            </w:r>
          </w:p>
        </w:tc>
        <w:tc>
          <w:tcPr>
            <w:tcW w:w="1404" w:type="dxa"/>
            <w:tcBorders>
              <w:top w:val="single" w:sz="4" w:space="0" w:color="000000"/>
              <w:left w:val="single" w:sz="4" w:space="0" w:color="000000"/>
              <w:bottom w:val="single" w:sz="4" w:space="0" w:color="000000"/>
            </w:tcBorders>
            <w:shd w:val="clear" w:color="auto" w:fill="auto"/>
          </w:tcPr>
          <w:p w14:paraId="6DD5CD93" w14:textId="77777777" w:rsidR="00000000" w:rsidRDefault="002629C3">
            <w:pPr>
              <w:spacing w:line="360" w:lineRule="auto"/>
              <w:jc w:val="both"/>
            </w:pPr>
            <w:r>
              <w:rPr>
                <w:rFonts w:ascii="Arial" w:hAnsi="Arial" w:cs="Arial"/>
                <w:color w:val="000000"/>
                <w:sz w:val="24"/>
                <w:lang w:eastAsia="cs-CZ"/>
              </w:rPr>
              <w:t>felt</w:t>
            </w:r>
          </w:p>
        </w:tc>
        <w:tc>
          <w:tcPr>
            <w:tcW w:w="1440" w:type="dxa"/>
            <w:tcBorders>
              <w:top w:val="single" w:sz="4" w:space="0" w:color="000000"/>
              <w:left w:val="single" w:sz="4" w:space="0" w:color="000000"/>
              <w:bottom w:val="single" w:sz="4" w:space="0" w:color="000000"/>
            </w:tcBorders>
            <w:shd w:val="clear" w:color="auto" w:fill="auto"/>
          </w:tcPr>
          <w:p w14:paraId="3E3C6DDB" w14:textId="77777777" w:rsidR="00000000" w:rsidRDefault="002629C3">
            <w:pPr>
              <w:spacing w:line="360" w:lineRule="auto"/>
              <w:jc w:val="both"/>
            </w:pPr>
            <w:r>
              <w:rPr>
                <w:rFonts w:ascii="Arial" w:hAnsi="Arial" w:cs="Arial"/>
                <w:color w:val="000000"/>
                <w:sz w:val="24"/>
                <w:lang w:eastAsia="cs-CZ"/>
              </w:rPr>
              <w:t>felt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2F4F345D" w14:textId="77777777" w:rsidR="00000000" w:rsidRDefault="002629C3">
            <w:pPr>
              <w:spacing w:line="360" w:lineRule="auto"/>
              <w:jc w:val="both"/>
            </w:pPr>
            <w:r>
              <w:rPr>
                <w:rFonts w:ascii="Arial" w:hAnsi="Arial" w:cs="Arial"/>
                <w:color w:val="000000"/>
                <w:sz w:val="24"/>
                <w:lang w:eastAsia="cs-CZ"/>
              </w:rPr>
              <w:t>cítiť sa</w:t>
            </w:r>
          </w:p>
        </w:tc>
      </w:tr>
      <w:tr w:rsidR="00000000" w14:paraId="1FC8F528"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57CE0A5B" w14:textId="77777777" w:rsidR="00000000" w:rsidRDefault="002629C3">
            <w:pPr>
              <w:spacing w:line="360" w:lineRule="auto"/>
              <w:jc w:val="both"/>
            </w:pPr>
            <w:r>
              <w:rPr>
                <w:rFonts w:ascii="Arial" w:hAnsi="Arial" w:cs="Arial"/>
                <w:b/>
                <w:color w:val="000000"/>
                <w:sz w:val="24"/>
                <w:lang w:eastAsia="cs-CZ"/>
              </w:rPr>
              <w:t>fight</w:t>
            </w:r>
          </w:p>
        </w:tc>
        <w:tc>
          <w:tcPr>
            <w:tcW w:w="1404" w:type="dxa"/>
            <w:tcBorders>
              <w:top w:val="single" w:sz="4" w:space="0" w:color="000000"/>
              <w:left w:val="single" w:sz="4" w:space="0" w:color="000000"/>
              <w:bottom w:val="single" w:sz="4" w:space="0" w:color="000000"/>
            </w:tcBorders>
            <w:shd w:val="clear" w:color="auto" w:fill="auto"/>
          </w:tcPr>
          <w:p w14:paraId="16703634" w14:textId="77777777" w:rsidR="00000000" w:rsidRDefault="002629C3">
            <w:pPr>
              <w:spacing w:line="360" w:lineRule="auto"/>
              <w:jc w:val="both"/>
            </w:pPr>
            <w:r>
              <w:rPr>
                <w:rFonts w:ascii="Arial" w:hAnsi="Arial" w:cs="Arial"/>
                <w:color w:val="000000"/>
                <w:sz w:val="24"/>
                <w:lang w:eastAsia="cs-CZ"/>
              </w:rPr>
              <w:t>fought</w:t>
            </w:r>
          </w:p>
        </w:tc>
        <w:tc>
          <w:tcPr>
            <w:tcW w:w="1440" w:type="dxa"/>
            <w:tcBorders>
              <w:top w:val="single" w:sz="4" w:space="0" w:color="000000"/>
              <w:left w:val="single" w:sz="4" w:space="0" w:color="000000"/>
              <w:bottom w:val="single" w:sz="4" w:space="0" w:color="000000"/>
            </w:tcBorders>
            <w:shd w:val="clear" w:color="auto" w:fill="auto"/>
          </w:tcPr>
          <w:p w14:paraId="69DC2701" w14:textId="77777777" w:rsidR="00000000" w:rsidRDefault="002629C3">
            <w:pPr>
              <w:spacing w:line="360" w:lineRule="auto"/>
              <w:jc w:val="both"/>
            </w:pPr>
            <w:r>
              <w:rPr>
                <w:rFonts w:ascii="Arial" w:hAnsi="Arial" w:cs="Arial"/>
                <w:color w:val="000000"/>
                <w:sz w:val="24"/>
                <w:lang w:eastAsia="cs-CZ"/>
              </w:rPr>
              <w:t>fough</w:t>
            </w:r>
            <w:r>
              <w:rPr>
                <w:rFonts w:ascii="Arial" w:hAnsi="Arial" w:cs="Arial"/>
                <w:color w:val="000000"/>
                <w:sz w:val="24"/>
                <w:lang w:eastAsia="cs-CZ"/>
              </w:rPr>
              <w:t>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3DD14175" w14:textId="77777777" w:rsidR="00000000" w:rsidRDefault="002629C3">
            <w:pPr>
              <w:spacing w:line="360" w:lineRule="auto"/>
              <w:jc w:val="both"/>
            </w:pPr>
            <w:r>
              <w:rPr>
                <w:rFonts w:ascii="Arial" w:hAnsi="Arial" w:cs="Arial"/>
                <w:color w:val="000000"/>
                <w:sz w:val="24"/>
                <w:lang w:eastAsia="cs-CZ"/>
              </w:rPr>
              <w:t>bojovať, zápasiť</w:t>
            </w:r>
          </w:p>
        </w:tc>
      </w:tr>
      <w:tr w:rsidR="00000000" w14:paraId="43B7D817"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7B71B63A" w14:textId="77777777" w:rsidR="00000000" w:rsidRDefault="002629C3">
            <w:pPr>
              <w:spacing w:line="360" w:lineRule="auto"/>
              <w:jc w:val="both"/>
            </w:pPr>
            <w:r>
              <w:rPr>
                <w:rFonts w:ascii="Arial" w:hAnsi="Arial" w:cs="Arial"/>
                <w:b/>
                <w:color w:val="000000"/>
                <w:sz w:val="24"/>
                <w:lang w:eastAsia="cs-CZ"/>
              </w:rPr>
              <w:t>find</w:t>
            </w:r>
          </w:p>
        </w:tc>
        <w:tc>
          <w:tcPr>
            <w:tcW w:w="1404" w:type="dxa"/>
            <w:tcBorders>
              <w:top w:val="single" w:sz="4" w:space="0" w:color="000000"/>
              <w:left w:val="single" w:sz="4" w:space="0" w:color="000000"/>
              <w:bottom w:val="single" w:sz="4" w:space="0" w:color="000000"/>
            </w:tcBorders>
            <w:shd w:val="clear" w:color="auto" w:fill="auto"/>
          </w:tcPr>
          <w:p w14:paraId="5468BFD6" w14:textId="77777777" w:rsidR="00000000" w:rsidRDefault="002629C3">
            <w:pPr>
              <w:spacing w:line="360" w:lineRule="auto"/>
              <w:jc w:val="both"/>
            </w:pPr>
            <w:r>
              <w:rPr>
                <w:rFonts w:ascii="Arial" w:hAnsi="Arial" w:cs="Arial"/>
                <w:color w:val="000000"/>
                <w:sz w:val="24"/>
                <w:lang w:eastAsia="cs-CZ"/>
              </w:rPr>
              <w:t>found</w:t>
            </w:r>
          </w:p>
        </w:tc>
        <w:tc>
          <w:tcPr>
            <w:tcW w:w="1440" w:type="dxa"/>
            <w:tcBorders>
              <w:top w:val="single" w:sz="4" w:space="0" w:color="000000"/>
              <w:left w:val="single" w:sz="4" w:space="0" w:color="000000"/>
              <w:bottom w:val="single" w:sz="4" w:space="0" w:color="000000"/>
            </w:tcBorders>
            <w:shd w:val="clear" w:color="auto" w:fill="auto"/>
          </w:tcPr>
          <w:p w14:paraId="51945CD1" w14:textId="77777777" w:rsidR="00000000" w:rsidRDefault="002629C3">
            <w:pPr>
              <w:spacing w:line="360" w:lineRule="auto"/>
              <w:jc w:val="both"/>
            </w:pPr>
            <w:r>
              <w:rPr>
                <w:rFonts w:ascii="Arial" w:hAnsi="Arial" w:cs="Arial"/>
                <w:color w:val="000000"/>
                <w:sz w:val="24"/>
                <w:lang w:eastAsia="cs-CZ"/>
              </w:rPr>
              <w:t>found</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43B9A33B" w14:textId="77777777" w:rsidR="00000000" w:rsidRDefault="002629C3">
            <w:pPr>
              <w:spacing w:line="360" w:lineRule="auto"/>
              <w:jc w:val="both"/>
            </w:pPr>
            <w:r>
              <w:rPr>
                <w:rFonts w:ascii="Arial" w:hAnsi="Arial" w:cs="Arial"/>
                <w:color w:val="000000"/>
                <w:sz w:val="24"/>
                <w:lang w:eastAsia="cs-CZ"/>
              </w:rPr>
              <w:t>nájsť</w:t>
            </w:r>
          </w:p>
        </w:tc>
      </w:tr>
      <w:tr w:rsidR="00000000" w14:paraId="1AC35BE9"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7EE9B308" w14:textId="77777777" w:rsidR="00000000" w:rsidRDefault="002629C3">
            <w:pPr>
              <w:spacing w:line="360" w:lineRule="auto"/>
              <w:jc w:val="both"/>
            </w:pPr>
            <w:r>
              <w:rPr>
                <w:rFonts w:ascii="Arial" w:hAnsi="Arial" w:cs="Arial"/>
                <w:b/>
                <w:color w:val="000000"/>
                <w:sz w:val="24"/>
                <w:lang w:eastAsia="cs-CZ"/>
              </w:rPr>
              <w:t>fly</w:t>
            </w:r>
          </w:p>
        </w:tc>
        <w:tc>
          <w:tcPr>
            <w:tcW w:w="1404" w:type="dxa"/>
            <w:tcBorders>
              <w:top w:val="single" w:sz="4" w:space="0" w:color="000000"/>
              <w:left w:val="single" w:sz="4" w:space="0" w:color="000000"/>
              <w:bottom w:val="single" w:sz="4" w:space="0" w:color="000000"/>
            </w:tcBorders>
            <w:shd w:val="clear" w:color="auto" w:fill="auto"/>
          </w:tcPr>
          <w:p w14:paraId="66864173" w14:textId="77777777" w:rsidR="00000000" w:rsidRDefault="002629C3">
            <w:pPr>
              <w:spacing w:line="360" w:lineRule="auto"/>
              <w:jc w:val="both"/>
            </w:pPr>
            <w:r>
              <w:rPr>
                <w:rFonts w:ascii="Arial" w:hAnsi="Arial" w:cs="Arial"/>
                <w:color w:val="000000"/>
                <w:sz w:val="24"/>
                <w:lang w:eastAsia="cs-CZ"/>
              </w:rPr>
              <w:t>flew</w:t>
            </w:r>
          </w:p>
        </w:tc>
        <w:tc>
          <w:tcPr>
            <w:tcW w:w="1440" w:type="dxa"/>
            <w:tcBorders>
              <w:top w:val="single" w:sz="4" w:space="0" w:color="000000"/>
              <w:left w:val="single" w:sz="4" w:space="0" w:color="000000"/>
              <w:bottom w:val="single" w:sz="4" w:space="0" w:color="000000"/>
            </w:tcBorders>
            <w:shd w:val="clear" w:color="auto" w:fill="auto"/>
          </w:tcPr>
          <w:p w14:paraId="4789C93F" w14:textId="77777777" w:rsidR="00000000" w:rsidRDefault="002629C3">
            <w:pPr>
              <w:spacing w:line="360" w:lineRule="auto"/>
              <w:jc w:val="both"/>
            </w:pPr>
            <w:r>
              <w:rPr>
                <w:rFonts w:ascii="Arial" w:hAnsi="Arial" w:cs="Arial"/>
                <w:color w:val="000000"/>
                <w:sz w:val="24"/>
                <w:lang w:eastAsia="cs-CZ"/>
              </w:rPr>
              <w:t>flown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0BFA4204" w14:textId="77777777" w:rsidR="00000000" w:rsidRDefault="002629C3">
            <w:pPr>
              <w:spacing w:line="360" w:lineRule="auto"/>
              <w:jc w:val="both"/>
            </w:pPr>
            <w:r>
              <w:rPr>
                <w:rFonts w:ascii="Arial" w:hAnsi="Arial" w:cs="Arial"/>
                <w:color w:val="000000"/>
                <w:sz w:val="24"/>
                <w:lang w:eastAsia="cs-CZ"/>
              </w:rPr>
              <w:t>lietať</w:t>
            </w:r>
          </w:p>
        </w:tc>
      </w:tr>
      <w:tr w:rsidR="00000000" w14:paraId="5FD89524"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53A9C5EC" w14:textId="77777777" w:rsidR="00000000" w:rsidRDefault="002629C3">
            <w:pPr>
              <w:spacing w:line="360" w:lineRule="auto"/>
              <w:jc w:val="both"/>
            </w:pPr>
            <w:r>
              <w:rPr>
                <w:rFonts w:ascii="Arial" w:hAnsi="Arial" w:cs="Arial"/>
                <w:b/>
                <w:color w:val="000000"/>
                <w:sz w:val="24"/>
                <w:lang w:eastAsia="cs-CZ"/>
              </w:rPr>
              <w:t>forbid</w:t>
            </w:r>
          </w:p>
        </w:tc>
        <w:tc>
          <w:tcPr>
            <w:tcW w:w="1404" w:type="dxa"/>
            <w:tcBorders>
              <w:top w:val="single" w:sz="4" w:space="0" w:color="000000"/>
              <w:left w:val="single" w:sz="4" w:space="0" w:color="000000"/>
              <w:bottom w:val="single" w:sz="4" w:space="0" w:color="000000"/>
            </w:tcBorders>
            <w:shd w:val="clear" w:color="auto" w:fill="auto"/>
          </w:tcPr>
          <w:p w14:paraId="331AC521" w14:textId="77777777" w:rsidR="00000000" w:rsidRDefault="002629C3">
            <w:pPr>
              <w:spacing w:line="360" w:lineRule="auto"/>
              <w:jc w:val="both"/>
            </w:pPr>
            <w:r>
              <w:rPr>
                <w:rFonts w:ascii="Arial" w:hAnsi="Arial" w:cs="Arial"/>
                <w:color w:val="000000"/>
                <w:sz w:val="24"/>
                <w:lang w:eastAsia="cs-CZ"/>
              </w:rPr>
              <w:t>forbade</w:t>
            </w:r>
          </w:p>
        </w:tc>
        <w:tc>
          <w:tcPr>
            <w:tcW w:w="1440" w:type="dxa"/>
            <w:tcBorders>
              <w:top w:val="single" w:sz="4" w:space="0" w:color="000000"/>
              <w:left w:val="single" w:sz="4" w:space="0" w:color="000000"/>
              <w:bottom w:val="single" w:sz="4" w:space="0" w:color="000000"/>
            </w:tcBorders>
            <w:shd w:val="clear" w:color="auto" w:fill="auto"/>
          </w:tcPr>
          <w:p w14:paraId="25094706" w14:textId="77777777" w:rsidR="00000000" w:rsidRDefault="002629C3">
            <w:pPr>
              <w:spacing w:line="360" w:lineRule="auto"/>
              <w:jc w:val="both"/>
            </w:pPr>
            <w:r>
              <w:rPr>
                <w:rFonts w:ascii="Arial" w:hAnsi="Arial" w:cs="Arial"/>
                <w:color w:val="000000"/>
                <w:sz w:val="24"/>
                <w:lang w:eastAsia="cs-CZ"/>
              </w:rPr>
              <w:t>forbidden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6FF68852" w14:textId="77777777" w:rsidR="00000000" w:rsidRDefault="002629C3">
            <w:pPr>
              <w:spacing w:line="360" w:lineRule="auto"/>
              <w:jc w:val="both"/>
            </w:pPr>
            <w:r>
              <w:rPr>
                <w:rFonts w:ascii="Arial" w:hAnsi="Arial" w:cs="Arial"/>
                <w:color w:val="000000"/>
                <w:sz w:val="24"/>
                <w:lang w:eastAsia="cs-CZ"/>
              </w:rPr>
              <w:t>zakázať</w:t>
            </w:r>
          </w:p>
        </w:tc>
      </w:tr>
      <w:tr w:rsidR="00000000" w14:paraId="5FCD34C8"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12DE80E4" w14:textId="77777777" w:rsidR="00000000" w:rsidRDefault="002629C3">
            <w:pPr>
              <w:spacing w:line="360" w:lineRule="auto"/>
              <w:jc w:val="both"/>
            </w:pPr>
            <w:r>
              <w:rPr>
                <w:rFonts w:ascii="Arial" w:hAnsi="Arial" w:cs="Arial"/>
                <w:b/>
                <w:color w:val="000000"/>
                <w:sz w:val="24"/>
                <w:lang w:eastAsia="cs-CZ"/>
              </w:rPr>
              <w:t>forget</w:t>
            </w:r>
          </w:p>
        </w:tc>
        <w:tc>
          <w:tcPr>
            <w:tcW w:w="1404" w:type="dxa"/>
            <w:tcBorders>
              <w:top w:val="single" w:sz="4" w:space="0" w:color="000000"/>
              <w:left w:val="single" w:sz="4" w:space="0" w:color="000000"/>
              <w:bottom w:val="single" w:sz="4" w:space="0" w:color="000000"/>
            </w:tcBorders>
            <w:shd w:val="clear" w:color="auto" w:fill="auto"/>
          </w:tcPr>
          <w:p w14:paraId="7D035323" w14:textId="77777777" w:rsidR="00000000" w:rsidRDefault="002629C3">
            <w:pPr>
              <w:spacing w:line="360" w:lineRule="auto"/>
              <w:jc w:val="both"/>
            </w:pPr>
            <w:r>
              <w:rPr>
                <w:rFonts w:ascii="Arial" w:hAnsi="Arial" w:cs="Arial"/>
                <w:color w:val="000000"/>
                <w:sz w:val="24"/>
                <w:lang w:eastAsia="cs-CZ"/>
              </w:rPr>
              <w:t>forgot</w:t>
            </w:r>
          </w:p>
        </w:tc>
        <w:tc>
          <w:tcPr>
            <w:tcW w:w="1440" w:type="dxa"/>
            <w:tcBorders>
              <w:top w:val="single" w:sz="4" w:space="0" w:color="000000"/>
              <w:left w:val="single" w:sz="4" w:space="0" w:color="000000"/>
              <w:bottom w:val="single" w:sz="4" w:space="0" w:color="000000"/>
            </w:tcBorders>
            <w:shd w:val="clear" w:color="auto" w:fill="auto"/>
          </w:tcPr>
          <w:p w14:paraId="03995B48" w14:textId="77777777" w:rsidR="00000000" w:rsidRDefault="002629C3">
            <w:pPr>
              <w:spacing w:line="360" w:lineRule="auto"/>
              <w:jc w:val="both"/>
            </w:pPr>
            <w:r>
              <w:rPr>
                <w:rFonts w:ascii="Arial" w:hAnsi="Arial" w:cs="Arial"/>
                <w:color w:val="000000"/>
                <w:sz w:val="24"/>
                <w:lang w:eastAsia="cs-CZ"/>
              </w:rPr>
              <w:t>forgotten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2D4F8C7C" w14:textId="77777777" w:rsidR="00000000" w:rsidRDefault="002629C3">
            <w:pPr>
              <w:spacing w:line="360" w:lineRule="auto"/>
              <w:jc w:val="both"/>
            </w:pPr>
            <w:r>
              <w:rPr>
                <w:rFonts w:ascii="Arial" w:hAnsi="Arial" w:cs="Arial"/>
                <w:color w:val="000000"/>
                <w:sz w:val="24"/>
                <w:lang w:eastAsia="cs-CZ"/>
              </w:rPr>
              <w:t>zabudúť</w:t>
            </w:r>
          </w:p>
        </w:tc>
      </w:tr>
      <w:tr w:rsidR="00000000" w14:paraId="6CDBE3C1"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5E6EBE49" w14:textId="77777777" w:rsidR="00000000" w:rsidRDefault="002629C3">
            <w:pPr>
              <w:spacing w:line="360" w:lineRule="auto"/>
              <w:jc w:val="both"/>
            </w:pPr>
            <w:r>
              <w:rPr>
                <w:rFonts w:ascii="Arial" w:hAnsi="Arial" w:cs="Arial"/>
                <w:b/>
                <w:color w:val="000000"/>
                <w:sz w:val="24"/>
                <w:lang w:eastAsia="cs-CZ"/>
              </w:rPr>
              <w:t>forgive</w:t>
            </w:r>
          </w:p>
        </w:tc>
        <w:tc>
          <w:tcPr>
            <w:tcW w:w="1404" w:type="dxa"/>
            <w:tcBorders>
              <w:top w:val="single" w:sz="4" w:space="0" w:color="000000"/>
              <w:left w:val="single" w:sz="4" w:space="0" w:color="000000"/>
              <w:bottom w:val="single" w:sz="4" w:space="0" w:color="000000"/>
            </w:tcBorders>
            <w:shd w:val="clear" w:color="auto" w:fill="auto"/>
          </w:tcPr>
          <w:p w14:paraId="5986EA5C" w14:textId="77777777" w:rsidR="00000000" w:rsidRDefault="002629C3">
            <w:pPr>
              <w:spacing w:line="360" w:lineRule="auto"/>
              <w:jc w:val="both"/>
            </w:pPr>
            <w:r>
              <w:rPr>
                <w:rFonts w:ascii="Arial" w:hAnsi="Arial" w:cs="Arial"/>
                <w:color w:val="000000"/>
                <w:sz w:val="24"/>
                <w:lang w:eastAsia="cs-CZ"/>
              </w:rPr>
              <w:t>forgave</w:t>
            </w:r>
          </w:p>
        </w:tc>
        <w:tc>
          <w:tcPr>
            <w:tcW w:w="1440" w:type="dxa"/>
            <w:tcBorders>
              <w:top w:val="single" w:sz="4" w:space="0" w:color="000000"/>
              <w:left w:val="single" w:sz="4" w:space="0" w:color="000000"/>
              <w:bottom w:val="single" w:sz="4" w:space="0" w:color="000000"/>
            </w:tcBorders>
            <w:shd w:val="clear" w:color="auto" w:fill="auto"/>
          </w:tcPr>
          <w:p w14:paraId="27D99E38" w14:textId="77777777" w:rsidR="00000000" w:rsidRDefault="002629C3">
            <w:pPr>
              <w:spacing w:line="360" w:lineRule="auto"/>
              <w:jc w:val="both"/>
            </w:pPr>
            <w:r>
              <w:rPr>
                <w:rFonts w:ascii="Arial" w:hAnsi="Arial" w:cs="Arial"/>
                <w:color w:val="000000"/>
                <w:sz w:val="24"/>
                <w:lang w:eastAsia="cs-CZ"/>
              </w:rPr>
              <w:t>forgiven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6297992B" w14:textId="77777777" w:rsidR="00000000" w:rsidRDefault="002629C3">
            <w:pPr>
              <w:spacing w:line="360" w:lineRule="auto"/>
              <w:jc w:val="both"/>
            </w:pPr>
            <w:r>
              <w:rPr>
                <w:rFonts w:ascii="Arial" w:hAnsi="Arial" w:cs="Arial"/>
                <w:color w:val="000000"/>
                <w:sz w:val="24"/>
                <w:lang w:eastAsia="cs-CZ"/>
              </w:rPr>
              <w:t>odpustiť</w:t>
            </w:r>
          </w:p>
        </w:tc>
      </w:tr>
      <w:tr w:rsidR="00000000" w14:paraId="1C218A8A"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4ABD5AD9" w14:textId="77777777" w:rsidR="00000000" w:rsidRDefault="002629C3">
            <w:pPr>
              <w:spacing w:line="360" w:lineRule="auto"/>
              <w:jc w:val="both"/>
            </w:pPr>
            <w:r>
              <w:rPr>
                <w:rFonts w:ascii="Arial" w:hAnsi="Arial" w:cs="Arial"/>
                <w:b/>
                <w:color w:val="000000"/>
                <w:sz w:val="24"/>
                <w:lang w:eastAsia="cs-CZ"/>
              </w:rPr>
              <w:t>freeze</w:t>
            </w:r>
          </w:p>
        </w:tc>
        <w:tc>
          <w:tcPr>
            <w:tcW w:w="1404" w:type="dxa"/>
            <w:tcBorders>
              <w:top w:val="single" w:sz="4" w:space="0" w:color="000000"/>
              <w:left w:val="single" w:sz="4" w:space="0" w:color="000000"/>
              <w:bottom w:val="single" w:sz="4" w:space="0" w:color="000000"/>
            </w:tcBorders>
            <w:shd w:val="clear" w:color="auto" w:fill="auto"/>
          </w:tcPr>
          <w:p w14:paraId="5D531ADC" w14:textId="77777777" w:rsidR="00000000" w:rsidRDefault="002629C3">
            <w:pPr>
              <w:spacing w:line="360" w:lineRule="auto"/>
              <w:jc w:val="both"/>
            </w:pPr>
            <w:r>
              <w:rPr>
                <w:rFonts w:ascii="Arial" w:hAnsi="Arial" w:cs="Arial"/>
                <w:color w:val="000000"/>
                <w:sz w:val="24"/>
                <w:lang w:eastAsia="cs-CZ"/>
              </w:rPr>
              <w:t>froze</w:t>
            </w:r>
          </w:p>
        </w:tc>
        <w:tc>
          <w:tcPr>
            <w:tcW w:w="1440" w:type="dxa"/>
            <w:tcBorders>
              <w:top w:val="single" w:sz="4" w:space="0" w:color="000000"/>
              <w:left w:val="single" w:sz="4" w:space="0" w:color="000000"/>
              <w:bottom w:val="single" w:sz="4" w:space="0" w:color="000000"/>
            </w:tcBorders>
            <w:shd w:val="clear" w:color="auto" w:fill="auto"/>
          </w:tcPr>
          <w:p w14:paraId="583A5691" w14:textId="77777777" w:rsidR="00000000" w:rsidRDefault="002629C3">
            <w:pPr>
              <w:spacing w:line="360" w:lineRule="auto"/>
              <w:jc w:val="both"/>
            </w:pPr>
            <w:r>
              <w:rPr>
                <w:rFonts w:ascii="Arial" w:hAnsi="Arial" w:cs="Arial"/>
                <w:color w:val="000000"/>
                <w:sz w:val="24"/>
                <w:lang w:eastAsia="cs-CZ"/>
              </w:rPr>
              <w:t>frozen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5117E10D" w14:textId="77777777" w:rsidR="00000000" w:rsidRDefault="002629C3">
            <w:pPr>
              <w:spacing w:line="360" w:lineRule="auto"/>
              <w:jc w:val="both"/>
            </w:pPr>
            <w:r>
              <w:rPr>
                <w:rFonts w:ascii="Arial" w:hAnsi="Arial" w:cs="Arial"/>
                <w:color w:val="000000"/>
                <w:sz w:val="24"/>
                <w:lang w:eastAsia="cs-CZ"/>
              </w:rPr>
              <w:t>mrznúť</w:t>
            </w:r>
          </w:p>
        </w:tc>
      </w:tr>
      <w:tr w:rsidR="00000000" w14:paraId="467F751A"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4DCC894D" w14:textId="77777777" w:rsidR="00000000" w:rsidRDefault="002629C3">
            <w:pPr>
              <w:spacing w:line="360" w:lineRule="auto"/>
              <w:jc w:val="both"/>
            </w:pPr>
            <w:r>
              <w:rPr>
                <w:rFonts w:ascii="Arial" w:hAnsi="Arial" w:cs="Arial"/>
                <w:b/>
                <w:color w:val="000000"/>
                <w:sz w:val="24"/>
                <w:lang w:eastAsia="cs-CZ"/>
              </w:rPr>
              <w:t>get</w:t>
            </w:r>
          </w:p>
        </w:tc>
        <w:tc>
          <w:tcPr>
            <w:tcW w:w="1404" w:type="dxa"/>
            <w:tcBorders>
              <w:top w:val="single" w:sz="4" w:space="0" w:color="000000"/>
              <w:left w:val="single" w:sz="4" w:space="0" w:color="000000"/>
              <w:bottom w:val="single" w:sz="4" w:space="0" w:color="000000"/>
            </w:tcBorders>
            <w:shd w:val="clear" w:color="auto" w:fill="auto"/>
          </w:tcPr>
          <w:p w14:paraId="3ABC3F84" w14:textId="77777777" w:rsidR="00000000" w:rsidRDefault="002629C3">
            <w:pPr>
              <w:spacing w:line="360" w:lineRule="auto"/>
              <w:jc w:val="both"/>
            </w:pPr>
            <w:r>
              <w:rPr>
                <w:rFonts w:ascii="Arial" w:hAnsi="Arial" w:cs="Arial"/>
                <w:color w:val="000000"/>
                <w:sz w:val="24"/>
                <w:lang w:eastAsia="cs-CZ"/>
              </w:rPr>
              <w:t>got</w:t>
            </w:r>
          </w:p>
        </w:tc>
        <w:tc>
          <w:tcPr>
            <w:tcW w:w="1440" w:type="dxa"/>
            <w:tcBorders>
              <w:top w:val="single" w:sz="4" w:space="0" w:color="000000"/>
              <w:left w:val="single" w:sz="4" w:space="0" w:color="000000"/>
              <w:bottom w:val="single" w:sz="4" w:space="0" w:color="000000"/>
            </w:tcBorders>
            <w:shd w:val="clear" w:color="auto" w:fill="auto"/>
          </w:tcPr>
          <w:p w14:paraId="62DD7E0C" w14:textId="77777777" w:rsidR="00000000" w:rsidRDefault="002629C3">
            <w:pPr>
              <w:spacing w:line="360" w:lineRule="auto"/>
              <w:jc w:val="both"/>
            </w:pPr>
            <w:r>
              <w:rPr>
                <w:rFonts w:ascii="Arial" w:hAnsi="Arial" w:cs="Arial"/>
                <w:color w:val="000000"/>
                <w:sz w:val="24"/>
                <w:lang w:eastAsia="cs-CZ"/>
              </w:rPr>
              <w:t>got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66397D0E" w14:textId="77777777" w:rsidR="00000000" w:rsidRDefault="002629C3">
            <w:pPr>
              <w:spacing w:line="360" w:lineRule="auto"/>
              <w:jc w:val="both"/>
            </w:pPr>
            <w:r>
              <w:rPr>
                <w:rFonts w:ascii="Arial" w:hAnsi="Arial" w:cs="Arial"/>
                <w:color w:val="000000"/>
                <w:sz w:val="24"/>
                <w:lang w:eastAsia="cs-CZ"/>
              </w:rPr>
              <w:t>dostať</w:t>
            </w:r>
          </w:p>
        </w:tc>
      </w:tr>
      <w:tr w:rsidR="00000000" w14:paraId="5713EC0D"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22BC3951" w14:textId="77777777" w:rsidR="00000000" w:rsidRDefault="002629C3">
            <w:pPr>
              <w:spacing w:line="360" w:lineRule="auto"/>
              <w:jc w:val="both"/>
            </w:pPr>
            <w:r>
              <w:rPr>
                <w:rFonts w:ascii="Arial" w:hAnsi="Arial" w:cs="Arial"/>
                <w:b/>
                <w:color w:val="000000"/>
                <w:sz w:val="24"/>
                <w:lang w:eastAsia="cs-CZ"/>
              </w:rPr>
              <w:t>give</w:t>
            </w:r>
          </w:p>
        </w:tc>
        <w:tc>
          <w:tcPr>
            <w:tcW w:w="1404" w:type="dxa"/>
            <w:tcBorders>
              <w:top w:val="single" w:sz="4" w:space="0" w:color="000000"/>
              <w:left w:val="single" w:sz="4" w:space="0" w:color="000000"/>
              <w:bottom w:val="single" w:sz="4" w:space="0" w:color="000000"/>
            </w:tcBorders>
            <w:shd w:val="clear" w:color="auto" w:fill="auto"/>
          </w:tcPr>
          <w:p w14:paraId="29EFAE38" w14:textId="77777777" w:rsidR="00000000" w:rsidRDefault="002629C3">
            <w:pPr>
              <w:spacing w:line="360" w:lineRule="auto"/>
              <w:jc w:val="both"/>
            </w:pPr>
            <w:r>
              <w:rPr>
                <w:rFonts w:ascii="Arial" w:hAnsi="Arial" w:cs="Arial"/>
                <w:color w:val="000000"/>
                <w:sz w:val="24"/>
                <w:lang w:eastAsia="cs-CZ"/>
              </w:rPr>
              <w:t>gave</w:t>
            </w:r>
          </w:p>
        </w:tc>
        <w:tc>
          <w:tcPr>
            <w:tcW w:w="1440" w:type="dxa"/>
            <w:tcBorders>
              <w:top w:val="single" w:sz="4" w:space="0" w:color="000000"/>
              <w:left w:val="single" w:sz="4" w:space="0" w:color="000000"/>
              <w:bottom w:val="single" w:sz="4" w:space="0" w:color="000000"/>
            </w:tcBorders>
            <w:shd w:val="clear" w:color="auto" w:fill="auto"/>
          </w:tcPr>
          <w:p w14:paraId="6AFB735B" w14:textId="77777777" w:rsidR="00000000" w:rsidRDefault="002629C3">
            <w:pPr>
              <w:spacing w:line="360" w:lineRule="auto"/>
              <w:jc w:val="both"/>
            </w:pPr>
            <w:r>
              <w:rPr>
                <w:rFonts w:ascii="Arial" w:hAnsi="Arial" w:cs="Arial"/>
                <w:color w:val="000000"/>
                <w:sz w:val="24"/>
                <w:lang w:eastAsia="cs-CZ"/>
              </w:rPr>
              <w:t>given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4B85622B" w14:textId="77777777" w:rsidR="00000000" w:rsidRDefault="002629C3">
            <w:pPr>
              <w:spacing w:line="360" w:lineRule="auto"/>
              <w:jc w:val="both"/>
            </w:pPr>
            <w:r>
              <w:rPr>
                <w:rFonts w:ascii="Arial" w:hAnsi="Arial" w:cs="Arial"/>
                <w:color w:val="000000"/>
                <w:sz w:val="24"/>
                <w:lang w:eastAsia="cs-CZ"/>
              </w:rPr>
              <w:t>dať, podať</w:t>
            </w:r>
          </w:p>
        </w:tc>
      </w:tr>
      <w:tr w:rsidR="00000000" w14:paraId="66A50B03"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3253A629" w14:textId="77777777" w:rsidR="00000000" w:rsidRDefault="002629C3">
            <w:pPr>
              <w:spacing w:line="360" w:lineRule="auto"/>
              <w:jc w:val="both"/>
            </w:pPr>
            <w:r>
              <w:rPr>
                <w:rFonts w:ascii="Arial" w:hAnsi="Arial" w:cs="Arial"/>
                <w:b/>
                <w:color w:val="000000"/>
                <w:sz w:val="24"/>
                <w:lang w:eastAsia="cs-CZ"/>
              </w:rPr>
              <w:t>go</w:t>
            </w:r>
          </w:p>
        </w:tc>
        <w:tc>
          <w:tcPr>
            <w:tcW w:w="1404" w:type="dxa"/>
            <w:tcBorders>
              <w:top w:val="single" w:sz="4" w:space="0" w:color="000000"/>
              <w:left w:val="single" w:sz="4" w:space="0" w:color="000000"/>
              <w:bottom w:val="single" w:sz="4" w:space="0" w:color="000000"/>
            </w:tcBorders>
            <w:shd w:val="clear" w:color="auto" w:fill="auto"/>
          </w:tcPr>
          <w:p w14:paraId="4E1A3AE6" w14:textId="77777777" w:rsidR="00000000" w:rsidRDefault="002629C3">
            <w:pPr>
              <w:spacing w:line="360" w:lineRule="auto"/>
              <w:jc w:val="both"/>
            </w:pPr>
            <w:r>
              <w:rPr>
                <w:rFonts w:ascii="Arial" w:hAnsi="Arial" w:cs="Arial"/>
                <w:color w:val="000000"/>
                <w:sz w:val="24"/>
                <w:lang w:eastAsia="cs-CZ"/>
              </w:rPr>
              <w:t>went</w:t>
            </w:r>
          </w:p>
        </w:tc>
        <w:tc>
          <w:tcPr>
            <w:tcW w:w="1440" w:type="dxa"/>
            <w:tcBorders>
              <w:top w:val="single" w:sz="4" w:space="0" w:color="000000"/>
              <w:left w:val="single" w:sz="4" w:space="0" w:color="000000"/>
              <w:bottom w:val="single" w:sz="4" w:space="0" w:color="000000"/>
            </w:tcBorders>
            <w:shd w:val="clear" w:color="auto" w:fill="auto"/>
          </w:tcPr>
          <w:p w14:paraId="5F5278BF" w14:textId="77777777" w:rsidR="00000000" w:rsidRDefault="002629C3">
            <w:pPr>
              <w:spacing w:line="360" w:lineRule="auto"/>
              <w:jc w:val="both"/>
            </w:pPr>
            <w:r>
              <w:rPr>
                <w:rFonts w:ascii="Arial" w:hAnsi="Arial" w:cs="Arial"/>
                <w:color w:val="000000"/>
                <w:sz w:val="24"/>
                <w:lang w:eastAsia="cs-CZ"/>
              </w:rPr>
              <w:t>gon</w:t>
            </w:r>
            <w:r>
              <w:rPr>
                <w:rFonts w:ascii="Arial" w:hAnsi="Arial" w:cs="Arial"/>
                <w:color w:val="000000"/>
                <w:sz w:val="24"/>
                <w:lang w:eastAsia="cs-CZ"/>
              </w:rPr>
              <w:t>e</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79EF2681" w14:textId="77777777" w:rsidR="00000000" w:rsidRDefault="002629C3">
            <w:pPr>
              <w:spacing w:line="360" w:lineRule="auto"/>
              <w:jc w:val="both"/>
            </w:pPr>
            <w:r>
              <w:rPr>
                <w:rFonts w:ascii="Arial" w:hAnsi="Arial" w:cs="Arial"/>
                <w:color w:val="000000"/>
                <w:sz w:val="24"/>
                <w:lang w:eastAsia="cs-CZ"/>
              </w:rPr>
              <w:t>ísť, chodiť</w:t>
            </w:r>
          </w:p>
        </w:tc>
      </w:tr>
      <w:tr w:rsidR="00000000" w14:paraId="1593B184"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64A45E82" w14:textId="77777777" w:rsidR="00000000" w:rsidRDefault="002629C3">
            <w:pPr>
              <w:spacing w:line="360" w:lineRule="auto"/>
              <w:jc w:val="both"/>
            </w:pPr>
            <w:r>
              <w:rPr>
                <w:rFonts w:ascii="Arial" w:hAnsi="Arial" w:cs="Arial"/>
                <w:b/>
                <w:color w:val="000000"/>
                <w:sz w:val="24"/>
                <w:lang w:eastAsia="cs-CZ"/>
              </w:rPr>
              <w:t>grow</w:t>
            </w:r>
          </w:p>
        </w:tc>
        <w:tc>
          <w:tcPr>
            <w:tcW w:w="1404" w:type="dxa"/>
            <w:tcBorders>
              <w:top w:val="single" w:sz="4" w:space="0" w:color="000000"/>
              <w:left w:val="single" w:sz="4" w:space="0" w:color="000000"/>
              <w:bottom w:val="single" w:sz="4" w:space="0" w:color="000000"/>
            </w:tcBorders>
            <w:shd w:val="clear" w:color="auto" w:fill="auto"/>
          </w:tcPr>
          <w:p w14:paraId="10CA9B10" w14:textId="77777777" w:rsidR="00000000" w:rsidRDefault="002629C3">
            <w:pPr>
              <w:spacing w:line="360" w:lineRule="auto"/>
              <w:jc w:val="both"/>
            </w:pPr>
            <w:r>
              <w:rPr>
                <w:rFonts w:ascii="Arial" w:hAnsi="Arial" w:cs="Arial"/>
                <w:color w:val="000000"/>
                <w:sz w:val="24"/>
                <w:lang w:eastAsia="cs-CZ"/>
              </w:rPr>
              <w:t>grew</w:t>
            </w:r>
          </w:p>
        </w:tc>
        <w:tc>
          <w:tcPr>
            <w:tcW w:w="1440" w:type="dxa"/>
            <w:tcBorders>
              <w:top w:val="single" w:sz="4" w:space="0" w:color="000000"/>
              <w:left w:val="single" w:sz="4" w:space="0" w:color="000000"/>
              <w:bottom w:val="single" w:sz="4" w:space="0" w:color="000000"/>
            </w:tcBorders>
            <w:shd w:val="clear" w:color="auto" w:fill="auto"/>
          </w:tcPr>
          <w:p w14:paraId="47AB75A0" w14:textId="77777777" w:rsidR="00000000" w:rsidRDefault="002629C3">
            <w:pPr>
              <w:spacing w:line="360" w:lineRule="auto"/>
              <w:jc w:val="both"/>
            </w:pPr>
            <w:r>
              <w:rPr>
                <w:rFonts w:ascii="Arial" w:hAnsi="Arial" w:cs="Arial"/>
                <w:color w:val="000000"/>
                <w:sz w:val="24"/>
                <w:lang w:eastAsia="cs-CZ"/>
              </w:rPr>
              <w:t>grown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17CC598A" w14:textId="77777777" w:rsidR="00000000" w:rsidRDefault="002629C3">
            <w:pPr>
              <w:spacing w:line="360" w:lineRule="auto"/>
              <w:jc w:val="both"/>
            </w:pPr>
            <w:r>
              <w:rPr>
                <w:rFonts w:ascii="Arial" w:hAnsi="Arial" w:cs="Arial"/>
                <w:color w:val="000000"/>
                <w:sz w:val="24"/>
                <w:lang w:eastAsia="cs-CZ"/>
              </w:rPr>
              <w:t>rásť, pestovať</w:t>
            </w:r>
          </w:p>
        </w:tc>
      </w:tr>
      <w:tr w:rsidR="00000000" w14:paraId="5014CDCA"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5E0DD923" w14:textId="77777777" w:rsidR="00000000" w:rsidRDefault="002629C3">
            <w:pPr>
              <w:spacing w:line="360" w:lineRule="auto"/>
              <w:jc w:val="both"/>
            </w:pPr>
            <w:r>
              <w:rPr>
                <w:rFonts w:ascii="Arial" w:hAnsi="Arial" w:cs="Arial"/>
                <w:b/>
                <w:color w:val="000000"/>
                <w:sz w:val="24"/>
                <w:lang w:eastAsia="cs-CZ"/>
              </w:rPr>
              <w:t>hang</w:t>
            </w:r>
          </w:p>
        </w:tc>
        <w:tc>
          <w:tcPr>
            <w:tcW w:w="1404" w:type="dxa"/>
            <w:tcBorders>
              <w:top w:val="single" w:sz="4" w:space="0" w:color="000000"/>
              <w:left w:val="single" w:sz="4" w:space="0" w:color="000000"/>
              <w:bottom w:val="single" w:sz="4" w:space="0" w:color="000000"/>
            </w:tcBorders>
            <w:shd w:val="clear" w:color="auto" w:fill="auto"/>
          </w:tcPr>
          <w:p w14:paraId="544FF8CB" w14:textId="77777777" w:rsidR="00000000" w:rsidRDefault="002629C3">
            <w:pPr>
              <w:spacing w:line="360" w:lineRule="auto"/>
              <w:jc w:val="both"/>
            </w:pPr>
            <w:r>
              <w:rPr>
                <w:rFonts w:ascii="Arial" w:hAnsi="Arial" w:cs="Arial"/>
                <w:color w:val="000000"/>
                <w:sz w:val="24"/>
                <w:lang w:eastAsia="cs-CZ"/>
              </w:rPr>
              <w:t>hung</w:t>
            </w:r>
          </w:p>
        </w:tc>
        <w:tc>
          <w:tcPr>
            <w:tcW w:w="1440" w:type="dxa"/>
            <w:tcBorders>
              <w:top w:val="single" w:sz="4" w:space="0" w:color="000000"/>
              <w:left w:val="single" w:sz="4" w:space="0" w:color="000000"/>
              <w:bottom w:val="single" w:sz="4" w:space="0" w:color="000000"/>
            </w:tcBorders>
            <w:shd w:val="clear" w:color="auto" w:fill="auto"/>
          </w:tcPr>
          <w:p w14:paraId="1B085EDD" w14:textId="77777777" w:rsidR="00000000" w:rsidRDefault="002629C3">
            <w:pPr>
              <w:spacing w:line="360" w:lineRule="auto"/>
              <w:jc w:val="both"/>
            </w:pPr>
            <w:r>
              <w:rPr>
                <w:rFonts w:ascii="Arial" w:hAnsi="Arial" w:cs="Arial"/>
                <w:color w:val="000000"/>
                <w:sz w:val="24"/>
                <w:lang w:eastAsia="cs-CZ"/>
              </w:rPr>
              <w:t>hung</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2B2BF2F8" w14:textId="77777777" w:rsidR="00000000" w:rsidRDefault="002629C3">
            <w:pPr>
              <w:spacing w:line="360" w:lineRule="auto"/>
              <w:jc w:val="both"/>
            </w:pPr>
            <w:r>
              <w:rPr>
                <w:rFonts w:ascii="Arial" w:hAnsi="Arial" w:cs="Arial"/>
                <w:color w:val="000000"/>
                <w:sz w:val="24"/>
                <w:lang w:eastAsia="cs-CZ"/>
              </w:rPr>
              <w:t>zavesiť, visieť</w:t>
            </w:r>
          </w:p>
        </w:tc>
      </w:tr>
      <w:tr w:rsidR="00000000" w14:paraId="738BA067"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492792FA" w14:textId="77777777" w:rsidR="00000000" w:rsidRDefault="002629C3">
            <w:pPr>
              <w:spacing w:line="360" w:lineRule="auto"/>
              <w:jc w:val="both"/>
            </w:pPr>
            <w:r>
              <w:rPr>
                <w:rFonts w:ascii="Arial" w:hAnsi="Arial" w:cs="Arial"/>
                <w:b/>
                <w:color w:val="000000"/>
                <w:sz w:val="24"/>
                <w:lang w:eastAsia="cs-CZ"/>
              </w:rPr>
              <w:t>have</w:t>
            </w:r>
          </w:p>
        </w:tc>
        <w:tc>
          <w:tcPr>
            <w:tcW w:w="1404" w:type="dxa"/>
            <w:tcBorders>
              <w:top w:val="single" w:sz="4" w:space="0" w:color="000000"/>
              <w:left w:val="single" w:sz="4" w:space="0" w:color="000000"/>
              <w:bottom w:val="single" w:sz="4" w:space="0" w:color="000000"/>
            </w:tcBorders>
            <w:shd w:val="clear" w:color="auto" w:fill="auto"/>
          </w:tcPr>
          <w:p w14:paraId="0E3E5D6F" w14:textId="77777777" w:rsidR="00000000" w:rsidRDefault="002629C3">
            <w:pPr>
              <w:spacing w:line="360" w:lineRule="auto"/>
              <w:jc w:val="both"/>
            </w:pPr>
            <w:r>
              <w:rPr>
                <w:rFonts w:ascii="Arial" w:hAnsi="Arial" w:cs="Arial"/>
                <w:color w:val="000000"/>
                <w:sz w:val="24"/>
                <w:lang w:eastAsia="cs-CZ"/>
              </w:rPr>
              <w:t>had</w:t>
            </w:r>
          </w:p>
        </w:tc>
        <w:tc>
          <w:tcPr>
            <w:tcW w:w="1440" w:type="dxa"/>
            <w:tcBorders>
              <w:top w:val="single" w:sz="4" w:space="0" w:color="000000"/>
              <w:left w:val="single" w:sz="4" w:space="0" w:color="000000"/>
              <w:bottom w:val="single" w:sz="4" w:space="0" w:color="000000"/>
            </w:tcBorders>
            <w:shd w:val="clear" w:color="auto" w:fill="auto"/>
          </w:tcPr>
          <w:p w14:paraId="09933249" w14:textId="77777777" w:rsidR="00000000" w:rsidRDefault="002629C3">
            <w:pPr>
              <w:spacing w:line="360" w:lineRule="auto"/>
              <w:jc w:val="both"/>
            </w:pPr>
            <w:r>
              <w:rPr>
                <w:rFonts w:ascii="Arial" w:hAnsi="Arial" w:cs="Arial"/>
                <w:color w:val="000000"/>
                <w:sz w:val="24"/>
                <w:lang w:eastAsia="cs-CZ"/>
              </w:rPr>
              <w:t>had</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6EFCCE84" w14:textId="77777777" w:rsidR="00000000" w:rsidRDefault="002629C3">
            <w:pPr>
              <w:spacing w:line="360" w:lineRule="auto"/>
              <w:jc w:val="both"/>
            </w:pPr>
            <w:r>
              <w:rPr>
                <w:rFonts w:ascii="Arial" w:hAnsi="Arial" w:cs="Arial"/>
                <w:color w:val="000000"/>
                <w:sz w:val="24"/>
                <w:lang w:eastAsia="cs-CZ"/>
              </w:rPr>
              <w:t>mať</w:t>
            </w:r>
          </w:p>
        </w:tc>
      </w:tr>
      <w:tr w:rsidR="00000000" w14:paraId="0ADBBECE"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4E957266" w14:textId="77777777" w:rsidR="00000000" w:rsidRDefault="002629C3">
            <w:pPr>
              <w:spacing w:line="360" w:lineRule="auto"/>
              <w:jc w:val="both"/>
            </w:pPr>
            <w:r>
              <w:rPr>
                <w:rFonts w:ascii="Arial" w:hAnsi="Arial" w:cs="Arial"/>
                <w:b/>
                <w:color w:val="000000"/>
                <w:sz w:val="24"/>
                <w:lang w:eastAsia="cs-CZ"/>
              </w:rPr>
              <w:t>hear</w:t>
            </w:r>
          </w:p>
        </w:tc>
        <w:tc>
          <w:tcPr>
            <w:tcW w:w="1404" w:type="dxa"/>
            <w:tcBorders>
              <w:top w:val="single" w:sz="4" w:space="0" w:color="000000"/>
              <w:left w:val="single" w:sz="4" w:space="0" w:color="000000"/>
              <w:bottom w:val="single" w:sz="4" w:space="0" w:color="000000"/>
            </w:tcBorders>
            <w:shd w:val="clear" w:color="auto" w:fill="auto"/>
          </w:tcPr>
          <w:p w14:paraId="56528AF2" w14:textId="77777777" w:rsidR="00000000" w:rsidRDefault="002629C3">
            <w:pPr>
              <w:spacing w:line="360" w:lineRule="auto"/>
              <w:jc w:val="both"/>
            </w:pPr>
            <w:r>
              <w:rPr>
                <w:rFonts w:ascii="Arial" w:hAnsi="Arial" w:cs="Arial"/>
                <w:color w:val="000000"/>
                <w:sz w:val="24"/>
                <w:lang w:eastAsia="cs-CZ"/>
              </w:rPr>
              <w:t>heard</w:t>
            </w:r>
          </w:p>
        </w:tc>
        <w:tc>
          <w:tcPr>
            <w:tcW w:w="1440" w:type="dxa"/>
            <w:tcBorders>
              <w:top w:val="single" w:sz="4" w:space="0" w:color="000000"/>
              <w:left w:val="single" w:sz="4" w:space="0" w:color="000000"/>
              <w:bottom w:val="single" w:sz="4" w:space="0" w:color="000000"/>
            </w:tcBorders>
            <w:shd w:val="clear" w:color="auto" w:fill="auto"/>
          </w:tcPr>
          <w:p w14:paraId="37A9423A" w14:textId="77777777" w:rsidR="00000000" w:rsidRDefault="002629C3">
            <w:pPr>
              <w:spacing w:line="360" w:lineRule="auto"/>
              <w:jc w:val="both"/>
            </w:pPr>
            <w:r>
              <w:rPr>
                <w:rFonts w:ascii="Arial" w:hAnsi="Arial" w:cs="Arial"/>
                <w:color w:val="000000"/>
                <w:sz w:val="24"/>
                <w:lang w:eastAsia="cs-CZ"/>
              </w:rPr>
              <w:t>heard</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735E7C84" w14:textId="77777777" w:rsidR="00000000" w:rsidRDefault="002629C3">
            <w:pPr>
              <w:spacing w:line="360" w:lineRule="auto"/>
              <w:jc w:val="both"/>
            </w:pPr>
            <w:r>
              <w:rPr>
                <w:rFonts w:ascii="Arial" w:hAnsi="Arial" w:cs="Arial"/>
                <w:color w:val="000000"/>
                <w:sz w:val="24"/>
                <w:lang w:eastAsia="cs-CZ"/>
              </w:rPr>
              <w:t>počuť</w:t>
            </w:r>
          </w:p>
        </w:tc>
      </w:tr>
      <w:tr w:rsidR="00000000" w14:paraId="2948D050"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2B339936" w14:textId="77777777" w:rsidR="00000000" w:rsidRDefault="002629C3">
            <w:pPr>
              <w:spacing w:line="360" w:lineRule="auto"/>
              <w:jc w:val="both"/>
            </w:pPr>
            <w:r>
              <w:rPr>
                <w:rFonts w:ascii="Arial" w:hAnsi="Arial" w:cs="Arial"/>
                <w:b/>
                <w:color w:val="000000"/>
                <w:sz w:val="24"/>
                <w:lang w:eastAsia="cs-CZ"/>
              </w:rPr>
              <w:t>hide</w:t>
            </w:r>
          </w:p>
        </w:tc>
        <w:tc>
          <w:tcPr>
            <w:tcW w:w="1404" w:type="dxa"/>
            <w:tcBorders>
              <w:top w:val="single" w:sz="4" w:space="0" w:color="000000"/>
              <w:left w:val="single" w:sz="4" w:space="0" w:color="000000"/>
              <w:bottom w:val="single" w:sz="4" w:space="0" w:color="000000"/>
            </w:tcBorders>
            <w:shd w:val="clear" w:color="auto" w:fill="auto"/>
          </w:tcPr>
          <w:p w14:paraId="7589852E" w14:textId="77777777" w:rsidR="00000000" w:rsidRDefault="002629C3">
            <w:pPr>
              <w:spacing w:line="360" w:lineRule="auto"/>
              <w:jc w:val="both"/>
            </w:pPr>
            <w:r>
              <w:rPr>
                <w:rFonts w:ascii="Arial" w:hAnsi="Arial" w:cs="Arial"/>
                <w:color w:val="000000"/>
                <w:sz w:val="24"/>
                <w:lang w:eastAsia="cs-CZ"/>
              </w:rPr>
              <w:t>hid</w:t>
            </w:r>
          </w:p>
        </w:tc>
        <w:tc>
          <w:tcPr>
            <w:tcW w:w="1440" w:type="dxa"/>
            <w:tcBorders>
              <w:top w:val="single" w:sz="4" w:space="0" w:color="000000"/>
              <w:left w:val="single" w:sz="4" w:space="0" w:color="000000"/>
              <w:bottom w:val="single" w:sz="4" w:space="0" w:color="000000"/>
            </w:tcBorders>
            <w:shd w:val="clear" w:color="auto" w:fill="auto"/>
          </w:tcPr>
          <w:p w14:paraId="37C72A60" w14:textId="77777777" w:rsidR="00000000" w:rsidRDefault="002629C3">
            <w:pPr>
              <w:spacing w:line="360" w:lineRule="auto"/>
              <w:jc w:val="both"/>
            </w:pPr>
            <w:r>
              <w:rPr>
                <w:rFonts w:ascii="Arial" w:hAnsi="Arial" w:cs="Arial"/>
                <w:color w:val="000000"/>
                <w:sz w:val="24"/>
                <w:lang w:eastAsia="cs-CZ"/>
              </w:rPr>
              <w:t>hidden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6EB177AB" w14:textId="77777777" w:rsidR="00000000" w:rsidRDefault="002629C3">
            <w:pPr>
              <w:spacing w:line="360" w:lineRule="auto"/>
              <w:jc w:val="both"/>
            </w:pPr>
            <w:r>
              <w:rPr>
                <w:rFonts w:ascii="Arial" w:hAnsi="Arial" w:cs="Arial"/>
                <w:color w:val="000000"/>
                <w:sz w:val="24"/>
                <w:lang w:eastAsia="cs-CZ"/>
              </w:rPr>
              <w:t>zatajiť, skryť</w:t>
            </w:r>
          </w:p>
        </w:tc>
      </w:tr>
      <w:tr w:rsidR="00000000" w14:paraId="29946978"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696C43D5" w14:textId="77777777" w:rsidR="00000000" w:rsidRDefault="002629C3">
            <w:pPr>
              <w:spacing w:line="360" w:lineRule="auto"/>
              <w:jc w:val="both"/>
            </w:pPr>
            <w:r>
              <w:rPr>
                <w:rFonts w:ascii="Arial" w:hAnsi="Arial" w:cs="Arial"/>
                <w:b/>
                <w:color w:val="000000"/>
                <w:sz w:val="24"/>
                <w:lang w:eastAsia="cs-CZ"/>
              </w:rPr>
              <w:t>hit</w:t>
            </w:r>
          </w:p>
        </w:tc>
        <w:tc>
          <w:tcPr>
            <w:tcW w:w="1404" w:type="dxa"/>
            <w:tcBorders>
              <w:top w:val="single" w:sz="4" w:space="0" w:color="000000"/>
              <w:left w:val="single" w:sz="4" w:space="0" w:color="000000"/>
              <w:bottom w:val="single" w:sz="4" w:space="0" w:color="000000"/>
            </w:tcBorders>
            <w:shd w:val="clear" w:color="auto" w:fill="auto"/>
          </w:tcPr>
          <w:p w14:paraId="79733A1C" w14:textId="77777777" w:rsidR="00000000" w:rsidRDefault="002629C3">
            <w:pPr>
              <w:spacing w:line="360" w:lineRule="auto"/>
              <w:jc w:val="both"/>
            </w:pPr>
            <w:r>
              <w:rPr>
                <w:rFonts w:ascii="Arial" w:hAnsi="Arial" w:cs="Arial"/>
                <w:color w:val="000000"/>
                <w:sz w:val="24"/>
                <w:lang w:eastAsia="cs-CZ"/>
              </w:rPr>
              <w:t>hit</w:t>
            </w:r>
          </w:p>
        </w:tc>
        <w:tc>
          <w:tcPr>
            <w:tcW w:w="1440" w:type="dxa"/>
            <w:tcBorders>
              <w:top w:val="single" w:sz="4" w:space="0" w:color="000000"/>
              <w:left w:val="single" w:sz="4" w:space="0" w:color="000000"/>
              <w:bottom w:val="single" w:sz="4" w:space="0" w:color="000000"/>
            </w:tcBorders>
            <w:shd w:val="clear" w:color="auto" w:fill="auto"/>
          </w:tcPr>
          <w:p w14:paraId="54894E6A" w14:textId="77777777" w:rsidR="00000000" w:rsidRDefault="002629C3">
            <w:pPr>
              <w:spacing w:line="360" w:lineRule="auto"/>
              <w:jc w:val="both"/>
            </w:pPr>
            <w:r>
              <w:rPr>
                <w:rFonts w:ascii="Arial" w:hAnsi="Arial" w:cs="Arial"/>
                <w:color w:val="000000"/>
                <w:sz w:val="24"/>
                <w:lang w:eastAsia="cs-CZ"/>
              </w:rPr>
              <w:t>hit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3292174B" w14:textId="77777777" w:rsidR="00000000" w:rsidRDefault="002629C3">
            <w:pPr>
              <w:spacing w:line="360" w:lineRule="auto"/>
              <w:jc w:val="both"/>
            </w:pPr>
            <w:r>
              <w:rPr>
                <w:rFonts w:ascii="Arial" w:hAnsi="Arial" w:cs="Arial"/>
                <w:color w:val="000000"/>
                <w:sz w:val="24"/>
                <w:lang w:eastAsia="cs-CZ"/>
              </w:rPr>
              <w:t>zasiahnuť</w:t>
            </w:r>
          </w:p>
        </w:tc>
      </w:tr>
      <w:tr w:rsidR="00000000" w14:paraId="7A95AD21"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3D9EF689" w14:textId="77777777" w:rsidR="00000000" w:rsidRDefault="002629C3">
            <w:pPr>
              <w:spacing w:line="360" w:lineRule="auto"/>
              <w:jc w:val="both"/>
            </w:pPr>
            <w:r>
              <w:rPr>
                <w:rFonts w:ascii="Arial" w:hAnsi="Arial" w:cs="Arial"/>
                <w:b/>
                <w:color w:val="000000"/>
                <w:sz w:val="24"/>
                <w:lang w:eastAsia="cs-CZ"/>
              </w:rPr>
              <w:t>hold</w:t>
            </w:r>
          </w:p>
        </w:tc>
        <w:tc>
          <w:tcPr>
            <w:tcW w:w="1404" w:type="dxa"/>
            <w:tcBorders>
              <w:top w:val="single" w:sz="4" w:space="0" w:color="000000"/>
              <w:left w:val="single" w:sz="4" w:space="0" w:color="000000"/>
              <w:bottom w:val="single" w:sz="4" w:space="0" w:color="000000"/>
            </w:tcBorders>
            <w:shd w:val="clear" w:color="auto" w:fill="auto"/>
          </w:tcPr>
          <w:p w14:paraId="1664CCB9" w14:textId="77777777" w:rsidR="00000000" w:rsidRDefault="002629C3">
            <w:pPr>
              <w:spacing w:line="360" w:lineRule="auto"/>
              <w:jc w:val="both"/>
            </w:pPr>
            <w:r>
              <w:rPr>
                <w:rFonts w:ascii="Arial" w:hAnsi="Arial" w:cs="Arial"/>
                <w:color w:val="000000"/>
                <w:sz w:val="24"/>
                <w:lang w:eastAsia="cs-CZ"/>
              </w:rPr>
              <w:t>held</w:t>
            </w:r>
          </w:p>
        </w:tc>
        <w:tc>
          <w:tcPr>
            <w:tcW w:w="1440" w:type="dxa"/>
            <w:tcBorders>
              <w:top w:val="single" w:sz="4" w:space="0" w:color="000000"/>
              <w:left w:val="single" w:sz="4" w:space="0" w:color="000000"/>
              <w:bottom w:val="single" w:sz="4" w:space="0" w:color="000000"/>
            </w:tcBorders>
            <w:shd w:val="clear" w:color="auto" w:fill="auto"/>
          </w:tcPr>
          <w:p w14:paraId="340E9EB6" w14:textId="77777777" w:rsidR="00000000" w:rsidRDefault="002629C3">
            <w:pPr>
              <w:spacing w:line="360" w:lineRule="auto"/>
              <w:jc w:val="both"/>
            </w:pPr>
            <w:r>
              <w:rPr>
                <w:rFonts w:ascii="Arial" w:hAnsi="Arial" w:cs="Arial"/>
                <w:color w:val="000000"/>
                <w:sz w:val="24"/>
                <w:lang w:eastAsia="cs-CZ"/>
              </w:rPr>
              <w:t>held</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2FEB8D3A" w14:textId="77777777" w:rsidR="00000000" w:rsidRDefault="002629C3">
            <w:pPr>
              <w:spacing w:line="360" w:lineRule="auto"/>
              <w:jc w:val="both"/>
            </w:pPr>
            <w:r>
              <w:rPr>
                <w:rFonts w:ascii="Arial" w:hAnsi="Arial" w:cs="Arial"/>
                <w:color w:val="000000"/>
                <w:sz w:val="24"/>
                <w:lang w:eastAsia="cs-CZ"/>
              </w:rPr>
              <w:t>držať</w:t>
            </w:r>
          </w:p>
        </w:tc>
      </w:tr>
      <w:tr w:rsidR="00000000" w14:paraId="346E5C4D"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5B1FBAA1" w14:textId="77777777" w:rsidR="00000000" w:rsidRDefault="002629C3">
            <w:pPr>
              <w:spacing w:line="360" w:lineRule="auto"/>
              <w:jc w:val="both"/>
            </w:pPr>
            <w:r>
              <w:rPr>
                <w:rFonts w:ascii="Arial" w:hAnsi="Arial" w:cs="Arial"/>
                <w:b/>
                <w:color w:val="000000"/>
                <w:sz w:val="24"/>
                <w:lang w:eastAsia="cs-CZ"/>
              </w:rPr>
              <w:t>hurt</w:t>
            </w:r>
          </w:p>
        </w:tc>
        <w:tc>
          <w:tcPr>
            <w:tcW w:w="1404" w:type="dxa"/>
            <w:tcBorders>
              <w:top w:val="single" w:sz="4" w:space="0" w:color="000000"/>
              <w:left w:val="single" w:sz="4" w:space="0" w:color="000000"/>
              <w:bottom w:val="single" w:sz="4" w:space="0" w:color="000000"/>
            </w:tcBorders>
            <w:shd w:val="clear" w:color="auto" w:fill="auto"/>
          </w:tcPr>
          <w:p w14:paraId="6B47A534" w14:textId="77777777" w:rsidR="00000000" w:rsidRDefault="002629C3">
            <w:pPr>
              <w:spacing w:line="360" w:lineRule="auto"/>
              <w:jc w:val="both"/>
            </w:pPr>
            <w:r>
              <w:rPr>
                <w:rFonts w:ascii="Arial" w:hAnsi="Arial" w:cs="Arial"/>
                <w:color w:val="000000"/>
                <w:sz w:val="24"/>
                <w:lang w:eastAsia="cs-CZ"/>
              </w:rPr>
              <w:t>hurt</w:t>
            </w:r>
          </w:p>
        </w:tc>
        <w:tc>
          <w:tcPr>
            <w:tcW w:w="1440" w:type="dxa"/>
            <w:tcBorders>
              <w:top w:val="single" w:sz="4" w:space="0" w:color="000000"/>
              <w:left w:val="single" w:sz="4" w:space="0" w:color="000000"/>
              <w:bottom w:val="single" w:sz="4" w:space="0" w:color="000000"/>
            </w:tcBorders>
            <w:shd w:val="clear" w:color="auto" w:fill="auto"/>
          </w:tcPr>
          <w:p w14:paraId="36999941" w14:textId="77777777" w:rsidR="00000000" w:rsidRDefault="002629C3">
            <w:pPr>
              <w:spacing w:line="360" w:lineRule="auto"/>
              <w:jc w:val="both"/>
            </w:pPr>
            <w:r>
              <w:rPr>
                <w:rFonts w:ascii="Arial" w:hAnsi="Arial" w:cs="Arial"/>
                <w:color w:val="000000"/>
                <w:sz w:val="24"/>
                <w:lang w:eastAsia="cs-CZ"/>
              </w:rPr>
              <w:t>hurt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3D9912AD" w14:textId="77777777" w:rsidR="00000000" w:rsidRDefault="002629C3">
            <w:pPr>
              <w:spacing w:line="360" w:lineRule="auto"/>
              <w:jc w:val="both"/>
            </w:pPr>
            <w:r>
              <w:rPr>
                <w:rFonts w:ascii="Arial" w:hAnsi="Arial" w:cs="Arial"/>
                <w:color w:val="000000"/>
                <w:sz w:val="24"/>
                <w:lang w:eastAsia="cs-CZ"/>
              </w:rPr>
              <w:t>poraniť, ublížiť</w:t>
            </w:r>
          </w:p>
        </w:tc>
      </w:tr>
      <w:tr w:rsidR="00000000" w14:paraId="48486A71"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08D7CD91" w14:textId="77777777" w:rsidR="00000000" w:rsidRDefault="002629C3">
            <w:pPr>
              <w:spacing w:line="360" w:lineRule="auto"/>
              <w:jc w:val="both"/>
            </w:pPr>
            <w:r>
              <w:rPr>
                <w:rFonts w:ascii="Arial" w:hAnsi="Arial" w:cs="Arial"/>
                <w:b/>
                <w:color w:val="000000"/>
                <w:sz w:val="24"/>
                <w:lang w:eastAsia="cs-CZ"/>
              </w:rPr>
              <w:t>keep</w:t>
            </w:r>
          </w:p>
        </w:tc>
        <w:tc>
          <w:tcPr>
            <w:tcW w:w="1404" w:type="dxa"/>
            <w:tcBorders>
              <w:top w:val="single" w:sz="4" w:space="0" w:color="000000"/>
              <w:left w:val="single" w:sz="4" w:space="0" w:color="000000"/>
              <w:bottom w:val="single" w:sz="4" w:space="0" w:color="000000"/>
            </w:tcBorders>
            <w:shd w:val="clear" w:color="auto" w:fill="auto"/>
          </w:tcPr>
          <w:p w14:paraId="59F5F41D" w14:textId="77777777" w:rsidR="00000000" w:rsidRDefault="002629C3">
            <w:pPr>
              <w:spacing w:line="360" w:lineRule="auto"/>
              <w:jc w:val="both"/>
            </w:pPr>
            <w:r>
              <w:rPr>
                <w:rFonts w:ascii="Arial" w:hAnsi="Arial" w:cs="Arial"/>
                <w:color w:val="000000"/>
                <w:sz w:val="24"/>
                <w:lang w:eastAsia="cs-CZ"/>
              </w:rPr>
              <w:t>kept</w:t>
            </w:r>
          </w:p>
        </w:tc>
        <w:tc>
          <w:tcPr>
            <w:tcW w:w="1440" w:type="dxa"/>
            <w:tcBorders>
              <w:top w:val="single" w:sz="4" w:space="0" w:color="000000"/>
              <w:left w:val="single" w:sz="4" w:space="0" w:color="000000"/>
              <w:bottom w:val="single" w:sz="4" w:space="0" w:color="000000"/>
            </w:tcBorders>
            <w:shd w:val="clear" w:color="auto" w:fill="auto"/>
          </w:tcPr>
          <w:p w14:paraId="4BA2DE77" w14:textId="77777777" w:rsidR="00000000" w:rsidRDefault="002629C3">
            <w:pPr>
              <w:spacing w:line="360" w:lineRule="auto"/>
              <w:jc w:val="both"/>
            </w:pPr>
            <w:r>
              <w:rPr>
                <w:rFonts w:ascii="Arial" w:hAnsi="Arial" w:cs="Arial"/>
                <w:color w:val="000000"/>
                <w:sz w:val="24"/>
                <w:lang w:eastAsia="cs-CZ"/>
              </w:rPr>
              <w:t>kept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423D6494" w14:textId="77777777" w:rsidR="00000000" w:rsidRDefault="002629C3">
            <w:pPr>
              <w:spacing w:line="360" w:lineRule="auto"/>
              <w:jc w:val="both"/>
            </w:pPr>
            <w:r>
              <w:rPr>
                <w:rFonts w:ascii="Arial" w:hAnsi="Arial" w:cs="Arial"/>
                <w:color w:val="000000"/>
                <w:sz w:val="24"/>
                <w:lang w:eastAsia="cs-CZ"/>
              </w:rPr>
              <w:t>držať</w:t>
            </w:r>
          </w:p>
        </w:tc>
      </w:tr>
      <w:tr w:rsidR="00000000" w14:paraId="091056FB"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1D284160" w14:textId="77777777" w:rsidR="00000000" w:rsidRDefault="002629C3">
            <w:pPr>
              <w:spacing w:line="360" w:lineRule="auto"/>
              <w:jc w:val="both"/>
            </w:pPr>
            <w:r>
              <w:rPr>
                <w:rFonts w:ascii="Arial" w:hAnsi="Arial" w:cs="Arial"/>
                <w:b/>
                <w:color w:val="000000"/>
                <w:sz w:val="24"/>
                <w:lang w:eastAsia="cs-CZ"/>
              </w:rPr>
              <w:t>kno</w:t>
            </w:r>
            <w:r>
              <w:rPr>
                <w:rFonts w:ascii="Arial" w:hAnsi="Arial" w:cs="Arial"/>
                <w:b/>
                <w:color w:val="000000"/>
                <w:sz w:val="24"/>
                <w:lang w:eastAsia="cs-CZ"/>
              </w:rPr>
              <w:t>w</w:t>
            </w:r>
          </w:p>
        </w:tc>
        <w:tc>
          <w:tcPr>
            <w:tcW w:w="1404" w:type="dxa"/>
            <w:tcBorders>
              <w:top w:val="single" w:sz="4" w:space="0" w:color="000000"/>
              <w:left w:val="single" w:sz="4" w:space="0" w:color="000000"/>
              <w:bottom w:val="single" w:sz="4" w:space="0" w:color="000000"/>
            </w:tcBorders>
            <w:shd w:val="clear" w:color="auto" w:fill="auto"/>
          </w:tcPr>
          <w:p w14:paraId="2C60CEED" w14:textId="77777777" w:rsidR="00000000" w:rsidRDefault="002629C3">
            <w:pPr>
              <w:spacing w:line="360" w:lineRule="auto"/>
              <w:jc w:val="both"/>
            </w:pPr>
            <w:r>
              <w:rPr>
                <w:rFonts w:ascii="Arial" w:hAnsi="Arial" w:cs="Arial"/>
                <w:color w:val="000000"/>
                <w:sz w:val="24"/>
                <w:lang w:eastAsia="cs-CZ"/>
              </w:rPr>
              <w:t>knew</w:t>
            </w:r>
          </w:p>
        </w:tc>
        <w:tc>
          <w:tcPr>
            <w:tcW w:w="1440" w:type="dxa"/>
            <w:tcBorders>
              <w:top w:val="single" w:sz="4" w:space="0" w:color="000000"/>
              <w:left w:val="single" w:sz="4" w:space="0" w:color="000000"/>
              <w:bottom w:val="single" w:sz="4" w:space="0" w:color="000000"/>
            </w:tcBorders>
            <w:shd w:val="clear" w:color="auto" w:fill="auto"/>
          </w:tcPr>
          <w:p w14:paraId="18EF25C7" w14:textId="77777777" w:rsidR="00000000" w:rsidRDefault="002629C3">
            <w:pPr>
              <w:spacing w:line="360" w:lineRule="auto"/>
              <w:jc w:val="both"/>
            </w:pPr>
            <w:r>
              <w:rPr>
                <w:rFonts w:ascii="Arial" w:hAnsi="Arial" w:cs="Arial"/>
                <w:color w:val="000000"/>
                <w:sz w:val="24"/>
                <w:lang w:eastAsia="cs-CZ"/>
              </w:rPr>
              <w:t>known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2989084E" w14:textId="77777777" w:rsidR="00000000" w:rsidRDefault="002629C3">
            <w:pPr>
              <w:spacing w:line="360" w:lineRule="auto"/>
              <w:jc w:val="both"/>
            </w:pPr>
            <w:r>
              <w:rPr>
                <w:rFonts w:ascii="Arial" w:hAnsi="Arial" w:cs="Arial"/>
                <w:color w:val="000000"/>
                <w:sz w:val="24"/>
                <w:lang w:eastAsia="cs-CZ"/>
              </w:rPr>
              <w:t>vedieť, poznať</w:t>
            </w:r>
          </w:p>
        </w:tc>
      </w:tr>
      <w:tr w:rsidR="00000000" w14:paraId="3403D5A1"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52E588F7" w14:textId="77777777" w:rsidR="00000000" w:rsidRDefault="002629C3">
            <w:pPr>
              <w:spacing w:line="360" w:lineRule="auto"/>
              <w:jc w:val="both"/>
            </w:pPr>
            <w:r>
              <w:rPr>
                <w:rFonts w:ascii="Arial" w:hAnsi="Arial" w:cs="Arial"/>
                <w:b/>
                <w:color w:val="000000"/>
                <w:sz w:val="24"/>
                <w:lang w:eastAsia="cs-CZ"/>
              </w:rPr>
              <w:lastRenderedPageBreak/>
              <w:t>lay</w:t>
            </w:r>
          </w:p>
        </w:tc>
        <w:tc>
          <w:tcPr>
            <w:tcW w:w="1404" w:type="dxa"/>
            <w:tcBorders>
              <w:top w:val="single" w:sz="4" w:space="0" w:color="000000"/>
              <w:left w:val="single" w:sz="4" w:space="0" w:color="000000"/>
              <w:bottom w:val="single" w:sz="4" w:space="0" w:color="000000"/>
            </w:tcBorders>
            <w:shd w:val="clear" w:color="auto" w:fill="auto"/>
          </w:tcPr>
          <w:p w14:paraId="4AC444E5" w14:textId="77777777" w:rsidR="00000000" w:rsidRDefault="002629C3">
            <w:pPr>
              <w:spacing w:line="360" w:lineRule="auto"/>
              <w:jc w:val="both"/>
            </w:pPr>
            <w:r>
              <w:rPr>
                <w:rFonts w:ascii="Arial" w:hAnsi="Arial" w:cs="Arial"/>
                <w:color w:val="000000"/>
                <w:sz w:val="24"/>
                <w:lang w:eastAsia="cs-CZ"/>
              </w:rPr>
              <w:t>laid</w:t>
            </w:r>
          </w:p>
        </w:tc>
        <w:tc>
          <w:tcPr>
            <w:tcW w:w="1440" w:type="dxa"/>
            <w:tcBorders>
              <w:top w:val="single" w:sz="4" w:space="0" w:color="000000"/>
              <w:left w:val="single" w:sz="4" w:space="0" w:color="000000"/>
              <w:bottom w:val="single" w:sz="4" w:space="0" w:color="000000"/>
            </w:tcBorders>
            <w:shd w:val="clear" w:color="auto" w:fill="auto"/>
          </w:tcPr>
          <w:p w14:paraId="6693E4DF" w14:textId="77777777" w:rsidR="00000000" w:rsidRDefault="002629C3">
            <w:pPr>
              <w:spacing w:line="360" w:lineRule="auto"/>
              <w:jc w:val="both"/>
            </w:pPr>
            <w:r>
              <w:rPr>
                <w:rFonts w:ascii="Arial" w:hAnsi="Arial" w:cs="Arial"/>
                <w:color w:val="000000"/>
                <w:sz w:val="24"/>
                <w:lang w:eastAsia="cs-CZ"/>
              </w:rPr>
              <w:t>laid</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52C03D7D" w14:textId="77777777" w:rsidR="00000000" w:rsidRDefault="002629C3">
            <w:pPr>
              <w:spacing w:line="360" w:lineRule="auto"/>
              <w:jc w:val="both"/>
            </w:pPr>
            <w:r>
              <w:rPr>
                <w:rFonts w:ascii="Arial" w:hAnsi="Arial" w:cs="Arial"/>
                <w:color w:val="000000"/>
                <w:sz w:val="24"/>
                <w:lang w:eastAsia="cs-CZ"/>
              </w:rPr>
              <w:t>klásť, položiť</w:t>
            </w:r>
          </w:p>
        </w:tc>
      </w:tr>
      <w:tr w:rsidR="00000000" w14:paraId="10ABA111"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12274693" w14:textId="77777777" w:rsidR="00000000" w:rsidRDefault="002629C3">
            <w:pPr>
              <w:spacing w:line="360" w:lineRule="auto"/>
              <w:jc w:val="both"/>
            </w:pPr>
            <w:r>
              <w:rPr>
                <w:rFonts w:ascii="Arial" w:hAnsi="Arial" w:cs="Arial"/>
                <w:b/>
                <w:color w:val="000000"/>
                <w:sz w:val="24"/>
                <w:lang w:eastAsia="cs-CZ"/>
              </w:rPr>
              <w:t>lead</w:t>
            </w:r>
          </w:p>
        </w:tc>
        <w:tc>
          <w:tcPr>
            <w:tcW w:w="1404" w:type="dxa"/>
            <w:tcBorders>
              <w:top w:val="single" w:sz="4" w:space="0" w:color="000000"/>
              <w:left w:val="single" w:sz="4" w:space="0" w:color="000000"/>
              <w:bottom w:val="single" w:sz="4" w:space="0" w:color="000000"/>
            </w:tcBorders>
            <w:shd w:val="clear" w:color="auto" w:fill="auto"/>
          </w:tcPr>
          <w:p w14:paraId="07CB3B04" w14:textId="77777777" w:rsidR="00000000" w:rsidRDefault="002629C3">
            <w:pPr>
              <w:spacing w:line="360" w:lineRule="auto"/>
              <w:jc w:val="both"/>
            </w:pPr>
            <w:r>
              <w:rPr>
                <w:rFonts w:ascii="Arial" w:hAnsi="Arial" w:cs="Arial"/>
                <w:color w:val="000000"/>
                <w:sz w:val="24"/>
                <w:lang w:eastAsia="cs-CZ"/>
              </w:rPr>
              <w:t>led</w:t>
            </w:r>
          </w:p>
        </w:tc>
        <w:tc>
          <w:tcPr>
            <w:tcW w:w="1440" w:type="dxa"/>
            <w:tcBorders>
              <w:top w:val="single" w:sz="4" w:space="0" w:color="000000"/>
              <w:left w:val="single" w:sz="4" w:space="0" w:color="000000"/>
              <w:bottom w:val="single" w:sz="4" w:space="0" w:color="000000"/>
            </w:tcBorders>
            <w:shd w:val="clear" w:color="auto" w:fill="auto"/>
          </w:tcPr>
          <w:p w14:paraId="1AA3B21E" w14:textId="77777777" w:rsidR="00000000" w:rsidRDefault="002629C3">
            <w:pPr>
              <w:spacing w:line="360" w:lineRule="auto"/>
              <w:jc w:val="both"/>
            </w:pPr>
            <w:r>
              <w:rPr>
                <w:rFonts w:ascii="Arial" w:hAnsi="Arial" w:cs="Arial"/>
                <w:color w:val="000000"/>
                <w:sz w:val="24"/>
                <w:lang w:eastAsia="cs-CZ"/>
              </w:rPr>
              <w:t>led</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14F4DC14" w14:textId="77777777" w:rsidR="00000000" w:rsidRDefault="002629C3">
            <w:pPr>
              <w:spacing w:line="360" w:lineRule="auto"/>
              <w:jc w:val="both"/>
            </w:pPr>
            <w:r>
              <w:rPr>
                <w:rFonts w:ascii="Arial" w:hAnsi="Arial" w:cs="Arial"/>
                <w:color w:val="000000"/>
                <w:sz w:val="24"/>
                <w:lang w:eastAsia="cs-CZ"/>
              </w:rPr>
              <w:t>viesť</w:t>
            </w:r>
          </w:p>
        </w:tc>
      </w:tr>
      <w:tr w:rsidR="00000000" w14:paraId="3C578D01"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234ECCB0" w14:textId="77777777" w:rsidR="00000000" w:rsidRDefault="002629C3">
            <w:pPr>
              <w:spacing w:line="360" w:lineRule="auto"/>
              <w:jc w:val="both"/>
            </w:pPr>
            <w:r>
              <w:rPr>
                <w:rFonts w:ascii="Arial" w:hAnsi="Arial" w:cs="Arial"/>
                <w:b/>
                <w:color w:val="000000"/>
                <w:sz w:val="24"/>
                <w:lang w:eastAsia="cs-CZ"/>
              </w:rPr>
              <w:t>learn</w:t>
            </w:r>
          </w:p>
        </w:tc>
        <w:tc>
          <w:tcPr>
            <w:tcW w:w="1404" w:type="dxa"/>
            <w:tcBorders>
              <w:top w:val="single" w:sz="4" w:space="0" w:color="000000"/>
              <w:left w:val="single" w:sz="4" w:space="0" w:color="000000"/>
              <w:bottom w:val="single" w:sz="4" w:space="0" w:color="000000"/>
            </w:tcBorders>
            <w:shd w:val="clear" w:color="auto" w:fill="auto"/>
          </w:tcPr>
          <w:p w14:paraId="210F48AB" w14:textId="77777777" w:rsidR="00000000" w:rsidRDefault="002629C3">
            <w:pPr>
              <w:spacing w:line="360" w:lineRule="auto"/>
              <w:jc w:val="both"/>
            </w:pPr>
            <w:r>
              <w:rPr>
                <w:rFonts w:ascii="Arial" w:hAnsi="Arial" w:cs="Arial"/>
                <w:color w:val="000000"/>
                <w:sz w:val="24"/>
                <w:lang w:eastAsia="cs-CZ"/>
              </w:rPr>
              <w:t>learnt</w:t>
            </w:r>
          </w:p>
        </w:tc>
        <w:tc>
          <w:tcPr>
            <w:tcW w:w="1440" w:type="dxa"/>
            <w:tcBorders>
              <w:top w:val="single" w:sz="4" w:space="0" w:color="000000"/>
              <w:left w:val="single" w:sz="4" w:space="0" w:color="000000"/>
              <w:bottom w:val="single" w:sz="4" w:space="0" w:color="000000"/>
            </w:tcBorders>
            <w:shd w:val="clear" w:color="auto" w:fill="auto"/>
          </w:tcPr>
          <w:p w14:paraId="62637B98" w14:textId="77777777" w:rsidR="00000000" w:rsidRDefault="002629C3">
            <w:pPr>
              <w:spacing w:line="360" w:lineRule="auto"/>
              <w:jc w:val="both"/>
            </w:pPr>
            <w:r>
              <w:rPr>
                <w:rFonts w:ascii="Arial" w:hAnsi="Arial" w:cs="Arial"/>
                <w:color w:val="000000"/>
                <w:sz w:val="24"/>
                <w:lang w:eastAsia="cs-CZ"/>
              </w:rPr>
              <w:t>learnt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1D896E42" w14:textId="77777777" w:rsidR="00000000" w:rsidRDefault="002629C3">
            <w:pPr>
              <w:spacing w:line="360" w:lineRule="auto"/>
              <w:jc w:val="both"/>
            </w:pPr>
            <w:r>
              <w:rPr>
                <w:rFonts w:ascii="Arial" w:hAnsi="Arial" w:cs="Arial"/>
                <w:color w:val="000000"/>
                <w:sz w:val="24"/>
                <w:lang w:eastAsia="cs-CZ"/>
              </w:rPr>
              <w:t>učiť sa</w:t>
            </w:r>
          </w:p>
        </w:tc>
      </w:tr>
      <w:tr w:rsidR="00000000" w14:paraId="6CBD87F4"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05C92D98" w14:textId="77777777" w:rsidR="00000000" w:rsidRDefault="002629C3">
            <w:pPr>
              <w:spacing w:line="360" w:lineRule="auto"/>
              <w:jc w:val="both"/>
            </w:pPr>
            <w:r>
              <w:rPr>
                <w:rFonts w:ascii="Arial" w:hAnsi="Arial" w:cs="Arial"/>
                <w:b/>
                <w:color w:val="000000"/>
                <w:sz w:val="24"/>
                <w:lang w:eastAsia="cs-CZ"/>
              </w:rPr>
              <w:t>leave</w:t>
            </w:r>
          </w:p>
        </w:tc>
        <w:tc>
          <w:tcPr>
            <w:tcW w:w="1404" w:type="dxa"/>
            <w:tcBorders>
              <w:top w:val="single" w:sz="4" w:space="0" w:color="000000"/>
              <w:left w:val="single" w:sz="4" w:space="0" w:color="000000"/>
              <w:bottom w:val="single" w:sz="4" w:space="0" w:color="000000"/>
            </w:tcBorders>
            <w:shd w:val="clear" w:color="auto" w:fill="auto"/>
          </w:tcPr>
          <w:p w14:paraId="11E6C59C" w14:textId="77777777" w:rsidR="00000000" w:rsidRDefault="002629C3">
            <w:pPr>
              <w:spacing w:line="360" w:lineRule="auto"/>
              <w:jc w:val="both"/>
            </w:pPr>
            <w:r>
              <w:rPr>
                <w:rFonts w:ascii="Arial" w:hAnsi="Arial" w:cs="Arial"/>
                <w:color w:val="000000"/>
                <w:sz w:val="24"/>
                <w:lang w:eastAsia="cs-CZ"/>
              </w:rPr>
              <w:t>left</w:t>
            </w:r>
          </w:p>
        </w:tc>
        <w:tc>
          <w:tcPr>
            <w:tcW w:w="1440" w:type="dxa"/>
            <w:tcBorders>
              <w:top w:val="single" w:sz="4" w:space="0" w:color="000000"/>
              <w:left w:val="single" w:sz="4" w:space="0" w:color="000000"/>
              <w:bottom w:val="single" w:sz="4" w:space="0" w:color="000000"/>
            </w:tcBorders>
            <w:shd w:val="clear" w:color="auto" w:fill="auto"/>
          </w:tcPr>
          <w:p w14:paraId="5D37BDA6" w14:textId="77777777" w:rsidR="00000000" w:rsidRDefault="002629C3">
            <w:pPr>
              <w:spacing w:line="360" w:lineRule="auto"/>
              <w:jc w:val="both"/>
            </w:pPr>
            <w:r>
              <w:rPr>
                <w:rFonts w:ascii="Arial" w:hAnsi="Arial" w:cs="Arial"/>
                <w:color w:val="000000"/>
                <w:sz w:val="24"/>
                <w:lang w:eastAsia="cs-CZ"/>
              </w:rPr>
              <w:t>left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3E736A30" w14:textId="77777777" w:rsidR="00000000" w:rsidRDefault="002629C3">
            <w:pPr>
              <w:spacing w:line="360" w:lineRule="auto"/>
              <w:jc w:val="both"/>
            </w:pPr>
            <w:r>
              <w:rPr>
                <w:rFonts w:ascii="Arial" w:hAnsi="Arial" w:cs="Arial"/>
                <w:color w:val="000000"/>
                <w:sz w:val="24"/>
                <w:lang w:eastAsia="cs-CZ"/>
              </w:rPr>
              <w:t>nechať</w:t>
            </w:r>
          </w:p>
        </w:tc>
      </w:tr>
      <w:tr w:rsidR="00000000" w14:paraId="38C9A595"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3E1597A6" w14:textId="77777777" w:rsidR="00000000" w:rsidRDefault="002629C3">
            <w:pPr>
              <w:spacing w:line="360" w:lineRule="auto"/>
              <w:jc w:val="both"/>
            </w:pPr>
            <w:r>
              <w:rPr>
                <w:rFonts w:ascii="Arial" w:hAnsi="Arial" w:cs="Arial"/>
                <w:b/>
                <w:color w:val="000000"/>
                <w:sz w:val="24"/>
                <w:lang w:eastAsia="cs-CZ"/>
              </w:rPr>
              <w:t>lend</w:t>
            </w:r>
          </w:p>
        </w:tc>
        <w:tc>
          <w:tcPr>
            <w:tcW w:w="1404" w:type="dxa"/>
            <w:tcBorders>
              <w:top w:val="single" w:sz="4" w:space="0" w:color="000000"/>
              <w:left w:val="single" w:sz="4" w:space="0" w:color="000000"/>
              <w:bottom w:val="single" w:sz="4" w:space="0" w:color="000000"/>
            </w:tcBorders>
            <w:shd w:val="clear" w:color="auto" w:fill="auto"/>
          </w:tcPr>
          <w:p w14:paraId="5D678675" w14:textId="77777777" w:rsidR="00000000" w:rsidRDefault="002629C3">
            <w:pPr>
              <w:spacing w:line="360" w:lineRule="auto"/>
              <w:jc w:val="both"/>
            </w:pPr>
            <w:r>
              <w:rPr>
                <w:rFonts w:ascii="Arial" w:hAnsi="Arial" w:cs="Arial"/>
                <w:color w:val="000000"/>
                <w:sz w:val="24"/>
                <w:lang w:eastAsia="cs-CZ"/>
              </w:rPr>
              <w:t>lent</w:t>
            </w:r>
          </w:p>
        </w:tc>
        <w:tc>
          <w:tcPr>
            <w:tcW w:w="1440" w:type="dxa"/>
            <w:tcBorders>
              <w:top w:val="single" w:sz="4" w:space="0" w:color="000000"/>
              <w:left w:val="single" w:sz="4" w:space="0" w:color="000000"/>
              <w:bottom w:val="single" w:sz="4" w:space="0" w:color="000000"/>
            </w:tcBorders>
            <w:shd w:val="clear" w:color="auto" w:fill="auto"/>
          </w:tcPr>
          <w:p w14:paraId="679E1776" w14:textId="77777777" w:rsidR="00000000" w:rsidRDefault="002629C3">
            <w:pPr>
              <w:spacing w:line="360" w:lineRule="auto"/>
              <w:jc w:val="both"/>
            </w:pPr>
            <w:r>
              <w:rPr>
                <w:rFonts w:ascii="Arial" w:hAnsi="Arial" w:cs="Arial"/>
                <w:color w:val="000000"/>
                <w:sz w:val="24"/>
                <w:lang w:eastAsia="cs-CZ"/>
              </w:rPr>
              <w:t>lent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36F6E55B" w14:textId="77777777" w:rsidR="00000000" w:rsidRDefault="002629C3">
            <w:pPr>
              <w:spacing w:line="360" w:lineRule="auto"/>
              <w:jc w:val="both"/>
            </w:pPr>
            <w:r>
              <w:rPr>
                <w:rFonts w:ascii="Arial" w:hAnsi="Arial" w:cs="Arial"/>
                <w:color w:val="000000"/>
                <w:sz w:val="24"/>
                <w:lang w:eastAsia="cs-CZ"/>
              </w:rPr>
              <w:t>požičať</w:t>
            </w:r>
          </w:p>
        </w:tc>
      </w:tr>
      <w:tr w:rsidR="00000000" w14:paraId="3FC3D852"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2AE21095" w14:textId="77777777" w:rsidR="00000000" w:rsidRDefault="002629C3">
            <w:pPr>
              <w:spacing w:line="360" w:lineRule="auto"/>
              <w:jc w:val="both"/>
            </w:pPr>
            <w:r>
              <w:rPr>
                <w:rFonts w:ascii="Arial" w:hAnsi="Arial" w:cs="Arial"/>
                <w:b/>
                <w:color w:val="000000"/>
                <w:sz w:val="24"/>
                <w:lang w:eastAsia="cs-CZ"/>
              </w:rPr>
              <w:t>let</w:t>
            </w:r>
          </w:p>
        </w:tc>
        <w:tc>
          <w:tcPr>
            <w:tcW w:w="1404" w:type="dxa"/>
            <w:tcBorders>
              <w:top w:val="single" w:sz="4" w:space="0" w:color="000000"/>
              <w:left w:val="single" w:sz="4" w:space="0" w:color="000000"/>
              <w:bottom w:val="single" w:sz="4" w:space="0" w:color="000000"/>
            </w:tcBorders>
            <w:shd w:val="clear" w:color="auto" w:fill="auto"/>
          </w:tcPr>
          <w:p w14:paraId="3DA2FA99" w14:textId="77777777" w:rsidR="00000000" w:rsidRDefault="002629C3">
            <w:pPr>
              <w:spacing w:line="360" w:lineRule="auto"/>
              <w:jc w:val="both"/>
            </w:pPr>
            <w:r>
              <w:rPr>
                <w:rFonts w:ascii="Arial" w:hAnsi="Arial" w:cs="Arial"/>
                <w:color w:val="000000"/>
                <w:sz w:val="24"/>
                <w:lang w:eastAsia="cs-CZ"/>
              </w:rPr>
              <w:t>let</w:t>
            </w:r>
          </w:p>
        </w:tc>
        <w:tc>
          <w:tcPr>
            <w:tcW w:w="1440" w:type="dxa"/>
            <w:tcBorders>
              <w:top w:val="single" w:sz="4" w:space="0" w:color="000000"/>
              <w:left w:val="single" w:sz="4" w:space="0" w:color="000000"/>
              <w:bottom w:val="single" w:sz="4" w:space="0" w:color="000000"/>
            </w:tcBorders>
            <w:shd w:val="clear" w:color="auto" w:fill="auto"/>
          </w:tcPr>
          <w:p w14:paraId="30748A96" w14:textId="77777777" w:rsidR="00000000" w:rsidRDefault="002629C3">
            <w:pPr>
              <w:spacing w:line="360" w:lineRule="auto"/>
              <w:jc w:val="both"/>
            </w:pPr>
            <w:r>
              <w:rPr>
                <w:rFonts w:ascii="Arial" w:hAnsi="Arial" w:cs="Arial"/>
                <w:color w:val="000000"/>
                <w:sz w:val="24"/>
                <w:lang w:eastAsia="cs-CZ"/>
              </w:rPr>
              <w:t>let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01F56F84" w14:textId="77777777" w:rsidR="00000000" w:rsidRDefault="002629C3">
            <w:pPr>
              <w:spacing w:line="360" w:lineRule="auto"/>
              <w:jc w:val="both"/>
            </w:pPr>
            <w:r>
              <w:rPr>
                <w:rFonts w:ascii="Arial" w:hAnsi="Arial" w:cs="Arial"/>
                <w:color w:val="000000"/>
                <w:sz w:val="24"/>
                <w:lang w:eastAsia="cs-CZ"/>
              </w:rPr>
              <w:t>dovoliť, nechať</w:t>
            </w:r>
          </w:p>
        </w:tc>
      </w:tr>
      <w:tr w:rsidR="00000000" w14:paraId="3740669D"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574E9290" w14:textId="77777777" w:rsidR="00000000" w:rsidRDefault="002629C3">
            <w:pPr>
              <w:spacing w:line="360" w:lineRule="auto"/>
              <w:jc w:val="both"/>
            </w:pPr>
            <w:r>
              <w:rPr>
                <w:rFonts w:ascii="Arial" w:hAnsi="Arial" w:cs="Arial"/>
                <w:b/>
                <w:color w:val="000000"/>
                <w:sz w:val="24"/>
                <w:lang w:eastAsia="cs-CZ"/>
              </w:rPr>
              <w:t>lie</w:t>
            </w:r>
          </w:p>
        </w:tc>
        <w:tc>
          <w:tcPr>
            <w:tcW w:w="1404" w:type="dxa"/>
            <w:tcBorders>
              <w:top w:val="single" w:sz="4" w:space="0" w:color="000000"/>
              <w:left w:val="single" w:sz="4" w:space="0" w:color="000000"/>
              <w:bottom w:val="single" w:sz="4" w:space="0" w:color="000000"/>
            </w:tcBorders>
            <w:shd w:val="clear" w:color="auto" w:fill="auto"/>
          </w:tcPr>
          <w:p w14:paraId="7C5987CF" w14:textId="77777777" w:rsidR="00000000" w:rsidRDefault="002629C3">
            <w:pPr>
              <w:spacing w:line="360" w:lineRule="auto"/>
              <w:jc w:val="both"/>
            </w:pPr>
            <w:r>
              <w:rPr>
                <w:rFonts w:ascii="Arial" w:hAnsi="Arial" w:cs="Arial"/>
                <w:color w:val="000000"/>
                <w:sz w:val="24"/>
                <w:lang w:eastAsia="cs-CZ"/>
              </w:rPr>
              <w:t>lay</w:t>
            </w:r>
          </w:p>
        </w:tc>
        <w:tc>
          <w:tcPr>
            <w:tcW w:w="1440" w:type="dxa"/>
            <w:tcBorders>
              <w:top w:val="single" w:sz="4" w:space="0" w:color="000000"/>
              <w:left w:val="single" w:sz="4" w:space="0" w:color="000000"/>
              <w:bottom w:val="single" w:sz="4" w:space="0" w:color="000000"/>
            </w:tcBorders>
            <w:shd w:val="clear" w:color="auto" w:fill="auto"/>
          </w:tcPr>
          <w:p w14:paraId="11BC06D0" w14:textId="77777777" w:rsidR="00000000" w:rsidRDefault="002629C3">
            <w:pPr>
              <w:spacing w:line="360" w:lineRule="auto"/>
              <w:jc w:val="both"/>
            </w:pPr>
            <w:r>
              <w:rPr>
                <w:rFonts w:ascii="Arial" w:hAnsi="Arial" w:cs="Arial"/>
                <w:color w:val="000000"/>
                <w:sz w:val="24"/>
                <w:lang w:eastAsia="cs-CZ"/>
              </w:rPr>
              <w:t>lain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755E21B7" w14:textId="77777777" w:rsidR="00000000" w:rsidRDefault="002629C3">
            <w:pPr>
              <w:spacing w:line="360" w:lineRule="auto"/>
              <w:jc w:val="both"/>
            </w:pPr>
            <w:r>
              <w:rPr>
                <w:rFonts w:ascii="Arial" w:hAnsi="Arial" w:cs="Arial"/>
                <w:color w:val="000000"/>
                <w:sz w:val="24"/>
                <w:lang w:eastAsia="cs-CZ"/>
              </w:rPr>
              <w:t>ležať, ľahnúť si</w:t>
            </w:r>
          </w:p>
        </w:tc>
      </w:tr>
      <w:tr w:rsidR="00000000" w14:paraId="0A6D4798"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3CAD55B3" w14:textId="77777777" w:rsidR="00000000" w:rsidRDefault="002629C3">
            <w:pPr>
              <w:spacing w:line="360" w:lineRule="auto"/>
              <w:jc w:val="both"/>
            </w:pPr>
            <w:r>
              <w:rPr>
                <w:rFonts w:ascii="Arial" w:hAnsi="Arial" w:cs="Arial"/>
                <w:b/>
                <w:color w:val="000000"/>
                <w:sz w:val="24"/>
                <w:lang w:eastAsia="cs-CZ"/>
              </w:rPr>
              <w:t>light</w:t>
            </w:r>
          </w:p>
        </w:tc>
        <w:tc>
          <w:tcPr>
            <w:tcW w:w="1404" w:type="dxa"/>
            <w:tcBorders>
              <w:top w:val="single" w:sz="4" w:space="0" w:color="000000"/>
              <w:left w:val="single" w:sz="4" w:space="0" w:color="000000"/>
              <w:bottom w:val="single" w:sz="4" w:space="0" w:color="000000"/>
            </w:tcBorders>
            <w:shd w:val="clear" w:color="auto" w:fill="auto"/>
          </w:tcPr>
          <w:p w14:paraId="60BD8480" w14:textId="77777777" w:rsidR="00000000" w:rsidRDefault="002629C3">
            <w:pPr>
              <w:spacing w:line="360" w:lineRule="auto"/>
              <w:jc w:val="both"/>
            </w:pPr>
            <w:r>
              <w:rPr>
                <w:rFonts w:ascii="Arial" w:hAnsi="Arial" w:cs="Arial"/>
                <w:color w:val="000000"/>
                <w:sz w:val="24"/>
                <w:lang w:eastAsia="cs-CZ"/>
              </w:rPr>
              <w:t>lit</w:t>
            </w:r>
          </w:p>
        </w:tc>
        <w:tc>
          <w:tcPr>
            <w:tcW w:w="1440" w:type="dxa"/>
            <w:tcBorders>
              <w:top w:val="single" w:sz="4" w:space="0" w:color="000000"/>
              <w:left w:val="single" w:sz="4" w:space="0" w:color="000000"/>
              <w:bottom w:val="single" w:sz="4" w:space="0" w:color="000000"/>
            </w:tcBorders>
            <w:shd w:val="clear" w:color="auto" w:fill="auto"/>
          </w:tcPr>
          <w:p w14:paraId="6190FF7C" w14:textId="77777777" w:rsidR="00000000" w:rsidRDefault="002629C3">
            <w:pPr>
              <w:spacing w:line="360" w:lineRule="auto"/>
              <w:jc w:val="both"/>
            </w:pPr>
            <w:r>
              <w:rPr>
                <w:rFonts w:ascii="Arial" w:hAnsi="Arial" w:cs="Arial"/>
                <w:color w:val="000000"/>
                <w:sz w:val="24"/>
                <w:lang w:eastAsia="cs-CZ"/>
              </w:rPr>
              <w:t>lit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12A621D9" w14:textId="77777777" w:rsidR="00000000" w:rsidRDefault="002629C3">
            <w:pPr>
              <w:spacing w:line="360" w:lineRule="auto"/>
              <w:jc w:val="both"/>
            </w:pPr>
            <w:r>
              <w:rPr>
                <w:rFonts w:ascii="Arial" w:hAnsi="Arial" w:cs="Arial"/>
                <w:color w:val="000000"/>
                <w:sz w:val="24"/>
                <w:lang w:eastAsia="cs-CZ"/>
              </w:rPr>
              <w:t>rozsvietiť</w:t>
            </w:r>
          </w:p>
        </w:tc>
      </w:tr>
      <w:tr w:rsidR="00000000" w14:paraId="03C61851"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1D6049D1" w14:textId="77777777" w:rsidR="00000000" w:rsidRDefault="002629C3">
            <w:pPr>
              <w:spacing w:line="360" w:lineRule="auto"/>
              <w:jc w:val="both"/>
            </w:pPr>
            <w:r>
              <w:rPr>
                <w:rFonts w:ascii="Arial" w:hAnsi="Arial" w:cs="Arial"/>
                <w:b/>
                <w:color w:val="000000"/>
                <w:sz w:val="24"/>
                <w:lang w:eastAsia="cs-CZ"/>
              </w:rPr>
              <w:t>lose</w:t>
            </w:r>
          </w:p>
        </w:tc>
        <w:tc>
          <w:tcPr>
            <w:tcW w:w="1404" w:type="dxa"/>
            <w:tcBorders>
              <w:top w:val="single" w:sz="4" w:space="0" w:color="000000"/>
              <w:left w:val="single" w:sz="4" w:space="0" w:color="000000"/>
              <w:bottom w:val="single" w:sz="4" w:space="0" w:color="000000"/>
            </w:tcBorders>
            <w:shd w:val="clear" w:color="auto" w:fill="auto"/>
          </w:tcPr>
          <w:p w14:paraId="11FCA83A" w14:textId="77777777" w:rsidR="00000000" w:rsidRDefault="002629C3">
            <w:pPr>
              <w:spacing w:line="360" w:lineRule="auto"/>
              <w:jc w:val="both"/>
            </w:pPr>
            <w:r>
              <w:rPr>
                <w:rFonts w:ascii="Arial" w:hAnsi="Arial" w:cs="Arial"/>
                <w:color w:val="000000"/>
                <w:sz w:val="24"/>
                <w:lang w:eastAsia="cs-CZ"/>
              </w:rPr>
              <w:t>lost</w:t>
            </w:r>
          </w:p>
        </w:tc>
        <w:tc>
          <w:tcPr>
            <w:tcW w:w="1440" w:type="dxa"/>
            <w:tcBorders>
              <w:top w:val="single" w:sz="4" w:space="0" w:color="000000"/>
              <w:left w:val="single" w:sz="4" w:space="0" w:color="000000"/>
              <w:bottom w:val="single" w:sz="4" w:space="0" w:color="000000"/>
            </w:tcBorders>
            <w:shd w:val="clear" w:color="auto" w:fill="auto"/>
          </w:tcPr>
          <w:p w14:paraId="24CE6F9F" w14:textId="77777777" w:rsidR="00000000" w:rsidRDefault="002629C3">
            <w:pPr>
              <w:spacing w:line="360" w:lineRule="auto"/>
              <w:jc w:val="both"/>
            </w:pPr>
            <w:r>
              <w:rPr>
                <w:rFonts w:ascii="Arial" w:hAnsi="Arial" w:cs="Arial"/>
                <w:color w:val="000000"/>
                <w:sz w:val="24"/>
                <w:lang w:eastAsia="cs-CZ"/>
              </w:rPr>
              <w:t>lost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1E9CE33B" w14:textId="77777777" w:rsidR="00000000" w:rsidRDefault="002629C3">
            <w:pPr>
              <w:spacing w:line="360" w:lineRule="auto"/>
              <w:jc w:val="both"/>
            </w:pPr>
            <w:r>
              <w:rPr>
                <w:rFonts w:ascii="Arial" w:hAnsi="Arial" w:cs="Arial"/>
                <w:color w:val="000000"/>
                <w:sz w:val="24"/>
                <w:lang w:eastAsia="cs-CZ"/>
              </w:rPr>
              <w:t>stratiť</w:t>
            </w:r>
          </w:p>
        </w:tc>
      </w:tr>
      <w:tr w:rsidR="00000000" w14:paraId="49E0FAE3"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619F92A5" w14:textId="77777777" w:rsidR="00000000" w:rsidRDefault="002629C3">
            <w:pPr>
              <w:spacing w:line="360" w:lineRule="auto"/>
              <w:jc w:val="both"/>
            </w:pPr>
            <w:r>
              <w:rPr>
                <w:rFonts w:ascii="Arial" w:hAnsi="Arial" w:cs="Arial"/>
                <w:b/>
                <w:color w:val="000000"/>
                <w:sz w:val="24"/>
                <w:lang w:eastAsia="cs-CZ"/>
              </w:rPr>
              <w:t>make</w:t>
            </w:r>
          </w:p>
        </w:tc>
        <w:tc>
          <w:tcPr>
            <w:tcW w:w="1404" w:type="dxa"/>
            <w:tcBorders>
              <w:top w:val="single" w:sz="4" w:space="0" w:color="000000"/>
              <w:left w:val="single" w:sz="4" w:space="0" w:color="000000"/>
              <w:bottom w:val="single" w:sz="4" w:space="0" w:color="000000"/>
            </w:tcBorders>
            <w:shd w:val="clear" w:color="auto" w:fill="auto"/>
          </w:tcPr>
          <w:p w14:paraId="41C9BF20" w14:textId="77777777" w:rsidR="00000000" w:rsidRDefault="002629C3">
            <w:pPr>
              <w:spacing w:line="360" w:lineRule="auto"/>
              <w:jc w:val="both"/>
            </w:pPr>
            <w:r>
              <w:rPr>
                <w:rFonts w:ascii="Arial" w:hAnsi="Arial" w:cs="Arial"/>
                <w:color w:val="000000"/>
                <w:sz w:val="24"/>
                <w:lang w:eastAsia="cs-CZ"/>
              </w:rPr>
              <w:t>made</w:t>
            </w:r>
          </w:p>
        </w:tc>
        <w:tc>
          <w:tcPr>
            <w:tcW w:w="1440" w:type="dxa"/>
            <w:tcBorders>
              <w:top w:val="single" w:sz="4" w:space="0" w:color="000000"/>
              <w:left w:val="single" w:sz="4" w:space="0" w:color="000000"/>
              <w:bottom w:val="single" w:sz="4" w:space="0" w:color="000000"/>
            </w:tcBorders>
            <w:shd w:val="clear" w:color="auto" w:fill="auto"/>
          </w:tcPr>
          <w:p w14:paraId="73B5F9C6" w14:textId="77777777" w:rsidR="00000000" w:rsidRDefault="002629C3">
            <w:pPr>
              <w:spacing w:line="360" w:lineRule="auto"/>
              <w:jc w:val="both"/>
            </w:pPr>
            <w:r>
              <w:rPr>
                <w:rFonts w:ascii="Arial" w:hAnsi="Arial" w:cs="Arial"/>
                <w:color w:val="000000"/>
                <w:sz w:val="24"/>
                <w:lang w:eastAsia="cs-CZ"/>
              </w:rPr>
              <w:t>made</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273C2841" w14:textId="77777777" w:rsidR="00000000" w:rsidRDefault="002629C3">
            <w:pPr>
              <w:spacing w:line="360" w:lineRule="auto"/>
              <w:jc w:val="both"/>
            </w:pPr>
            <w:r>
              <w:rPr>
                <w:rFonts w:ascii="Arial" w:hAnsi="Arial" w:cs="Arial"/>
                <w:color w:val="000000"/>
                <w:sz w:val="24"/>
                <w:lang w:eastAsia="cs-CZ"/>
              </w:rPr>
              <w:t>robiť</w:t>
            </w:r>
          </w:p>
        </w:tc>
      </w:tr>
      <w:tr w:rsidR="00000000" w14:paraId="67C7B90D"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5705B5EC" w14:textId="77777777" w:rsidR="00000000" w:rsidRDefault="002629C3">
            <w:pPr>
              <w:spacing w:line="360" w:lineRule="auto"/>
              <w:jc w:val="both"/>
            </w:pPr>
            <w:r>
              <w:rPr>
                <w:rFonts w:ascii="Arial" w:hAnsi="Arial" w:cs="Arial"/>
                <w:b/>
                <w:color w:val="000000"/>
                <w:sz w:val="24"/>
                <w:lang w:eastAsia="cs-CZ"/>
              </w:rPr>
              <w:t>mean</w:t>
            </w:r>
          </w:p>
        </w:tc>
        <w:tc>
          <w:tcPr>
            <w:tcW w:w="1404" w:type="dxa"/>
            <w:tcBorders>
              <w:top w:val="single" w:sz="4" w:space="0" w:color="000000"/>
              <w:left w:val="single" w:sz="4" w:space="0" w:color="000000"/>
              <w:bottom w:val="single" w:sz="4" w:space="0" w:color="000000"/>
            </w:tcBorders>
            <w:shd w:val="clear" w:color="auto" w:fill="auto"/>
          </w:tcPr>
          <w:p w14:paraId="11210850" w14:textId="77777777" w:rsidR="00000000" w:rsidRDefault="002629C3">
            <w:pPr>
              <w:spacing w:line="360" w:lineRule="auto"/>
              <w:jc w:val="both"/>
            </w:pPr>
            <w:r>
              <w:rPr>
                <w:rFonts w:ascii="Arial" w:hAnsi="Arial" w:cs="Arial"/>
                <w:color w:val="000000"/>
                <w:sz w:val="24"/>
                <w:lang w:eastAsia="cs-CZ"/>
              </w:rPr>
              <w:t>meant</w:t>
            </w:r>
          </w:p>
        </w:tc>
        <w:tc>
          <w:tcPr>
            <w:tcW w:w="1440" w:type="dxa"/>
            <w:tcBorders>
              <w:top w:val="single" w:sz="4" w:space="0" w:color="000000"/>
              <w:left w:val="single" w:sz="4" w:space="0" w:color="000000"/>
              <w:bottom w:val="single" w:sz="4" w:space="0" w:color="000000"/>
            </w:tcBorders>
            <w:shd w:val="clear" w:color="auto" w:fill="auto"/>
          </w:tcPr>
          <w:p w14:paraId="3B4895EB" w14:textId="77777777" w:rsidR="00000000" w:rsidRDefault="002629C3">
            <w:pPr>
              <w:spacing w:line="360" w:lineRule="auto"/>
              <w:jc w:val="both"/>
            </w:pPr>
            <w:r>
              <w:rPr>
                <w:rFonts w:ascii="Arial" w:hAnsi="Arial" w:cs="Arial"/>
                <w:color w:val="000000"/>
                <w:sz w:val="24"/>
                <w:lang w:eastAsia="cs-CZ"/>
              </w:rPr>
              <w:t>meant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6AAC1C54" w14:textId="77777777" w:rsidR="00000000" w:rsidRDefault="002629C3">
            <w:pPr>
              <w:spacing w:line="360" w:lineRule="auto"/>
              <w:jc w:val="both"/>
            </w:pPr>
            <w:r>
              <w:rPr>
                <w:rFonts w:ascii="Arial" w:hAnsi="Arial" w:cs="Arial"/>
                <w:color w:val="000000"/>
                <w:sz w:val="24"/>
                <w:lang w:eastAsia="cs-CZ"/>
              </w:rPr>
              <w:t>znamenať</w:t>
            </w:r>
          </w:p>
        </w:tc>
      </w:tr>
      <w:tr w:rsidR="00000000" w14:paraId="39D2A26B"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74130F32" w14:textId="77777777" w:rsidR="00000000" w:rsidRDefault="002629C3">
            <w:pPr>
              <w:spacing w:line="360" w:lineRule="auto"/>
              <w:jc w:val="both"/>
            </w:pPr>
            <w:r>
              <w:rPr>
                <w:rFonts w:ascii="Arial" w:hAnsi="Arial" w:cs="Arial"/>
                <w:b/>
                <w:color w:val="000000"/>
                <w:sz w:val="24"/>
                <w:lang w:eastAsia="cs-CZ"/>
              </w:rPr>
              <w:t>meet</w:t>
            </w:r>
          </w:p>
        </w:tc>
        <w:tc>
          <w:tcPr>
            <w:tcW w:w="1404" w:type="dxa"/>
            <w:tcBorders>
              <w:top w:val="single" w:sz="4" w:space="0" w:color="000000"/>
              <w:left w:val="single" w:sz="4" w:space="0" w:color="000000"/>
              <w:bottom w:val="single" w:sz="4" w:space="0" w:color="000000"/>
            </w:tcBorders>
            <w:shd w:val="clear" w:color="auto" w:fill="auto"/>
          </w:tcPr>
          <w:p w14:paraId="1A3AEB73" w14:textId="77777777" w:rsidR="00000000" w:rsidRDefault="002629C3">
            <w:pPr>
              <w:spacing w:line="360" w:lineRule="auto"/>
              <w:jc w:val="both"/>
            </w:pPr>
            <w:r>
              <w:rPr>
                <w:rFonts w:ascii="Arial" w:hAnsi="Arial" w:cs="Arial"/>
                <w:color w:val="000000"/>
                <w:sz w:val="24"/>
                <w:lang w:eastAsia="cs-CZ"/>
              </w:rPr>
              <w:t>met</w:t>
            </w:r>
          </w:p>
        </w:tc>
        <w:tc>
          <w:tcPr>
            <w:tcW w:w="1440" w:type="dxa"/>
            <w:tcBorders>
              <w:top w:val="single" w:sz="4" w:space="0" w:color="000000"/>
              <w:left w:val="single" w:sz="4" w:space="0" w:color="000000"/>
              <w:bottom w:val="single" w:sz="4" w:space="0" w:color="000000"/>
            </w:tcBorders>
            <w:shd w:val="clear" w:color="auto" w:fill="auto"/>
          </w:tcPr>
          <w:p w14:paraId="61675F09" w14:textId="77777777" w:rsidR="00000000" w:rsidRDefault="002629C3">
            <w:pPr>
              <w:spacing w:line="360" w:lineRule="auto"/>
              <w:jc w:val="both"/>
            </w:pPr>
            <w:r>
              <w:rPr>
                <w:rFonts w:ascii="Arial" w:hAnsi="Arial" w:cs="Arial"/>
                <w:color w:val="000000"/>
                <w:sz w:val="24"/>
                <w:lang w:eastAsia="cs-CZ"/>
              </w:rPr>
              <w:t>met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55B5C851" w14:textId="77777777" w:rsidR="00000000" w:rsidRDefault="002629C3">
            <w:pPr>
              <w:spacing w:line="360" w:lineRule="auto"/>
              <w:jc w:val="both"/>
            </w:pPr>
            <w:r>
              <w:rPr>
                <w:rFonts w:ascii="Arial" w:hAnsi="Arial" w:cs="Arial"/>
                <w:color w:val="000000"/>
                <w:sz w:val="24"/>
                <w:lang w:eastAsia="cs-CZ"/>
              </w:rPr>
              <w:t xml:space="preserve">stretnúť, zísť sa </w:t>
            </w:r>
          </w:p>
        </w:tc>
      </w:tr>
      <w:tr w:rsidR="00000000" w14:paraId="6FC6F696"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60ADB84A" w14:textId="77777777" w:rsidR="00000000" w:rsidRDefault="002629C3">
            <w:pPr>
              <w:spacing w:line="360" w:lineRule="auto"/>
              <w:jc w:val="both"/>
            </w:pPr>
            <w:r>
              <w:rPr>
                <w:rFonts w:ascii="Arial" w:hAnsi="Arial" w:cs="Arial"/>
                <w:b/>
                <w:color w:val="000000"/>
                <w:sz w:val="24"/>
                <w:lang w:eastAsia="cs-CZ"/>
              </w:rPr>
              <w:t>pay</w:t>
            </w:r>
          </w:p>
        </w:tc>
        <w:tc>
          <w:tcPr>
            <w:tcW w:w="1404" w:type="dxa"/>
            <w:tcBorders>
              <w:top w:val="single" w:sz="4" w:space="0" w:color="000000"/>
              <w:left w:val="single" w:sz="4" w:space="0" w:color="000000"/>
              <w:bottom w:val="single" w:sz="4" w:space="0" w:color="000000"/>
            </w:tcBorders>
            <w:shd w:val="clear" w:color="auto" w:fill="auto"/>
          </w:tcPr>
          <w:p w14:paraId="0383CB6C" w14:textId="77777777" w:rsidR="00000000" w:rsidRDefault="002629C3">
            <w:pPr>
              <w:spacing w:line="360" w:lineRule="auto"/>
              <w:jc w:val="both"/>
            </w:pPr>
            <w:r>
              <w:rPr>
                <w:rFonts w:ascii="Arial" w:hAnsi="Arial" w:cs="Arial"/>
                <w:color w:val="000000"/>
                <w:sz w:val="24"/>
                <w:lang w:eastAsia="cs-CZ"/>
              </w:rPr>
              <w:t>paid</w:t>
            </w:r>
          </w:p>
        </w:tc>
        <w:tc>
          <w:tcPr>
            <w:tcW w:w="1440" w:type="dxa"/>
            <w:tcBorders>
              <w:top w:val="single" w:sz="4" w:space="0" w:color="000000"/>
              <w:left w:val="single" w:sz="4" w:space="0" w:color="000000"/>
              <w:bottom w:val="single" w:sz="4" w:space="0" w:color="000000"/>
            </w:tcBorders>
            <w:shd w:val="clear" w:color="auto" w:fill="auto"/>
          </w:tcPr>
          <w:p w14:paraId="721FAE38" w14:textId="77777777" w:rsidR="00000000" w:rsidRDefault="002629C3">
            <w:pPr>
              <w:spacing w:line="360" w:lineRule="auto"/>
              <w:jc w:val="both"/>
            </w:pPr>
            <w:r>
              <w:rPr>
                <w:rFonts w:ascii="Arial" w:hAnsi="Arial" w:cs="Arial"/>
                <w:color w:val="000000"/>
                <w:sz w:val="24"/>
                <w:lang w:eastAsia="cs-CZ"/>
              </w:rPr>
              <w:t>paid</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446B9F31" w14:textId="77777777" w:rsidR="00000000" w:rsidRDefault="002629C3">
            <w:pPr>
              <w:spacing w:line="360" w:lineRule="auto"/>
              <w:jc w:val="both"/>
            </w:pPr>
            <w:r>
              <w:rPr>
                <w:rFonts w:ascii="Arial" w:hAnsi="Arial" w:cs="Arial"/>
                <w:color w:val="000000"/>
                <w:sz w:val="24"/>
                <w:lang w:eastAsia="cs-CZ"/>
              </w:rPr>
              <w:t>platiť</w:t>
            </w:r>
          </w:p>
        </w:tc>
      </w:tr>
      <w:tr w:rsidR="00000000" w14:paraId="3A0FAC67"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3EEEC5E3" w14:textId="77777777" w:rsidR="00000000" w:rsidRDefault="002629C3">
            <w:pPr>
              <w:spacing w:line="360" w:lineRule="auto"/>
              <w:jc w:val="both"/>
            </w:pPr>
            <w:r>
              <w:rPr>
                <w:rFonts w:ascii="Arial" w:hAnsi="Arial" w:cs="Arial"/>
                <w:b/>
                <w:color w:val="000000"/>
                <w:sz w:val="24"/>
                <w:lang w:eastAsia="cs-CZ"/>
              </w:rPr>
              <w:t>put</w:t>
            </w:r>
          </w:p>
        </w:tc>
        <w:tc>
          <w:tcPr>
            <w:tcW w:w="1404" w:type="dxa"/>
            <w:tcBorders>
              <w:top w:val="single" w:sz="4" w:space="0" w:color="000000"/>
              <w:left w:val="single" w:sz="4" w:space="0" w:color="000000"/>
              <w:bottom w:val="single" w:sz="4" w:space="0" w:color="000000"/>
            </w:tcBorders>
            <w:shd w:val="clear" w:color="auto" w:fill="auto"/>
          </w:tcPr>
          <w:p w14:paraId="692A76CB" w14:textId="77777777" w:rsidR="00000000" w:rsidRDefault="002629C3">
            <w:pPr>
              <w:spacing w:line="360" w:lineRule="auto"/>
              <w:jc w:val="both"/>
            </w:pPr>
            <w:r>
              <w:rPr>
                <w:rFonts w:ascii="Arial" w:hAnsi="Arial" w:cs="Arial"/>
                <w:color w:val="000000"/>
                <w:sz w:val="24"/>
                <w:lang w:eastAsia="cs-CZ"/>
              </w:rPr>
              <w:t>put</w:t>
            </w:r>
          </w:p>
        </w:tc>
        <w:tc>
          <w:tcPr>
            <w:tcW w:w="1440" w:type="dxa"/>
            <w:tcBorders>
              <w:top w:val="single" w:sz="4" w:space="0" w:color="000000"/>
              <w:left w:val="single" w:sz="4" w:space="0" w:color="000000"/>
              <w:bottom w:val="single" w:sz="4" w:space="0" w:color="000000"/>
            </w:tcBorders>
            <w:shd w:val="clear" w:color="auto" w:fill="auto"/>
          </w:tcPr>
          <w:p w14:paraId="1D1C4814" w14:textId="77777777" w:rsidR="00000000" w:rsidRDefault="002629C3">
            <w:pPr>
              <w:spacing w:line="360" w:lineRule="auto"/>
              <w:jc w:val="both"/>
            </w:pPr>
            <w:r>
              <w:rPr>
                <w:rFonts w:ascii="Arial" w:hAnsi="Arial" w:cs="Arial"/>
                <w:color w:val="000000"/>
                <w:sz w:val="24"/>
                <w:lang w:eastAsia="cs-CZ"/>
              </w:rPr>
              <w:t>put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6105E42E" w14:textId="77777777" w:rsidR="00000000" w:rsidRDefault="002629C3">
            <w:pPr>
              <w:spacing w:line="360" w:lineRule="auto"/>
              <w:jc w:val="both"/>
            </w:pPr>
            <w:r>
              <w:rPr>
                <w:rFonts w:ascii="Arial" w:hAnsi="Arial" w:cs="Arial"/>
                <w:color w:val="000000"/>
                <w:sz w:val="24"/>
                <w:lang w:eastAsia="cs-CZ"/>
              </w:rPr>
              <w:t>položiť</w:t>
            </w:r>
          </w:p>
        </w:tc>
      </w:tr>
      <w:tr w:rsidR="00000000" w14:paraId="080C5844"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0655B048" w14:textId="77777777" w:rsidR="00000000" w:rsidRDefault="002629C3">
            <w:pPr>
              <w:spacing w:line="360" w:lineRule="auto"/>
              <w:jc w:val="both"/>
            </w:pPr>
            <w:r>
              <w:rPr>
                <w:rFonts w:ascii="Arial" w:hAnsi="Arial" w:cs="Arial"/>
                <w:b/>
                <w:color w:val="000000"/>
                <w:sz w:val="24"/>
                <w:lang w:eastAsia="cs-CZ"/>
              </w:rPr>
              <w:t>read</w:t>
            </w:r>
          </w:p>
        </w:tc>
        <w:tc>
          <w:tcPr>
            <w:tcW w:w="1404" w:type="dxa"/>
            <w:tcBorders>
              <w:top w:val="single" w:sz="4" w:space="0" w:color="000000"/>
              <w:left w:val="single" w:sz="4" w:space="0" w:color="000000"/>
              <w:bottom w:val="single" w:sz="4" w:space="0" w:color="000000"/>
            </w:tcBorders>
            <w:shd w:val="clear" w:color="auto" w:fill="auto"/>
          </w:tcPr>
          <w:p w14:paraId="20586ADD" w14:textId="77777777" w:rsidR="00000000" w:rsidRDefault="002629C3">
            <w:pPr>
              <w:spacing w:line="360" w:lineRule="auto"/>
              <w:jc w:val="both"/>
            </w:pPr>
            <w:r>
              <w:rPr>
                <w:rFonts w:ascii="Arial" w:hAnsi="Arial" w:cs="Arial"/>
                <w:color w:val="000000"/>
                <w:sz w:val="24"/>
                <w:lang w:eastAsia="cs-CZ"/>
              </w:rPr>
              <w:t>read</w:t>
            </w:r>
          </w:p>
        </w:tc>
        <w:tc>
          <w:tcPr>
            <w:tcW w:w="1440" w:type="dxa"/>
            <w:tcBorders>
              <w:top w:val="single" w:sz="4" w:space="0" w:color="000000"/>
              <w:left w:val="single" w:sz="4" w:space="0" w:color="000000"/>
              <w:bottom w:val="single" w:sz="4" w:space="0" w:color="000000"/>
            </w:tcBorders>
            <w:shd w:val="clear" w:color="auto" w:fill="auto"/>
          </w:tcPr>
          <w:p w14:paraId="7B08564E" w14:textId="77777777" w:rsidR="00000000" w:rsidRDefault="002629C3">
            <w:pPr>
              <w:spacing w:line="360" w:lineRule="auto"/>
              <w:jc w:val="both"/>
            </w:pPr>
            <w:r>
              <w:rPr>
                <w:rFonts w:ascii="Arial" w:hAnsi="Arial" w:cs="Arial"/>
                <w:color w:val="000000"/>
                <w:sz w:val="24"/>
                <w:lang w:eastAsia="cs-CZ"/>
              </w:rPr>
              <w:t>read</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09E3ED1E" w14:textId="77777777" w:rsidR="00000000" w:rsidRDefault="002629C3">
            <w:pPr>
              <w:spacing w:line="360" w:lineRule="auto"/>
              <w:jc w:val="both"/>
            </w:pPr>
            <w:r>
              <w:rPr>
                <w:rFonts w:ascii="Arial" w:hAnsi="Arial" w:cs="Arial"/>
                <w:color w:val="000000"/>
                <w:sz w:val="24"/>
                <w:lang w:eastAsia="cs-CZ"/>
              </w:rPr>
              <w:t>čítať</w:t>
            </w:r>
          </w:p>
        </w:tc>
      </w:tr>
      <w:tr w:rsidR="00000000" w14:paraId="180D30DD"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5CA2DD4D" w14:textId="77777777" w:rsidR="00000000" w:rsidRDefault="002629C3">
            <w:pPr>
              <w:spacing w:line="360" w:lineRule="auto"/>
              <w:jc w:val="both"/>
            </w:pPr>
            <w:r>
              <w:rPr>
                <w:rFonts w:ascii="Arial" w:hAnsi="Arial" w:cs="Arial"/>
                <w:b/>
                <w:color w:val="000000"/>
                <w:sz w:val="24"/>
                <w:lang w:eastAsia="cs-CZ"/>
              </w:rPr>
              <w:t>ride</w:t>
            </w:r>
          </w:p>
        </w:tc>
        <w:tc>
          <w:tcPr>
            <w:tcW w:w="1404" w:type="dxa"/>
            <w:tcBorders>
              <w:top w:val="single" w:sz="4" w:space="0" w:color="000000"/>
              <w:left w:val="single" w:sz="4" w:space="0" w:color="000000"/>
              <w:bottom w:val="single" w:sz="4" w:space="0" w:color="000000"/>
            </w:tcBorders>
            <w:shd w:val="clear" w:color="auto" w:fill="auto"/>
          </w:tcPr>
          <w:p w14:paraId="6F10C071" w14:textId="77777777" w:rsidR="00000000" w:rsidRDefault="002629C3">
            <w:pPr>
              <w:spacing w:line="360" w:lineRule="auto"/>
              <w:jc w:val="both"/>
            </w:pPr>
            <w:r>
              <w:rPr>
                <w:rFonts w:ascii="Arial" w:hAnsi="Arial" w:cs="Arial"/>
                <w:color w:val="000000"/>
                <w:sz w:val="24"/>
                <w:lang w:eastAsia="cs-CZ"/>
              </w:rPr>
              <w:t>rode</w:t>
            </w:r>
          </w:p>
        </w:tc>
        <w:tc>
          <w:tcPr>
            <w:tcW w:w="1440" w:type="dxa"/>
            <w:tcBorders>
              <w:top w:val="single" w:sz="4" w:space="0" w:color="000000"/>
              <w:left w:val="single" w:sz="4" w:space="0" w:color="000000"/>
              <w:bottom w:val="single" w:sz="4" w:space="0" w:color="000000"/>
            </w:tcBorders>
            <w:shd w:val="clear" w:color="auto" w:fill="auto"/>
          </w:tcPr>
          <w:p w14:paraId="70B39759" w14:textId="77777777" w:rsidR="00000000" w:rsidRDefault="002629C3">
            <w:pPr>
              <w:spacing w:line="360" w:lineRule="auto"/>
              <w:jc w:val="both"/>
            </w:pPr>
            <w:r>
              <w:rPr>
                <w:rFonts w:ascii="Arial" w:hAnsi="Arial" w:cs="Arial"/>
                <w:color w:val="000000"/>
                <w:sz w:val="24"/>
                <w:lang w:eastAsia="cs-CZ"/>
              </w:rPr>
              <w:t>ridden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34C22B8B" w14:textId="77777777" w:rsidR="00000000" w:rsidRDefault="002629C3">
            <w:pPr>
              <w:spacing w:line="360" w:lineRule="auto"/>
              <w:jc w:val="both"/>
            </w:pPr>
            <w:r>
              <w:rPr>
                <w:rFonts w:ascii="Arial" w:hAnsi="Arial" w:cs="Arial"/>
                <w:color w:val="000000"/>
                <w:sz w:val="24"/>
                <w:lang w:eastAsia="cs-CZ"/>
              </w:rPr>
              <w:t>ísť na koni, bicykli</w:t>
            </w:r>
          </w:p>
        </w:tc>
      </w:tr>
      <w:tr w:rsidR="00000000" w14:paraId="5520652C"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4D185F0F" w14:textId="77777777" w:rsidR="00000000" w:rsidRDefault="002629C3">
            <w:pPr>
              <w:spacing w:line="360" w:lineRule="auto"/>
              <w:jc w:val="both"/>
            </w:pPr>
            <w:r>
              <w:rPr>
                <w:rFonts w:ascii="Arial" w:hAnsi="Arial" w:cs="Arial"/>
                <w:b/>
                <w:color w:val="000000"/>
                <w:sz w:val="24"/>
                <w:lang w:eastAsia="cs-CZ"/>
              </w:rPr>
              <w:t>rise</w:t>
            </w:r>
          </w:p>
        </w:tc>
        <w:tc>
          <w:tcPr>
            <w:tcW w:w="1404" w:type="dxa"/>
            <w:tcBorders>
              <w:top w:val="single" w:sz="4" w:space="0" w:color="000000"/>
              <w:left w:val="single" w:sz="4" w:space="0" w:color="000000"/>
              <w:bottom w:val="single" w:sz="4" w:space="0" w:color="000000"/>
            </w:tcBorders>
            <w:shd w:val="clear" w:color="auto" w:fill="auto"/>
          </w:tcPr>
          <w:p w14:paraId="3B0394F2" w14:textId="77777777" w:rsidR="00000000" w:rsidRDefault="002629C3">
            <w:pPr>
              <w:spacing w:line="360" w:lineRule="auto"/>
              <w:jc w:val="both"/>
            </w:pPr>
            <w:r>
              <w:rPr>
                <w:rFonts w:ascii="Arial" w:hAnsi="Arial" w:cs="Arial"/>
                <w:color w:val="000000"/>
                <w:sz w:val="24"/>
                <w:lang w:eastAsia="cs-CZ"/>
              </w:rPr>
              <w:t>rose</w:t>
            </w:r>
          </w:p>
        </w:tc>
        <w:tc>
          <w:tcPr>
            <w:tcW w:w="1440" w:type="dxa"/>
            <w:tcBorders>
              <w:top w:val="single" w:sz="4" w:space="0" w:color="000000"/>
              <w:left w:val="single" w:sz="4" w:space="0" w:color="000000"/>
              <w:bottom w:val="single" w:sz="4" w:space="0" w:color="000000"/>
            </w:tcBorders>
            <w:shd w:val="clear" w:color="auto" w:fill="auto"/>
          </w:tcPr>
          <w:p w14:paraId="1375E13B" w14:textId="77777777" w:rsidR="00000000" w:rsidRDefault="002629C3">
            <w:pPr>
              <w:spacing w:line="360" w:lineRule="auto"/>
              <w:jc w:val="both"/>
            </w:pPr>
            <w:r>
              <w:rPr>
                <w:rFonts w:ascii="Arial" w:hAnsi="Arial" w:cs="Arial"/>
                <w:color w:val="000000"/>
                <w:sz w:val="24"/>
                <w:lang w:eastAsia="cs-CZ"/>
              </w:rPr>
              <w:t>risen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2C4E5BB1" w14:textId="77777777" w:rsidR="00000000" w:rsidRDefault="002629C3">
            <w:pPr>
              <w:spacing w:line="360" w:lineRule="auto"/>
              <w:jc w:val="both"/>
            </w:pPr>
            <w:r>
              <w:rPr>
                <w:rFonts w:ascii="Arial" w:hAnsi="Arial" w:cs="Arial"/>
                <w:color w:val="000000"/>
                <w:sz w:val="24"/>
                <w:lang w:eastAsia="cs-CZ"/>
              </w:rPr>
              <w:t>vstať, stúpať</w:t>
            </w:r>
          </w:p>
        </w:tc>
      </w:tr>
      <w:tr w:rsidR="00000000" w14:paraId="0F5B66A6"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56D63AF3" w14:textId="77777777" w:rsidR="00000000" w:rsidRDefault="002629C3">
            <w:pPr>
              <w:spacing w:line="360" w:lineRule="auto"/>
              <w:jc w:val="both"/>
            </w:pPr>
            <w:r>
              <w:rPr>
                <w:rFonts w:ascii="Arial" w:hAnsi="Arial" w:cs="Arial"/>
                <w:b/>
                <w:color w:val="000000"/>
                <w:sz w:val="24"/>
                <w:lang w:eastAsia="cs-CZ"/>
              </w:rPr>
              <w:t>run</w:t>
            </w:r>
          </w:p>
        </w:tc>
        <w:tc>
          <w:tcPr>
            <w:tcW w:w="1404" w:type="dxa"/>
            <w:tcBorders>
              <w:top w:val="single" w:sz="4" w:space="0" w:color="000000"/>
              <w:left w:val="single" w:sz="4" w:space="0" w:color="000000"/>
              <w:bottom w:val="single" w:sz="4" w:space="0" w:color="000000"/>
            </w:tcBorders>
            <w:shd w:val="clear" w:color="auto" w:fill="auto"/>
          </w:tcPr>
          <w:p w14:paraId="73A060AE" w14:textId="77777777" w:rsidR="00000000" w:rsidRDefault="002629C3">
            <w:pPr>
              <w:spacing w:line="360" w:lineRule="auto"/>
              <w:jc w:val="both"/>
            </w:pPr>
            <w:r>
              <w:rPr>
                <w:rFonts w:ascii="Arial" w:hAnsi="Arial" w:cs="Arial"/>
                <w:color w:val="000000"/>
                <w:sz w:val="24"/>
                <w:lang w:eastAsia="cs-CZ"/>
              </w:rPr>
              <w:t>ran</w:t>
            </w:r>
          </w:p>
        </w:tc>
        <w:tc>
          <w:tcPr>
            <w:tcW w:w="1440" w:type="dxa"/>
            <w:tcBorders>
              <w:top w:val="single" w:sz="4" w:space="0" w:color="000000"/>
              <w:left w:val="single" w:sz="4" w:space="0" w:color="000000"/>
              <w:bottom w:val="single" w:sz="4" w:space="0" w:color="000000"/>
            </w:tcBorders>
            <w:shd w:val="clear" w:color="auto" w:fill="auto"/>
          </w:tcPr>
          <w:p w14:paraId="6AA9DC55" w14:textId="77777777" w:rsidR="00000000" w:rsidRDefault="002629C3">
            <w:pPr>
              <w:spacing w:line="360" w:lineRule="auto"/>
              <w:jc w:val="both"/>
            </w:pPr>
            <w:r>
              <w:rPr>
                <w:rFonts w:ascii="Arial" w:hAnsi="Arial" w:cs="Arial"/>
                <w:color w:val="000000"/>
                <w:sz w:val="24"/>
                <w:lang w:eastAsia="cs-CZ"/>
              </w:rPr>
              <w:t>run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1176A317" w14:textId="77777777" w:rsidR="00000000" w:rsidRDefault="002629C3">
            <w:pPr>
              <w:spacing w:line="360" w:lineRule="auto"/>
              <w:jc w:val="both"/>
            </w:pPr>
            <w:r>
              <w:rPr>
                <w:rFonts w:ascii="Arial" w:hAnsi="Arial" w:cs="Arial"/>
                <w:color w:val="000000"/>
                <w:sz w:val="24"/>
                <w:lang w:eastAsia="cs-CZ"/>
              </w:rPr>
              <w:t>bežať</w:t>
            </w:r>
          </w:p>
        </w:tc>
      </w:tr>
      <w:tr w:rsidR="00000000" w14:paraId="67378EF0"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407DB81C" w14:textId="77777777" w:rsidR="00000000" w:rsidRDefault="002629C3">
            <w:pPr>
              <w:spacing w:line="360" w:lineRule="auto"/>
              <w:jc w:val="both"/>
            </w:pPr>
            <w:r>
              <w:rPr>
                <w:rFonts w:ascii="Arial" w:hAnsi="Arial" w:cs="Arial"/>
                <w:b/>
                <w:color w:val="000000"/>
                <w:sz w:val="24"/>
                <w:lang w:eastAsia="cs-CZ"/>
              </w:rPr>
              <w:t>say</w:t>
            </w:r>
          </w:p>
        </w:tc>
        <w:tc>
          <w:tcPr>
            <w:tcW w:w="1404" w:type="dxa"/>
            <w:tcBorders>
              <w:top w:val="single" w:sz="4" w:space="0" w:color="000000"/>
              <w:left w:val="single" w:sz="4" w:space="0" w:color="000000"/>
              <w:bottom w:val="single" w:sz="4" w:space="0" w:color="000000"/>
            </w:tcBorders>
            <w:shd w:val="clear" w:color="auto" w:fill="auto"/>
          </w:tcPr>
          <w:p w14:paraId="320CE0CA" w14:textId="77777777" w:rsidR="00000000" w:rsidRDefault="002629C3">
            <w:pPr>
              <w:spacing w:line="360" w:lineRule="auto"/>
              <w:jc w:val="both"/>
            </w:pPr>
            <w:r>
              <w:rPr>
                <w:rFonts w:ascii="Arial" w:hAnsi="Arial" w:cs="Arial"/>
                <w:color w:val="000000"/>
                <w:sz w:val="24"/>
                <w:lang w:eastAsia="cs-CZ"/>
              </w:rPr>
              <w:t>said</w:t>
            </w:r>
          </w:p>
        </w:tc>
        <w:tc>
          <w:tcPr>
            <w:tcW w:w="1440" w:type="dxa"/>
            <w:tcBorders>
              <w:top w:val="single" w:sz="4" w:space="0" w:color="000000"/>
              <w:left w:val="single" w:sz="4" w:space="0" w:color="000000"/>
              <w:bottom w:val="single" w:sz="4" w:space="0" w:color="000000"/>
            </w:tcBorders>
            <w:shd w:val="clear" w:color="auto" w:fill="auto"/>
          </w:tcPr>
          <w:p w14:paraId="33187E53" w14:textId="77777777" w:rsidR="00000000" w:rsidRDefault="002629C3">
            <w:pPr>
              <w:spacing w:line="360" w:lineRule="auto"/>
              <w:jc w:val="both"/>
            </w:pPr>
            <w:r>
              <w:rPr>
                <w:rFonts w:ascii="Arial" w:hAnsi="Arial" w:cs="Arial"/>
                <w:color w:val="000000"/>
                <w:sz w:val="24"/>
                <w:lang w:eastAsia="cs-CZ"/>
              </w:rPr>
              <w:t>s</w:t>
            </w:r>
            <w:r>
              <w:rPr>
                <w:rFonts w:ascii="Arial" w:hAnsi="Arial" w:cs="Arial"/>
                <w:color w:val="000000"/>
                <w:sz w:val="24"/>
                <w:lang w:eastAsia="cs-CZ"/>
              </w:rPr>
              <w:t>aid</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4DB300EE" w14:textId="77777777" w:rsidR="00000000" w:rsidRDefault="002629C3">
            <w:pPr>
              <w:spacing w:line="360" w:lineRule="auto"/>
              <w:jc w:val="both"/>
            </w:pPr>
            <w:r>
              <w:rPr>
                <w:rFonts w:ascii="Arial" w:hAnsi="Arial" w:cs="Arial"/>
                <w:color w:val="000000"/>
                <w:sz w:val="24"/>
                <w:lang w:eastAsia="cs-CZ"/>
              </w:rPr>
              <w:t>povedať</w:t>
            </w:r>
          </w:p>
        </w:tc>
      </w:tr>
      <w:tr w:rsidR="00000000" w14:paraId="52F91901"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59737D47" w14:textId="77777777" w:rsidR="00000000" w:rsidRDefault="002629C3">
            <w:pPr>
              <w:spacing w:line="360" w:lineRule="auto"/>
              <w:jc w:val="both"/>
            </w:pPr>
            <w:r>
              <w:rPr>
                <w:rFonts w:ascii="Arial" w:hAnsi="Arial" w:cs="Arial"/>
                <w:b/>
                <w:color w:val="000000"/>
                <w:sz w:val="24"/>
                <w:lang w:eastAsia="cs-CZ"/>
              </w:rPr>
              <w:t>see</w:t>
            </w:r>
          </w:p>
        </w:tc>
        <w:tc>
          <w:tcPr>
            <w:tcW w:w="1404" w:type="dxa"/>
            <w:tcBorders>
              <w:top w:val="single" w:sz="4" w:space="0" w:color="000000"/>
              <w:left w:val="single" w:sz="4" w:space="0" w:color="000000"/>
              <w:bottom w:val="single" w:sz="4" w:space="0" w:color="000000"/>
            </w:tcBorders>
            <w:shd w:val="clear" w:color="auto" w:fill="auto"/>
          </w:tcPr>
          <w:p w14:paraId="3E9A02CE" w14:textId="77777777" w:rsidR="00000000" w:rsidRDefault="002629C3">
            <w:pPr>
              <w:spacing w:line="360" w:lineRule="auto"/>
              <w:jc w:val="both"/>
            </w:pPr>
            <w:r>
              <w:rPr>
                <w:rFonts w:ascii="Arial" w:hAnsi="Arial" w:cs="Arial"/>
                <w:color w:val="000000"/>
                <w:sz w:val="24"/>
                <w:lang w:eastAsia="cs-CZ"/>
              </w:rPr>
              <w:t>saw</w:t>
            </w:r>
          </w:p>
        </w:tc>
        <w:tc>
          <w:tcPr>
            <w:tcW w:w="1440" w:type="dxa"/>
            <w:tcBorders>
              <w:top w:val="single" w:sz="4" w:space="0" w:color="000000"/>
              <w:left w:val="single" w:sz="4" w:space="0" w:color="000000"/>
              <w:bottom w:val="single" w:sz="4" w:space="0" w:color="000000"/>
            </w:tcBorders>
            <w:shd w:val="clear" w:color="auto" w:fill="auto"/>
          </w:tcPr>
          <w:p w14:paraId="356A75E6" w14:textId="77777777" w:rsidR="00000000" w:rsidRDefault="002629C3">
            <w:pPr>
              <w:spacing w:line="360" w:lineRule="auto"/>
              <w:jc w:val="both"/>
            </w:pPr>
            <w:r>
              <w:rPr>
                <w:rFonts w:ascii="Arial" w:hAnsi="Arial" w:cs="Arial"/>
                <w:color w:val="000000"/>
                <w:sz w:val="24"/>
                <w:lang w:eastAsia="cs-CZ"/>
              </w:rPr>
              <w:t>seen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5039C2F5" w14:textId="77777777" w:rsidR="00000000" w:rsidRDefault="002629C3">
            <w:pPr>
              <w:spacing w:line="360" w:lineRule="auto"/>
              <w:jc w:val="both"/>
            </w:pPr>
            <w:r>
              <w:rPr>
                <w:rFonts w:ascii="Arial" w:hAnsi="Arial" w:cs="Arial"/>
                <w:color w:val="000000"/>
                <w:sz w:val="24"/>
                <w:lang w:eastAsia="cs-CZ"/>
              </w:rPr>
              <w:t>Vidin</w:t>
            </w:r>
          </w:p>
        </w:tc>
      </w:tr>
      <w:tr w:rsidR="00000000" w14:paraId="3C31044B"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394119B3" w14:textId="77777777" w:rsidR="00000000" w:rsidRDefault="002629C3">
            <w:pPr>
              <w:spacing w:line="360" w:lineRule="auto"/>
              <w:jc w:val="both"/>
            </w:pPr>
            <w:r>
              <w:rPr>
                <w:rFonts w:ascii="Arial" w:hAnsi="Arial" w:cs="Arial"/>
                <w:b/>
                <w:color w:val="000000"/>
                <w:sz w:val="24"/>
                <w:lang w:eastAsia="cs-CZ"/>
              </w:rPr>
              <w:t>sell</w:t>
            </w:r>
          </w:p>
        </w:tc>
        <w:tc>
          <w:tcPr>
            <w:tcW w:w="1404" w:type="dxa"/>
            <w:tcBorders>
              <w:top w:val="single" w:sz="4" w:space="0" w:color="000000"/>
              <w:left w:val="single" w:sz="4" w:space="0" w:color="000000"/>
              <w:bottom w:val="single" w:sz="4" w:space="0" w:color="000000"/>
            </w:tcBorders>
            <w:shd w:val="clear" w:color="auto" w:fill="auto"/>
          </w:tcPr>
          <w:p w14:paraId="1183B5CE" w14:textId="77777777" w:rsidR="00000000" w:rsidRDefault="002629C3">
            <w:pPr>
              <w:spacing w:line="360" w:lineRule="auto"/>
              <w:jc w:val="both"/>
            </w:pPr>
            <w:r>
              <w:rPr>
                <w:rFonts w:ascii="Arial" w:hAnsi="Arial" w:cs="Arial"/>
                <w:color w:val="000000"/>
                <w:sz w:val="24"/>
                <w:lang w:eastAsia="cs-CZ"/>
              </w:rPr>
              <w:t>sold</w:t>
            </w:r>
          </w:p>
        </w:tc>
        <w:tc>
          <w:tcPr>
            <w:tcW w:w="1440" w:type="dxa"/>
            <w:tcBorders>
              <w:top w:val="single" w:sz="4" w:space="0" w:color="000000"/>
              <w:left w:val="single" w:sz="4" w:space="0" w:color="000000"/>
              <w:bottom w:val="single" w:sz="4" w:space="0" w:color="000000"/>
            </w:tcBorders>
            <w:shd w:val="clear" w:color="auto" w:fill="auto"/>
          </w:tcPr>
          <w:p w14:paraId="04E26825" w14:textId="77777777" w:rsidR="00000000" w:rsidRDefault="002629C3">
            <w:pPr>
              <w:spacing w:line="360" w:lineRule="auto"/>
              <w:jc w:val="both"/>
            </w:pPr>
            <w:r>
              <w:rPr>
                <w:rFonts w:ascii="Arial" w:hAnsi="Arial" w:cs="Arial"/>
                <w:color w:val="000000"/>
                <w:sz w:val="24"/>
                <w:lang w:eastAsia="cs-CZ"/>
              </w:rPr>
              <w:t>sold</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7CC211C7" w14:textId="77777777" w:rsidR="00000000" w:rsidRDefault="002629C3">
            <w:pPr>
              <w:spacing w:line="360" w:lineRule="auto"/>
              <w:jc w:val="both"/>
            </w:pPr>
            <w:r>
              <w:rPr>
                <w:rFonts w:ascii="Arial" w:hAnsi="Arial" w:cs="Arial"/>
                <w:color w:val="000000"/>
                <w:sz w:val="24"/>
                <w:lang w:eastAsia="cs-CZ"/>
              </w:rPr>
              <w:t>predávať</w:t>
            </w:r>
          </w:p>
        </w:tc>
      </w:tr>
      <w:tr w:rsidR="00000000" w14:paraId="19E032D5"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3F7E749B" w14:textId="77777777" w:rsidR="00000000" w:rsidRDefault="002629C3">
            <w:pPr>
              <w:spacing w:line="360" w:lineRule="auto"/>
              <w:jc w:val="both"/>
            </w:pPr>
            <w:r>
              <w:rPr>
                <w:rFonts w:ascii="Arial" w:hAnsi="Arial" w:cs="Arial"/>
                <w:b/>
                <w:color w:val="000000"/>
                <w:sz w:val="24"/>
                <w:lang w:eastAsia="cs-CZ"/>
              </w:rPr>
              <w:t>send</w:t>
            </w:r>
          </w:p>
        </w:tc>
        <w:tc>
          <w:tcPr>
            <w:tcW w:w="1404" w:type="dxa"/>
            <w:tcBorders>
              <w:top w:val="single" w:sz="4" w:space="0" w:color="000000"/>
              <w:left w:val="single" w:sz="4" w:space="0" w:color="000000"/>
              <w:bottom w:val="single" w:sz="4" w:space="0" w:color="000000"/>
            </w:tcBorders>
            <w:shd w:val="clear" w:color="auto" w:fill="auto"/>
          </w:tcPr>
          <w:p w14:paraId="714C4376" w14:textId="77777777" w:rsidR="00000000" w:rsidRDefault="002629C3">
            <w:pPr>
              <w:spacing w:line="360" w:lineRule="auto"/>
              <w:jc w:val="both"/>
            </w:pPr>
            <w:r>
              <w:rPr>
                <w:rFonts w:ascii="Arial" w:hAnsi="Arial" w:cs="Arial"/>
                <w:color w:val="000000"/>
                <w:sz w:val="24"/>
                <w:lang w:eastAsia="cs-CZ"/>
              </w:rPr>
              <w:t>sent</w:t>
            </w:r>
          </w:p>
        </w:tc>
        <w:tc>
          <w:tcPr>
            <w:tcW w:w="1440" w:type="dxa"/>
            <w:tcBorders>
              <w:top w:val="single" w:sz="4" w:space="0" w:color="000000"/>
              <w:left w:val="single" w:sz="4" w:space="0" w:color="000000"/>
              <w:bottom w:val="single" w:sz="4" w:space="0" w:color="000000"/>
            </w:tcBorders>
            <w:shd w:val="clear" w:color="auto" w:fill="auto"/>
          </w:tcPr>
          <w:p w14:paraId="15C4E7F4" w14:textId="77777777" w:rsidR="00000000" w:rsidRDefault="002629C3">
            <w:pPr>
              <w:spacing w:line="360" w:lineRule="auto"/>
              <w:jc w:val="both"/>
            </w:pPr>
            <w:r>
              <w:rPr>
                <w:rFonts w:ascii="Arial" w:hAnsi="Arial" w:cs="Arial"/>
                <w:color w:val="000000"/>
                <w:sz w:val="24"/>
                <w:lang w:eastAsia="cs-CZ"/>
              </w:rPr>
              <w:t>sent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3E032646" w14:textId="77777777" w:rsidR="00000000" w:rsidRDefault="002629C3">
            <w:pPr>
              <w:spacing w:line="360" w:lineRule="auto"/>
              <w:jc w:val="both"/>
            </w:pPr>
            <w:r>
              <w:rPr>
                <w:rFonts w:ascii="Arial" w:hAnsi="Arial" w:cs="Arial"/>
                <w:color w:val="000000"/>
                <w:sz w:val="24"/>
                <w:lang w:eastAsia="cs-CZ"/>
              </w:rPr>
              <w:t>poslať</w:t>
            </w:r>
          </w:p>
        </w:tc>
      </w:tr>
      <w:tr w:rsidR="00000000" w14:paraId="77706FF2"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490AE254" w14:textId="77777777" w:rsidR="00000000" w:rsidRDefault="002629C3">
            <w:pPr>
              <w:spacing w:line="360" w:lineRule="auto"/>
              <w:jc w:val="both"/>
            </w:pPr>
            <w:r>
              <w:rPr>
                <w:rFonts w:ascii="Arial" w:hAnsi="Arial" w:cs="Arial"/>
                <w:b/>
                <w:color w:val="000000"/>
                <w:sz w:val="24"/>
                <w:lang w:eastAsia="cs-CZ"/>
              </w:rPr>
              <w:t>set</w:t>
            </w:r>
          </w:p>
        </w:tc>
        <w:tc>
          <w:tcPr>
            <w:tcW w:w="1404" w:type="dxa"/>
            <w:tcBorders>
              <w:top w:val="single" w:sz="4" w:space="0" w:color="000000"/>
              <w:left w:val="single" w:sz="4" w:space="0" w:color="000000"/>
              <w:bottom w:val="single" w:sz="4" w:space="0" w:color="000000"/>
            </w:tcBorders>
            <w:shd w:val="clear" w:color="auto" w:fill="auto"/>
          </w:tcPr>
          <w:p w14:paraId="41999F43" w14:textId="77777777" w:rsidR="00000000" w:rsidRDefault="002629C3">
            <w:pPr>
              <w:spacing w:line="360" w:lineRule="auto"/>
              <w:jc w:val="both"/>
            </w:pPr>
            <w:r>
              <w:rPr>
                <w:rFonts w:ascii="Arial" w:hAnsi="Arial" w:cs="Arial"/>
                <w:color w:val="000000"/>
                <w:sz w:val="24"/>
                <w:lang w:eastAsia="cs-CZ"/>
              </w:rPr>
              <w:t>set</w:t>
            </w:r>
          </w:p>
        </w:tc>
        <w:tc>
          <w:tcPr>
            <w:tcW w:w="1440" w:type="dxa"/>
            <w:tcBorders>
              <w:top w:val="single" w:sz="4" w:space="0" w:color="000000"/>
              <w:left w:val="single" w:sz="4" w:space="0" w:color="000000"/>
              <w:bottom w:val="single" w:sz="4" w:space="0" w:color="000000"/>
            </w:tcBorders>
            <w:shd w:val="clear" w:color="auto" w:fill="auto"/>
          </w:tcPr>
          <w:p w14:paraId="3D7F92A6" w14:textId="77777777" w:rsidR="00000000" w:rsidRDefault="002629C3">
            <w:pPr>
              <w:spacing w:line="360" w:lineRule="auto"/>
              <w:jc w:val="both"/>
            </w:pPr>
            <w:r>
              <w:rPr>
                <w:rFonts w:ascii="Arial" w:hAnsi="Arial" w:cs="Arial"/>
                <w:color w:val="000000"/>
                <w:sz w:val="24"/>
                <w:lang w:eastAsia="cs-CZ"/>
              </w:rPr>
              <w:t>set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6229C4D1" w14:textId="77777777" w:rsidR="00000000" w:rsidRDefault="002629C3">
            <w:pPr>
              <w:spacing w:line="360" w:lineRule="auto"/>
              <w:jc w:val="both"/>
            </w:pPr>
            <w:r>
              <w:rPr>
                <w:rFonts w:ascii="Arial" w:hAnsi="Arial" w:cs="Arial"/>
                <w:color w:val="000000"/>
                <w:sz w:val="24"/>
                <w:lang w:eastAsia="cs-CZ"/>
              </w:rPr>
              <w:t>položiť, nastaviť</w:t>
            </w:r>
          </w:p>
        </w:tc>
      </w:tr>
      <w:tr w:rsidR="00000000" w14:paraId="6ED1A1A7"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2F8397F1" w14:textId="77777777" w:rsidR="00000000" w:rsidRDefault="002629C3">
            <w:pPr>
              <w:spacing w:line="360" w:lineRule="auto"/>
              <w:jc w:val="both"/>
            </w:pPr>
            <w:r>
              <w:rPr>
                <w:rFonts w:ascii="Arial" w:hAnsi="Arial" w:cs="Arial"/>
                <w:b/>
                <w:color w:val="000000"/>
                <w:sz w:val="24"/>
                <w:lang w:eastAsia="cs-CZ"/>
              </w:rPr>
              <w:t>shake</w:t>
            </w:r>
          </w:p>
        </w:tc>
        <w:tc>
          <w:tcPr>
            <w:tcW w:w="1404" w:type="dxa"/>
            <w:tcBorders>
              <w:top w:val="single" w:sz="4" w:space="0" w:color="000000"/>
              <w:left w:val="single" w:sz="4" w:space="0" w:color="000000"/>
              <w:bottom w:val="single" w:sz="4" w:space="0" w:color="000000"/>
            </w:tcBorders>
            <w:shd w:val="clear" w:color="auto" w:fill="auto"/>
          </w:tcPr>
          <w:p w14:paraId="6668CA4C" w14:textId="77777777" w:rsidR="00000000" w:rsidRDefault="002629C3">
            <w:pPr>
              <w:spacing w:line="360" w:lineRule="auto"/>
              <w:jc w:val="both"/>
            </w:pPr>
            <w:r>
              <w:rPr>
                <w:rFonts w:ascii="Arial" w:hAnsi="Arial" w:cs="Arial"/>
                <w:color w:val="000000"/>
                <w:sz w:val="24"/>
                <w:lang w:eastAsia="cs-CZ"/>
              </w:rPr>
              <w:t>shook</w:t>
            </w:r>
          </w:p>
        </w:tc>
        <w:tc>
          <w:tcPr>
            <w:tcW w:w="1440" w:type="dxa"/>
            <w:tcBorders>
              <w:top w:val="single" w:sz="4" w:space="0" w:color="000000"/>
              <w:left w:val="single" w:sz="4" w:space="0" w:color="000000"/>
              <w:bottom w:val="single" w:sz="4" w:space="0" w:color="000000"/>
            </w:tcBorders>
            <w:shd w:val="clear" w:color="auto" w:fill="auto"/>
          </w:tcPr>
          <w:p w14:paraId="5D25A5F7" w14:textId="77777777" w:rsidR="00000000" w:rsidRDefault="002629C3">
            <w:pPr>
              <w:spacing w:line="360" w:lineRule="auto"/>
              <w:jc w:val="both"/>
            </w:pPr>
            <w:r>
              <w:rPr>
                <w:rFonts w:ascii="Arial" w:hAnsi="Arial" w:cs="Arial"/>
                <w:color w:val="000000"/>
                <w:sz w:val="24"/>
                <w:lang w:eastAsia="cs-CZ"/>
              </w:rPr>
              <w:t>shaken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085CE534" w14:textId="77777777" w:rsidR="00000000" w:rsidRDefault="002629C3">
            <w:pPr>
              <w:spacing w:line="360" w:lineRule="auto"/>
              <w:jc w:val="both"/>
            </w:pPr>
            <w:r>
              <w:rPr>
                <w:rFonts w:ascii="Arial" w:hAnsi="Arial" w:cs="Arial"/>
                <w:color w:val="000000"/>
                <w:sz w:val="24"/>
                <w:lang w:eastAsia="cs-CZ"/>
              </w:rPr>
              <w:t>potriasť</w:t>
            </w:r>
          </w:p>
        </w:tc>
      </w:tr>
      <w:tr w:rsidR="00000000" w14:paraId="32A41D1D"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7B33727C" w14:textId="77777777" w:rsidR="00000000" w:rsidRDefault="002629C3">
            <w:pPr>
              <w:spacing w:line="360" w:lineRule="auto"/>
              <w:jc w:val="both"/>
            </w:pPr>
            <w:r>
              <w:rPr>
                <w:rFonts w:ascii="Arial" w:hAnsi="Arial" w:cs="Arial"/>
                <w:b/>
                <w:color w:val="000000"/>
                <w:sz w:val="24"/>
                <w:lang w:eastAsia="cs-CZ"/>
              </w:rPr>
              <w:t>shine</w:t>
            </w:r>
          </w:p>
        </w:tc>
        <w:tc>
          <w:tcPr>
            <w:tcW w:w="1404" w:type="dxa"/>
            <w:tcBorders>
              <w:top w:val="single" w:sz="4" w:space="0" w:color="000000"/>
              <w:left w:val="single" w:sz="4" w:space="0" w:color="000000"/>
              <w:bottom w:val="single" w:sz="4" w:space="0" w:color="000000"/>
            </w:tcBorders>
            <w:shd w:val="clear" w:color="auto" w:fill="auto"/>
          </w:tcPr>
          <w:p w14:paraId="7FBBF1C2" w14:textId="77777777" w:rsidR="00000000" w:rsidRDefault="002629C3">
            <w:pPr>
              <w:spacing w:line="360" w:lineRule="auto"/>
              <w:jc w:val="both"/>
            </w:pPr>
            <w:r>
              <w:rPr>
                <w:rFonts w:ascii="Arial" w:hAnsi="Arial" w:cs="Arial"/>
                <w:color w:val="000000"/>
                <w:sz w:val="24"/>
                <w:lang w:eastAsia="cs-CZ"/>
              </w:rPr>
              <w:t>shone</w:t>
            </w:r>
          </w:p>
        </w:tc>
        <w:tc>
          <w:tcPr>
            <w:tcW w:w="1440" w:type="dxa"/>
            <w:tcBorders>
              <w:top w:val="single" w:sz="4" w:space="0" w:color="000000"/>
              <w:left w:val="single" w:sz="4" w:space="0" w:color="000000"/>
              <w:bottom w:val="single" w:sz="4" w:space="0" w:color="000000"/>
            </w:tcBorders>
            <w:shd w:val="clear" w:color="auto" w:fill="auto"/>
          </w:tcPr>
          <w:p w14:paraId="6836A346" w14:textId="77777777" w:rsidR="00000000" w:rsidRDefault="002629C3">
            <w:pPr>
              <w:spacing w:line="360" w:lineRule="auto"/>
              <w:jc w:val="both"/>
            </w:pPr>
            <w:r>
              <w:rPr>
                <w:rFonts w:ascii="Arial" w:hAnsi="Arial" w:cs="Arial"/>
                <w:color w:val="000000"/>
                <w:sz w:val="24"/>
                <w:lang w:eastAsia="cs-CZ"/>
              </w:rPr>
              <w:t>shone</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1322A1C1" w14:textId="77777777" w:rsidR="00000000" w:rsidRDefault="002629C3">
            <w:pPr>
              <w:spacing w:line="360" w:lineRule="auto"/>
              <w:jc w:val="both"/>
            </w:pPr>
            <w:r>
              <w:rPr>
                <w:rFonts w:ascii="Arial" w:hAnsi="Arial" w:cs="Arial"/>
                <w:color w:val="000000"/>
                <w:sz w:val="24"/>
                <w:lang w:eastAsia="cs-CZ"/>
              </w:rPr>
              <w:t>svietiť</w:t>
            </w:r>
          </w:p>
        </w:tc>
      </w:tr>
      <w:tr w:rsidR="00000000" w14:paraId="04B72526"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5CFDBD9F" w14:textId="77777777" w:rsidR="00000000" w:rsidRDefault="002629C3">
            <w:pPr>
              <w:spacing w:line="360" w:lineRule="auto"/>
              <w:jc w:val="both"/>
            </w:pPr>
            <w:r>
              <w:rPr>
                <w:rFonts w:ascii="Arial" w:hAnsi="Arial" w:cs="Arial"/>
                <w:b/>
                <w:color w:val="000000"/>
                <w:sz w:val="24"/>
                <w:lang w:eastAsia="cs-CZ"/>
              </w:rPr>
              <w:t>shoot</w:t>
            </w:r>
          </w:p>
        </w:tc>
        <w:tc>
          <w:tcPr>
            <w:tcW w:w="1404" w:type="dxa"/>
            <w:tcBorders>
              <w:top w:val="single" w:sz="4" w:space="0" w:color="000000"/>
              <w:left w:val="single" w:sz="4" w:space="0" w:color="000000"/>
              <w:bottom w:val="single" w:sz="4" w:space="0" w:color="000000"/>
            </w:tcBorders>
            <w:shd w:val="clear" w:color="auto" w:fill="auto"/>
          </w:tcPr>
          <w:p w14:paraId="0D605FAC" w14:textId="77777777" w:rsidR="00000000" w:rsidRDefault="002629C3">
            <w:pPr>
              <w:spacing w:line="360" w:lineRule="auto"/>
              <w:jc w:val="both"/>
            </w:pPr>
            <w:r>
              <w:rPr>
                <w:rFonts w:ascii="Arial" w:hAnsi="Arial" w:cs="Arial"/>
                <w:color w:val="000000"/>
                <w:sz w:val="24"/>
                <w:lang w:eastAsia="cs-CZ"/>
              </w:rPr>
              <w:t>shot</w:t>
            </w:r>
          </w:p>
        </w:tc>
        <w:tc>
          <w:tcPr>
            <w:tcW w:w="1440" w:type="dxa"/>
            <w:tcBorders>
              <w:top w:val="single" w:sz="4" w:space="0" w:color="000000"/>
              <w:left w:val="single" w:sz="4" w:space="0" w:color="000000"/>
              <w:bottom w:val="single" w:sz="4" w:space="0" w:color="000000"/>
            </w:tcBorders>
            <w:shd w:val="clear" w:color="auto" w:fill="auto"/>
          </w:tcPr>
          <w:p w14:paraId="4542F3F8" w14:textId="77777777" w:rsidR="00000000" w:rsidRDefault="002629C3">
            <w:pPr>
              <w:spacing w:line="360" w:lineRule="auto"/>
              <w:jc w:val="both"/>
            </w:pPr>
            <w:r>
              <w:rPr>
                <w:rFonts w:ascii="Arial" w:hAnsi="Arial" w:cs="Arial"/>
                <w:color w:val="000000"/>
                <w:sz w:val="24"/>
                <w:lang w:eastAsia="cs-CZ"/>
              </w:rPr>
              <w:t>shot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34964A8F" w14:textId="77777777" w:rsidR="00000000" w:rsidRDefault="002629C3">
            <w:pPr>
              <w:spacing w:line="360" w:lineRule="auto"/>
              <w:jc w:val="both"/>
            </w:pPr>
            <w:r>
              <w:rPr>
                <w:rFonts w:ascii="Arial" w:hAnsi="Arial" w:cs="Arial"/>
                <w:color w:val="000000"/>
                <w:sz w:val="24"/>
                <w:lang w:eastAsia="cs-CZ"/>
              </w:rPr>
              <w:t>strieľať</w:t>
            </w:r>
          </w:p>
        </w:tc>
      </w:tr>
      <w:tr w:rsidR="00000000" w14:paraId="67DF04F6"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0118C414" w14:textId="77777777" w:rsidR="00000000" w:rsidRDefault="002629C3">
            <w:pPr>
              <w:spacing w:line="360" w:lineRule="auto"/>
              <w:jc w:val="both"/>
            </w:pPr>
            <w:r>
              <w:rPr>
                <w:rFonts w:ascii="Arial" w:hAnsi="Arial" w:cs="Arial"/>
                <w:b/>
                <w:color w:val="000000"/>
                <w:sz w:val="24"/>
                <w:lang w:eastAsia="cs-CZ"/>
              </w:rPr>
              <w:t>show</w:t>
            </w:r>
          </w:p>
        </w:tc>
        <w:tc>
          <w:tcPr>
            <w:tcW w:w="1404" w:type="dxa"/>
            <w:tcBorders>
              <w:top w:val="single" w:sz="4" w:space="0" w:color="000000"/>
              <w:left w:val="single" w:sz="4" w:space="0" w:color="000000"/>
              <w:bottom w:val="single" w:sz="4" w:space="0" w:color="000000"/>
            </w:tcBorders>
            <w:shd w:val="clear" w:color="auto" w:fill="auto"/>
          </w:tcPr>
          <w:p w14:paraId="2E26D941" w14:textId="77777777" w:rsidR="00000000" w:rsidRDefault="002629C3">
            <w:pPr>
              <w:spacing w:line="360" w:lineRule="auto"/>
              <w:jc w:val="both"/>
            </w:pPr>
            <w:r>
              <w:rPr>
                <w:rFonts w:ascii="Arial" w:hAnsi="Arial" w:cs="Arial"/>
                <w:color w:val="000000"/>
                <w:sz w:val="24"/>
                <w:lang w:eastAsia="cs-CZ"/>
              </w:rPr>
              <w:t>showed</w:t>
            </w:r>
          </w:p>
        </w:tc>
        <w:tc>
          <w:tcPr>
            <w:tcW w:w="1440" w:type="dxa"/>
            <w:tcBorders>
              <w:top w:val="single" w:sz="4" w:space="0" w:color="000000"/>
              <w:left w:val="single" w:sz="4" w:space="0" w:color="000000"/>
              <w:bottom w:val="single" w:sz="4" w:space="0" w:color="000000"/>
            </w:tcBorders>
            <w:shd w:val="clear" w:color="auto" w:fill="auto"/>
          </w:tcPr>
          <w:p w14:paraId="23696FFA" w14:textId="77777777" w:rsidR="00000000" w:rsidRDefault="002629C3">
            <w:pPr>
              <w:spacing w:line="360" w:lineRule="auto"/>
              <w:jc w:val="both"/>
            </w:pPr>
            <w:r>
              <w:rPr>
                <w:rFonts w:ascii="Arial" w:hAnsi="Arial" w:cs="Arial"/>
                <w:color w:val="000000"/>
                <w:sz w:val="24"/>
                <w:lang w:eastAsia="cs-CZ"/>
              </w:rPr>
              <w:t>shown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1EF9953D" w14:textId="77777777" w:rsidR="00000000" w:rsidRDefault="002629C3">
            <w:pPr>
              <w:spacing w:line="360" w:lineRule="auto"/>
              <w:jc w:val="both"/>
            </w:pPr>
            <w:r>
              <w:rPr>
                <w:rFonts w:ascii="Arial" w:hAnsi="Arial" w:cs="Arial"/>
                <w:color w:val="000000"/>
                <w:sz w:val="24"/>
                <w:lang w:eastAsia="cs-CZ"/>
              </w:rPr>
              <w:t>preukázať</w:t>
            </w:r>
          </w:p>
        </w:tc>
      </w:tr>
      <w:tr w:rsidR="00000000" w14:paraId="4B12D1E6"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71CE319C" w14:textId="77777777" w:rsidR="00000000" w:rsidRDefault="002629C3">
            <w:pPr>
              <w:spacing w:line="360" w:lineRule="auto"/>
              <w:jc w:val="both"/>
            </w:pPr>
            <w:r>
              <w:rPr>
                <w:rFonts w:ascii="Arial" w:hAnsi="Arial" w:cs="Arial"/>
                <w:b/>
                <w:color w:val="000000"/>
                <w:sz w:val="24"/>
                <w:lang w:eastAsia="cs-CZ"/>
              </w:rPr>
              <w:t>shut</w:t>
            </w:r>
          </w:p>
        </w:tc>
        <w:tc>
          <w:tcPr>
            <w:tcW w:w="1404" w:type="dxa"/>
            <w:tcBorders>
              <w:top w:val="single" w:sz="4" w:space="0" w:color="000000"/>
              <w:left w:val="single" w:sz="4" w:space="0" w:color="000000"/>
              <w:bottom w:val="single" w:sz="4" w:space="0" w:color="000000"/>
            </w:tcBorders>
            <w:shd w:val="clear" w:color="auto" w:fill="auto"/>
          </w:tcPr>
          <w:p w14:paraId="0E5226E9" w14:textId="77777777" w:rsidR="00000000" w:rsidRDefault="002629C3">
            <w:pPr>
              <w:spacing w:line="360" w:lineRule="auto"/>
              <w:jc w:val="both"/>
            </w:pPr>
            <w:r>
              <w:rPr>
                <w:rFonts w:ascii="Arial" w:hAnsi="Arial" w:cs="Arial"/>
                <w:color w:val="000000"/>
                <w:sz w:val="24"/>
                <w:lang w:eastAsia="cs-CZ"/>
              </w:rPr>
              <w:t>shut</w:t>
            </w:r>
          </w:p>
        </w:tc>
        <w:tc>
          <w:tcPr>
            <w:tcW w:w="1440" w:type="dxa"/>
            <w:tcBorders>
              <w:top w:val="single" w:sz="4" w:space="0" w:color="000000"/>
              <w:left w:val="single" w:sz="4" w:space="0" w:color="000000"/>
              <w:bottom w:val="single" w:sz="4" w:space="0" w:color="000000"/>
            </w:tcBorders>
            <w:shd w:val="clear" w:color="auto" w:fill="auto"/>
          </w:tcPr>
          <w:p w14:paraId="00AB683A" w14:textId="77777777" w:rsidR="00000000" w:rsidRDefault="002629C3">
            <w:pPr>
              <w:spacing w:line="360" w:lineRule="auto"/>
              <w:jc w:val="both"/>
            </w:pPr>
            <w:r>
              <w:rPr>
                <w:rFonts w:ascii="Arial" w:hAnsi="Arial" w:cs="Arial"/>
                <w:color w:val="000000"/>
                <w:sz w:val="24"/>
                <w:lang w:eastAsia="cs-CZ"/>
              </w:rPr>
              <w:t>shut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4ACA39A8" w14:textId="77777777" w:rsidR="00000000" w:rsidRDefault="002629C3">
            <w:pPr>
              <w:spacing w:line="360" w:lineRule="auto"/>
              <w:jc w:val="both"/>
            </w:pPr>
            <w:r>
              <w:rPr>
                <w:rFonts w:ascii="Arial" w:hAnsi="Arial" w:cs="Arial"/>
                <w:color w:val="000000"/>
                <w:sz w:val="24"/>
                <w:lang w:eastAsia="cs-CZ"/>
              </w:rPr>
              <w:t>zatvoriť</w:t>
            </w:r>
          </w:p>
        </w:tc>
      </w:tr>
      <w:tr w:rsidR="00000000" w14:paraId="0BCF348F"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2C0B5121" w14:textId="77777777" w:rsidR="00000000" w:rsidRDefault="002629C3">
            <w:pPr>
              <w:spacing w:line="360" w:lineRule="auto"/>
              <w:jc w:val="both"/>
            </w:pPr>
            <w:r>
              <w:rPr>
                <w:rFonts w:ascii="Arial" w:hAnsi="Arial" w:cs="Arial"/>
                <w:b/>
                <w:color w:val="000000"/>
                <w:sz w:val="24"/>
                <w:lang w:eastAsia="cs-CZ"/>
              </w:rPr>
              <w:t>sing</w:t>
            </w:r>
          </w:p>
        </w:tc>
        <w:tc>
          <w:tcPr>
            <w:tcW w:w="1404" w:type="dxa"/>
            <w:tcBorders>
              <w:top w:val="single" w:sz="4" w:space="0" w:color="000000"/>
              <w:left w:val="single" w:sz="4" w:space="0" w:color="000000"/>
              <w:bottom w:val="single" w:sz="4" w:space="0" w:color="000000"/>
            </w:tcBorders>
            <w:shd w:val="clear" w:color="auto" w:fill="auto"/>
          </w:tcPr>
          <w:p w14:paraId="49341A08" w14:textId="77777777" w:rsidR="00000000" w:rsidRDefault="002629C3">
            <w:pPr>
              <w:spacing w:line="360" w:lineRule="auto"/>
              <w:jc w:val="both"/>
            </w:pPr>
            <w:r>
              <w:rPr>
                <w:rFonts w:ascii="Arial" w:hAnsi="Arial" w:cs="Arial"/>
                <w:color w:val="000000"/>
                <w:sz w:val="24"/>
                <w:lang w:eastAsia="cs-CZ"/>
              </w:rPr>
              <w:t>san</w:t>
            </w:r>
            <w:r>
              <w:rPr>
                <w:rFonts w:ascii="Arial" w:hAnsi="Arial" w:cs="Arial"/>
                <w:color w:val="000000"/>
                <w:sz w:val="24"/>
                <w:lang w:eastAsia="cs-CZ"/>
              </w:rPr>
              <w:t>g</w:t>
            </w:r>
          </w:p>
        </w:tc>
        <w:tc>
          <w:tcPr>
            <w:tcW w:w="1440" w:type="dxa"/>
            <w:tcBorders>
              <w:top w:val="single" w:sz="4" w:space="0" w:color="000000"/>
              <w:left w:val="single" w:sz="4" w:space="0" w:color="000000"/>
              <w:bottom w:val="single" w:sz="4" w:space="0" w:color="000000"/>
            </w:tcBorders>
            <w:shd w:val="clear" w:color="auto" w:fill="auto"/>
          </w:tcPr>
          <w:p w14:paraId="6ED783D6" w14:textId="77777777" w:rsidR="00000000" w:rsidRDefault="002629C3">
            <w:pPr>
              <w:spacing w:line="360" w:lineRule="auto"/>
              <w:jc w:val="both"/>
            </w:pPr>
            <w:r>
              <w:rPr>
                <w:rFonts w:ascii="Arial" w:hAnsi="Arial" w:cs="Arial"/>
                <w:color w:val="000000"/>
                <w:sz w:val="24"/>
                <w:lang w:eastAsia="cs-CZ"/>
              </w:rPr>
              <w:t>sung</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5CE9AE43" w14:textId="77777777" w:rsidR="00000000" w:rsidRDefault="002629C3">
            <w:pPr>
              <w:spacing w:line="360" w:lineRule="auto"/>
              <w:jc w:val="both"/>
            </w:pPr>
            <w:r>
              <w:rPr>
                <w:rFonts w:ascii="Arial" w:hAnsi="Arial" w:cs="Arial"/>
                <w:color w:val="000000"/>
                <w:sz w:val="24"/>
                <w:lang w:eastAsia="cs-CZ"/>
              </w:rPr>
              <w:t>spievať</w:t>
            </w:r>
          </w:p>
        </w:tc>
      </w:tr>
      <w:tr w:rsidR="00000000" w14:paraId="6930F8A8"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271FFADD" w14:textId="77777777" w:rsidR="00000000" w:rsidRDefault="002629C3">
            <w:pPr>
              <w:spacing w:line="360" w:lineRule="auto"/>
              <w:jc w:val="both"/>
            </w:pPr>
            <w:r>
              <w:rPr>
                <w:rFonts w:ascii="Arial" w:hAnsi="Arial" w:cs="Arial"/>
                <w:b/>
                <w:color w:val="000000"/>
                <w:sz w:val="24"/>
                <w:lang w:eastAsia="cs-CZ"/>
              </w:rPr>
              <w:t>sink</w:t>
            </w:r>
          </w:p>
        </w:tc>
        <w:tc>
          <w:tcPr>
            <w:tcW w:w="1404" w:type="dxa"/>
            <w:tcBorders>
              <w:top w:val="single" w:sz="4" w:space="0" w:color="000000"/>
              <w:left w:val="single" w:sz="4" w:space="0" w:color="000000"/>
              <w:bottom w:val="single" w:sz="4" w:space="0" w:color="000000"/>
            </w:tcBorders>
            <w:shd w:val="clear" w:color="auto" w:fill="auto"/>
          </w:tcPr>
          <w:p w14:paraId="10E7AA82" w14:textId="77777777" w:rsidR="00000000" w:rsidRDefault="002629C3">
            <w:pPr>
              <w:spacing w:line="360" w:lineRule="auto"/>
              <w:jc w:val="both"/>
            </w:pPr>
            <w:r>
              <w:rPr>
                <w:rFonts w:ascii="Arial" w:hAnsi="Arial" w:cs="Arial"/>
                <w:color w:val="000000"/>
                <w:sz w:val="24"/>
                <w:lang w:eastAsia="cs-CZ"/>
              </w:rPr>
              <w:t>sank</w:t>
            </w:r>
          </w:p>
        </w:tc>
        <w:tc>
          <w:tcPr>
            <w:tcW w:w="1440" w:type="dxa"/>
            <w:tcBorders>
              <w:top w:val="single" w:sz="4" w:space="0" w:color="000000"/>
              <w:left w:val="single" w:sz="4" w:space="0" w:color="000000"/>
              <w:bottom w:val="single" w:sz="4" w:space="0" w:color="000000"/>
            </w:tcBorders>
            <w:shd w:val="clear" w:color="auto" w:fill="auto"/>
          </w:tcPr>
          <w:p w14:paraId="2284F5E0" w14:textId="77777777" w:rsidR="00000000" w:rsidRDefault="002629C3">
            <w:pPr>
              <w:spacing w:line="360" w:lineRule="auto"/>
              <w:jc w:val="both"/>
            </w:pPr>
            <w:r>
              <w:rPr>
                <w:rFonts w:ascii="Arial" w:hAnsi="Arial" w:cs="Arial"/>
                <w:color w:val="000000"/>
                <w:sz w:val="24"/>
                <w:lang w:eastAsia="cs-CZ"/>
              </w:rPr>
              <w:t>sunk</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61D95223" w14:textId="77777777" w:rsidR="00000000" w:rsidRDefault="002629C3">
            <w:pPr>
              <w:spacing w:line="360" w:lineRule="auto"/>
              <w:jc w:val="both"/>
            </w:pPr>
            <w:r>
              <w:rPr>
                <w:rFonts w:ascii="Arial" w:hAnsi="Arial" w:cs="Arial"/>
                <w:color w:val="000000"/>
                <w:sz w:val="24"/>
                <w:lang w:eastAsia="cs-CZ"/>
              </w:rPr>
              <w:t>klesať, potopiť</w:t>
            </w:r>
          </w:p>
        </w:tc>
      </w:tr>
      <w:tr w:rsidR="00000000" w14:paraId="1E5913DE"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16C02D1C" w14:textId="77777777" w:rsidR="00000000" w:rsidRDefault="002629C3">
            <w:pPr>
              <w:spacing w:line="360" w:lineRule="auto"/>
              <w:jc w:val="both"/>
            </w:pPr>
            <w:r>
              <w:rPr>
                <w:rFonts w:ascii="Arial" w:hAnsi="Arial" w:cs="Arial"/>
                <w:b/>
                <w:color w:val="000000"/>
                <w:sz w:val="24"/>
                <w:lang w:eastAsia="cs-CZ"/>
              </w:rPr>
              <w:t>sit</w:t>
            </w:r>
          </w:p>
        </w:tc>
        <w:tc>
          <w:tcPr>
            <w:tcW w:w="1404" w:type="dxa"/>
            <w:tcBorders>
              <w:top w:val="single" w:sz="4" w:space="0" w:color="000000"/>
              <w:left w:val="single" w:sz="4" w:space="0" w:color="000000"/>
              <w:bottom w:val="single" w:sz="4" w:space="0" w:color="000000"/>
            </w:tcBorders>
            <w:shd w:val="clear" w:color="auto" w:fill="auto"/>
          </w:tcPr>
          <w:p w14:paraId="658F4A1C" w14:textId="77777777" w:rsidR="00000000" w:rsidRDefault="002629C3">
            <w:pPr>
              <w:spacing w:line="360" w:lineRule="auto"/>
              <w:jc w:val="both"/>
            </w:pPr>
            <w:r>
              <w:rPr>
                <w:rFonts w:ascii="Arial" w:hAnsi="Arial" w:cs="Arial"/>
                <w:color w:val="000000"/>
                <w:sz w:val="24"/>
                <w:lang w:eastAsia="cs-CZ"/>
              </w:rPr>
              <w:t>sat</w:t>
            </w:r>
          </w:p>
        </w:tc>
        <w:tc>
          <w:tcPr>
            <w:tcW w:w="1440" w:type="dxa"/>
            <w:tcBorders>
              <w:top w:val="single" w:sz="4" w:space="0" w:color="000000"/>
              <w:left w:val="single" w:sz="4" w:space="0" w:color="000000"/>
              <w:bottom w:val="single" w:sz="4" w:space="0" w:color="000000"/>
            </w:tcBorders>
            <w:shd w:val="clear" w:color="auto" w:fill="auto"/>
          </w:tcPr>
          <w:p w14:paraId="451B0431" w14:textId="77777777" w:rsidR="00000000" w:rsidRDefault="002629C3">
            <w:pPr>
              <w:spacing w:line="360" w:lineRule="auto"/>
              <w:jc w:val="both"/>
            </w:pPr>
            <w:r>
              <w:rPr>
                <w:rFonts w:ascii="Arial" w:hAnsi="Arial" w:cs="Arial"/>
                <w:color w:val="000000"/>
                <w:sz w:val="24"/>
                <w:lang w:eastAsia="cs-CZ"/>
              </w:rPr>
              <w:t>sat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387C947B" w14:textId="77777777" w:rsidR="00000000" w:rsidRDefault="002629C3">
            <w:pPr>
              <w:spacing w:line="360" w:lineRule="auto"/>
              <w:jc w:val="both"/>
            </w:pPr>
            <w:r>
              <w:rPr>
                <w:rFonts w:ascii="Arial" w:hAnsi="Arial" w:cs="Arial"/>
                <w:color w:val="000000"/>
                <w:sz w:val="24"/>
                <w:lang w:eastAsia="cs-CZ"/>
              </w:rPr>
              <w:t>sedieť</w:t>
            </w:r>
          </w:p>
        </w:tc>
      </w:tr>
      <w:tr w:rsidR="00000000" w14:paraId="1B3891E5"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5A5BF5AD" w14:textId="77777777" w:rsidR="00000000" w:rsidRDefault="002629C3">
            <w:pPr>
              <w:spacing w:line="360" w:lineRule="auto"/>
              <w:jc w:val="both"/>
            </w:pPr>
            <w:r>
              <w:rPr>
                <w:rFonts w:ascii="Arial" w:hAnsi="Arial" w:cs="Arial"/>
                <w:b/>
                <w:color w:val="000000"/>
                <w:sz w:val="24"/>
                <w:lang w:eastAsia="cs-CZ"/>
              </w:rPr>
              <w:t>sleep</w:t>
            </w:r>
          </w:p>
        </w:tc>
        <w:tc>
          <w:tcPr>
            <w:tcW w:w="1404" w:type="dxa"/>
            <w:tcBorders>
              <w:top w:val="single" w:sz="4" w:space="0" w:color="000000"/>
              <w:left w:val="single" w:sz="4" w:space="0" w:color="000000"/>
              <w:bottom w:val="single" w:sz="4" w:space="0" w:color="000000"/>
            </w:tcBorders>
            <w:shd w:val="clear" w:color="auto" w:fill="auto"/>
          </w:tcPr>
          <w:p w14:paraId="14ECD95F" w14:textId="77777777" w:rsidR="00000000" w:rsidRDefault="002629C3">
            <w:pPr>
              <w:spacing w:line="360" w:lineRule="auto"/>
              <w:jc w:val="both"/>
            </w:pPr>
            <w:r>
              <w:rPr>
                <w:rFonts w:ascii="Arial" w:hAnsi="Arial" w:cs="Arial"/>
                <w:color w:val="000000"/>
                <w:sz w:val="24"/>
                <w:lang w:eastAsia="cs-CZ"/>
              </w:rPr>
              <w:t>slept</w:t>
            </w:r>
          </w:p>
        </w:tc>
        <w:tc>
          <w:tcPr>
            <w:tcW w:w="1440" w:type="dxa"/>
            <w:tcBorders>
              <w:top w:val="single" w:sz="4" w:space="0" w:color="000000"/>
              <w:left w:val="single" w:sz="4" w:space="0" w:color="000000"/>
              <w:bottom w:val="single" w:sz="4" w:space="0" w:color="000000"/>
            </w:tcBorders>
            <w:shd w:val="clear" w:color="auto" w:fill="auto"/>
          </w:tcPr>
          <w:p w14:paraId="5D5BDE16" w14:textId="77777777" w:rsidR="00000000" w:rsidRDefault="002629C3">
            <w:pPr>
              <w:spacing w:line="360" w:lineRule="auto"/>
              <w:jc w:val="both"/>
            </w:pPr>
            <w:r>
              <w:rPr>
                <w:rFonts w:ascii="Arial" w:hAnsi="Arial" w:cs="Arial"/>
                <w:color w:val="000000"/>
                <w:sz w:val="24"/>
                <w:lang w:eastAsia="cs-CZ"/>
              </w:rPr>
              <w:t>slept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2863E442" w14:textId="77777777" w:rsidR="00000000" w:rsidRDefault="002629C3">
            <w:pPr>
              <w:spacing w:line="360" w:lineRule="auto"/>
              <w:jc w:val="both"/>
            </w:pPr>
            <w:r>
              <w:rPr>
                <w:rFonts w:ascii="Arial" w:hAnsi="Arial" w:cs="Arial"/>
                <w:color w:val="000000"/>
                <w:sz w:val="24"/>
                <w:lang w:eastAsia="cs-CZ"/>
              </w:rPr>
              <w:t>spať</w:t>
            </w:r>
          </w:p>
        </w:tc>
      </w:tr>
      <w:tr w:rsidR="00000000" w14:paraId="1144B267"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6441B077" w14:textId="77777777" w:rsidR="00000000" w:rsidRDefault="002629C3">
            <w:pPr>
              <w:spacing w:line="360" w:lineRule="auto"/>
              <w:jc w:val="both"/>
            </w:pPr>
            <w:r>
              <w:rPr>
                <w:rFonts w:ascii="Arial" w:hAnsi="Arial" w:cs="Arial"/>
                <w:b/>
                <w:color w:val="000000"/>
                <w:sz w:val="24"/>
                <w:lang w:eastAsia="cs-CZ"/>
              </w:rPr>
              <w:t>smell</w:t>
            </w:r>
          </w:p>
        </w:tc>
        <w:tc>
          <w:tcPr>
            <w:tcW w:w="1404" w:type="dxa"/>
            <w:tcBorders>
              <w:top w:val="single" w:sz="4" w:space="0" w:color="000000"/>
              <w:left w:val="single" w:sz="4" w:space="0" w:color="000000"/>
              <w:bottom w:val="single" w:sz="4" w:space="0" w:color="000000"/>
            </w:tcBorders>
            <w:shd w:val="clear" w:color="auto" w:fill="auto"/>
          </w:tcPr>
          <w:p w14:paraId="471BC0DD" w14:textId="77777777" w:rsidR="00000000" w:rsidRDefault="002629C3">
            <w:pPr>
              <w:spacing w:line="360" w:lineRule="auto"/>
              <w:jc w:val="both"/>
            </w:pPr>
            <w:r>
              <w:rPr>
                <w:rFonts w:ascii="Arial" w:hAnsi="Arial" w:cs="Arial"/>
                <w:color w:val="000000"/>
                <w:sz w:val="24"/>
                <w:lang w:eastAsia="cs-CZ"/>
              </w:rPr>
              <w:t>smell</w:t>
            </w:r>
          </w:p>
        </w:tc>
        <w:tc>
          <w:tcPr>
            <w:tcW w:w="1440" w:type="dxa"/>
            <w:tcBorders>
              <w:top w:val="single" w:sz="4" w:space="0" w:color="000000"/>
              <w:left w:val="single" w:sz="4" w:space="0" w:color="000000"/>
              <w:bottom w:val="single" w:sz="4" w:space="0" w:color="000000"/>
            </w:tcBorders>
            <w:shd w:val="clear" w:color="auto" w:fill="auto"/>
          </w:tcPr>
          <w:p w14:paraId="0EC2ACE3" w14:textId="77777777" w:rsidR="00000000" w:rsidRDefault="002629C3">
            <w:pPr>
              <w:spacing w:line="360" w:lineRule="auto"/>
              <w:jc w:val="both"/>
            </w:pPr>
            <w:r>
              <w:rPr>
                <w:rFonts w:ascii="Arial" w:hAnsi="Arial" w:cs="Arial"/>
                <w:color w:val="000000"/>
                <w:sz w:val="24"/>
                <w:lang w:eastAsia="cs-CZ"/>
              </w:rPr>
              <w:t>smelt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5D6F48B2" w14:textId="77777777" w:rsidR="00000000" w:rsidRDefault="002629C3">
            <w:pPr>
              <w:spacing w:line="360" w:lineRule="auto"/>
              <w:jc w:val="both"/>
            </w:pPr>
            <w:r>
              <w:rPr>
                <w:rFonts w:ascii="Arial" w:hAnsi="Arial" w:cs="Arial"/>
                <w:color w:val="000000"/>
                <w:sz w:val="24"/>
                <w:lang w:eastAsia="cs-CZ"/>
              </w:rPr>
              <w:t>zapáchať</w:t>
            </w:r>
          </w:p>
        </w:tc>
      </w:tr>
      <w:tr w:rsidR="00000000" w14:paraId="5B8BD590"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137CD5D0" w14:textId="77777777" w:rsidR="00000000" w:rsidRDefault="002629C3">
            <w:pPr>
              <w:spacing w:line="360" w:lineRule="auto"/>
              <w:jc w:val="both"/>
            </w:pPr>
            <w:r>
              <w:rPr>
                <w:rFonts w:ascii="Arial" w:hAnsi="Arial" w:cs="Arial"/>
                <w:b/>
                <w:color w:val="000000"/>
                <w:sz w:val="24"/>
                <w:lang w:eastAsia="cs-CZ"/>
              </w:rPr>
              <w:t>speak</w:t>
            </w:r>
          </w:p>
        </w:tc>
        <w:tc>
          <w:tcPr>
            <w:tcW w:w="1404" w:type="dxa"/>
            <w:tcBorders>
              <w:top w:val="single" w:sz="4" w:space="0" w:color="000000"/>
              <w:left w:val="single" w:sz="4" w:space="0" w:color="000000"/>
              <w:bottom w:val="single" w:sz="4" w:space="0" w:color="000000"/>
            </w:tcBorders>
            <w:shd w:val="clear" w:color="auto" w:fill="auto"/>
          </w:tcPr>
          <w:p w14:paraId="37234F79" w14:textId="77777777" w:rsidR="00000000" w:rsidRDefault="002629C3">
            <w:pPr>
              <w:spacing w:line="360" w:lineRule="auto"/>
              <w:jc w:val="both"/>
            </w:pPr>
            <w:r>
              <w:rPr>
                <w:rFonts w:ascii="Arial" w:hAnsi="Arial" w:cs="Arial"/>
                <w:color w:val="000000"/>
                <w:sz w:val="24"/>
                <w:lang w:eastAsia="cs-CZ"/>
              </w:rPr>
              <w:t>spoke</w:t>
            </w:r>
          </w:p>
        </w:tc>
        <w:tc>
          <w:tcPr>
            <w:tcW w:w="1440" w:type="dxa"/>
            <w:tcBorders>
              <w:top w:val="single" w:sz="4" w:space="0" w:color="000000"/>
              <w:left w:val="single" w:sz="4" w:space="0" w:color="000000"/>
              <w:bottom w:val="single" w:sz="4" w:space="0" w:color="000000"/>
            </w:tcBorders>
            <w:shd w:val="clear" w:color="auto" w:fill="auto"/>
          </w:tcPr>
          <w:p w14:paraId="60ACB6A9" w14:textId="77777777" w:rsidR="00000000" w:rsidRDefault="002629C3">
            <w:pPr>
              <w:spacing w:line="360" w:lineRule="auto"/>
              <w:jc w:val="both"/>
            </w:pPr>
            <w:r>
              <w:rPr>
                <w:rFonts w:ascii="Arial" w:hAnsi="Arial" w:cs="Arial"/>
                <w:color w:val="000000"/>
                <w:sz w:val="24"/>
                <w:lang w:eastAsia="cs-CZ"/>
              </w:rPr>
              <w:t>spoken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5CE86C33" w14:textId="77777777" w:rsidR="00000000" w:rsidRDefault="002629C3">
            <w:pPr>
              <w:spacing w:line="360" w:lineRule="auto"/>
              <w:jc w:val="both"/>
            </w:pPr>
            <w:r>
              <w:rPr>
                <w:rFonts w:ascii="Arial" w:hAnsi="Arial" w:cs="Arial"/>
                <w:color w:val="000000"/>
                <w:sz w:val="24"/>
                <w:lang w:eastAsia="cs-CZ"/>
              </w:rPr>
              <w:t>hovoriť</w:t>
            </w:r>
          </w:p>
        </w:tc>
      </w:tr>
      <w:tr w:rsidR="00000000" w14:paraId="6D796537"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1E8CEAE1" w14:textId="77777777" w:rsidR="00000000" w:rsidRDefault="002629C3">
            <w:pPr>
              <w:spacing w:line="360" w:lineRule="auto"/>
              <w:jc w:val="both"/>
            </w:pPr>
            <w:r>
              <w:rPr>
                <w:rFonts w:ascii="Arial" w:hAnsi="Arial" w:cs="Arial"/>
                <w:b/>
                <w:color w:val="000000"/>
                <w:sz w:val="24"/>
                <w:lang w:eastAsia="cs-CZ"/>
              </w:rPr>
              <w:lastRenderedPageBreak/>
              <w:t>spell</w:t>
            </w:r>
          </w:p>
        </w:tc>
        <w:tc>
          <w:tcPr>
            <w:tcW w:w="1404" w:type="dxa"/>
            <w:tcBorders>
              <w:top w:val="single" w:sz="4" w:space="0" w:color="000000"/>
              <w:left w:val="single" w:sz="4" w:space="0" w:color="000000"/>
              <w:bottom w:val="single" w:sz="4" w:space="0" w:color="000000"/>
            </w:tcBorders>
            <w:shd w:val="clear" w:color="auto" w:fill="auto"/>
          </w:tcPr>
          <w:p w14:paraId="1F1B6CFE" w14:textId="77777777" w:rsidR="00000000" w:rsidRDefault="002629C3">
            <w:pPr>
              <w:spacing w:line="360" w:lineRule="auto"/>
              <w:jc w:val="both"/>
            </w:pPr>
            <w:r>
              <w:rPr>
                <w:rFonts w:ascii="Arial" w:hAnsi="Arial" w:cs="Arial"/>
                <w:color w:val="000000"/>
                <w:sz w:val="24"/>
                <w:lang w:eastAsia="cs-CZ"/>
              </w:rPr>
              <w:t>spelt</w:t>
            </w:r>
          </w:p>
        </w:tc>
        <w:tc>
          <w:tcPr>
            <w:tcW w:w="1440" w:type="dxa"/>
            <w:tcBorders>
              <w:top w:val="single" w:sz="4" w:space="0" w:color="000000"/>
              <w:left w:val="single" w:sz="4" w:space="0" w:color="000000"/>
              <w:bottom w:val="single" w:sz="4" w:space="0" w:color="000000"/>
            </w:tcBorders>
            <w:shd w:val="clear" w:color="auto" w:fill="auto"/>
          </w:tcPr>
          <w:p w14:paraId="7A310909" w14:textId="77777777" w:rsidR="00000000" w:rsidRDefault="002629C3">
            <w:pPr>
              <w:spacing w:line="360" w:lineRule="auto"/>
              <w:jc w:val="both"/>
            </w:pPr>
            <w:r>
              <w:rPr>
                <w:rFonts w:ascii="Arial" w:hAnsi="Arial" w:cs="Arial"/>
                <w:color w:val="000000"/>
                <w:sz w:val="24"/>
                <w:lang w:eastAsia="cs-CZ"/>
              </w:rPr>
              <w:t>spelt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4634AA63" w14:textId="77777777" w:rsidR="00000000" w:rsidRDefault="002629C3">
            <w:pPr>
              <w:spacing w:line="360" w:lineRule="auto"/>
              <w:jc w:val="both"/>
            </w:pPr>
            <w:r>
              <w:rPr>
                <w:rFonts w:ascii="Arial" w:hAnsi="Arial" w:cs="Arial"/>
                <w:color w:val="000000"/>
                <w:sz w:val="24"/>
                <w:lang w:eastAsia="cs-CZ"/>
              </w:rPr>
              <w:t>hláskovať</w:t>
            </w:r>
          </w:p>
        </w:tc>
      </w:tr>
      <w:tr w:rsidR="00000000" w14:paraId="11DE50D8"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652CD33C" w14:textId="77777777" w:rsidR="00000000" w:rsidRDefault="002629C3">
            <w:pPr>
              <w:spacing w:line="360" w:lineRule="auto"/>
              <w:jc w:val="both"/>
            </w:pPr>
            <w:r>
              <w:rPr>
                <w:rFonts w:ascii="Arial" w:hAnsi="Arial" w:cs="Arial"/>
                <w:b/>
                <w:color w:val="000000"/>
                <w:sz w:val="24"/>
                <w:lang w:eastAsia="cs-CZ"/>
              </w:rPr>
              <w:t>spend</w:t>
            </w:r>
          </w:p>
        </w:tc>
        <w:tc>
          <w:tcPr>
            <w:tcW w:w="1404" w:type="dxa"/>
            <w:tcBorders>
              <w:top w:val="single" w:sz="4" w:space="0" w:color="000000"/>
              <w:left w:val="single" w:sz="4" w:space="0" w:color="000000"/>
              <w:bottom w:val="single" w:sz="4" w:space="0" w:color="000000"/>
            </w:tcBorders>
            <w:shd w:val="clear" w:color="auto" w:fill="auto"/>
          </w:tcPr>
          <w:p w14:paraId="03B08023" w14:textId="77777777" w:rsidR="00000000" w:rsidRDefault="002629C3">
            <w:pPr>
              <w:spacing w:line="360" w:lineRule="auto"/>
              <w:jc w:val="both"/>
            </w:pPr>
            <w:r>
              <w:rPr>
                <w:rFonts w:ascii="Arial" w:hAnsi="Arial" w:cs="Arial"/>
                <w:color w:val="000000"/>
                <w:sz w:val="24"/>
                <w:lang w:eastAsia="cs-CZ"/>
              </w:rPr>
              <w:t>spent</w:t>
            </w:r>
          </w:p>
        </w:tc>
        <w:tc>
          <w:tcPr>
            <w:tcW w:w="1440" w:type="dxa"/>
            <w:tcBorders>
              <w:top w:val="single" w:sz="4" w:space="0" w:color="000000"/>
              <w:left w:val="single" w:sz="4" w:space="0" w:color="000000"/>
              <w:bottom w:val="single" w:sz="4" w:space="0" w:color="000000"/>
            </w:tcBorders>
            <w:shd w:val="clear" w:color="auto" w:fill="auto"/>
          </w:tcPr>
          <w:p w14:paraId="2530824D" w14:textId="77777777" w:rsidR="00000000" w:rsidRDefault="002629C3">
            <w:pPr>
              <w:spacing w:line="360" w:lineRule="auto"/>
              <w:jc w:val="both"/>
            </w:pPr>
            <w:r>
              <w:rPr>
                <w:rFonts w:ascii="Arial" w:hAnsi="Arial" w:cs="Arial"/>
                <w:color w:val="000000"/>
                <w:sz w:val="24"/>
                <w:lang w:eastAsia="cs-CZ"/>
              </w:rPr>
              <w:t>spent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510397AB" w14:textId="77777777" w:rsidR="00000000" w:rsidRDefault="002629C3">
            <w:pPr>
              <w:spacing w:line="360" w:lineRule="auto"/>
              <w:jc w:val="both"/>
            </w:pPr>
            <w:r>
              <w:rPr>
                <w:rFonts w:ascii="Arial" w:hAnsi="Arial" w:cs="Arial"/>
                <w:color w:val="000000"/>
                <w:sz w:val="24"/>
                <w:lang w:eastAsia="cs-CZ"/>
              </w:rPr>
              <w:t>stráviť, utratiť</w:t>
            </w:r>
          </w:p>
        </w:tc>
      </w:tr>
      <w:tr w:rsidR="00000000" w14:paraId="55D0FBE5"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18D01A28" w14:textId="77777777" w:rsidR="00000000" w:rsidRDefault="002629C3">
            <w:pPr>
              <w:spacing w:line="360" w:lineRule="auto"/>
              <w:jc w:val="both"/>
            </w:pPr>
            <w:r>
              <w:rPr>
                <w:rFonts w:ascii="Arial" w:hAnsi="Arial" w:cs="Arial"/>
                <w:b/>
                <w:color w:val="000000"/>
                <w:sz w:val="24"/>
                <w:lang w:eastAsia="cs-CZ"/>
              </w:rPr>
              <w:t>spill</w:t>
            </w:r>
          </w:p>
        </w:tc>
        <w:tc>
          <w:tcPr>
            <w:tcW w:w="1404" w:type="dxa"/>
            <w:tcBorders>
              <w:top w:val="single" w:sz="4" w:space="0" w:color="000000"/>
              <w:left w:val="single" w:sz="4" w:space="0" w:color="000000"/>
              <w:bottom w:val="single" w:sz="4" w:space="0" w:color="000000"/>
            </w:tcBorders>
            <w:shd w:val="clear" w:color="auto" w:fill="auto"/>
          </w:tcPr>
          <w:p w14:paraId="0288200A" w14:textId="77777777" w:rsidR="00000000" w:rsidRDefault="002629C3">
            <w:pPr>
              <w:spacing w:line="360" w:lineRule="auto"/>
              <w:jc w:val="both"/>
            </w:pPr>
            <w:r>
              <w:rPr>
                <w:rFonts w:ascii="Arial" w:hAnsi="Arial" w:cs="Arial"/>
                <w:color w:val="000000"/>
                <w:sz w:val="24"/>
                <w:lang w:eastAsia="cs-CZ"/>
              </w:rPr>
              <w:t>spilt</w:t>
            </w:r>
          </w:p>
        </w:tc>
        <w:tc>
          <w:tcPr>
            <w:tcW w:w="1440" w:type="dxa"/>
            <w:tcBorders>
              <w:top w:val="single" w:sz="4" w:space="0" w:color="000000"/>
              <w:left w:val="single" w:sz="4" w:space="0" w:color="000000"/>
              <w:bottom w:val="single" w:sz="4" w:space="0" w:color="000000"/>
            </w:tcBorders>
            <w:shd w:val="clear" w:color="auto" w:fill="auto"/>
          </w:tcPr>
          <w:p w14:paraId="3B41D941" w14:textId="77777777" w:rsidR="00000000" w:rsidRDefault="002629C3">
            <w:pPr>
              <w:spacing w:line="360" w:lineRule="auto"/>
              <w:jc w:val="both"/>
            </w:pPr>
            <w:r>
              <w:rPr>
                <w:rFonts w:ascii="Arial" w:hAnsi="Arial" w:cs="Arial"/>
                <w:color w:val="000000"/>
                <w:sz w:val="24"/>
                <w:lang w:eastAsia="cs-CZ"/>
              </w:rPr>
              <w:t>spilt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6838603D" w14:textId="77777777" w:rsidR="00000000" w:rsidRDefault="002629C3">
            <w:pPr>
              <w:spacing w:line="360" w:lineRule="auto"/>
              <w:jc w:val="both"/>
            </w:pPr>
            <w:r>
              <w:rPr>
                <w:rFonts w:ascii="Arial" w:hAnsi="Arial" w:cs="Arial"/>
                <w:color w:val="000000"/>
                <w:sz w:val="24"/>
                <w:lang w:eastAsia="cs-CZ"/>
              </w:rPr>
              <w:t>rozliať, rozsypať</w:t>
            </w:r>
          </w:p>
        </w:tc>
      </w:tr>
      <w:tr w:rsidR="00000000" w14:paraId="6E26A28B"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4D5C6412" w14:textId="77777777" w:rsidR="00000000" w:rsidRDefault="002629C3">
            <w:pPr>
              <w:spacing w:line="360" w:lineRule="auto"/>
              <w:jc w:val="both"/>
            </w:pPr>
            <w:r>
              <w:rPr>
                <w:rFonts w:ascii="Arial" w:hAnsi="Arial" w:cs="Arial"/>
                <w:b/>
                <w:color w:val="000000"/>
                <w:sz w:val="24"/>
                <w:lang w:eastAsia="cs-CZ"/>
              </w:rPr>
              <w:t>spread</w:t>
            </w:r>
          </w:p>
        </w:tc>
        <w:tc>
          <w:tcPr>
            <w:tcW w:w="1404" w:type="dxa"/>
            <w:tcBorders>
              <w:top w:val="single" w:sz="4" w:space="0" w:color="000000"/>
              <w:left w:val="single" w:sz="4" w:space="0" w:color="000000"/>
              <w:bottom w:val="single" w:sz="4" w:space="0" w:color="000000"/>
            </w:tcBorders>
            <w:shd w:val="clear" w:color="auto" w:fill="auto"/>
          </w:tcPr>
          <w:p w14:paraId="6C77E53F" w14:textId="77777777" w:rsidR="00000000" w:rsidRDefault="002629C3">
            <w:pPr>
              <w:spacing w:line="360" w:lineRule="auto"/>
              <w:jc w:val="both"/>
            </w:pPr>
            <w:r>
              <w:rPr>
                <w:rFonts w:ascii="Arial" w:hAnsi="Arial" w:cs="Arial"/>
                <w:color w:val="000000"/>
                <w:sz w:val="24"/>
                <w:lang w:eastAsia="cs-CZ"/>
              </w:rPr>
              <w:t>spread</w:t>
            </w:r>
          </w:p>
        </w:tc>
        <w:tc>
          <w:tcPr>
            <w:tcW w:w="1440" w:type="dxa"/>
            <w:tcBorders>
              <w:top w:val="single" w:sz="4" w:space="0" w:color="000000"/>
              <w:left w:val="single" w:sz="4" w:space="0" w:color="000000"/>
              <w:bottom w:val="single" w:sz="4" w:space="0" w:color="000000"/>
            </w:tcBorders>
            <w:shd w:val="clear" w:color="auto" w:fill="auto"/>
          </w:tcPr>
          <w:p w14:paraId="4EA29281" w14:textId="77777777" w:rsidR="00000000" w:rsidRDefault="002629C3">
            <w:pPr>
              <w:spacing w:line="360" w:lineRule="auto"/>
              <w:jc w:val="both"/>
            </w:pPr>
            <w:r>
              <w:rPr>
                <w:rFonts w:ascii="Arial" w:hAnsi="Arial" w:cs="Arial"/>
                <w:color w:val="000000"/>
                <w:sz w:val="24"/>
                <w:lang w:eastAsia="cs-CZ"/>
              </w:rPr>
              <w:t>spread</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4DDB3900" w14:textId="77777777" w:rsidR="00000000" w:rsidRDefault="002629C3">
            <w:pPr>
              <w:spacing w:line="360" w:lineRule="auto"/>
              <w:jc w:val="both"/>
            </w:pPr>
            <w:r>
              <w:rPr>
                <w:rFonts w:ascii="Arial" w:hAnsi="Arial" w:cs="Arial"/>
                <w:color w:val="000000"/>
                <w:sz w:val="24"/>
                <w:lang w:eastAsia="cs-CZ"/>
              </w:rPr>
              <w:t>rozťahovať</w:t>
            </w:r>
          </w:p>
        </w:tc>
      </w:tr>
      <w:tr w:rsidR="00000000" w14:paraId="397122A5"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5B369DC3" w14:textId="77777777" w:rsidR="00000000" w:rsidRDefault="002629C3">
            <w:pPr>
              <w:spacing w:line="360" w:lineRule="auto"/>
              <w:jc w:val="both"/>
            </w:pPr>
            <w:r>
              <w:rPr>
                <w:rFonts w:ascii="Arial" w:hAnsi="Arial" w:cs="Arial"/>
                <w:b/>
                <w:color w:val="000000"/>
                <w:sz w:val="24"/>
                <w:lang w:eastAsia="cs-CZ"/>
              </w:rPr>
              <w:t>spend</w:t>
            </w:r>
          </w:p>
        </w:tc>
        <w:tc>
          <w:tcPr>
            <w:tcW w:w="1404" w:type="dxa"/>
            <w:tcBorders>
              <w:top w:val="single" w:sz="4" w:space="0" w:color="000000"/>
              <w:left w:val="single" w:sz="4" w:space="0" w:color="000000"/>
              <w:bottom w:val="single" w:sz="4" w:space="0" w:color="000000"/>
            </w:tcBorders>
            <w:shd w:val="clear" w:color="auto" w:fill="auto"/>
          </w:tcPr>
          <w:p w14:paraId="594F3800" w14:textId="77777777" w:rsidR="00000000" w:rsidRDefault="002629C3">
            <w:pPr>
              <w:spacing w:line="360" w:lineRule="auto"/>
              <w:jc w:val="both"/>
            </w:pPr>
            <w:r>
              <w:rPr>
                <w:rFonts w:ascii="Arial" w:hAnsi="Arial" w:cs="Arial"/>
                <w:color w:val="000000"/>
                <w:sz w:val="24"/>
                <w:lang w:eastAsia="cs-CZ"/>
              </w:rPr>
              <w:t>spent</w:t>
            </w:r>
          </w:p>
        </w:tc>
        <w:tc>
          <w:tcPr>
            <w:tcW w:w="1440" w:type="dxa"/>
            <w:tcBorders>
              <w:top w:val="single" w:sz="4" w:space="0" w:color="000000"/>
              <w:left w:val="single" w:sz="4" w:space="0" w:color="000000"/>
              <w:bottom w:val="single" w:sz="4" w:space="0" w:color="000000"/>
            </w:tcBorders>
            <w:shd w:val="clear" w:color="auto" w:fill="auto"/>
          </w:tcPr>
          <w:p w14:paraId="4F2442FF" w14:textId="77777777" w:rsidR="00000000" w:rsidRDefault="002629C3">
            <w:pPr>
              <w:spacing w:line="360" w:lineRule="auto"/>
              <w:jc w:val="both"/>
            </w:pPr>
            <w:r>
              <w:rPr>
                <w:rFonts w:ascii="Arial" w:hAnsi="Arial" w:cs="Arial"/>
                <w:color w:val="000000"/>
                <w:sz w:val="24"/>
                <w:lang w:eastAsia="cs-CZ"/>
              </w:rPr>
              <w:t>spent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3D2B192A" w14:textId="77777777" w:rsidR="00000000" w:rsidRDefault="002629C3">
            <w:pPr>
              <w:spacing w:line="360" w:lineRule="auto"/>
              <w:jc w:val="both"/>
            </w:pPr>
            <w:r>
              <w:rPr>
                <w:rFonts w:ascii="Arial" w:hAnsi="Arial" w:cs="Arial"/>
                <w:color w:val="000000"/>
                <w:sz w:val="24"/>
                <w:lang w:eastAsia="cs-CZ"/>
              </w:rPr>
              <w:t>vydať, utratiť</w:t>
            </w:r>
          </w:p>
        </w:tc>
      </w:tr>
      <w:tr w:rsidR="00000000" w14:paraId="02CF4C96"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444AEB3C" w14:textId="77777777" w:rsidR="00000000" w:rsidRDefault="002629C3">
            <w:pPr>
              <w:spacing w:line="360" w:lineRule="auto"/>
              <w:jc w:val="both"/>
            </w:pPr>
            <w:r>
              <w:rPr>
                <w:rFonts w:ascii="Arial" w:hAnsi="Arial" w:cs="Arial"/>
                <w:b/>
                <w:color w:val="000000"/>
                <w:sz w:val="24"/>
                <w:lang w:eastAsia="cs-CZ"/>
              </w:rPr>
              <w:t>steal</w:t>
            </w:r>
          </w:p>
        </w:tc>
        <w:tc>
          <w:tcPr>
            <w:tcW w:w="1404" w:type="dxa"/>
            <w:tcBorders>
              <w:top w:val="single" w:sz="4" w:space="0" w:color="000000"/>
              <w:left w:val="single" w:sz="4" w:space="0" w:color="000000"/>
              <w:bottom w:val="single" w:sz="4" w:space="0" w:color="000000"/>
            </w:tcBorders>
            <w:shd w:val="clear" w:color="auto" w:fill="auto"/>
          </w:tcPr>
          <w:p w14:paraId="092F27BB" w14:textId="77777777" w:rsidR="00000000" w:rsidRDefault="002629C3">
            <w:pPr>
              <w:spacing w:line="360" w:lineRule="auto"/>
              <w:jc w:val="both"/>
            </w:pPr>
            <w:r>
              <w:rPr>
                <w:rFonts w:ascii="Arial" w:hAnsi="Arial" w:cs="Arial"/>
                <w:color w:val="000000"/>
                <w:sz w:val="24"/>
                <w:lang w:eastAsia="cs-CZ"/>
              </w:rPr>
              <w:t>stole</w:t>
            </w:r>
          </w:p>
        </w:tc>
        <w:tc>
          <w:tcPr>
            <w:tcW w:w="1440" w:type="dxa"/>
            <w:tcBorders>
              <w:top w:val="single" w:sz="4" w:space="0" w:color="000000"/>
              <w:left w:val="single" w:sz="4" w:space="0" w:color="000000"/>
              <w:bottom w:val="single" w:sz="4" w:space="0" w:color="000000"/>
            </w:tcBorders>
            <w:shd w:val="clear" w:color="auto" w:fill="auto"/>
          </w:tcPr>
          <w:p w14:paraId="7113D69F" w14:textId="77777777" w:rsidR="00000000" w:rsidRDefault="002629C3">
            <w:pPr>
              <w:spacing w:line="360" w:lineRule="auto"/>
              <w:jc w:val="both"/>
            </w:pPr>
            <w:r>
              <w:rPr>
                <w:rFonts w:ascii="Arial" w:hAnsi="Arial" w:cs="Arial"/>
                <w:color w:val="000000"/>
                <w:sz w:val="24"/>
                <w:lang w:eastAsia="cs-CZ"/>
              </w:rPr>
              <w:t>stolen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211D799D" w14:textId="77777777" w:rsidR="00000000" w:rsidRDefault="002629C3">
            <w:pPr>
              <w:spacing w:line="360" w:lineRule="auto"/>
              <w:jc w:val="both"/>
            </w:pPr>
            <w:r>
              <w:rPr>
                <w:rFonts w:ascii="Arial" w:hAnsi="Arial" w:cs="Arial"/>
                <w:color w:val="000000"/>
                <w:sz w:val="24"/>
                <w:lang w:eastAsia="cs-CZ"/>
              </w:rPr>
              <w:t>kradnúť</w:t>
            </w:r>
          </w:p>
        </w:tc>
      </w:tr>
      <w:tr w:rsidR="00000000" w14:paraId="2587896B"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65B9D415" w14:textId="77777777" w:rsidR="00000000" w:rsidRDefault="002629C3">
            <w:pPr>
              <w:spacing w:line="360" w:lineRule="auto"/>
              <w:jc w:val="both"/>
            </w:pPr>
            <w:r>
              <w:rPr>
                <w:rFonts w:ascii="Arial" w:hAnsi="Arial" w:cs="Arial"/>
                <w:b/>
                <w:color w:val="000000"/>
                <w:sz w:val="24"/>
                <w:lang w:eastAsia="cs-CZ"/>
              </w:rPr>
              <w:t>strike</w:t>
            </w:r>
          </w:p>
        </w:tc>
        <w:tc>
          <w:tcPr>
            <w:tcW w:w="1404" w:type="dxa"/>
            <w:tcBorders>
              <w:top w:val="single" w:sz="4" w:space="0" w:color="000000"/>
              <w:left w:val="single" w:sz="4" w:space="0" w:color="000000"/>
              <w:bottom w:val="single" w:sz="4" w:space="0" w:color="000000"/>
            </w:tcBorders>
            <w:shd w:val="clear" w:color="auto" w:fill="auto"/>
          </w:tcPr>
          <w:p w14:paraId="250A0F50" w14:textId="77777777" w:rsidR="00000000" w:rsidRDefault="002629C3">
            <w:pPr>
              <w:spacing w:line="360" w:lineRule="auto"/>
              <w:jc w:val="both"/>
            </w:pPr>
            <w:r>
              <w:rPr>
                <w:rFonts w:ascii="Arial" w:hAnsi="Arial" w:cs="Arial"/>
                <w:color w:val="000000"/>
                <w:sz w:val="24"/>
                <w:lang w:eastAsia="cs-CZ"/>
              </w:rPr>
              <w:t>struck</w:t>
            </w:r>
          </w:p>
        </w:tc>
        <w:tc>
          <w:tcPr>
            <w:tcW w:w="1440" w:type="dxa"/>
            <w:tcBorders>
              <w:top w:val="single" w:sz="4" w:space="0" w:color="000000"/>
              <w:left w:val="single" w:sz="4" w:space="0" w:color="000000"/>
              <w:bottom w:val="single" w:sz="4" w:space="0" w:color="000000"/>
            </w:tcBorders>
            <w:shd w:val="clear" w:color="auto" w:fill="auto"/>
          </w:tcPr>
          <w:p w14:paraId="0DFA26D7" w14:textId="77777777" w:rsidR="00000000" w:rsidRDefault="002629C3">
            <w:pPr>
              <w:spacing w:line="360" w:lineRule="auto"/>
              <w:jc w:val="both"/>
            </w:pPr>
            <w:r>
              <w:rPr>
                <w:rFonts w:ascii="Arial" w:hAnsi="Arial" w:cs="Arial"/>
                <w:color w:val="000000"/>
                <w:sz w:val="24"/>
                <w:lang w:eastAsia="cs-CZ"/>
              </w:rPr>
              <w:t>struck</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50B0B11D" w14:textId="77777777" w:rsidR="00000000" w:rsidRDefault="002629C3">
            <w:pPr>
              <w:spacing w:line="360" w:lineRule="auto"/>
              <w:jc w:val="both"/>
            </w:pPr>
            <w:r>
              <w:rPr>
                <w:rFonts w:ascii="Arial" w:hAnsi="Arial" w:cs="Arial"/>
                <w:color w:val="000000"/>
                <w:sz w:val="24"/>
                <w:lang w:eastAsia="cs-CZ"/>
              </w:rPr>
              <w:t>udrieť, naraziť</w:t>
            </w:r>
          </w:p>
        </w:tc>
      </w:tr>
      <w:tr w:rsidR="00000000" w14:paraId="76242615"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5BAF8637" w14:textId="77777777" w:rsidR="00000000" w:rsidRDefault="002629C3">
            <w:pPr>
              <w:spacing w:line="360" w:lineRule="auto"/>
              <w:jc w:val="both"/>
            </w:pPr>
            <w:r>
              <w:rPr>
                <w:rFonts w:ascii="Arial" w:hAnsi="Arial" w:cs="Arial"/>
                <w:b/>
                <w:color w:val="000000"/>
                <w:sz w:val="24"/>
                <w:lang w:eastAsia="cs-CZ"/>
              </w:rPr>
              <w:t>swim</w:t>
            </w:r>
          </w:p>
        </w:tc>
        <w:tc>
          <w:tcPr>
            <w:tcW w:w="1404" w:type="dxa"/>
            <w:tcBorders>
              <w:top w:val="single" w:sz="4" w:space="0" w:color="000000"/>
              <w:left w:val="single" w:sz="4" w:space="0" w:color="000000"/>
              <w:bottom w:val="single" w:sz="4" w:space="0" w:color="000000"/>
            </w:tcBorders>
            <w:shd w:val="clear" w:color="auto" w:fill="auto"/>
          </w:tcPr>
          <w:p w14:paraId="77BCDC98" w14:textId="77777777" w:rsidR="00000000" w:rsidRDefault="002629C3">
            <w:pPr>
              <w:spacing w:line="360" w:lineRule="auto"/>
              <w:jc w:val="both"/>
            </w:pPr>
            <w:r>
              <w:rPr>
                <w:rFonts w:ascii="Arial" w:hAnsi="Arial" w:cs="Arial"/>
                <w:color w:val="000000"/>
                <w:sz w:val="24"/>
                <w:lang w:eastAsia="cs-CZ"/>
              </w:rPr>
              <w:t>swam</w:t>
            </w:r>
          </w:p>
        </w:tc>
        <w:tc>
          <w:tcPr>
            <w:tcW w:w="1440" w:type="dxa"/>
            <w:tcBorders>
              <w:top w:val="single" w:sz="4" w:space="0" w:color="000000"/>
              <w:left w:val="single" w:sz="4" w:space="0" w:color="000000"/>
              <w:bottom w:val="single" w:sz="4" w:space="0" w:color="000000"/>
            </w:tcBorders>
            <w:shd w:val="clear" w:color="auto" w:fill="auto"/>
          </w:tcPr>
          <w:p w14:paraId="2367B3A6" w14:textId="77777777" w:rsidR="00000000" w:rsidRDefault="002629C3">
            <w:pPr>
              <w:spacing w:line="360" w:lineRule="auto"/>
              <w:jc w:val="both"/>
            </w:pPr>
            <w:r>
              <w:rPr>
                <w:rFonts w:ascii="Arial" w:hAnsi="Arial" w:cs="Arial"/>
                <w:color w:val="000000"/>
                <w:sz w:val="24"/>
                <w:lang w:eastAsia="cs-CZ"/>
              </w:rPr>
              <w:t>swum</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5C63A7AB" w14:textId="77777777" w:rsidR="00000000" w:rsidRDefault="002629C3">
            <w:pPr>
              <w:spacing w:line="360" w:lineRule="auto"/>
              <w:jc w:val="both"/>
            </w:pPr>
            <w:r>
              <w:rPr>
                <w:rFonts w:ascii="Arial" w:hAnsi="Arial" w:cs="Arial"/>
                <w:color w:val="000000"/>
                <w:sz w:val="24"/>
                <w:lang w:eastAsia="cs-CZ"/>
              </w:rPr>
              <w:t>plávať</w:t>
            </w:r>
          </w:p>
        </w:tc>
      </w:tr>
      <w:tr w:rsidR="00000000" w14:paraId="1E75108C"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63D5E119" w14:textId="77777777" w:rsidR="00000000" w:rsidRDefault="002629C3">
            <w:pPr>
              <w:spacing w:line="360" w:lineRule="auto"/>
              <w:jc w:val="both"/>
            </w:pPr>
            <w:r>
              <w:rPr>
                <w:rFonts w:ascii="Arial" w:hAnsi="Arial" w:cs="Arial"/>
                <w:b/>
                <w:color w:val="000000"/>
                <w:sz w:val="24"/>
                <w:lang w:eastAsia="cs-CZ"/>
              </w:rPr>
              <w:t>také</w:t>
            </w:r>
          </w:p>
        </w:tc>
        <w:tc>
          <w:tcPr>
            <w:tcW w:w="1404" w:type="dxa"/>
            <w:tcBorders>
              <w:top w:val="single" w:sz="4" w:space="0" w:color="000000"/>
              <w:left w:val="single" w:sz="4" w:space="0" w:color="000000"/>
              <w:bottom w:val="single" w:sz="4" w:space="0" w:color="000000"/>
            </w:tcBorders>
            <w:shd w:val="clear" w:color="auto" w:fill="auto"/>
          </w:tcPr>
          <w:p w14:paraId="1F296476" w14:textId="77777777" w:rsidR="00000000" w:rsidRDefault="002629C3">
            <w:pPr>
              <w:spacing w:line="360" w:lineRule="auto"/>
              <w:jc w:val="both"/>
            </w:pPr>
            <w:r>
              <w:rPr>
                <w:rFonts w:ascii="Arial" w:hAnsi="Arial" w:cs="Arial"/>
                <w:color w:val="000000"/>
                <w:sz w:val="24"/>
                <w:lang w:eastAsia="cs-CZ"/>
              </w:rPr>
              <w:t>took</w:t>
            </w:r>
          </w:p>
        </w:tc>
        <w:tc>
          <w:tcPr>
            <w:tcW w:w="1440" w:type="dxa"/>
            <w:tcBorders>
              <w:top w:val="single" w:sz="4" w:space="0" w:color="000000"/>
              <w:left w:val="single" w:sz="4" w:space="0" w:color="000000"/>
              <w:bottom w:val="single" w:sz="4" w:space="0" w:color="000000"/>
            </w:tcBorders>
            <w:shd w:val="clear" w:color="auto" w:fill="auto"/>
          </w:tcPr>
          <w:p w14:paraId="11FFB752" w14:textId="77777777" w:rsidR="00000000" w:rsidRDefault="002629C3">
            <w:pPr>
              <w:spacing w:line="360" w:lineRule="auto"/>
              <w:jc w:val="both"/>
            </w:pPr>
            <w:r>
              <w:rPr>
                <w:rFonts w:ascii="Arial" w:hAnsi="Arial" w:cs="Arial"/>
                <w:color w:val="000000"/>
                <w:sz w:val="24"/>
                <w:lang w:eastAsia="cs-CZ"/>
              </w:rPr>
              <w:t>taken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1A287DF6" w14:textId="77777777" w:rsidR="00000000" w:rsidRDefault="002629C3">
            <w:pPr>
              <w:spacing w:line="360" w:lineRule="auto"/>
              <w:jc w:val="both"/>
            </w:pPr>
            <w:r>
              <w:rPr>
                <w:rFonts w:ascii="Arial" w:hAnsi="Arial" w:cs="Arial"/>
                <w:color w:val="000000"/>
                <w:sz w:val="24"/>
                <w:lang w:eastAsia="cs-CZ"/>
              </w:rPr>
              <w:t>uchopiť, vziať</w:t>
            </w:r>
          </w:p>
        </w:tc>
      </w:tr>
      <w:tr w:rsidR="00000000" w14:paraId="50FB12A0"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0C089DF5" w14:textId="77777777" w:rsidR="00000000" w:rsidRDefault="002629C3">
            <w:pPr>
              <w:spacing w:line="360" w:lineRule="auto"/>
              <w:jc w:val="both"/>
            </w:pPr>
            <w:r>
              <w:rPr>
                <w:rFonts w:ascii="Arial" w:hAnsi="Arial" w:cs="Arial"/>
                <w:b/>
                <w:color w:val="000000"/>
                <w:sz w:val="24"/>
                <w:lang w:eastAsia="cs-CZ"/>
              </w:rPr>
              <w:t>teach</w:t>
            </w:r>
          </w:p>
        </w:tc>
        <w:tc>
          <w:tcPr>
            <w:tcW w:w="1404" w:type="dxa"/>
            <w:tcBorders>
              <w:top w:val="single" w:sz="4" w:space="0" w:color="000000"/>
              <w:left w:val="single" w:sz="4" w:space="0" w:color="000000"/>
              <w:bottom w:val="single" w:sz="4" w:space="0" w:color="000000"/>
            </w:tcBorders>
            <w:shd w:val="clear" w:color="auto" w:fill="auto"/>
          </w:tcPr>
          <w:p w14:paraId="41A08457" w14:textId="77777777" w:rsidR="00000000" w:rsidRDefault="002629C3">
            <w:pPr>
              <w:spacing w:line="360" w:lineRule="auto"/>
              <w:jc w:val="both"/>
            </w:pPr>
            <w:r>
              <w:rPr>
                <w:rFonts w:ascii="Arial" w:hAnsi="Arial" w:cs="Arial"/>
                <w:color w:val="000000"/>
                <w:sz w:val="24"/>
                <w:lang w:eastAsia="cs-CZ"/>
              </w:rPr>
              <w:t>taught</w:t>
            </w:r>
          </w:p>
        </w:tc>
        <w:tc>
          <w:tcPr>
            <w:tcW w:w="1440" w:type="dxa"/>
            <w:tcBorders>
              <w:top w:val="single" w:sz="4" w:space="0" w:color="000000"/>
              <w:left w:val="single" w:sz="4" w:space="0" w:color="000000"/>
              <w:bottom w:val="single" w:sz="4" w:space="0" w:color="000000"/>
            </w:tcBorders>
            <w:shd w:val="clear" w:color="auto" w:fill="auto"/>
          </w:tcPr>
          <w:p w14:paraId="4601CA42" w14:textId="77777777" w:rsidR="00000000" w:rsidRDefault="002629C3">
            <w:pPr>
              <w:spacing w:line="360" w:lineRule="auto"/>
              <w:jc w:val="both"/>
            </w:pPr>
            <w:r>
              <w:rPr>
                <w:rFonts w:ascii="Arial" w:hAnsi="Arial" w:cs="Arial"/>
                <w:color w:val="000000"/>
                <w:sz w:val="24"/>
                <w:lang w:eastAsia="cs-CZ"/>
              </w:rPr>
              <w:t>taught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4DB918D9" w14:textId="77777777" w:rsidR="00000000" w:rsidRDefault="002629C3">
            <w:pPr>
              <w:spacing w:line="360" w:lineRule="auto"/>
              <w:jc w:val="both"/>
            </w:pPr>
            <w:r>
              <w:rPr>
                <w:rFonts w:ascii="Arial" w:hAnsi="Arial" w:cs="Arial"/>
                <w:color w:val="000000"/>
                <w:sz w:val="24"/>
                <w:lang w:eastAsia="cs-CZ"/>
              </w:rPr>
              <w:t xml:space="preserve">učiť </w:t>
            </w:r>
          </w:p>
        </w:tc>
      </w:tr>
      <w:tr w:rsidR="00000000" w14:paraId="09CC254B"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4B065D24" w14:textId="77777777" w:rsidR="00000000" w:rsidRDefault="002629C3">
            <w:pPr>
              <w:spacing w:line="360" w:lineRule="auto"/>
              <w:jc w:val="both"/>
            </w:pPr>
            <w:r>
              <w:rPr>
                <w:rFonts w:ascii="Arial" w:hAnsi="Arial" w:cs="Arial"/>
                <w:b/>
                <w:color w:val="000000"/>
                <w:sz w:val="24"/>
                <w:lang w:eastAsia="cs-CZ"/>
              </w:rPr>
              <w:t>tear</w:t>
            </w:r>
          </w:p>
        </w:tc>
        <w:tc>
          <w:tcPr>
            <w:tcW w:w="1404" w:type="dxa"/>
            <w:tcBorders>
              <w:top w:val="single" w:sz="4" w:space="0" w:color="000000"/>
              <w:left w:val="single" w:sz="4" w:space="0" w:color="000000"/>
              <w:bottom w:val="single" w:sz="4" w:space="0" w:color="000000"/>
            </w:tcBorders>
            <w:shd w:val="clear" w:color="auto" w:fill="auto"/>
          </w:tcPr>
          <w:p w14:paraId="4E2FFFD3" w14:textId="77777777" w:rsidR="00000000" w:rsidRDefault="002629C3">
            <w:pPr>
              <w:spacing w:line="360" w:lineRule="auto"/>
              <w:jc w:val="both"/>
            </w:pPr>
            <w:r>
              <w:rPr>
                <w:rFonts w:ascii="Arial" w:hAnsi="Arial" w:cs="Arial"/>
                <w:color w:val="000000"/>
                <w:sz w:val="24"/>
                <w:lang w:eastAsia="cs-CZ"/>
              </w:rPr>
              <w:t>tore</w:t>
            </w:r>
          </w:p>
        </w:tc>
        <w:tc>
          <w:tcPr>
            <w:tcW w:w="1440" w:type="dxa"/>
            <w:tcBorders>
              <w:top w:val="single" w:sz="4" w:space="0" w:color="000000"/>
              <w:left w:val="single" w:sz="4" w:space="0" w:color="000000"/>
              <w:bottom w:val="single" w:sz="4" w:space="0" w:color="000000"/>
            </w:tcBorders>
            <w:shd w:val="clear" w:color="auto" w:fill="auto"/>
          </w:tcPr>
          <w:p w14:paraId="22762203" w14:textId="77777777" w:rsidR="00000000" w:rsidRDefault="002629C3">
            <w:pPr>
              <w:spacing w:line="360" w:lineRule="auto"/>
              <w:jc w:val="both"/>
            </w:pPr>
            <w:r>
              <w:rPr>
                <w:rFonts w:ascii="Arial" w:hAnsi="Arial" w:cs="Arial"/>
                <w:color w:val="000000"/>
                <w:sz w:val="24"/>
                <w:lang w:eastAsia="cs-CZ"/>
              </w:rPr>
              <w:t>torn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29039732" w14:textId="77777777" w:rsidR="00000000" w:rsidRDefault="002629C3">
            <w:pPr>
              <w:spacing w:line="360" w:lineRule="auto"/>
              <w:jc w:val="both"/>
            </w:pPr>
            <w:r>
              <w:rPr>
                <w:rFonts w:ascii="Arial" w:hAnsi="Arial" w:cs="Arial"/>
                <w:color w:val="000000"/>
                <w:sz w:val="24"/>
                <w:lang w:eastAsia="cs-CZ"/>
              </w:rPr>
              <w:t>trhať</w:t>
            </w:r>
          </w:p>
        </w:tc>
      </w:tr>
      <w:tr w:rsidR="00000000" w14:paraId="6BFCE8D5"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77BF76B3" w14:textId="77777777" w:rsidR="00000000" w:rsidRDefault="002629C3">
            <w:pPr>
              <w:spacing w:line="360" w:lineRule="auto"/>
              <w:jc w:val="both"/>
            </w:pPr>
            <w:r>
              <w:rPr>
                <w:rFonts w:ascii="Arial" w:hAnsi="Arial" w:cs="Arial"/>
                <w:b/>
                <w:color w:val="000000"/>
                <w:sz w:val="24"/>
                <w:lang w:eastAsia="cs-CZ"/>
              </w:rPr>
              <w:t>tell</w:t>
            </w:r>
          </w:p>
        </w:tc>
        <w:tc>
          <w:tcPr>
            <w:tcW w:w="1404" w:type="dxa"/>
            <w:tcBorders>
              <w:top w:val="single" w:sz="4" w:space="0" w:color="000000"/>
              <w:left w:val="single" w:sz="4" w:space="0" w:color="000000"/>
              <w:bottom w:val="single" w:sz="4" w:space="0" w:color="000000"/>
            </w:tcBorders>
            <w:shd w:val="clear" w:color="auto" w:fill="auto"/>
          </w:tcPr>
          <w:p w14:paraId="0739A3AC" w14:textId="77777777" w:rsidR="00000000" w:rsidRDefault="002629C3">
            <w:pPr>
              <w:spacing w:line="360" w:lineRule="auto"/>
              <w:jc w:val="both"/>
            </w:pPr>
            <w:r>
              <w:rPr>
                <w:rFonts w:ascii="Arial" w:hAnsi="Arial" w:cs="Arial"/>
                <w:color w:val="000000"/>
                <w:sz w:val="24"/>
                <w:lang w:eastAsia="cs-CZ"/>
              </w:rPr>
              <w:t>told</w:t>
            </w:r>
          </w:p>
        </w:tc>
        <w:tc>
          <w:tcPr>
            <w:tcW w:w="1440" w:type="dxa"/>
            <w:tcBorders>
              <w:top w:val="single" w:sz="4" w:space="0" w:color="000000"/>
              <w:left w:val="single" w:sz="4" w:space="0" w:color="000000"/>
              <w:bottom w:val="single" w:sz="4" w:space="0" w:color="000000"/>
            </w:tcBorders>
            <w:shd w:val="clear" w:color="auto" w:fill="auto"/>
          </w:tcPr>
          <w:p w14:paraId="4948ADAA" w14:textId="77777777" w:rsidR="00000000" w:rsidRDefault="002629C3">
            <w:pPr>
              <w:spacing w:line="360" w:lineRule="auto"/>
              <w:jc w:val="both"/>
            </w:pPr>
            <w:r>
              <w:rPr>
                <w:rFonts w:ascii="Arial" w:hAnsi="Arial" w:cs="Arial"/>
                <w:color w:val="000000"/>
                <w:sz w:val="24"/>
                <w:lang w:eastAsia="cs-CZ"/>
              </w:rPr>
              <w:t>told</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043B24BC" w14:textId="77777777" w:rsidR="00000000" w:rsidRDefault="002629C3">
            <w:pPr>
              <w:spacing w:line="360" w:lineRule="auto"/>
              <w:jc w:val="both"/>
            </w:pPr>
            <w:r>
              <w:rPr>
                <w:rFonts w:ascii="Arial" w:hAnsi="Arial" w:cs="Arial"/>
                <w:color w:val="000000"/>
                <w:sz w:val="24"/>
                <w:lang w:eastAsia="cs-CZ"/>
              </w:rPr>
              <w:t>povedať</w:t>
            </w:r>
          </w:p>
        </w:tc>
      </w:tr>
      <w:tr w:rsidR="00000000" w14:paraId="45D0E2F8"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607D177B" w14:textId="77777777" w:rsidR="00000000" w:rsidRDefault="002629C3">
            <w:pPr>
              <w:spacing w:line="360" w:lineRule="auto"/>
              <w:jc w:val="both"/>
            </w:pPr>
            <w:r>
              <w:rPr>
                <w:rFonts w:ascii="Arial" w:hAnsi="Arial" w:cs="Arial"/>
                <w:b/>
                <w:color w:val="000000"/>
                <w:sz w:val="24"/>
                <w:lang w:eastAsia="cs-CZ"/>
              </w:rPr>
              <w:t>t</w:t>
            </w:r>
            <w:r>
              <w:rPr>
                <w:rFonts w:ascii="Arial" w:hAnsi="Arial" w:cs="Arial"/>
                <w:b/>
                <w:color w:val="000000"/>
                <w:sz w:val="24"/>
                <w:lang w:eastAsia="cs-CZ"/>
              </w:rPr>
              <w:t>hink</w:t>
            </w:r>
          </w:p>
        </w:tc>
        <w:tc>
          <w:tcPr>
            <w:tcW w:w="1404" w:type="dxa"/>
            <w:tcBorders>
              <w:top w:val="single" w:sz="4" w:space="0" w:color="000000"/>
              <w:left w:val="single" w:sz="4" w:space="0" w:color="000000"/>
              <w:bottom w:val="single" w:sz="4" w:space="0" w:color="000000"/>
            </w:tcBorders>
            <w:shd w:val="clear" w:color="auto" w:fill="auto"/>
          </w:tcPr>
          <w:p w14:paraId="39FABD4C" w14:textId="77777777" w:rsidR="00000000" w:rsidRDefault="002629C3">
            <w:pPr>
              <w:spacing w:line="360" w:lineRule="auto"/>
              <w:jc w:val="both"/>
            </w:pPr>
            <w:r>
              <w:rPr>
                <w:rFonts w:ascii="Arial" w:hAnsi="Arial" w:cs="Arial"/>
                <w:color w:val="000000"/>
                <w:sz w:val="24"/>
                <w:lang w:eastAsia="cs-CZ"/>
              </w:rPr>
              <w:t>thought</w:t>
            </w:r>
          </w:p>
        </w:tc>
        <w:tc>
          <w:tcPr>
            <w:tcW w:w="1440" w:type="dxa"/>
            <w:tcBorders>
              <w:top w:val="single" w:sz="4" w:space="0" w:color="000000"/>
              <w:left w:val="single" w:sz="4" w:space="0" w:color="000000"/>
              <w:bottom w:val="single" w:sz="4" w:space="0" w:color="000000"/>
            </w:tcBorders>
            <w:shd w:val="clear" w:color="auto" w:fill="auto"/>
          </w:tcPr>
          <w:p w14:paraId="633CF0DD" w14:textId="77777777" w:rsidR="00000000" w:rsidRDefault="002629C3">
            <w:pPr>
              <w:spacing w:line="360" w:lineRule="auto"/>
              <w:jc w:val="both"/>
            </w:pPr>
            <w:r>
              <w:rPr>
                <w:rFonts w:ascii="Arial" w:hAnsi="Arial" w:cs="Arial"/>
                <w:color w:val="000000"/>
                <w:sz w:val="24"/>
                <w:lang w:eastAsia="cs-CZ"/>
              </w:rPr>
              <w:t>thought</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33F12979" w14:textId="77777777" w:rsidR="00000000" w:rsidRDefault="002629C3">
            <w:pPr>
              <w:spacing w:line="360" w:lineRule="auto"/>
              <w:jc w:val="both"/>
            </w:pPr>
            <w:r>
              <w:rPr>
                <w:rFonts w:ascii="Arial" w:hAnsi="Arial" w:cs="Arial"/>
                <w:color w:val="000000"/>
                <w:sz w:val="24"/>
                <w:lang w:eastAsia="cs-CZ"/>
              </w:rPr>
              <w:t>myslieť</w:t>
            </w:r>
          </w:p>
        </w:tc>
      </w:tr>
      <w:tr w:rsidR="00000000" w14:paraId="0B9C49F0"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79A02007" w14:textId="77777777" w:rsidR="00000000" w:rsidRDefault="002629C3">
            <w:pPr>
              <w:spacing w:line="360" w:lineRule="auto"/>
              <w:jc w:val="both"/>
            </w:pPr>
            <w:r>
              <w:rPr>
                <w:rFonts w:ascii="Arial" w:hAnsi="Arial" w:cs="Arial"/>
                <w:b/>
                <w:color w:val="000000"/>
                <w:sz w:val="24"/>
                <w:lang w:eastAsia="cs-CZ"/>
              </w:rPr>
              <w:t>throw</w:t>
            </w:r>
          </w:p>
        </w:tc>
        <w:tc>
          <w:tcPr>
            <w:tcW w:w="1404" w:type="dxa"/>
            <w:tcBorders>
              <w:top w:val="single" w:sz="4" w:space="0" w:color="000000"/>
              <w:left w:val="single" w:sz="4" w:space="0" w:color="000000"/>
              <w:bottom w:val="single" w:sz="4" w:space="0" w:color="000000"/>
            </w:tcBorders>
            <w:shd w:val="clear" w:color="auto" w:fill="auto"/>
          </w:tcPr>
          <w:p w14:paraId="0EF9A7E1" w14:textId="77777777" w:rsidR="00000000" w:rsidRDefault="002629C3">
            <w:pPr>
              <w:spacing w:line="360" w:lineRule="auto"/>
              <w:jc w:val="both"/>
            </w:pPr>
            <w:r>
              <w:rPr>
                <w:rFonts w:ascii="Arial" w:hAnsi="Arial" w:cs="Arial"/>
                <w:color w:val="000000"/>
                <w:sz w:val="24"/>
                <w:lang w:eastAsia="cs-CZ"/>
              </w:rPr>
              <w:t>threw</w:t>
            </w:r>
          </w:p>
        </w:tc>
        <w:tc>
          <w:tcPr>
            <w:tcW w:w="1440" w:type="dxa"/>
            <w:tcBorders>
              <w:top w:val="single" w:sz="4" w:space="0" w:color="000000"/>
              <w:left w:val="single" w:sz="4" w:space="0" w:color="000000"/>
              <w:bottom w:val="single" w:sz="4" w:space="0" w:color="000000"/>
            </w:tcBorders>
            <w:shd w:val="clear" w:color="auto" w:fill="auto"/>
          </w:tcPr>
          <w:p w14:paraId="1AAA159E" w14:textId="77777777" w:rsidR="00000000" w:rsidRDefault="002629C3">
            <w:pPr>
              <w:spacing w:line="360" w:lineRule="auto"/>
              <w:jc w:val="both"/>
            </w:pPr>
            <w:r>
              <w:rPr>
                <w:rFonts w:ascii="Arial" w:hAnsi="Arial" w:cs="Arial"/>
                <w:color w:val="000000"/>
                <w:sz w:val="24"/>
                <w:lang w:eastAsia="cs-CZ"/>
              </w:rPr>
              <w:t>thrown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0A0C0EB1" w14:textId="77777777" w:rsidR="00000000" w:rsidRDefault="002629C3">
            <w:pPr>
              <w:spacing w:line="360" w:lineRule="auto"/>
              <w:jc w:val="both"/>
            </w:pPr>
            <w:r>
              <w:rPr>
                <w:rFonts w:ascii="Arial" w:hAnsi="Arial" w:cs="Arial"/>
                <w:color w:val="000000"/>
                <w:sz w:val="24"/>
                <w:lang w:eastAsia="cs-CZ"/>
              </w:rPr>
              <w:t>hádzať</w:t>
            </w:r>
          </w:p>
        </w:tc>
      </w:tr>
      <w:tr w:rsidR="00000000" w14:paraId="18C19189"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05CD210E" w14:textId="77777777" w:rsidR="00000000" w:rsidRDefault="002629C3">
            <w:pPr>
              <w:spacing w:line="360" w:lineRule="auto"/>
              <w:jc w:val="both"/>
            </w:pPr>
            <w:r>
              <w:rPr>
                <w:rFonts w:ascii="Arial" w:hAnsi="Arial" w:cs="Arial"/>
                <w:b/>
                <w:color w:val="000000"/>
                <w:sz w:val="24"/>
                <w:lang w:eastAsia="cs-CZ"/>
              </w:rPr>
              <w:t>understand</w:t>
            </w:r>
          </w:p>
        </w:tc>
        <w:tc>
          <w:tcPr>
            <w:tcW w:w="1404" w:type="dxa"/>
            <w:tcBorders>
              <w:top w:val="single" w:sz="4" w:space="0" w:color="000000"/>
              <w:left w:val="single" w:sz="4" w:space="0" w:color="000000"/>
              <w:bottom w:val="single" w:sz="4" w:space="0" w:color="000000"/>
            </w:tcBorders>
            <w:shd w:val="clear" w:color="auto" w:fill="auto"/>
          </w:tcPr>
          <w:p w14:paraId="2979D7A6" w14:textId="77777777" w:rsidR="00000000" w:rsidRDefault="002629C3">
            <w:pPr>
              <w:spacing w:line="360" w:lineRule="auto"/>
              <w:jc w:val="both"/>
            </w:pPr>
            <w:r>
              <w:rPr>
                <w:rFonts w:ascii="Arial" w:hAnsi="Arial" w:cs="Arial"/>
                <w:color w:val="000000"/>
                <w:sz w:val="24"/>
                <w:lang w:eastAsia="cs-CZ"/>
              </w:rPr>
              <w:t>understood</w:t>
            </w:r>
          </w:p>
        </w:tc>
        <w:tc>
          <w:tcPr>
            <w:tcW w:w="1440" w:type="dxa"/>
            <w:tcBorders>
              <w:top w:val="single" w:sz="4" w:space="0" w:color="000000"/>
              <w:left w:val="single" w:sz="4" w:space="0" w:color="000000"/>
              <w:bottom w:val="single" w:sz="4" w:space="0" w:color="000000"/>
            </w:tcBorders>
            <w:shd w:val="clear" w:color="auto" w:fill="auto"/>
          </w:tcPr>
          <w:p w14:paraId="4252D2AC" w14:textId="77777777" w:rsidR="00000000" w:rsidRDefault="002629C3">
            <w:pPr>
              <w:spacing w:line="360" w:lineRule="auto"/>
              <w:jc w:val="both"/>
            </w:pPr>
            <w:r>
              <w:rPr>
                <w:rFonts w:ascii="Arial" w:hAnsi="Arial" w:cs="Arial"/>
                <w:color w:val="000000"/>
                <w:sz w:val="24"/>
                <w:lang w:eastAsia="cs-CZ"/>
              </w:rPr>
              <w:t>understood</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7E68E261" w14:textId="77777777" w:rsidR="00000000" w:rsidRDefault="002629C3">
            <w:pPr>
              <w:spacing w:line="360" w:lineRule="auto"/>
              <w:jc w:val="both"/>
            </w:pPr>
            <w:r>
              <w:rPr>
                <w:rFonts w:ascii="Arial" w:hAnsi="Arial" w:cs="Arial"/>
                <w:color w:val="000000"/>
                <w:sz w:val="24"/>
                <w:lang w:eastAsia="cs-CZ"/>
              </w:rPr>
              <w:t>rozumieť</w:t>
            </w:r>
          </w:p>
        </w:tc>
      </w:tr>
      <w:tr w:rsidR="00000000" w14:paraId="2CFFA9DA"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54F8F6A1" w14:textId="77777777" w:rsidR="00000000" w:rsidRDefault="002629C3">
            <w:pPr>
              <w:spacing w:line="360" w:lineRule="auto"/>
              <w:jc w:val="both"/>
            </w:pPr>
            <w:r>
              <w:rPr>
                <w:rFonts w:ascii="Arial" w:hAnsi="Arial" w:cs="Arial"/>
                <w:b/>
                <w:color w:val="000000"/>
                <w:sz w:val="24"/>
                <w:lang w:eastAsia="cs-CZ"/>
              </w:rPr>
              <w:t>wake</w:t>
            </w:r>
          </w:p>
        </w:tc>
        <w:tc>
          <w:tcPr>
            <w:tcW w:w="1404" w:type="dxa"/>
            <w:tcBorders>
              <w:top w:val="single" w:sz="4" w:space="0" w:color="000000"/>
              <w:left w:val="single" w:sz="4" w:space="0" w:color="000000"/>
              <w:bottom w:val="single" w:sz="4" w:space="0" w:color="000000"/>
            </w:tcBorders>
            <w:shd w:val="clear" w:color="auto" w:fill="auto"/>
          </w:tcPr>
          <w:p w14:paraId="6E1A71BA" w14:textId="77777777" w:rsidR="00000000" w:rsidRDefault="002629C3">
            <w:pPr>
              <w:spacing w:line="360" w:lineRule="auto"/>
              <w:jc w:val="both"/>
            </w:pPr>
            <w:r>
              <w:rPr>
                <w:rFonts w:ascii="Arial" w:hAnsi="Arial" w:cs="Arial"/>
                <w:color w:val="000000"/>
                <w:sz w:val="24"/>
                <w:lang w:eastAsia="cs-CZ"/>
              </w:rPr>
              <w:t>woke</w:t>
            </w:r>
          </w:p>
        </w:tc>
        <w:tc>
          <w:tcPr>
            <w:tcW w:w="1440" w:type="dxa"/>
            <w:tcBorders>
              <w:top w:val="single" w:sz="4" w:space="0" w:color="000000"/>
              <w:left w:val="single" w:sz="4" w:space="0" w:color="000000"/>
              <w:bottom w:val="single" w:sz="4" w:space="0" w:color="000000"/>
            </w:tcBorders>
            <w:shd w:val="clear" w:color="auto" w:fill="auto"/>
          </w:tcPr>
          <w:p w14:paraId="0789D45A" w14:textId="77777777" w:rsidR="00000000" w:rsidRDefault="002629C3">
            <w:pPr>
              <w:spacing w:line="360" w:lineRule="auto"/>
              <w:jc w:val="both"/>
            </w:pPr>
            <w:r>
              <w:rPr>
                <w:rFonts w:ascii="Arial" w:hAnsi="Arial" w:cs="Arial"/>
                <w:color w:val="000000"/>
                <w:sz w:val="24"/>
                <w:lang w:eastAsia="cs-CZ"/>
              </w:rPr>
              <w:t>woken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4DA423D6" w14:textId="77777777" w:rsidR="00000000" w:rsidRDefault="002629C3">
            <w:pPr>
              <w:spacing w:line="360" w:lineRule="auto"/>
              <w:jc w:val="both"/>
            </w:pPr>
            <w:r>
              <w:rPr>
                <w:rFonts w:ascii="Arial" w:hAnsi="Arial" w:cs="Arial"/>
                <w:color w:val="000000"/>
                <w:sz w:val="24"/>
                <w:lang w:eastAsia="cs-CZ"/>
              </w:rPr>
              <w:t xml:space="preserve">zobudiť sa </w:t>
            </w:r>
          </w:p>
        </w:tc>
      </w:tr>
      <w:tr w:rsidR="00000000" w14:paraId="06703EE0"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6723D341" w14:textId="77777777" w:rsidR="00000000" w:rsidRDefault="002629C3">
            <w:pPr>
              <w:spacing w:line="360" w:lineRule="auto"/>
              <w:jc w:val="both"/>
            </w:pPr>
            <w:r>
              <w:rPr>
                <w:rFonts w:ascii="Arial" w:hAnsi="Arial" w:cs="Arial"/>
                <w:b/>
                <w:color w:val="000000"/>
                <w:sz w:val="24"/>
                <w:lang w:eastAsia="cs-CZ"/>
              </w:rPr>
              <w:t>wear</w:t>
            </w:r>
          </w:p>
        </w:tc>
        <w:tc>
          <w:tcPr>
            <w:tcW w:w="1404" w:type="dxa"/>
            <w:tcBorders>
              <w:top w:val="single" w:sz="4" w:space="0" w:color="000000"/>
              <w:left w:val="single" w:sz="4" w:space="0" w:color="000000"/>
              <w:bottom w:val="single" w:sz="4" w:space="0" w:color="000000"/>
            </w:tcBorders>
            <w:shd w:val="clear" w:color="auto" w:fill="auto"/>
          </w:tcPr>
          <w:p w14:paraId="646C5441" w14:textId="77777777" w:rsidR="00000000" w:rsidRDefault="002629C3">
            <w:pPr>
              <w:spacing w:line="360" w:lineRule="auto"/>
              <w:jc w:val="both"/>
            </w:pPr>
            <w:r>
              <w:rPr>
                <w:rFonts w:ascii="Arial" w:hAnsi="Arial" w:cs="Arial"/>
                <w:color w:val="000000"/>
                <w:sz w:val="24"/>
                <w:lang w:eastAsia="cs-CZ"/>
              </w:rPr>
              <w:t>wore</w:t>
            </w:r>
          </w:p>
        </w:tc>
        <w:tc>
          <w:tcPr>
            <w:tcW w:w="1440" w:type="dxa"/>
            <w:tcBorders>
              <w:top w:val="single" w:sz="4" w:space="0" w:color="000000"/>
              <w:left w:val="single" w:sz="4" w:space="0" w:color="000000"/>
              <w:bottom w:val="single" w:sz="4" w:space="0" w:color="000000"/>
            </w:tcBorders>
            <w:shd w:val="clear" w:color="auto" w:fill="auto"/>
          </w:tcPr>
          <w:p w14:paraId="2AE9342E" w14:textId="77777777" w:rsidR="00000000" w:rsidRDefault="002629C3">
            <w:pPr>
              <w:spacing w:line="360" w:lineRule="auto"/>
              <w:jc w:val="both"/>
            </w:pPr>
            <w:r>
              <w:rPr>
                <w:rFonts w:ascii="Arial" w:hAnsi="Arial" w:cs="Arial"/>
                <w:color w:val="000000"/>
                <w:sz w:val="24"/>
                <w:lang w:eastAsia="cs-CZ"/>
              </w:rPr>
              <w:t>worn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4F839822" w14:textId="77777777" w:rsidR="00000000" w:rsidRDefault="002629C3">
            <w:pPr>
              <w:spacing w:line="360" w:lineRule="auto"/>
              <w:jc w:val="both"/>
            </w:pPr>
            <w:r>
              <w:rPr>
                <w:rFonts w:ascii="Arial" w:hAnsi="Arial" w:cs="Arial"/>
                <w:color w:val="000000"/>
                <w:sz w:val="24"/>
                <w:lang w:eastAsia="cs-CZ"/>
              </w:rPr>
              <w:t>nosiť</w:t>
            </w:r>
          </w:p>
        </w:tc>
      </w:tr>
      <w:tr w:rsidR="00000000" w14:paraId="5EBD228B"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1B28C7C8" w14:textId="77777777" w:rsidR="00000000" w:rsidRDefault="002629C3">
            <w:pPr>
              <w:spacing w:line="360" w:lineRule="auto"/>
              <w:jc w:val="both"/>
            </w:pPr>
            <w:r>
              <w:rPr>
                <w:rFonts w:ascii="Arial" w:hAnsi="Arial" w:cs="Arial"/>
                <w:b/>
                <w:color w:val="000000"/>
                <w:sz w:val="24"/>
                <w:lang w:eastAsia="cs-CZ"/>
              </w:rPr>
              <w:t>win</w:t>
            </w:r>
          </w:p>
        </w:tc>
        <w:tc>
          <w:tcPr>
            <w:tcW w:w="1404" w:type="dxa"/>
            <w:tcBorders>
              <w:top w:val="single" w:sz="4" w:space="0" w:color="000000"/>
              <w:left w:val="single" w:sz="4" w:space="0" w:color="000000"/>
              <w:bottom w:val="single" w:sz="4" w:space="0" w:color="000000"/>
            </w:tcBorders>
            <w:shd w:val="clear" w:color="auto" w:fill="auto"/>
          </w:tcPr>
          <w:p w14:paraId="0685042C" w14:textId="77777777" w:rsidR="00000000" w:rsidRDefault="002629C3">
            <w:pPr>
              <w:spacing w:line="360" w:lineRule="auto"/>
              <w:jc w:val="both"/>
            </w:pPr>
            <w:r>
              <w:rPr>
                <w:rFonts w:ascii="Arial" w:hAnsi="Arial" w:cs="Arial"/>
                <w:color w:val="000000"/>
                <w:sz w:val="24"/>
                <w:lang w:eastAsia="cs-CZ"/>
              </w:rPr>
              <w:t>won</w:t>
            </w:r>
          </w:p>
        </w:tc>
        <w:tc>
          <w:tcPr>
            <w:tcW w:w="1440" w:type="dxa"/>
            <w:tcBorders>
              <w:top w:val="single" w:sz="4" w:space="0" w:color="000000"/>
              <w:left w:val="single" w:sz="4" w:space="0" w:color="000000"/>
              <w:bottom w:val="single" w:sz="4" w:space="0" w:color="000000"/>
            </w:tcBorders>
            <w:shd w:val="clear" w:color="auto" w:fill="auto"/>
          </w:tcPr>
          <w:p w14:paraId="37FDCE86" w14:textId="77777777" w:rsidR="00000000" w:rsidRDefault="002629C3">
            <w:pPr>
              <w:spacing w:line="360" w:lineRule="auto"/>
              <w:jc w:val="both"/>
            </w:pPr>
            <w:r>
              <w:rPr>
                <w:rFonts w:ascii="Arial" w:hAnsi="Arial" w:cs="Arial"/>
                <w:color w:val="000000"/>
                <w:sz w:val="24"/>
                <w:lang w:eastAsia="cs-CZ"/>
              </w:rPr>
              <w:t>won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1EE8A98C" w14:textId="77777777" w:rsidR="00000000" w:rsidRDefault="002629C3">
            <w:pPr>
              <w:spacing w:line="360" w:lineRule="auto"/>
              <w:jc w:val="both"/>
            </w:pPr>
            <w:r>
              <w:rPr>
                <w:rFonts w:ascii="Arial" w:hAnsi="Arial" w:cs="Arial"/>
                <w:color w:val="000000"/>
                <w:sz w:val="24"/>
                <w:lang w:eastAsia="cs-CZ"/>
              </w:rPr>
              <w:t>vyhrať</w:t>
            </w:r>
          </w:p>
        </w:tc>
      </w:tr>
      <w:tr w:rsidR="00000000" w14:paraId="502511C7" w14:textId="77777777">
        <w:trPr>
          <w:trHeight w:val="310"/>
        </w:trPr>
        <w:tc>
          <w:tcPr>
            <w:tcW w:w="1560" w:type="dxa"/>
            <w:tcBorders>
              <w:top w:val="single" w:sz="4" w:space="0" w:color="000000"/>
              <w:left w:val="single" w:sz="4" w:space="0" w:color="000000"/>
              <w:bottom w:val="single" w:sz="4" w:space="0" w:color="000000"/>
            </w:tcBorders>
            <w:shd w:val="clear" w:color="auto" w:fill="auto"/>
          </w:tcPr>
          <w:p w14:paraId="18E321AA" w14:textId="77777777" w:rsidR="00000000" w:rsidRDefault="002629C3">
            <w:pPr>
              <w:spacing w:line="360" w:lineRule="auto"/>
              <w:jc w:val="both"/>
            </w:pPr>
            <w:r>
              <w:rPr>
                <w:rFonts w:ascii="Arial" w:hAnsi="Arial" w:cs="Arial"/>
                <w:b/>
                <w:color w:val="000000"/>
                <w:sz w:val="24"/>
                <w:lang w:eastAsia="cs-CZ"/>
              </w:rPr>
              <w:t>write</w:t>
            </w:r>
          </w:p>
        </w:tc>
        <w:tc>
          <w:tcPr>
            <w:tcW w:w="1404" w:type="dxa"/>
            <w:tcBorders>
              <w:top w:val="single" w:sz="4" w:space="0" w:color="000000"/>
              <w:left w:val="single" w:sz="4" w:space="0" w:color="000000"/>
              <w:bottom w:val="single" w:sz="4" w:space="0" w:color="000000"/>
            </w:tcBorders>
            <w:shd w:val="clear" w:color="auto" w:fill="auto"/>
          </w:tcPr>
          <w:p w14:paraId="5C8F3133" w14:textId="77777777" w:rsidR="00000000" w:rsidRDefault="002629C3">
            <w:pPr>
              <w:spacing w:line="360" w:lineRule="auto"/>
              <w:jc w:val="both"/>
            </w:pPr>
            <w:r>
              <w:rPr>
                <w:rFonts w:ascii="Arial" w:hAnsi="Arial" w:cs="Arial"/>
                <w:color w:val="000000"/>
                <w:sz w:val="24"/>
                <w:lang w:eastAsia="cs-CZ"/>
              </w:rPr>
              <w:t>wrote</w:t>
            </w:r>
          </w:p>
        </w:tc>
        <w:tc>
          <w:tcPr>
            <w:tcW w:w="1440" w:type="dxa"/>
            <w:tcBorders>
              <w:top w:val="single" w:sz="4" w:space="0" w:color="000000"/>
              <w:left w:val="single" w:sz="4" w:space="0" w:color="000000"/>
              <w:bottom w:val="single" w:sz="4" w:space="0" w:color="000000"/>
            </w:tcBorders>
            <w:shd w:val="clear" w:color="auto" w:fill="auto"/>
          </w:tcPr>
          <w:p w14:paraId="7C5F6570" w14:textId="77777777" w:rsidR="00000000" w:rsidRDefault="002629C3">
            <w:pPr>
              <w:spacing w:line="360" w:lineRule="auto"/>
              <w:jc w:val="both"/>
            </w:pPr>
            <w:r>
              <w:rPr>
                <w:rFonts w:ascii="Arial" w:hAnsi="Arial" w:cs="Arial"/>
                <w:color w:val="000000"/>
                <w:sz w:val="24"/>
                <w:lang w:eastAsia="cs-CZ"/>
              </w:rPr>
              <w:t>written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72C379D0" w14:textId="77777777" w:rsidR="00000000" w:rsidRDefault="002629C3">
            <w:pPr>
              <w:spacing w:line="360" w:lineRule="auto"/>
              <w:jc w:val="both"/>
            </w:pPr>
            <w:r>
              <w:rPr>
                <w:rFonts w:ascii="Arial" w:hAnsi="Arial" w:cs="Arial"/>
                <w:color w:val="000000"/>
                <w:sz w:val="24"/>
                <w:lang w:eastAsia="cs-CZ"/>
              </w:rPr>
              <w:t>písať</w:t>
            </w:r>
          </w:p>
        </w:tc>
      </w:tr>
    </w:tbl>
    <w:p w14:paraId="3927EAD1" w14:textId="77777777" w:rsidR="00000000" w:rsidRDefault="002629C3">
      <w:pPr>
        <w:spacing w:line="360" w:lineRule="auto"/>
        <w:jc w:val="both"/>
        <w:rPr>
          <w:rFonts w:ascii="Comic Sans MS" w:hAnsi="Comic Sans MS" w:cs="Comic Sans MS"/>
          <w:sz w:val="24"/>
          <w:lang w:val="sk-SK"/>
        </w:rPr>
      </w:pPr>
    </w:p>
    <w:p w14:paraId="4B682081" w14:textId="77777777" w:rsidR="00000000" w:rsidRDefault="002629C3">
      <w:pPr>
        <w:pageBreakBefore/>
        <w:spacing w:line="360" w:lineRule="auto"/>
      </w:pPr>
      <w:r>
        <w:rPr>
          <w:rFonts w:ascii="Comic Sans MS" w:hAnsi="Comic Sans MS" w:cs="Comic Sans MS"/>
          <w:b/>
          <w:color w:val="FF0000"/>
          <w:sz w:val="32"/>
          <w:szCs w:val="32"/>
          <w:u w:val="single"/>
          <w:lang w:val="sk-SK"/>
        </w:rPr>
        <w:lastRenderedPageBreak/>
        <w:t xml:space="preserve">VIACSLOVNÉ SLOVESÁ- FRÁZOVÉ SLOVESÁ  </w:t>
      </w:r>
      <w:r>
        <w:rPr>
          <w:rFonts w:ascii="Wingdings 2" w:eastAsia="Wingdings 2" w:hAnsi="Wingdings 2" w:cs="Wingdings 2"/>
          <w:b/>
          <w:color w:val="FF0000"/>
          <w:sz w:val="32"/>
          <w:szCs w:val="32"/>
          <w:u w:val="single"/>
          <w:lang w:val="sk-SK"/>
        </w:rPr>
        <w:t></w:t>
      </w:r>
    </w:p>
    <w:p w14:paraId="74B3C0C3" w14:textId="77777777" w:rsidR="00000000" w:rsidRDefault="002629C3">
      <w:pPr>
        <w:spacing w:line="360" w:lineRule="auto"/>
        <w:jc w:val="both"/>
      </w:pPr>
      <w:r>
        <w:rPr>
          <w:rFonts w:ascii="Comic Sans MS" w:hAnsi="Comic Sans MS" w:cs="Comic Sans MS"/>
          <w:sz w:val="24"/>
          <w:lang w:val="sk-SK"/>
        </w:rPr>
        <w:t>blow up – vybuchnú</w:t>
      </w:r>
      <w:r>
        <w:rPr>
          <w:rFonts w:ascii="Comic Sans MS" w:hAnsi="Comic Sans MS" w:cs="Comic Sans MS"/>
          <w:sz w:val="24"/>
          <w:lang w:val="sk-SK"/>
        </w:rPr>
        <w:t>ť, rozčúliť sa</w:t>
      </w:r>
    </w:p>
    <w:p w14:paraId="2EF6F91E" w14:textId="77777777" w:rsidR="00000000" w:rsidRDefault="002629C3">
      <w:pPr>
        <w:spacing w:line="360" w:lineRule="auto"/>
        <w:jc w:val="both"/>
      </w:pPr>
      <w:r>
        <w:rPr>
          <w:rFonts w:ascii="Comic Sans MS" w:hAnsi="Comic Sans MS" w:cs="Comic Sans MS"/>
          <w:sz w:val="24"/>
          <w:lang w:val="sk-SK"/>
        </w:rPr>
        <w:t>break down – pokaziť sa</w:t>
      </w:r>
    </w:p>
    <w:p w14:paraId="53BFCC8A" w14:textId="77777777" w:rsidR="00000000" w:rsidRDefault="002629C3">
      <w:pPr>
        <w:spacing w:line="360" w:lineRule="auto"/>
        <w:jc w:val="both"/>
      </w:pPr>
      <w:r>
        <w:rPr>
          <w:rFonts w:ascii="Comic Sans MS" w:hAnsi="Comic Sans MS" w:cs="Comic Sans MS"/>
          <w:sz w:val="24"/>
          <w:lang w:val="sk-SK"/>
        </w:rPr>
        <w:t>break into – vlamať sa do</w:t>
      </w:r>
    </w:p>
    <w:p w14:paraId="00169F68" w14:textId="77777777" w:rsidR="00000000" w:rsidRDefault="002629C3">
      <w:pPr>
        <w:spacing w:line="360" w:lineRule="auto"/>
        <w:jc w:val="both"/>
      </w:pPr>
      <w:r>
        <w:rPr>
          <w:rFonts w:ascii="Comic Sans MS" w:hAnsi="Comic Sans MS" w:cs="Comic Sans MS"/>
          <w:sz w:val="24"/>
          <w:lang w:val="sk-SK"/>
        </w:rPr>
        <w:t>call in – zastaviť sa, privolávať</w:t>
      </w:r>
    </w:p>
    <w:p w14:paraId="7EEE0104" w14:textId="77777777" w:rsidR="00000000" w:rsidRDefault="002629C3">
      <w:pPr>
        <w:spacing w:line="360" w:lineRule="auto"/>
        <w:jc w:val="both"/>
      </w:pPr>
      <w:r>
        <w:rPr>
          <w:rFonts w:ascii="Comic Sans MS" w:hAnsi="Comic Sans MS" w:cs="Comic Sans MS"/>
          <w:sz w:val="24"/>
          <w:lang w:val="sk-SK"/>
        </w:rPr>
        <w:t xml:space="preserve">care for – mať niečo, niekoho rád ,  starať sa o </w:t>
      </w:r>
    </w:p>
    <w:p w14:paraId="0BA9E50D" w14:textId="77777777" w:rsidR="00000000" w:rsidRDefault="002629C3">
      <w:pPr>
        <w:spacing w:line="360" w:lineRule="auto"/>
        <w:jc w:val="both"/>
      </w:pPr>
      <w:r>
        <w:rPr>
          <w:rFonts w:ascii="Comic Sans MS" w:hAnsi="Comic Sans MS" w:cs="Comic Sans MS"/>
          <w:sz w:val="24"/>
          <w:lang w:val="sk-SK"/>
        </w:rPr>
        <w:t xml:space="preserve">care about – starať sa o </w:t>
      </w:r>
    </w:p>
    <w:p w14:paraId="0FC4E8E2" w14:textId="77777777" w:rsidR="00000000" w:rsidRDefault="002629C3">
      <w:pPr>
        <w:spacing w:line="360" w:lineRule="auto"/>
        <w:jc w:val="both"/>
      </w:pPr>
      <w:r>
        <w:rPr>
          <w:rFonts w:ascii="Comic Sans MS" w:hAnsi="Comic Sans MS" w:cs="Comic Sans MS"/>
          <w:sz w:val="24"/>
          <w:lang w:val="sk-SK"/>
        </w:rPr>
        <w:t>carry on – pokračovať</w:t>
      </w:r>
    </w:p>
    <w:p w14:paraId="1026F2AE" w14:textId="77777777" w:rsidR="00000000" w:rsidRDefault="002629C3">
      <w:pPr>
        <w:spacing w:line="360" w:lineRule="auto"/>
        <w:jc w:val="both"/>
      </w:pPr>
      <w:r>
        <w:rPr>
          <w:rFonts w:ascii="Comic Sans MS" w:hAnsi="Comic Sans MS" w:cs="Comic Sans MS"/>
          <w:sz w:val="24"/>
          <w:lang w:val="sk-SK"/>
        </w:rPr>
        <w:t>close down –  zatvoriť, skončiť, zastaviť</w:t>
      </w:r>
    </w:p>
    <w:p w14:paraId="4138C91D" w14:textId="77777777" w:rsidR="00000000" w:rsidRDefault="002629C3">
      <w:pPr>
        <w:spacing w:line="360" w:lineRule="auto"/>
        <w:jc w:val="both"/>
      </w:pPr>
      <w:r>
        <w:rPr>
          <w:rFonts w:ascii="Comic Sans MS" w:hAnsi="Comic Sans MS" w:cs="Comic Sans MS"/>
          <w:sz w:val="24"/>
          <w:lang w:val="sk-SK"/>
        </w:rPr>
        <w:t>come across – nat</w:t>
      </w:r>
      <w:r>
        <w:rPr>
          <w:rFonts w:ascii="Comic Sans MS" w:hAnsi="Comic Sans MS" w:cs="Comic Sans MS"/>
          <w:sz w:val="24"/>
          <w:lang w:val="sk-SK"/>
        </w:rPr>
        <w:t>rafiť, naraziť na niečo náhodou, stretnúť niekoho</w:t>
      </w:r>
    </w:p>
    <w:p w14:paraId="3A883773" w14:textId="77777777" w:rsidR="00000000" w:rsidRDefault="002629C3">
      <w:pPr>
        <w:spacing w:line="360" w:lineRule="auto"/>
        <w:jc w:val="both"/>
      </w:pPr>
      <w:r>
        <w:rPr>
          <w:rFonts w:ascii="Comic Sans MS" w:hAnsi="Comic Sans MS" w:cs="Comic Sans MS"/>
          <w:sz w:val="24"/>
          <w:lang w:val="sk-SK"/>
        </w:rPr>
        <w:t>fill in – vyplniť</w:t>
      </w:r>
    </w:p>
    <w:p w14:paraId="16C40F6C" w14:textId="77777777" w:rsidR="00000000" w:rsidRDefault="002629C3">
      <w:pPr>
        <w:spacing w:line="360" w:lineRule="auto"/>
        <w:jc w:val="both"/>
      </w:pPr>
      <w:r>
        <w:rPr>
          <w:rFonts w:ascii="Comic Sans MS" w:hAnsi="Comic Sans MS" w:cs="Comic Sans MS"/>
          <w:sz w:val="24"/>
          <w:lang w:val="sk-SK"/>
        </w:rPr>
        <w:t>find out – zistiť</w:t>
      </w:r>
    </w:p>
    <w:p w14:paraId="7A905123" w14:textId="77777777" w:rsidR="00000000" w:rsidRDefault="002629C3">
      <w:pPr>
        <w:spacing w:line="360" w:lineRule="auto"/>
        <w:jc w:val="both"/>
      </w:pPr>
      <w:r>
        <w:rPr>
          <w:rFonts w:ascii="Comic Sans MS" w:hAnsi="Comic Sans MS" w:cs="Comic Sans MS"/>
          <w:sz w:val="24"/>
          <w:lang w:val="sk-SK"/>
        </w:rPr>
        <w:t xml:space="preserve">get up – vstávať </w:t>
      </w:r>
    </w:p>
    <w:p w14:paraId="0D85A0AE" w14:textId="77777777" w:rsidR="00000000" w:rsidRDefault="002629C3">
      <w:pPr>
        <w:spacing w:line="360" w:lineRule="auto"/>
        <w:jc w:val="both"/>
      </w:pPr>
      <w:r>
        <w:rPr>
          <w:rFonts w:ascii="Comic Sans MS" w:hAnsi="Comic Sans MS" w:cs="Comic Sans MS"/>
          <w:sz w:val="24"/>
          <w:lang w:val="sk-SK"/>
        </w:rPr>
        <w:t>get off -  vystúpiť</w:t>
      </w:r>
    </w:p>
    <w:p w14:paraId="5A71FB84" w14:textId="77777777" w:rsidR="00000000" w:rsidRDefault="002629C3">
      <w:pPr>
        <w:spacing w:line="360" w:lineRule="auto"/>
        <w:jc w:val="both"/>
      </w:pPr>
      <w:r>
        <w:rPr>
          <w:rFonts w:ascii="Comic Sans MS" w:hAnsi="Comic Sans MS" w:cs="Comic Sans MS"/>
          <w:sz w:val="24"/>
          <w:lang w:val="sk-SK"/>
        </w:rPr>
        <w:t>get on –  nastúpiť</w:t>
      </w:r>
    </w:p>
    <w:p w14:paraId="61CADBA8" w14:textId="77777777" w:rsidR="00000000" w:rsidRDefault="002629C3">
      <w:pPr>
        <w:spacing w:line="360" w:lineRule="auto"/>
        <w:jc w:val="both"/>
      </w:pPr>
      <w:r>
        <w:rPr>
          <w:rFonts w:ascii="Comic Sans MS" w:hAnsi="Comic Sans MS" w:cs="Comic Sans MS"/>
          <w:sz w:val="24"/>
          <w:lang w:val="sk-SK"/>
        </w:rPr>
        <w:t>get into – vojsť, pochytiť</w:t>
      </w:r>
    </w:p>
    <w:p w14:paraId="3E599AAB" w14:textId="77777777" w:rsidR="00000000" w:rsidRDefault="002629C3">
      <w:pPr>
        <w:spacing w:line="360" w:lineRule="auto"/>
        <w:jc w:val="both"/>
      </w:pPr>
      <w:r>
        <w:rPr>
          <w:rFonts w:ascii="Comic Sans MS" w:hAnsi="Comic Sans MS" w:cs="Comic Sans MS"/>
          <w:sz w:val="24"/>
          <w:lang w:val="sk-SK"/>
        </w:rPr>
        <w:t>get out of-  dostať sa von z</w:t>
      </w:r>
    </w:p>
    <w:p w14:paraId="0E8F5569" w14:textId="77777777" w:rsidR="00000000" w:rsidRDefault="002629C3">
      <w:pPr>
        <w:spacing w:line="360" w:lineRule="auto"/>
        <w:jc w:val="both"/>
      </w:pPr>
      <w:r>
        <w:rPr>
          <w:rFonts w:ascii="Comic Sans MS" w:hAnsi="Comic Sans MS" w:cs="Comic Sans MS"/>
          <w:sz w:val="24"/>
          <w:lang w:val="sk-SK"/>
        </w:rPr>
        <w:t>give up – vzdať sa</w:t>
      </w:r>
    </w:p>
    <w:p w14:paraId="2BCC54F8" w14:textId="77777777" w:rsidR="00000000" w:rsidRDefault="002629C3">
      <w:pPr>
        <w:spacing w:line="360" w:lineRule="auto"/>
        <w:jc w:val="both"/>
      </w:pPr>
      <w:r>
        <w:rPr>
          <w:rFonts w:ascii="Comic Sans MS" w:hAnsi="Comic Sans MS" w:cs="Comic Sans MS"/>
          <w:sz w:val="24"/>
          <w:lang w:val="sk-SK"/>
        </w:rPr>
        <w:t>go on – pokračovať</w:t>
      </w:r>
    </w:p>
    <w:p w14:paraId="58E46DEE" w14:textId="77777777" w:rsidR="00000000" w:rsidRDefault="002629C3">
      <w:pPr>
        <w:spacing w:line="360" w:lineRule="auto"/>
        <w:jc w:val="both"/>
      </w:pPr>
      <w:r>
        <w:rPr>
          <w:rFonts w:ascii="Comic Sans MS" w:hAnsi="Comic Sans MS" w:cs="Comic Sans MS"/>
          <w:sz w:val="24"/>
          <w:lang w:val="sk-SK"/>
        </w:rPr>
        <w:t>grow up – vyrastať</w:t>
      </w:r>
    </w:p>
    <w:p w14:paraId="4E5A3A5F" w14:textId="77777777" w:rsidR="00000000" w:rsidRDefault="002629C3">
      <w:pPr>
        <w:spacing w:line="360" w:lineRule="auto"/>
        <w:jc w:val="both"/>
      </w:pPr>
      <w:r>
        <w:rPr>
          <w:rFonts w:ascii="Comic Sans MS" w:hAnsi="Comic Sans MS" w:cs="Comic Sans MS"/>
          <w:sz w:val="24"/>
          <w:lang w:val="sk-SK"/>
        </w:rPr>
        <w:t>hold on - čakať</w:t>
      </w:r>
    </w:p>
    <w:p w14:paraId="767E3277" w14:textId="77777777" w:rsidR="00000000" w:rsidRDefault="002629C3">
      <w:pPr>
        <w:spacing w:line="360" w:lineRule="auto"/>
        <w:jc w:val="both"/>
      </w:pPr>
      <w:r>
        <w:rPr>
          <w:rFonts w:ascii="Comic Sans MS" w:hAnsi="Comic Sans MS" w:cs="Comic Sans MS"/>
          <w:sz w:val="24"/>
          <w:lang w:val="sk-SK"/>
        </w:rPr>
        <w:t>keep on – pokračovať, ponechať si</w:t>
      </w:r>
    </w:p>
    <w:p w14:paraId="6262E4E8" w14:textId="77777777" w:rsidR="00000000" w:rsidRDefault="002629C3">
      <w:pPr>
        <w:spacing w:line="360" w:lineRule="auto"/>
        <w:jc w:val="both"/>
      </w:pPr>
      <w:r>
        <w:rPr>
          <w:rFonts w:ascii="Comic Sans MS" w:hAnsi="Comic Sans MS" w:cs="Comic Sans MS"/>
          <w:sz w:val="24"/>
          <w:lang w:val="sk-SK"/>
        </w:rPr>
        <w:t>leave out -  vynechať, vynechávať</w:t>
      </w:r>
    </w:p>
    <w:p w14:paraId="06F484DB" w14:textId="77777777" w:rsidR="00000000" w:rsidRDefault="002629C3">
      <w:pPr>
        <w:spacing w:line="360" w:lineRule="auto"/>
        <w:jc w:val="both"/>
      </w:pPr>
      <w:r>
        <w:rPr>
          <w:rFonts w:ascii="Comic Sans MS" w:hAnsi="Comic Sans MS" w:cs="Comic Sans MS"/>
          <w:sz w:val="24"/>
          <w:lang w:val="sk-SK"/>
        </w:rPr>
        <w:t xml:space="preserve">look after –  starať sa o </w:t>
      </w:r>
    </w:p>
    <w:p w14:paraId="6D99809A" w14:textId="77777777" w:rsidR="00000000" w:rsidRDefault="002629C3">
      <w:pPr>
        <w:spacing w:line="360" w:lineRule="auto"/>
        <w:jc w:val="both"/>
      </w:pPr>
      <w:r>
        <w:rPr>
          <w:rFonts w:ascii="Comic Sans MS" w:hAnsi="Comic Sans MS" w:cs="Comic Sans MS"/>
          <w:sz w:val="24"/>
          <w:lang w:val="sk-SK"/>
        </w:rPr>
        <w:t>look forward to -  tešiť sa na</w:t>
      </w:r>
    </w:p>
    <w:p w14:paraId="34E772E1" w14:textId="77777777" w:rsidR="00000000" w:rsidRDefault="002629C3">
      <w:pPr>
        <w:spacing w:line="360" w:lineRule="auto"/>
        <w:jc w:val="both"/>
      </w:pPr>
      <w:r>
        <w:rPr>
          <w:rFonts w:ascii="Comic Sans MS" w:hAnsi="Comic Sans MS" w:cs="Comic Sans MS"/>
          <w:sz w:val="24"/>
          <w:lang w:val="sk-SK"/>
        </w:rPr>
        <w:t>look up – vyhľadať</w:t>
      </w:r>
    </w:p>
    <w:p w14:paraId="2E2F00F9" w14:textId="77777777" w:rsidR="00000000" w:rsidRDefault="002629C3">
      <w:pPr>
        <w:spacing w:line="360" w:lineRule="auto"/>
        <w:jc w:val="both"/>
      </w:pPr>
      <w:r>
        <w:rPr>
          <w:rFonts w:ascii="Comic Sans MS" w:hAnsi="Comic Sans MS" w:cs="Comic Sans MS"/>
          <w:sz w:val="24"/>
          <w:lang w:val="sk-SK"/>
        </w:rPr>
        <w:t>make up – nahradiť, vynahradiť</w:t>
      </w:r>
    </w:p>
    <w:p w14:paraId="5C452520" w14:textId="77777777" w:rsidR="00000000" w:rsidRDefault="002629C3">
      <w:pPr>
        <w:spacing w:line="360" w:lineRule="auto"/>
        <w:jc w:val="both"/>
      </w:pPr>
      <w:r>
        <w:rPr>
          <w:rFonts w:ascii="Comic Sans MS" w:hAnsi="Comic Sans MS" w:cs="Comic Sans MS"/>
          <w:sz w:val="24"/>
          <w:lang w:val="sk-SK"/>
        </w:rPr>
        <w:t>pay back – pomstiť sa, vrátiť peniaze</w:t>
      </w:r>
    </w:p>
    <w:p w14:paraId="63AE2034" w14:textId="77777777" w:rsidR="00000000" w:rsidRDefault="002629C3">
      <w:pPr>
        <w:spacing w:line="360" w:lineRule="auto"/>
        <w:jc w:val="both"/>
      </w:pPr>
      <w:r>
        <w:rPr>
          <w:rFonts w:ascii="Comic Sans MS" w:hAnsi="Comic Sans MS" w:cs="Comic Sans MS"/>
          <w:sz w:val="24"/>
          <w:lang w:val="sk-SK"/>
        </w:rPr>
        <w:t>pick up – zodvihnúť</w:t>
      </w:r>
    </w:p>
    <w:p w14:paraId="2A165417" w14:textId="77777777" w:rsidR="00000000" w:rsidRDefault="002629C3">
      <w:pPr>
        <w:spacing w:line="360" w:lineRule="auto"/>
        <w:jc w:val="both"/>
      </w:pPr>
      <w:r>
        <w:rPr>
          <w:rFonts w:ascii="Comic Sans MS" w:hAnsi="Comic Sans MS" w:cs="Comic Sans MS"/>
          <w:sz w:val="24"/>
          <w:lang w:val="sk-SK"/>
        </w:rPr>
        <w:lastRenderedPageBreak/>
        <w:t>put on</w:t>
      </w:r>
      <w:r>
        <w:rPr>
          <w:rFonts w:ascii="Comic Sans MS" w:hAnsi="Comic Sans MS" w:cs="Comic Sans MS"/>
          <w:sz w:val="24"/>
          <w:lang w:val="sk-SK"/>
        </w:rPr>
        <w:t xml:space="preserve"> – obliesť s</w:t>
      </w:r>
    </w:p>
    <w:p w14:paraId="35A4D118" w14:textId="77777777" w:rsidR="00000000" w:rsidRDefault="002629C3">
      <w:pPr>
        <w:spacing w:line="360" w:lineRule="auto"/>
        <w:jc w:val="both"/>
      </w:pPr>
      <w:r>
        <w:rPr>
          <w:rFonts w:ascii="Comic Sans MS" w:hAnsi="Comic Sans MS" w:cs="Comic Sans MS"/>
          <w:sz w:val="24"/>
          <w:lang w:val="sk-SK"/>
        </w:rPr>
        <w:t>put off – vyzuť si</w:t>
      </w:r>
    </w:p>
    <w:p w14:paraId="0EF65E4A" w14:textId="77777777" w:rsidR="00000000" w:rsidRDefault="002629C3">
      <w:pPr>
        <w:spacing w:line="360" w:lineRule="auto"/>
        <w:jc w:val="both"/>
      </w:pPr>
      <w:r>
        <w:rPr>
          <w:rFonts w:ascii="Comic Sans MS" w:hAnsi="Comic Sans MS" w:cs="Comic Sans MS"/>
          <w:sz w:val="24"/>
          <w:lang w:val="sk-SK"/>
        </w:rPr>
        <w:t>ring up – zavolať, zaúčtovať</w:t>
      </w:r>
    </w:p>
    <w:p w14:paraId="1C8BE4D2" w14:textId="77777777" w:rsidR="00000000" w:rsidRDefault="002629C3">
      <w:pPr>
        <w:spacing w:line="360" w:lineRule="auto"/>
        <w:jc w:val="both"/>
      </w:pPr>
      <w:r>
        <w:rPr>
          <w:rFonts w:ascii="Comic Sans MS" w:hAnsi="Comic Sans MS" w:cs="Comic Sans MS"/>
          <w:sz w:val="24"/>
          <w:lang w:val="sk-SK"/>
        </w:rPr>
        <w:t>run out of – nemať dostatok</w:t>
      </w:r>
    </w:p>
    <w:p w14:paraId="3DD61F03" w14:textId="77777777" w:rsidR="00000000" w:rsidRDefault="002629C3">
      <w:pPr>
        <w:spacing w:line="360" w:lineRule="auto"/>
        <w:jc w:val="both"/>
      </w:pPr>
      <w:r>
        <w:rPr>
          <w:rFonts w:ascii="Comic Sans MS" w:hAnsi="Comic Sans MS" w:cs="Comic Sans MS"/>
          <w:sz w:val="24"/>
          <w:lang w:val="sk-SK"/>
        </w:rPr>
        <w:t>slow down – spomaliť</w:t>
      </w:r>
    </w:p>
    <w:p w14:paraId="5A707DF2" w14:textId="77777777" w:rsidR="00000000" w:rsidRDefault="002629C3">
      <w:pPr>
        <w:spacing w:line="360" w:lineRule="auto"/>
        <w:jc w:val="both"/>
      </w:pPr>
      <w:r>
        <w:rPr>
          <w:rFonts w:ascii="Comic Sans MS" w:hAnsi="Comic Sans MS" w:cs="Comic Sans MS"/>
          <w:sz w:val="24"/>
          <w:lang w:val="sk-SK"/>
        </w:rPr>
        <w:t>stand for – stáť</w:t>
      </w:r>
    </w:p>
    <w:p w14:paraId="289C8E2C" w14:textId="77777777" w:rsidR="00000000" w:rsidRDefault="002629C3">
      <w:pPr>
        <w:spacing w:line="360" w:lineRule="auto"/>
        <w:jc w:val="both"/>
      </w:pPr>
      <w:r>
        <w:rPr>
          <w:rFonts w:ascii="Comic Sans MS" w:hAnsi="Comic Sans MS" w:cs="Comic Sans MS"/>
          <w:sz w:val="24"/>
          <w:lang w:val="sk-SK"/>
        </w:rPr>
        <w:t xml:space="preserve">take after – podobať sa </w:t>
      </w:r>
    </w:p>
    <w:p w14:paraId="1906FEFC" w14:textId="77777777" w:rsidR="00000000" w:rsidRDefault="002629C3">
      <w:pPr>
        <w:spacing w:line="360" w:lineRule="auto"/>
        <w:jc w:val="both"/>
      </w:pPr>
      <w:r>
        <w:rPr>
          <w:rFonts w:ascii="Comic Sans MS" w:hAnsi="Comic Sans MS" w:cs="Comic Sans MS"/>
          <w:sz w:val="24"/>
          <w:lang w:val="sk-SK"/>
        </w:rPr>
        <w:t>take off – vzlietnuť, vyzliesť</w:t>
      </w:r>
    </w:p>
    <w:p w14:paraId="3C70CA96" w14:textId="77777777" w:rsidR="00000000" w:rsidRDefault="002629C3">
      <w:pPr>
        <w:spacing w:line="360" w:lineRule="auto"/>
        <w:jc w:val="both"/>
      </w:pPr>
      <w:r>
        <w:rPr>
          <w:rFonts w:ascii="Comic Sans MS" w:hAnsi="Comic Sans MS" w:cs="Comic Sans MS"/>
          <w:sz w:val="24"/>
          <w:lang w:val="sk-SK"/>
        </w:rPr>
        <w:t>tell off – karhať, vyhrešiť, vyberať</w:t>
      </w:r>
    </w:p>
    <w:p w14:paraId="4E18A971" w14:textId="77777777" w:rsidR="00000000" w:rsidRDefault="002629C3">
      <w:pPr>
        <w:spacing w:line="360" w:lineRule="auto"/>
        <w:jc w:val="both"/>
      </w:pPr>
      <w:r>
        <w:rPr>
          <w:rFonts w:ascii="Comic Sans MS" w:hAnsi="Comic Sans MS" w:cs="Comic Sans MS"/>
          <w:sz w:val="24"/>
          <w:lang w:val="sk-SK"/>
        </w:rPr>
        <w:t>think over – premyslieť si</w:t>
      </w:r>
    </w:p>
    <w:p w14:paraId="232942CC" w14:textId="77777777" w:rsidR="00000000" w:rsidRDefault="002629C3">
      <w:pPr>
        <w:spacing w:line="360" w:lineRule="auto"/>
        <w:jc w:val="both"/>
      </w:pPr>
      <w:r>
        <w:rPr>
          <w:rFonts w:ascii="Comic Sans MS" w:hAnsi="Comic Sans MS" w:cs="Comic Sans MS"/>
          <w:sz w:val="24"/>
          <w:lang w:val="sk-SK"/>
        </w:rPr>
        <w:t xml:space="preserve">try on – </w:t>
      </w:r>
      <w:r>
        <w:rPr>
          <w:rFonts w:ascii="Comic Sans MS" w:hAnsi="Comic Sans MS" w:cs="Comic Sans MS"/>
          <w:sz w:val="24"/>
          <w:lang w:val="sk-SK"/>
        </w:rPr>
        <w:t>skúšať</w:t>
      </w:r>
    </w:p>
    <w:p w14:paraId="00F4516C" w14:textId="77777777" w:rsidR="00000000" w:rsidRDefault="002629C3">
      <w:pPr>
        <w:spacing w:line="360" w:lineRule="auto"/>
        <w:jc w:val="both"/>
      </w:pPr>
      <w:r>
        <w:rPr>
          <w:rFonts w:ascii="Comic Sans MS" w:hAnsi="Comic Sans MS" w:cs="Comic Sans MS"/>
          <w:sz w:val="24"/>
          <w:lang w:val="sk-SK"/>
        </w:rPr>
        <w:t>turn down – stíšiť</w:t>
      </w:r>
    </w:p>
    <w:p w14:paraId="37E45063" w14:textId="77777777" w:rsidR="00000000" w:rsidRDefault="002629C3">
      <w:pPr>
        <w:spacing w:line="360" w:lineRule="auto"/>
        <w:jc w:val="both"/>
      </w:pPr>
      <w:r>
        <w:rPr>
          <w:rFonts w:ascii="Comic Sans MS" w:hAnsi="Comic Sans MS" w:cs="Comic Sans MS"/>
          <w:sz w:val="24"/>
          <w:lang w:val="sk-SK"/>
        </w:rPr>
        <w:t>turn off – vypnúť</w:t>
      </w:r>
    </w:p>
    <w:p w14:paraId="4CECA9A0" w14:textId="77777777" w:rsidR="00000000" w:rsidRDefault="002629C3">
      <w:pPr>
        <w:spacing w:line="360" w:lineRule="auto"/>
        <w:jc w:val="both"/>
      </w:pPr>
      <w:r>
        <w:rPr>
          <w:rFonts w:ascii="Comic Sans MS" w:hAnsi="Comic Sans MS" w:cs="Comic Sans MS"/>
          <w:sz w:val="24"/>
          <w:lang w:val="sk-SK"/>
        </w:rPr>
        <w:t>turn on – zapnúť</w:t>
      </w:r>
    </w:p>
    <w:p w14:paraId="2E344541" w14:textId="77777777" w:rsidR="00000000" w:rsidRDefault="002629C3">
      <w:pPr>
        <w:spacing w:line="360" w:lineRule="auto"/>
        <w:jc w:val="both"/>
      </w:pPr>
      <w:r>
        <w:rPr>
          <w:rFonts w:ascii="Comic Sans MS" w:hAnsi="Comic Sans MS" w:cs="Comic Sans MS"/>
          <w:sz w:val="24"/>
          <w:lang w:val="sk-SK"/>
        </w:rPr>
        <w:t>wash up – umyť riad</w:t>
      </w:r>
    </w:p>
    <w:p w14:paraId="26519832" w14:textId="77777777" w:rsidR="00000000" w:rsidRDefault="002629C3">
      <w:pPr>
        <w:spacing w:line="360" w:lineRule="auto"/>
        <w:jc w:val="both"/>
      </w:pPr>
      <w:r>
        <w:rPr>
          <w:rFonts w:ascii="Comic Sans MS" w:hAnsi="Comic Sans MS" w:cs="Comic Sans MS"/>
          <w:sz w:val="24"/>
          <w:lang w:val="sk-SK"/>
        </w:rPr>
        <w:t>work out – vypracovať, posilňovať</w:t>
      </w:r>
    </w:p>
    <w:p w14:paraId="234877E1" w14:textId="77777777" w:rsidR="00000000" w:rsidRDefault="002629C3">
      <w:pPr>
        <w:spacing w:line="360" w:lineRule="auto"/>
        <w:jc w:val="both"/>
      </w:pPr>
      <w:r>
        <w:rPr>
          <w:rFonts w:ascii="Comic Sans MS" w:hAnsi="Comic Sans MS" w:cs="Comic Sans MS"/>
          <w:sz w:val="24"/>
          <w:lang w:val="sk-SK"/>
        </w:rPr>
        <w:t>ask after – pýtať sa na niekoho ako sa má</w:t>
      </w:r>
    </w:p>
    <w:p w14:paraId="2E2BB1AE" w14:textId="77777777" w:rsidR="00000000" w:rsidRDefault="002629C3">
      <w:pPr>
        <w:spacing w:line="360" w:lineRule="auto"/>
        <w:jc w:val="both"/>
      </w:pPr>
      <w:r>
        <w:rPr>
          <w:rFonts w:ascii="Comic Sans MS" w:hAnsi="Comic Sans MS" w:cs="Comic Sans MS"/>
          <w:sz w:val="24"/>
          <w:lang w:val="sk-SK"/>
        </w:rPr>
        <w:t xml:space="preserve">back up- podporovať </w:t>
      </w:r>
    </w:p>
    <w:p w14:paraId="5D4C29DD" w14:textId="77777777" w:rsidR="00000000" w:rsidRDefault="002629C3">
      <w:pPr>
        <w:spacing w:line="360" w:lineRule="auto"/>
        <w:jc w:val="both"/>
      </w:pPr>
      <w:r>
        <w:rPr>
          <w:rFonts w:ascii="Comic Sans MS" w:hAnsi="Comic Sans MS" w:cs="Comic Sans MS"/>
          <w:sz w:val="24"/>
          <w:lang w:val="sk-SK"/>
        </w:rPr>
        <w:t>be for - schvaľovať, súhlasiť</w:t>
      </w:r>
    </w:p>
    <w:p w14:paraId="4DEEF254" w14:textId="77777777" w:rsidR="00000000" w:rsidRDefault="002629C3">
      <w:pPr>
        <w:spacing w:line="360" w:lineRule="auto"/>
        <w:jc w:val="both"/>
      </w:pPr>
      <w:r>
        <w:rPr>
          <w:rFonts w:ascii="Comic Sans MS" w:hAnsi="Comic Sans MS" w:cs="Comic Sans MS"/>
          <w:sz w:val="24"/>
          <w:lang w:val="sk-SK"/>
        </w:rPr>
        <w:t>be up to - vyjsť hore, zhodovať sa</w:t>
      </w:r>
    </w:p>
    <w:p w14:paraId="62D361B2" w14:textId="77777777" w:rsidR="00000000" w:rsidRDefault="002629C3">
      <w:pPr>
        <w:spacing w:line="360" w:lineRule="auto"/>
        <w:jc w:val="both"/>
      </w:pPr>
      <w:r>
        <w:rPr>
          <w:rFonts w:ascii="Comic Sans MS" w:hAnsi="Comic Sans MS" w:cs="Comic Sans MS"/>
          <w:sz w:val="24"/>
          <w:lang w:val="sk-SK"/>
        </w:rPr>
        <w:t>call off - od</w:t>
      </w:r>
      <w:r>
        <w:rPr>
          <w:rFonts w:ascii="Comic Sans MS" w:hAnsi="Comic Sans MS" w:cs="Comic Sans MS"/>
          <w:sz w:val="24"/>
          <w:lang w:val="sk-SK"/>
        </w:rPr>
        <w:t>volať, zrušiť</w:t>
      </w:r>
    </w:p>
    <w:p w14:paraId="6257DA0E" w14:textId="77777777" w:rsidR="00000000" w:rsidRDefault="002629C3">
      <w:pPr>
        <w:spacing w:line="360" w:lineRule="auto"/>
        <w:jc w:val="both"/>
      </w:pPr>
      <w:r>
        <w:rPr>
          <w:rFonts w:ascii="Comic Sans MS" w:hAnsi="Comic Sans MS" w:cs="Comic Sans MS"/>
          <w:sz w:val="24"/>
          <w:lang w:val="sk-SK"/>
        </w:rPr>
        <w:t>carry out – vykonať</w:t>
      </w:r>
    </w:p>
    <w:p w14:paraId="5F55369B" w14:textId="77777777" w:rsidR="00000000" w:rsidRDefault="002629C3">
      <w:pPr>
        <w:spacing w:line="360" w:lineRule="auto"/>
        <w:jc w:val="both"/>
      </w:pPr>
      <w:r>
        <w:rPr>
          <w:rFonts w:ascii="Comic Sans MS" w:hAnsi="Comic Sans MS" w:cs="Comic Sans MS"/>
          <w:sz w:val="24"/>
          <w:lang w:val="sk-SK"/>
        </w:rPr>
        <w:t>catch up with - dobehnúť</w:t>
      </w:r>
    </w:p>
    <w:p w14:paraId="631CCB3F" w14:textId="77777777" w:rsidR="00000000" w:rsidRDefault="002629C3">
      <w:pPr>
        <w:spacing w:line="360" w:lineRule="auto"/>
        <w:jc w:val="both"/>
      </w:pPr>
      <w:r>
        <w:rPr>
          <w:rFonts w:ascii="Comic Sans MS" w:hAnsi="Comic Sans MS" w:cs="Comic Sans MS"/>
          <w:sz w:val="24"/>
          <w:lang w:val="sk-SK"/>
        </w:rPr>
        <w:t>clear up- vysvetliť, dokončiť, dať do poriadku, vyjasniť sa</w:t>
      </w:r>
    </w:p>
    <w:p w14:paraId="62AE2227" w14:textId="77777777" w:rsidR="00000000" w:rsidRDefault="002629C3">
      <w:pPr>
        <w:spacing w:line="360" w:lineRule="auto"/>
        <w:jc w:val="both"/>
      </w:pPr>
      <w:r>
        <w:rPr>
          <w:rFonts w:ascii="Comic Sans MS" w:hAnsi="Comic Sans MS" w:cs="Comic Sans MS"/>
          <w:sz w:val="24"/>
          <w:lang w:val="sk-SK"/>
        </w:rPr>
        <w:t>cut down on sth- znížiť</w:t>
      </w:r>
    </w:p>
    <w:p w14:paraId="4D610C15" w14:textId="77777777" w:rsidR="00000000" w:rsidRDefault="002629C3">
      <w:pPr>
        <w:spacing w:line="360" w:lineRule="auto"/>
        <w:jc w:val="both"/>
      </w:pPr>
      <w:r>
        <w:rPr>
          <w:rFonts w:ascii="Comic Sans MS" w:hAnsi="Comic Sans MS" w:cs="Comic Sans MS"/>
          <w:sz w:val="24"/>
          <w:lang w:val="sk-SK"/>
        </w:rPr>
        <w:t>die out – vymrieť</w:t>
      </w:r>
    </w:p>
    <w:p w14:paraId="1F195A45" w14:textId="77777777" w:rsidR="00000000" w:rsidRDefault="002629C3">
      <w:pPr>
        <w:spacing w:line="360" w:lineRule="auto"/>
        <w:jc w:val="both"/>
      </w:pPr>
      <w:r>
        <w:rPr>
          <w:rFonts w:ascii="Comic Sans MS" w:hAnsi="Comic Sans MS" w:cs="Comic Sans MS"/>
          <w:sz w:val="24"/>
          <w:lang w:val="sk-SK"/>
        </w:rPr>
        <w:t>do up – obnoviť, zabaliť, upraviť</w:t>
      </w:r>
    </w:p>
    <w:p w14:paraId="2AA8DE56" w14:textId="77777777" w:rsidR="00000000" w:rsidRDefault="002629C3">
      <w:pPr>
        <w:spacing w:line="360" w:lineRule="auto"/>
        <w:jc w:val="both"/>
      </w:pPr>
      <w:r>
        <w:rPr>
          <w:rFonts w:ascii="Comic Sans MS" w:hAnsi="Comic Sans MS" w:cs="Comic Sans MS"/>
          <w:sz w:val="24"/>
          <w:lang w:val="sk-SK"/>
        </w:rPr>
        <w:t>drop in - navštíviť</w:t>
      </w:r>
    </w:p>
    <w:p w14:paraId="2B6657D8" w14:textId="77777777" w:rsidR="00000000" w:rsidRDefault="002629C3">
      <w:pPr>
        <w:spacing w:line="360" w:lineRule="auto"/>
        <w:jc w:val="both"/>
      </w:pPr>
      <w:r>
        <w:rPr>
          <w:rFonts w:ascii="Comic Sans MS" w:hAnsi="Comic Sans MS" w:cs="Comic Sans MS"/>
          <w:sz w:val="24"/>
          <w:lang w:val="sk-SK"/>
        </w:rPr>
        <w:t>be fed up - mať po krk</w:t>
      </w:r>
    </w:p>
    <w:p w14:paraId="1044C1B4" w14:textId="77777777" w:rsidR="00000000" w:rsidRDefault="002629C3">
      <w:pPr>
        <w:spacing w:line="360" w:lineRule="auto"/>
        <w:jc w:val="both"/>
      </w:pPr>
      <w:r>
        <w:rPr>
          <w:rFonts w:ascii="Comic Sans MS" w:hAnsi="Comic Sans MS" w:cs="Comic Sans MS"/>
          <w:sz w:val="24"/>
          <w:lang w:val="sk-SK"/>
        </w:rPr>
        <w:lastRenderedPageBreak/>
        <w:t>fix up – ubytovať</w:t>
      </w:r>
    </w:p>
    <w:p w14:paraId="38C7CDC3" w14:textId="77777777" w:rsidR="00000000" w:rsidRDefault="002629C3">
      <w:pPr>
        <w:spacing w:line="360" w:lineRule="auto"/>
        <w:jc w:val="both"/>
      </w:pPr>
      <w:r>
        <w:rPr>
          <w:rFonts w:ascii="Comic Sans MS" w:hAnsi="Comic Sans MS" w:cs="Comic Sans MS"/>
          <w:sz w:val="24"/>
          <w:lang w:val="sk-SK"/>
        </w:rPr>
        <w:t>get through – dostať sa k</w:t>
      </w:r>
    </w:p>
    <w:p w14:paraId="642D9498" w14:textId="77777777" w:rsidR="00000000" w:rsidRDefault="002629C3">
      <w:pPr>
        <w:spacing w:line="360" w:lineRule="auto"/>
        <w:jc w:val="both"/>
      </w:pPr>
      <w:r>
        <w:rPr>
          <w:rFonts w:ascii="Comic Sans MS" w:hAnsi="Comic Sans MS" w:cs="Comic Sans MS"/>
          <w:sz w:val="24"/>
          <w:lang w:val="sk-SK"/>
        </w:rPr>
        <w:t>get over – prekonať</w:t>
      </w:r>
    </w:p>
    <w:p w14:paraId="43AA747E" w14:textId="77777777" w:rsidR="00000000" w:rsidRDefault="002629C3">
      <w:pPr>
        <w:spacing w:line="360" w:lineRule="auto"/>
        <w:jc w:val="both"/>
      </w:pPr>
      <w:r>
        <w:rPr>
          <w:rFonts w:ascii="Comic Sans MS" w:hAnsi="Comic Sans MS" w:cs="Comic Sans MS"/>
          <w:sz w:val="24"/>
          <w:lang w:val="sk-SK"/>
        </w:rPr>
        <w:t>get on with – vychádzať</w:t>
      </w:r>
    </w:p>
    <w:p w14:paraId="7D43E77A" w14:textId="77777777" w:rsidR="00000000" w:rsidRDefault="002629C3">
      <w:pPr>
        <w:spacing w:line="360" w:lineRule="auto"/>
        <w:jc w:val="both"/>
      </w:pPr>
      <w:r>
        <w:rPr>
          <w:rFonts w:ascii="Comic Sans MS" w:hAnsi="Comic Sans MS" w:cs="Comic Sans MS"/>
          <w:sz w:val="24"/>
          <w:lang w:val="sk-SK"/>
        </w:rPr>
        <w:t>give away – darovať, prezradiť</w:t>
      </w:r>
    </w:p>
    <w:p w14:paraId="31142E21" w14:textId="77777777" w:rsidR="00000000" w:rsidRDefault="002629C3">
      <w:pPr>
        <w:spacing w:line="360" w:lineRule="auto"/>
        <w:jc w:val="both"/>
      </w:pPr>
      <w:r>
        <w:rPr>
          <w:rFonts w:ascii="Comic Sans MS" w:hAnsi="Comic Sans MS" w:cs="Comic Sans MS"/>
          <w:sz w:val="24"/>
          <w:lang w:val="sk-SK"/>
        </w:rPr>
        <w:t>go in for – podrobiť sa, mať rád</w:t>
      </w:r>
    </w:p>
    <w:p w14:paraId="6E3A76BC" w14:textId="77777777" w:rsidR="00000000" w:rsidRDefault="002629C3">
      <w:pPr>
        <w:spacing w:line="360" w:lineRule="auto"/>
        <w:jc w:val="both"/>
      </w:pPr>
      <w:r>
        <w:rPr>
          <w:rFonts w:ascii="Comic Sans MS" w:hAnsi="Comic Sans MS" w:cs="Comic Sans MS"/>
          <w:sz w:val="24"/>
          <w:lang w:val="sk-SK"/>
        </w:rPr>
        <w:t>hold up – prepadnúť</w:t>
      </w:r>
    </w:p>
    <w:p w14:paraId="53EA06D4" w14:textId="77777777" w:rsidR="00000000" w:rsidRDefault="002629C3">
      <w:pPr>
        <w:spacing w:line="360" w:lineRule="auto"/>
        <w:jc w:val="both"/>
      </w:pPr>
      <w:r>
        <w:rPr>
          <w:rFonts w:ascii="Comic Sans MS" w:hAnsi="Comic Sans MS" w:cs="Comic Sans MS"/>
          <w:sz w:val="24"/>
          <w:lang w:val="sk-SK"/>
        </w:rPr>
        <w:t>keep up with –  držať krok s</w:t>
      </w:r>
    </w:p>
    <w:p w14:paraId="5414C8A8" w14:textId="77777777" w:rsidR="00000000" w:rsidRDefault="002629C3">
      <w:pPr>
        <w:spacing w:line="360" w:lineRule="auto"/>
        <w:jc w:val="both"/>
      </w:pPr>
      <w:r>
        <w:rPr>
          <w:rFonts w:ascii="Comic Sans MS" w:hAnsi="Comic Sans MS" w:cs="Comic Sans MS"/>
          <w:sz w:val="24"/>
          <w:lang w:val="sk-SK"/>
        </w:rPr>
        <w:t>let sb down – sklamať</w:t>
      </w:r>
    </w:p>
    <w:p w14:paraId="3C62C679" w14:textId="77777777" w:rsidR="00000000" w:rsidRDefault="002629C3">
      <w:pPr>
        <w:spacing w:line="360" w:lineRule="auto"/>
        <w:jc w:val="both"/>
      </w:pPr>
      <w:r>
        <w:rPr>
          <w:rFonts w:ascii="Comic Sans MS" w:hAnsi="Comic Sans MS" w:cs="Comic Sans MS"/>
          <w:sz w:val="24"/>
          <w:lang w:val="sk-SK"/>
        </w:rPr>
        <w:t>look out -  pozor</w:t>
      </w:r>
    </w:p>
    <w:p w14:paraId="3464E9F2" w14:textId="77777777" w:rsidR="00000000" w:rsidRDefault="002629C3">
      <w:pPr>
        <w:spacing w:line="360" w:lineRule="auto"/>
        <w:jc w:val="both"/>
      </w:pPr>
      <w:r>
        <w:rPr>
          <w:rFonts w:ascii="Comic Sans MS" w:hAnsi="Comic Sans MS" w:cs="Comic Sans MS"/>
          <w:sz w:val="24"/>
          <w:lang w:val="sk-SK"/>
        </w:rPr>
        <w:t>make up for – udobriť sa, nahradi</w:t>
      </w:r>
      <w:r>
        <w:rPr>
          <w:rFonts w:ascii="Comic Sans MS" w:hAnsi="Comic Sans MS" w:cs="Comic Sans MS"/>
          <w:sz w:val="24"/>
          <w:lang w:val="sk-SK"/>
        </w:rPr>
        <w:t>ť</w:t>
      </w:r>
    </w:p>
    <w:p w14:paraId="1E6FC886" w14:textId="77777777" w:rsidR="00000000" w:rsidRDefault="002629C3">
      <w:pPr>
        <w:spacing w:line="360" w:lineRule="auto"/>
        <w:jc w:val="both"/>
      </w:pPr>
      <w:r>
        <w:rPr>
          <w:rFonts w:ascii="Comic Sans MS" w:hAnsi="Comic Sans MS" w:cs="Comic Sans MS"/>
          <w:sz w:val="24"/>
          <w:lang w:val="sk-SK"/>
        </w:rPr>
        <w:t>make sht out – rozlúštiť</w:t>
      </w:r>
    </w:p>
    <w:p w14:paraId="416C8DD4" w14:textId="77777777" w:rsidR="00000000" w:rsidRDefault="002629C3">
      <w:pPr>
        <w:spacing w:line="360" w:lineRule="auto"/>
        <w:jc w:val="both"/>
      </w:pPr>
      <w:r>
        <w:rPr>
          <w:rFonts w:ascii="Comic Sans MS" w:hAnsi="Comic Sans MS" w:cs="Comic Sans MS"/>
          <w:sz w:val="24"/>
          <w:lang w:val="sk-SK"/>
        </w:rPr>
        <w:t>put (money) by – odložiť peniaze bokom</w:t>
      </w:r>
    </w:p>
    <w:p w14:paraId="7C89CCFD" w14:textId="77777777" w:rsidR="00000000" w:rsidRDefault="002629C3">
      <w:pPr>
        <w:spacing w:line="360" w:lineRule="auto"/>
        <w:jc w:val="both"/>
      </w:pPr>
      <w:r>
        <w:rPr>
          <w:rFonts w:ascii="Comic Sans MS" w:hAnsi="Comic Sans MS" w:cs="Comic Sans MS"/>
          <w:sz w:val="24"/>
          <w:lang w:val="sk-SK"/>
        </w:rPr>
        <w:t>put sb up – ubytovať</w:t>
      </w:r>
    </w:p>
    <w:p w14:paraId="4D89F0FB" w14:textId="77777777" w:rsidR="00000000" w:rsidRDefault="002629C3">
      <w:pPr>
        <w:spacing w:line="360" w:lineRule="auto"/>
        <w:jc w:val="both"/>
      </w:pPr>
      <w:r>
        <w:rPr>
          <w:rFonts w:ascii="Comic Sans MS" w:hAnsi="Comic Sans MS" w:cs="Comic Sans MS"/>
          <w:sz w:val="24"/>
          <w:lang w:val="sk-SK"/>
        </w:rPr>
        <w:t>put up with – znášať, tolerovať</w:t>
      </w:r>
    </w:p>
    <w:p w14:paraId="3FEEBCC1" w14:textId="77777777" w:rsidR="00000000" w:rsidRDefault="002629C3">
      <w:pPr>
        <w:spacing w:line="360" w:lineRule="auto"/>
        <w:jc w:val="both"/>
      </w:pPr>
      <w:r>
        <w:rPr>
          <w:rFonts w:ascii="Comic Sans MS" w:hAnsi="Comic Sans MS" w:cs="Comic Sans MS"/>
          <w:sz w:val="24"/>
          <w:lang w:val="sk-SK"/>
        </w:rPr>
        <w:t>put off – odložiť</w:t>
      </w:r>
    </w:p>
    <w:p w14:paraId="44CBFD59" w14:textId="77777777" w:rsidR="00000000" w:rsidRDefault="002629C3">
      <w:pPr>
        <w:spacing w:line="360" w:lineRule="auto"/>
        <w:jc w:val="both"/>
      </w:pPr>
      <w:r>
        <w:rPr>
          <w:rFonts w:ascii="Comic Sans MS" w:hAnsi="Comic Sans MS" w:cs="Comic Sans MS"/>
          <w:sz w:val="24"/>
          <w:lang w:val="sk-SK"/>
        </w:rPr>
        <w:t>put sb off –  odradiť niekoho</w:t>
      </w:r>
    </w:p>
    <w:p w14:paraId="60C312E0" w14:textId="77777777" w:rsidR="00000000" w:rsidRDefault="002629C3">
      <w:pPr>
        <w:spacing w:line="360" w:lineRule="auto"/>
        <w:jc w:val="both"/>
      </w:pPr>
      <w:r>
        <w:rPr>
          <w:rFonts w:ascii="Comic Sans MS" w:hAnsi="Comic Sans MS" w:cs="Comic Sans MS"/>
          <w:sz w:val="24"/>
          <w:lang w:val="sk-SK"/>
        </w:rPr>
        <w:t>run over – preplniť, pretiesť, zopakovať si niečo</w:t>
      </w:r>
    </w:p>
    <w:p w14:paraId="36B80985" w14:textId="77777777" w:rsidR="00000000" w:rsidRDefault="002629C3">
      <w:pPr>
        <w:spacing w:line="360" w:lineRule="auto"/>
        <w:jc w:val="both"/>
      </w:pPr>
      <w:r>
        <w:rPr>
          <w:rFonts w:ascii="Comic Sans MS" w:hAnsi="Comic Sans MS" w:cs="Comic Sans MS"/>
          <w:sz w:val="24"/>
          <w:lang w:val="sk-SK"/>
        </w:rPr>
        <w:t>see sb off – odprevadiť</w:t>
      </w:r>
    </w:p>
    <w:p w14:paraId="4D520D9B" w14:textId="77777777" w:rsidR="00000000" w:rsidRDefault="002629C3">
      <w:pPr>
        <w:spacing w:line="360" w:lineRule="auto"/>
        <w:jc w:val="both"/>
      </w:pPr>
      <w:r>
        <w:rPr>
          <w:rFonts w:ascii="Comic Sans MS" w:hAnsi="Comic Sans MS" w:cs="Comic Sans MS"/>
          <w:sz w:val="24"/>
          <w:lang w:val="sk-SK"/>
        </w:rPr>
        <w:t>sell out –  opu</w:t>
      </w:r>
      <w:r>
        <w:rPr>
          <w:rFonts w:ascii="Comic Sans MS" w:hAnsi="Comic Sans MS" w:cs="Comic Sans MS"/>
          <w:sz w:val="24"/>
          <w:lang w:val="sk-SK"/>
        </w:rPr>
        <w:t>stiť, zradiť</w:t>
      </w:r>
    </w:p>
    <w:p w14:paraId="5FE0C86D" w14:textId="77777777" w:rsidR="00000000" w:rsidRDefault="002629C3">
      <w:pPr>
        <w:spacing w:line="360" w:lineRule="auto"/>
        <w:jc w:val="both"/>
      </w:pPr>
      <w:r>
        <w:rPr>
          <w:rFonts w:ascii="Comic Sans MS" w:hAnsi="Comic Sans MS" w:cs="Comic Sans MS"/>
          <w:sz w:val="24"/>
          <w:lang w:val="sk-SK"/>
        </w:rPr>
        <w:t>sell off –  predávať</w:t>
      </w:r>
    </w:p>
    <w:p w14:paraId="4D75E4A0" w14:textId="77777777" w:rsidR="00000000" w:rsidRDefault="002629C3">
      <w:pPr>
        <w:spacing w:line="360" w:lineRule="auto"/>
        <w:jc w:val="both"/>
      </w:pPr>
      <w:r>
        <w:rPr>
          <w:rFonts w:ascii="Comic Sans MS" w:hAnsi="Comic Sans MS" w:cs="Comic Sans MS"/>
          <w:sz w:val="24"/>
          <w:lang w:val="sk-SK"/>
        </w:rPr>
        <w:t>settle down –  usadiť sa pohodlne, utíšiť sa</w:t>
      </w:r>
    </w:p>
    <w:p w14:paraId="3ED09E99" w14:textId="77777777" w:rsidR="00000000" w:rsidRDefault="002629C3">
      <w:pPr>
        <w:spacing w:line="360" w:lineRule="auto"/>
        <w:jc w:val="both"/>
      </w:pPr>
      <w:r>
        <w:rPr>
          <w:rFonts w:ascii="Comic Sans MS" w:hAnsi="Comic Sans MS" w:cs="Comic Sans MS"/>
          <w:sz w:val="24"/>
          <w:lang w:val="sk-SK"/>
        </w:rPr>
        <w:t>show off – predvádzať sa</w:t>
      </w:r>
    </w:p>
    <w:p w14:paraId="64613091" w14:textId="77777777" w:rsidR="00000000" w:rsidRDefault="002629C3">
      <w:pPr>
        <w:spacing w:line="360" w:lineRule="auto"/>
        <w:jc w:val="both"/>
      </w:pPr>
      <w:r>
        <w:rPr>
          <w:rFonts w:ascii="Comic Sans MS" w:hAnsi="Comic Sans MS" w:cs="Comic Sans MS"/>
          <w:sz w:val="24"/>
          <w:lang w:val="sk-SK"/>
        </w:rPr>
        <w:t xml:space="preserve">speak up – verejne sa ozvať, hovoriť hlasno          </w:t>
      </w:r>
    </w:p>
    <w:p w14:paraId="7F911479" w14:textId="08F5E7C1" w:rsidR="00000000" w:rsidRDefault="00D85C21">
      <w:pPr>
        <w:spacing w:line="360" w:lineRule="auto"/>
        <w:jc w:val="both"/>
      </w:pPr>
      <w:r>
        <w:rPr>
          <w:rFonts w:ascii="Comic Sans MS" w:hAnsi="Comic Sans MS" w:cs="Comic Sans MS"/>
          <w:noProof/>
          <w:sz w:val="24"/>
          <w:lang w:val="sk-SK"/>
        </w:rPr>
        <mc:AlternateContent>
          <mc:Choice Requires="wps">
            <w:drawing>
              <wp:anchor distT="0" distB="0" distL="114300" distR="114300" simplePos="0" relativeHeight="251661824" behindDoc="0" locked="0" layoutInCell="1" allowOverlap="1" wp14:anchorId="378F2A61" wp14:editId="3DB2A1CC">
                <wp:simplePos x="0" y="0"/>
                <wp:positionH relativeFrom="column">
                  <wp:posOffset>4309110</wp:posOffset>
                </wp:positionH>
                <wp:positionV relativeFrom="paragraph">
                  <wp:posOffset>218440</wp:posOffset>
                </wp:positionV>
                <wp:extent cx="1296035" cy="1305560"/>
                <wp:effectExtent l="0" t="0" r="0" b="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035" cy="1305560"/>
                        </a:xfrm>
                        <a:prstGeom prst="smileyFace">
                          <a:avLst>
                            <a:gd name="adj" fmla="val 9282"/>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5886F6F"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5" o:spid="_x0000_s1026" type="#_x0000_t96" style="position:absolute;margin-left:339.3pt;margin-top:17.2pt;width:102.05pt;height:102.8pt;z-index:251661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" adj="18520" strokeweight=".26mm">
                <v:stroke joinstyle="miter" endcap="square"/>
              </v:shape>
            </w:pict>
          </mc:Fallback>
        </mc:AlternateContent>
      </w:r>
      <w:r w:rsidR="002629C3">
        <w:rPr>
          <w:rFonts w:ascii="Comic Sans MS" w:hAnsi="Comic Sans MS" w:cs="Comic Sans MS"/>
          <w:sz w:val="24"/>
          <w:lang w:val="sk-SK"/>
        </w:rPr>
        <w:t>stand up for – postaviť sa  za niečo/niekoho, brániť</w:t>
      </w:r>
    </w:p>
    <w:p w14:paraId="7BCB5213" w14:textId="77777777" w:rsidR="00000000" w:rsidRDefault="002629C3">
      <w:pPr>
        <w:spacing w:line="360" w:lineRule="auto"/>
        <w:jc w:val="both"/>
      </w:pPr>
      <w:r>
        <w:rPr>
          <w:rFonts w:ascii="Comic Sans MS" w:hAnsi="Comic Sans MS" w:cs="Comic Sans MS"/>
          <w:sz w:val="24"/>
          <w:lang w:val="sk-SK"/>
        </w:rPr>
        <w:t>throw out – zahodiť</w:t>
      </w:r>
    </w:p>
    <w:p w14:paraId="4218A74D" w14:textId="77777777" w:rsidR="00000000" w:rsidRDefault="002629C3">
      <w:pPr>
        <w:jc w:val="both"/>
      </w:pPr>
      <w:r>
        <w:rPr>
          <w:rFonts w:ascii="Comic Sans MS" w:hAnsi="Comic Sans MS" w:cs="Comic Sans MS"/>
          <w:sz w:val="24"/>
          <w:lang w:val="sk-SK"/>
        </w:rPr>
        <w:t>turn up –zosilniť, prísť</w:t>
      </w:r>
    </w:p>
    <w:p w14:paraId="46D70D50" w14:textId="77777777" w:rsidR="00000000" w:rsidRDefault="002629C3">
      <w:pPr>
        <w:jc w:val="both"/>
      </w:pPr>
      <w:r>
        <w:rPr>
          <w:rFonts w:ascii="Comic Sans MS" w:hAnsi="Comic Sans MS" w:cs="Comic Sans MS"/>
          <w:sz w:val="24"/>
          <w:lang w:val="sk-SK"/>
        </w:rPr>
        <w:t>turn into –zmeniť sa na</w:t>
      </w:r>
    </w:p>
    <w:p w14:paraId="432695D2" w14:textId="77777777" w:rsidR="00000000" w:rsidRDefault="002629C3">
      <w:pPr>
        <w:jc w:val="both"/>
      </w:pPr>
      <w:r>
        <w:rPr>
          <w:rFonts w:ascii="Comic Sans MS" w:hAnsi="Comic Sans MS" w:cs="Comic Sans MS"/>
          <w:sz w:val="24"/>
          <w:lang w:val="sk-SK"/>
        </w:rPr>
        <w:t xml:space="preserve">watch out – dávať pozor </w:t>
      </w:r>
    </w:p>
    <w:p w14:paraId="3A4E7860" w14:textId="77777777" w:rsidR="00000000" w:rsidRDefault="002629C3">
      <w:pPr>
        <w:spacing w:line="360" w:lineRule="auto"/>
        <w:jc w:val="both"/>
      </w:pPr>
      <w:r>
        <w:rPr>
          <w:rFonts w:ascii="Comic Sans MS" w:hAnsi="Comic Sans MS" w:cs="Comic Sans MS"/>
          <w:sz w:val="24"/>
          <w:lang w:val="sk-SK"/>
        </w:rPr>
        <w:t>wind up – skončiť, ukončiť</w:t>
      </w:r>
    </w:p>
    <w:p w14:paraId="6F6CC19B" w14:textId="77777777" w:rsidR="00000000" w:rsidRDefault="002629C3">
      <w:pPr>
        <w:spacing w:line="360" w:lineRule="auto"/>
        <w:jc w:val="both"/>
      </w:pPr>
      <w:r>
        <w:rPr>
          <w:rFonts w:ascii="Comic Sans MS" w:hAnsi="Comic Sans MS" w:cs="Comic Sans MS"/>
          <w:b/>
          <w:color w:val="336600"/>
          <w:sz w:val="24"/>
          <w:lang w:val="sk-SK"/>
        </w:rPr>
        <w:lastRenderedPageBreak/>
        <w:t>VERBONOMINÁLNE VAZBY</w:t>
      </w:r>
    </w:p>
    <w:p w14:paraId="3A4C4322" w14:textId="77777777" w:rsidR="00000000" w:rsidRDefault="002629C3">
      <w:pPr>
        <w:spacing w:line="360" w:lineRule="auto"/>
        <w:jc w:val="both"/>
      </w:pPr>
      <w:r>
        <w:rPr>
          <w:rFonts w:ascii="Comic Sans MS" w:hAnsi="Comic Sans MS" w:cs="Comic Sans MS"/>
          <w:sz w:val="24"/>
          <w:lang w:val="sk-SK"/>
        </w:rPr>
        <w:t>Give somebody a smile, give somebody a hand, make a phone call, have a shower, have lunch</w:t>
      </w:r>
    </w:p>
    <w:p w14:paraId="1AB83184" w14:textId="77777777" w:rsidR="00000000" w:rsidRDefault="002629C3">
      <w:pPr>
        <w:spacing w:line="360" w:lineRule="auto"/>
        <w:jc w:val="both"/>
        <w:rPr>
          <w:rFonts w:ascii="Comic Sans MS" w:hAnsi="Comic Sans MS" w:cs="Comic Sans MS"/>
          <w:sz w:val="24"/>
          <w:lang w:val="sk-SK"/>
        </w:rPr>
      </w:pPr>
    </w:p>
    <w:p w14:paraId="27505757" w14:textId="77777777" w:rsidR="00000000" w:rsidRDefault="002629C3">
      <w:pPr>
        <w:spacing w:line="360" w:lineRule="auto"/>
        <w:jc w:val="both"/>
      </w:pPr>
      <w:r>
        <w:rPr>
          <w:rFonts w:ascii="Comic Sans MS" w:hAnsi="Comic Sans MS" w:cs="Comic Sans MS"/>
          <w:b/>
          <w:color w:val="336600"/>
          <w:sz w:val="24"/>
          <w:lang w:val="sk-SK"/>
        </w:rPr>
        <w:t>NEURČITÉ SLOVESNÉ TVARY</w:t>
      </w:r>
    </w:p>
    <w:p w14:paraId="50337BE5" w14:textId="77777777" w:rsidR="00000000" w:rsidRDefault="002629C3">
      <w:pPr>
        <w:spacing w:line="360" w:lineRule="auto"/>
        <w:jc w:val="both"/>
      </w:pPr>
      <w:r>
        <w:rPr>
          <w:rFonts w:ascii="Comic Sans MS" w:hAnsi="Comic Sans MS" w:cs="Comic Sans MS"/>
          <w:b/>
          <w:color w:val="336600"/>
          <w:sz w:val="24"/>
          <w:lang w:val="sk-SK"/>
        </w:rPr>
        <w:t xml:space="preserve">Gerundium </w:t>
      </w:r>
    </w:p>
    <w:p w14:paraId="6224F17B" w14:textId="77777777" w:rsidR="00000000" w:rsidRDefault="002629C3">
      <w:pPr>
        <w:spacing w:line="360" w:lineRule="auto"/>
        <w:jc w:val="both"/>
      </w:pPr>
      <w:r>
        <w:rPr>
          <w:rFonts w:ascii="Comic Sans MS" w:hAnsi="Comic Sans MS" w:cs="Comic Sans MS"/>
          <w:sz w:val="24"/>
          <w:lang w:val="sk-SK"/>
        </w:rPr>
        <w:t>Reading is easier than speaking.</w:t>
      </w:r>
    </w:p>
    <w:p w14:paraId="3E50EE19" w14:textId="77777777" w:rsidR="00000000" w:rsidRDefault="002629C3">
      <w:pPr>
        <w:spacing w:line="360" w:lineRule="auto"/>
        <w:jc w:val="both"/>
      </w:pPr>
      <w:r>
        <w:rPr>
          <w:rFonts w:ascii="Comic Sans MS" w:hAnsi="Comic Sans MS" w:cs="Comic Sans MS"/>
          <w:sz w:val="24"/>
          <w:lang w:val="sk-SK"/>
        </w:rPr>
        <w:t>I am fond of writing letters.</w:t>
      </w:r>
    </w:p>
    <w:p w14:paraId="41CB1CEF" w14:textId="77777777" w:rsidR="00000000" w:rsidRDefault="002629C3">
      <w:pPr>
        <w:spacing w:line="360" w:lineRule="auto"/>
        <w:jc w:val="both"/>
        <w:rPr>
          <w:rFonts w:ascii="Comic Sans MS" w:hAnsi="Comic Sans MS" w:cs="Comic Sans MS"/>
          <w:sz w:val="24"/>
          <w:lang w:val="sk-SK"/>
        </w:rPr>
      </w:pPr>
    </w:p>
    <w:p w14:paraId="2821CD39" w14:textId="77777777" w:rsidR="00000000" w:rsidRDefault="002629C3">
      <w:pPr>
        <w:spacing w:line="360" w:lineRule="auto"/>
        <w:jc w:val="both"/>
      </w:pPr>
      <w:r>
        <w:rPr>
          <w:rFonts w:ascii="Comic Sans MS" w:hAnsi="Comic Sans MS" w:cs="Comic Sans MS"/>
          <w:b/>
          <w:color w:val="336600"/>
          <w:sz w:val="24"/>
          <w:lang w:val="sk-SK"/>
        </w:rPr>
        <w:t>INFINITÍV , ING,  a bez to</w:t>
      </w:r>
    </w:p>
    <w:p w14:paraId="33CAD9BA" w14:textId="77777777" w:rsidR="00000000" w:rsidRDefault="002629C3">
      <w:pPr>
        <w:spacing w:line="360" w:lineRule="auto"/>
        <w:jc w:val="both"/>
      </w:pPr>
      <w:r>
        <w:rPr>
          <w:rFonts w:ascii="Comic Sans MS" w:hAnsi="Comic Sans MS" w:cs="Comic Sans MS"/>
          <w:sz w:val="24"/>
          <w:lang w:val="sk-SK"/>
        </w:rPr>
        <w:t>Slovesá, po ktorých nasleduje ing:</w:t>
      </w:r>
    </w:p>
    <w:p w14:paraId="080F7C21" w14:textId="77777777" w:rsidR="00000000" w:rsidRDefault="002629C3">
      <w:pPr>
        <w:spacing w:line="360" w:lineRule="auto"/>
        <w:jc w:val="both"/>
      </w:pPr>
      <w:r>
        <w:rPr>
          <w:rFonts w:ascii="Comic Sans MS" w:hAnsi="Comic Sans MS" w:cs="Comic Sans MS"/>
          <w:sz w:val="24"/>
          <w:lang w:val="sk-SK"/>
        </w:rPr>
        <w:t xml:space="preserve">LOVE, LIKE, HATE, FINISH, ENJOY, CAN´T STAND, DON´T MIND, PREFER, ADORE, LOOK FORWARD TO </w:t>
      </w:r>
    </w:p>
    <w:p w14:paraId="5519C35F" w14:textId="77777777" w:rsidR="00000000" w:rsidRDefault="002629C3">
      <w:pPr>
        <w:spacing w:line="360" w:lineRule="auto"/>
        <w:jc w:val="both"/>
        <w:rPr>
          <w:rFonts w:ascii="Comic Sans MS" w:hAnsi="Comic Sans MS" w:cs="Comic Sans MS"/>
          <w:b/>
          <w:color w:val="336600"/>
          <w:sz w:val="24"/>
          <w:lang w:val="sk-SK"/>
        </w:rPr>
      </w:pPr>
    </w:p>
    <w:p w14:paraId="5868F4FE" w14:textId="77777777" w:rsidR="00000000" w:rsidRDefault="002629C3">
      <w:pPr>
        <w:spacing w:line="360" w:lineRule="auto"/>
        <w:jc w:val="both"/>
      </w:pPr>
      <w:r>
        <w:rPr>
          <w:rFonts w:ascii="Comic Sans MS" w:hAnsi="Comic Sans MS" w:cs="Comic Sans MS"/>
          <w:b/>
          <w:color w:val="336600"/>
          <w:sz w:val="24"/>
          <w:lang w:val="sk-SK"/>
        </w:rPr>
        <w:t xml:space="preserve">Slovesá, po ktorých nasleduje ing alebo to </w:t>
      </w:r>
    </w:p>
    <w:p w14:paraId="4D8B9A2D" w14:textId="77777777" w:rsidR="00000000" w:rsidRDefault="002629C3">
      <w:pPr>
        <w:spacing w:line="360" w:lineRule="auto"/>
        <w:jc w:val="both"/>
      </w:pPr>
      <w:r>
        <w:rPr>
          <w:rFonts w:ascii="Comic Sans MS" w:hAnsi="Comic Sans MS" w:cs="Comic Sans MS"/>
          <w:sz w:val="24"/>
          <w:lang w:val="sk-SK"/>
        </w:rPr>
        <w:t>STOP START BEGIN  CONTINUE</w:t>
      </w:r>
    </w:p>
    <w:p w14:paraId="7FA68B62" w14:textId="77777777" w:rsidR="00000000" w:rsidRDefault="002629C3">
      <w:pPr>
        <w:spacing w:line="360" w:lineRule="auto"/>
        <w:jc w:val="both"/>
        <w:rPr>
          <w:rFonts w:ascii="Comic Sans MS" w:hAnsi="Comic Sans MS" w:cs="Comic Sans MS"/>
          <w:sz w:val="24"/>
          <w:lang w:val="sk-SK"/>
        </w:rPr>
      </w:pPr>
    </w:p>
    <w:p w14:paraId="333E230B" w14:textId="77777777" w:rsidR="00000000" w:rsidRDefault="002629C3">
      <w:pPr>
        <w:spacing w:line="360" w:lineRule="auto"/>
        <w:jc w:val="both"/>
      </w:pPr>
      <w:r>
        <w:rPr>
          <w:rFonts w:ascii="Comic Sans MS" w:hAnsi="Comic Sans MS" w:cs="Comic Sans MS"/>
          <w:b/>
          <w:color w:val="336600"/>
          <w:sz w:val="24"/>
          <w:lang w:val="sk-SK"/>
        </w:rPr>
        <w:t>Slovesá po ktorých nenasleduje ani ING ani TO:</w:t>
      </w:r>
    </w:p>
    <w:p w14:paraId="71D31AF6"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všetky modálne slovesá: CAN, COULD, MAY, MIGHT, MUST, SHALL, WILL WOULD, SHOULD+ HELP, MAKE- prinútiť, LET- dovoliť</w:t>
      </w:r>
    </w:p>
    <w:p w14:paraId="4ABE3186" w14:textId="77777777" w:rsidR="00000000" w:rsidRDefault="002629C3">
      <w:pPr>
        <w:spacing w:line="360" w:lineRule="auto"/>
        <w:jc w:val="both"/>
      </w:pPr>
      <w:r>
        <w:rPr>
          <w:rFonts w:ascii="Comic Sans MS" w:hAnsi="Comic Sans MS" w:cs="Comic Sans MS"/>
          <w:sz w:val="24"/>
          <w:lang w:val="sk-SK"/>
        </w:rPr>
        <w:t>I must go now.</w:t>
      </w:r>
    </w:p>
    <w:p w14:paraId="7D7EB9B8" w14:textId="77777777" w:rsidR="00000000" w:rsidRDefault="002629C3">
      <w:pPr>
        <w:spacing w:line="360" w:lineRule="auto"/>
        <w:jc w:val="both"/>
      </w:pPr>
      <w:r>
        <w:rPr>
          <w:rFonts w:ascii="Comic Sans MS" w:hAnsi="Comic Sans MS" w:cs="Comic Sans MS"/>
          <w:sz w:val="24"/>
          <w:lang w:val="sk-SK"/>
        </w:rPr>
        <w:t>I can play the piano.</w:t>
      </w:r>
    </w:p>
    <w:p w14:paraId="01A7B219" w14:textId="77777777" w:rsidR="00000000" w:rsidRDefault="002629C3">
      <w:pPr>
        <w:spacing w:line="360" w:lineRule="auto"/>
        <w:jc w:val="both"/>
      </w:pPr>
      <w:r>
        <w:rPr>
          <w:rFonts w:ascii="Comic Sans MS" w:hAnsi="Comic Sans MS" w:cs="Comic Sans MS"/>
          <w:b/>
          <w:sz w:val="24"/>
          <w:lang w:val="sk-SK"/>
        </w:rPr>
        <w:t>Po všetkých ostatných slovesách a prídavných menách na</w:t>
      </w:r>
      <w:r>
        <w:rPr>
          <w:rFonts w:ascii="Comic Sans MS" w:hAnsi="Comic Sans MS" w:cs="Comic Sans MS"/>
          <w:b/>
          <w:sz w:val="24"/>
          <w:lang w:val="sk-SK"/>
        </w:rPr>
        <w:t>sleduje TO</w:t>
      </w:r>
    </w:p>
    <w:p w14:paraId="19680C14" w14:textId="77777777" w:rsidR="00000000" w:rsidRDefault="002629C3">
      <w:pPr>
        <w:spacing w:line="360" w:lineRule="auto"/>
        <w:jc w:val="both"/>
      </w:pPr>
      <w:r>
        <w:rPr>
          <w:rFonts w:ascii="Comic Sans MS" w:hAnsi="Comic Sans MS" w:cs="Comic Sans MS"/>
          <w:sz w:val="24"/>
          <w:lang w:val="sk-SK"/>
        </w:rPr>
        <w:t>I want to see you soon.</w:t>
      </w:r>
    </w:p>
    <w:p w14:paraId="47A40813" w14:textId="77777777" w:rsidR="00000000" w:rsidRDefault="002629C3">
      <w:pPr>
        <w:spacing w:line="360" w:lineRule="auto"/>
        <w:jc w:val="both"/>
      </w:pPr>
      <w:r>
        <w:rPr>
          <w:rFonts w:ascii="Comic Sans MS" w:hAnsi="Comic Sans MS" w:cs="Comic Sans MS"/>
          <w:sz w:val="24"/>
          <w:lang w:val="sk-SK"/>
        </w:rPr>
        <w:t>I am happy to meet you again.</w:t>
      </w:r>
    </w:p>
    <w:p w14:paraId="7AD697B4" w14:textId="77777777" w:rsidR="00000000" w:rsidRDefault="002629C3">
      <w:pPr>
        <w:spacing w:line="360" w:lineRule="auto"/>
        <w:jc w:val="both"/>
        <w:rPr>
          <w:rFonts w:ascii="Comic Sans MS" w:hAnsi="Comic Sans MS" w:cs="Comic Sans MS"/>
          <w:sz w:val="24"/>
          <w:lang w:val="sk-SK"/>
        </w:rPr>
      </w:pPr>
    </w:p>
    <w:p w14:paraId="1586D1F9" w14:textId="77777777" w:rsidR="00000000" w:rsidRDefault="002629C3">
      <w:pPr>
        <w:pageBreakBefore/>
        <w:spacing w:line="360" w:lineRule="auto"/>
        <w:jc w:val="both"/>
      </w:pPr>
      <w:r>
        <w:rPr>
          <w:rFonts w:ascii="Comic Sans MS" w:hAnsi="Comic Sans MS" w:cs="Comic Sans MS"/>
          <w:b/>
          <w:color w:val="336600"/>
          <w:sz w:val="24"/>
          <w:lang w:val="sk-SK"/>
        </w:rPr>
        <w:lastRenderedPageBreak/>
        <w:t>PREDMET A PODMET S INFINITÍVOM</w:t>
      </w:r>
    </w:p>
    <w:p w14:paraId="7032016A" w14:textId="77777777" w:rsidR="00000000" w:rsidRDefault="002629C3">
      <w:pPr>
        <w:spacing w:line="360" w:lineRule="auto"/>
        <w:jc w:val="both"/>
      </w:pPr>
      <w:r>
        <w:rPr>
          <w:rFonts w:ascii="Comic Sans MS" w:hAnsi="Comic Sans MS" w:cs="Comic Sans MS"/>
          <w:sz w:val="24"/>
          <w:lang w:val="sk-SK"/>
        </w:rPr>
        <w:t xml:space="preserve">The English are said to be conservative. </w:t>
      </w:r>
    </w:p>
    <w:p w14:paraId="496D360B" w14:textId="77777777" w:rsidR="00000000" w:rsidRDefault="002629C3">
      <w:pPr>
        <w:spacing w:line="360" w:lineRule="auto"/>
        <w:jc w:val="both"/>
      </w:pPr>
      <w:r>
        <w:rPr>
          <w:rFonts w:ascii="Comic Sans MS" w:hAnsi="Comic Sans MS" w:cs="Comic Sans MS"/>
          <w:sz w:val="24"/>
          <w:lang w:val="sk-SK"/>
        </w:rPr>
        <w:t>She is said to have seen the Lochness monster.</w:t>
      </w:r>
    </w:p>
    <w:p w14:paraId="7DBF2B9E" w14:textId="77777777" w:rsidR="00000000" w:rsidRDefault="002629C3">
      <w:pPr>
        <w:spacing w:line="360" w:lineRule="auto"/>
      </w:pPr>
      <w:r>
        <w:rPr>
          <w:sz w:val="28"/>
          <w:lang w:val="sk-SK"/>
        </w:rPr>
        <w:t>VAZBA USED TO + sloveso sa používa na vyjadrenie zvykov , stavov a pra</w:t>
      </w:r>
      <w:r>
        <w:rPr>
          <w:sz w:val="28"/>
          <w:lang w:val="sk-SK"/>
        </w:rPr>
        <w:t>videlne sa opakujúcich dejov v minulosti, ktoré už dnes nekonáme</w:t>
      </w:r>
    </w:p>
    <w:p w14:paraId="29F9549F" w14:textId="77777777" w:rsidR="00000000" w:rsidRDefault="002629C3">
      <w:pPr>
        <w:spacing w:line="360" w:lineRule="auto"/>
      </w:pPr>
      <w:r>
        <w:rPr>
          <w:sz w:val="28"/>
          <w:lang w:val="sk-SK"/>
        </w:rPr>
        <w:t>I used to hate vegetables.</w:t>
      </w:r>
    </w:p>
    <w:p w14:paraId="5D3013ED" w14:textId="77777777" w:rsidR="00000000" w:rsidRDefault="002629C3">
      <w:pPr>
        <w:spacing w:line="360" w:lineRule="auto"/>
      </w:pPr>
      <w:r>
        <w:rPr>
          <w:sz w:val="28"/>
          <w:lang w:val="sk-SK"/>
        </w:rPr>
        <w:t>VAZBA TO BE USED TO + ING znamená byť zvyknutý na nejakú činnosť</w:t>
      </w:r>
    </w:p>
    <w:p w14:paraId="187965D5" w14:textId="77777777" w:rsidR="00000000" w:rsidRDefault="002629C3">
      <w:pPr>
        <w:spacing w:line="360" w:lineRule="auto"/>
      </w:pPr>
      <w:r>
        <w:rPr>
          <w:sz w:val="28"/>
          <w:lang w:val="sk-SK"/>
        </w:rPr>
        <w:t>I am used to getting up early.</w:t>
      </w:r>
    </w:p>
    <w:p w14:paraId="04446417" w14:textId="77777777" w:rsidR="00000000" w:rsidRDefault="002629C3">
      <w:pPr>
        <w:spacing w:line="360" w:lineRule="auto"/>
      </w:pPr>
      <w:r>
        <w:rPr>
          <w:sz w:val="28"/>
          <w:lang w:val="sk-SK"/>
        </w:rPr>
        <w:t>Namiesto ing môže byť aj podstatné meno: He isn´t used to English fo</w:t>
      </w:r>
      <w:r>
        <w:rPr>
          <w:sz w:val="28"/>
          <w:lang w:val="sk-SK"/>
        </w:rPr>
        <w:t>od.</w:t>
      </w:r>
    </w:p>
    <w:p w14:paraId="4EC07350" w14:textId="77777777" w:rsidR="00000000" w:rsidRDefault="002629C3">
      <w:pPr>
        <w:spacing w:line="360" w:lineRule="auto"/>
        <w:rPr>
          <w:sz w:val="28"/>
          <w:lang w:val="sk-SK"/>
        </w:rPr>
      </w:pPr>
    </w:p>
    <w:p w14:paraId="48149D4D" w14:textId="77777777" w:rsidR="00000000" w:rsidRDefault="002629C3">
      <w:pPr>
        <w:spacing w:line="360" w:lineRule="auto"/>
      </w:pPr>
      <w:r>
        <w:rPr>
          <w:b/>
          <w:color w:val="336600"/>
          <w:sz w:val="28"/>
          <w:lang w:val="sk-SK"/>
        </w:rPr>
        <w:t>GERUNDIUM a INFINITÍV</w:t>
      </w:r>
    </w:p>
    <w:p w14:paraId="59E379A0" w14:textId="77777777" w:rsidR="00000000" w:rsidRDefault="002629C3">
      <w:pPr>
        <w:spacing w:line="360" w:lineRule="auto"/>
      </w:pPr>
      <w:r>
        <w:rPr>
          <w:sz w:val="28"/>
          <w:lang w:val="sk-SK"/>
        </w:rPr>
        <w:t>I saw her crossing the street. I saw her cross the street</w:t>
      </w:r>
    </w:p>
    <w:p w14:paraId="06BDC320" w14:textId="77777777" w:rsidR="00000000" w:rsidRDefault="002629C3">
      <w:pPr>
        <w:numPr>
          <w:ilvl w:val="0"/>
          <w:numId w:val="31"/>
        </w:numPr>
        <w:spacing w:line="360" w:lineRule="auto"/>
      </w:pPr>
      <w:r>
        <w:rPr>
          <w:sz w:val="28"/>
          <w:lang w:val="sk-SK"/>
        </w:rPr>
        <w:t>po slovesách see, hear, feel, watch, listen to, notice môže ísť aj infinitív aj ing, je tam však menší rozdiel vo význame - keď je ing , znamená to že dej bol už v činnost</w:t>
      </w:r>
      <w:r>
        <w:rPr>
          <w:sz w:val="28"/>
          <w:lang w:val="sk-SK"/>
        </w:rPr>
        <w:t>i a tak sme videli len jeho časť: I saw boys playing football.</w:t>
      </w:r>
    </w:p>
    <w:p w14:paraId="38F3477E" w14:textId="77777777" w:rsidR="00000000" w:rsidRDefault="002629C3">
      <w:pPr>
        <w:numPr>
          <w:ilvl w:val="0"/>
          <w:numId w:val="31"/>
        </w:numPr>
        <w:spacing w:line="360" w:lineRule="auto"/>
      </w:pPr>
      <w:r>
        <w:rPr>
          <w:sz w:val="28"/>
          <w:lang w:val="sk-SK"/>
        </w:rPr>
        <w:t>keď je To, videli sme celý dej: I saw England play Brazil in a football match.</w:t>
      </w:r>
    </w:p>
    <w:p w14:paraId="680A6E55" w14:textId="77777777" w:rsidR="00000000" w:rsidRDefault="002629C3">
      <w:pPr>
        <w:numPr>
          <w:ilvl w:val="0"/>
          <w:numId w:val="31"/>
        </w:numPr>
        <w:spacing w:line="360" w:lineRule="auto"/>
      </w:pPr>
      <w:r>
        <w:rPr>
          <w:sz w:val="28"/>
          <w:lang w:val="sk-SK"/>
        </w:rPr>
        <w:t>Toto sa používa aj v trpnom rode:</w:t>
      </w:r>
    </w:p>
    <w:p w14:paraId="7337B09B" w14:textId="77777777" w:rsidR="00000000" w:rsidRDefault="002629C3">
      <w:pPr>
        <w:spacing w:line="360" w:lineRule="auto"/>
      </w:pPr>
      <w:r>
        <w:rPr>
          <w:sz w:val="28"/>
          <w:lang w:val="sk-SK"/>
        </w:rPr>
        <w:t>She was seen crossing the street.</w:t>
      </w:r>
    </w:p>
    <w:p w14:paraId="3A7F2292" w14:textId="77777777" w:rsidR="00000000" w:rsidRDefault="002629C3">
      <w:pPr>
        <w:spacing w:line="360" w:lineRule="auto"/>
      </w:pPr>
      <w:r>
        <w:rPr>
          <w:sz w:val="28"/>
          <w:lang w:val="sk-SK"/>
        </w:rPr>
        <w:t>She was seen to cross the street.</w:t>
      </w:r>
    </w:p>
    <w:p w14:paraId="3A5E030C" w14:textId="77777777" w:rsidR="00000000" w:rsidRDefault="002629C3">
      <w:pPr>
        <w:spacing w:line="360" w:lineRule="auto"/>
        <w:rPr>
          <w:b/>
          <w:sz w:val="28"/>
          <w:lang w:val="sk-SK"/>
        </w:rPr>
      </w:pPr>
    </w:p>
    <w:p w14:paraId="43A7AC31" w14:textId="77777777" w:rsidR="00000000" w:rsidRDefault="002629C3">
      <w:pPr>
        <w:spacing w:line="360" w:lineRule="auto"/>
      </w:pPr>
      <w:r>
        <w:rPr>
          <w:b/>
          <w:color w:val="336600"/>
          <w:sz w:val="28"/>
          <w:lang w:val="sk-SK"/>
        </w:rPr>
        <w:t>INFINITÍV S</w:t>
      </w:r>
      <w:r>
        <w:rPr>
          <w:b/>
          <w:color w:val="336600"/>
          <w:sz w:val="28"/>
          <w:lang w:val="sk-SK"/>
        </w:rPr>
        <w:t> TO</w:t>
      </w:r>
    </w:p>
    <w:p w14:paraId="12859C8F" w14:textId="77777777" w:rsidR="00000000" w:rsidRDefault="002629C3">
      <w:pPr>
        <w:numPr>
          <w:ilvl w:val="0"/>
          <w:numId w:val="31"/>
        </w:numPr>
        <w:spacing w:line="360" w:lineRule="auto"/>
      </w:pPr>
      <w:r>
        <w:rPr>
          <w:sz w:val="28"/>
          <w:lang w:val="sk-SK"/>
        </w:rPr>
        <w:t>používa sa so spôsobovými slovesami OUGHT TO a USED TO a s opisnými tvarmi spôsobových slovies BE ABLE TO , BE ALLOWED TO a HAVE TO</w:t>
      </w:r>
    </w:p>
    <w:p w14:paraId="2AD3DBBD" w14:textId="77777777" w:rsidR="00000000" w:rsidRDefault="002629C3">
      <w:pPr>
        <w:spacing w:line="360" w:lineRule="auto"/>
      </w:pPr>
      <w:r>
        <w:rPr>
          <w:sz w:val="28"/>
          <w:lang w:val="sk-SK"/>
        </w:rPr>
        <w:t>Fred used to collect stamps. We are not allowed to leave.</w:t>
      </w:r>
    </w:p>
    <w:p w14:paraId="1CA1A792" w14:textId="77777777" w:rsidR="00000000" w:rsidRDefault="002629C3">
      <w:pPr>
        <w:numPr>
          <w:ilvl w:val="0"/>
          <w:numId w:val="31"/>
        </w:numPr>
        <w:spacing w:line="360" w:lineRule="auto"/>
      </w:pPr>
      <w:r>
        <w:rPr>
          <w:sz w:val="28"/>
          <w:lang w:val="sk-SK"/>
        </w:rPr>
        <w:t>pri vyjadrovaní budúcnosti s BE GOING TO, BE ABLE TO, BE TO</w:t>
      </w:r>
    </w:p>
    <w:p w14:paraId="00A65194" w14:textId="77777777" w:rsidR="00000000" w:rsidRDefault="002629C3">
      <w:pPr>
        <w:spacing w:line="360" w:lineRule="auto"/>
      </w:pPr>
      <w:r>
        <w:rPr>
          <w:sz w:val="28"/>
          <w:lang w:val="sk-SK"/>
        </w:rPr>
        <w:t>Sh</w:t>
      </w:r>
      <w:r>
        <w:rPr>
          <w:sz w:val="28"/>
          <w:lang w:val="sk-SK"/>
        </w:rPr>
        <w:t>e is going to move to Kosice. I am just about to start cleaning. (idem práve  začať upratovať.) I was to see the headmaster. ( Mal som ísť za riaditeľom.)</w:t>
      </w:r>
    </w:p>
    <w:p w14:paraId="07943D76" w14:textId="77777777" w:rsidR="00000000" w:rsidRDefault="002629C3">
      <w:pPr>
        <w:numPr>
          <w:ilvl w:val="0"/>
          <w:numId w:val="31"/>
        </w:numPr>
        <w:spacing w:line="360" w:lineRule="auto"/>
      </w:pPr>
      <w:r>
        <w:rPr>
          <w:sz w:val="28"/>
          <w:lang w:val="sk-SK"/>
        </w:rPr>
        <w:t>v trpnom rode po slovese MAKE a slovesách zmyslového vnímania, najmä HEAR a SEE</w:t>
      </w:r>
    </w:p>
    <w:p w14:paraId="5D068F2A" w14:textId="77777777" w:rsidR="00000000" w:rsidRDefault="002629C3">
      <w:pPr>
        <w:numPr>
          <w:ilvl w:val="0"/>
          <w:numId w:val="31"/>
        </w:numPr>
        <w:spacing w:line="360" w:lineRule="auto"/>
      </w:pPr>
      <w:r>
        <w:rPr>
          <w:sz w:val="28"/>
          <w:lang w:val="sk-SK"/>
        </w:rPr>
        <w:t>She was made to leave</w:t>
      </w:r>
      <w:r>
        <w:rPr>
          <w:sz w:val="28"/>
          <w:lang w:val="sk-SK"/>
        </w:rPr>
        <w:t>. They were seen to steal the car.</w:t>
      </w:r>
    </w:p>
    <w:p w14:paraId="5FAF258B" w14:textId="77777777" w:rsidR="00000000" w:rsidRDefault="002629C3">
      <w:pPr>
        <w:spacing w:line="360" w:lineRule="auto"/>
      </w:pPr>
      <w:r>
        <w:rPr>
          <w:b/>
          <w:color w:val="336600"/>
          <w:sz w:val="28"/>
          <w:lang w:val="sk-SK"/>
        </w:rPr>
        <w:lastRenderedPageBreak/>
        <w:t>GERUNDIUM a INFINITÍV podľa významu</w:t>
      </w:r>
    </w:p>
    <w:p w14:paraId="5D404193" w14:textId="77777777" w:rsidR="00000000" w:rsidRDefault="002629C3">
      <w:pPr>
        <w:spacing w:line="360" w:lineRule="auto"/>
        <w:rPr>
          <w:b/>
          <w:color w:val="336600"/>
          <w:sz w:val="28"/>
          <w:lang w:val="sk-SK"/>
        </w:rPr>
      </w:pPr>
    </w:p>
    <w:p w14:paraId="05209CD1" w14:textId="77777777" w:rsidR="00000000" w:rsidRDefault="002629C3">
      <w:pPr>
        <w:spacing w:line="360" w:lineRule="auto"/>
      </w:pPr>
      <w:r>
        <w:rPr>
          <w:sz w:val="28"/>
          <w:lang w:val="sk-SK"/>
        </w:rPr>
        <w:t>STOP + TO znamená „aby sme niečo urobili“</w:t>
      </w:r>
    </w:p>
    <w:p w14:paraId="4F2CAD6E" w14:textId="77777777" w:rsidR="00000000" w:rsidRDefault="002629C3">
      <w:pPr>
        <w:spacing w:line="360" w:lineRule="auto"/>
      </w:pPr>
      <w:r>
        <w:rPr>
          <w:sz w:val="28"/>
          <w:lang w:val="sk-SK"/>
        </w:rPr>
        <w:t>We stopped to talk for a while.</w:t>
      </w:r>
    </w:p>
    <w:p w14:paraId="000634F3" w14:textId="77777777" w:rsidR="00000000" w:rsidRDefault="002629C3">
      <w:pPr>
        <w:spacing w:line="360" w:lineRule="auto"/>
      </w:pPr>
      <w:r>
        <w:rPr>
          <w:sz w:val="28"/>
          <w:lang w:val="sk-SK"/>
        </w:rPr>
        <w:t>STOP + ING – prestať niečo robiť</w:t>
      </w:r>
    </w:p>
    <w:p w14:paraId="0929F58B" w14:textId="77777777" w:rsidR="00000000" w:rsidRDefault="002629C3">
      <w:pPr>
        <w:spacing w:line="360" w:lineRule="auto"/>
      </w:pPr>
      <w:r>
        <w:rPr>
          <w:sz w:val="28"/>
          <w:lang w:val="sk-SK"/>
        </w:rPr>
        <w:t>We stopped speaking.</w:t>
      </w:r>
    </w:p>
    <w:p w14:paraId="29BD8FDE" w14:textId="77777777" w:rsidR="00000000" w:rsidRDefault="002629C3">
      <w:pPr>
        <w:spacing w:line="360" w:lineRule="auto"/>
        <w:rPr>
          <w:color w:val="E36C0A"/>
          <w:sz w:val="28"/>
          <w:lang w:val="sk-SK"/>
        </w:rPr>
      </w:pPr>
    </w:p>
    <w:p w14:paraId="68450BE2" w14:textId="77777777" w:rsidR="00000000" w:rsidRDefault="002629C3">
      <w:pPr>
        <w:spacing w:line="360" w:lineRule="auto"/>
      </w:pPr>
      <w:r>
        <w:rPr>
          <w:color w:val="336600"/>
          <w:sz w:val="28"/>
          <w:lang w:val="sk-SK"/>
        </w:rPr>
        <w:t>GO ON</w:t>
      </w:r>
    </w:p>
    <w:p w14:paraId="3BE5DBBB" w14:textId="77777777" w:rsidR="00000000" w:rsidRDefault="002629C3">
      <w:pPr>
        <w:spacing w:line="360" w:lineRule="auto"/>
      </w:pPr>
      <w:r>
        <w:rPr>
          <w:sz w:val="28"/>
          <w:lang w:val="sk-SK"/>
        </w:rPr>
        <w:t>First we had a chat about our holiday. Then we we</w:t>
      </w:r>
      <w:r>
        <w:rPr>
          <w:sz w:val="28"/>
          <w:lang w:val="sk-SK"/>
        </w:rPr>
        <w:t>nt on to discuss business.</w:t>
      </w:r>
    </w:p>
    <w:p w14:paraId="7C2B6DB8" w14:textId="77777777" w:rsidR="00000000" w:rsidRDefault="002629C3">
      <w:pPr>
        <w:spacing w:line="360" w:lineRule="auto"/>
      </w:pPr>
      <w:r>
        <w:rPr>
          <w:sz w:val="28"/>
          <w:lang w:val="sk-SK"/>
        </w:rPr>
        <w:t>(Najprv sme sa porozprávali o dovolenke. Potom sme začali preberať obchod.- vyjadruje začiatok nového odlišného deja)</w:t>
      </w:r>
    </w:p>
    <w:p w14:paraId="291D356A" w14:textId="77777777" w:rsidR="00000000" w:rsidRDefault="002629C3">
      <w:pPr>
        <w:spacing w:line="360" w:lineRule="auto"/>
      </w:pPr>
      <w:r>
        <w:rPr>
          <w:sz w:val="28"/>
          <w:lang w:val="sk-SK"/>
        </w:rPr>
        <w:t>We went on working until 7 o´clock. – pokračovali sme v tom istom deji, Pracovali sme do 7.</w:t>
      </w:r>
    </w:p>
    <w:p w14:paraId="6096E9DD" w14:textId="77777777" w:rsidR="00000000" w:rsidRDefault="002629C3">
      <w:pPr>
        <w:spacing w:line="360" w:lineRule="auto"/>
        <w:rPr>
          <w:color w:val="E36C0A"/>
          <w:sz w:val="28"/>
          <w:lang w:val="sk-SK"/>
        </w:rPr>
      </w:pPr>
    </w:p>
    <w:p w14:paraId="1896B2A2" w14:textId="77777777" w:rsidR="00000000" w:rsidRDefault="002629C3">
      <w:pPr>
        <w:spacing w:line="360" w:lineRule="auto"/>
      </w:pPr>
      <w:r>
        <w:rPr>
          <w:color w:val="336600"/>
          <w:sz w:val="28"/>
          <w:lang w:val="sk-SK"/>
        </w:rPr>
        <w:t>REMEMBER</w:t>
      </w:r>
    </w:p>
    <w:p w14:paraId="684FA12E" w14:textId="77777777" w:rsidR="00000000" w:rsidRDefault="002629C3">
      <w:pPr>
        <w:spacing w:line="360" w:lineRule="auto"/>
      </w:pPr>
      <w:r>
        <w:rPr>
          <w:sz w:val="28"/>
          <w:lang w:val="sk-SK"/>
        </w:rPr>
        <w:t>I remembe</w:t>
      </w:r>
      <w:r>
        <w:rPr>
          <w:sz w:val="28"/>
          <w:lang w:val="sk-SK"/>
        </w:rPr>
        <w:t>red to buy milk.  (Spomenul som si, že mám kúpiť mlieko.)</w:t>
      </w:r>
    </w:p>
    <w:p w14:paraId="51E7419E" w14:textId="77777777" w:rsidR="00000000" w:rsidRDefault="002629C3">
      <w:pPr>
        <w:spacing w:line="360" w:lineRule="auto"/>
      </w:pPr>
      <w:r>
        <w:rPr>
          <w:sz w:val="28"/>
          <w:lang w:val="sk-SK"/>
        </w:rPr>
        <w:t>I remember talking to her. (Pamätám si, že som s ňou hovoril niekedy v minulosti)</w:t>
      </w:r>
    </w:p>
    <w:p w14:paraId="2FCD376C" w14:textId="77777777" w:rsidR="00000000" w:rsidRDefault="002629C3">
      <w:pPr>
        <w:spacing w:line="360" w:lineRule="auto"/>
        <w:rPr>
          <w:sz w:val="28"/>
          <w:lang w:val="sk-SK"/>
        </w:rPr>
      </w:pPr>
    </w:p>
    <w:p w14:paraId="6ED3E8B9" w14:textId="77777777" w:rsidR="00000000" w:rsidRDefault="002629C3">
      <w:pPr>
        <w:spacing w:line="360" w:lineRule="auto"/>
      </w:pPr>
      <w:r>
        <w:rPr>
          <w:color w:val="336600"/>
          <w:sz w:val="28"/>
          <w:lang w:val="sk-SK"/>
        </w:rPr>
        <w:t>FORGET</w:t>
      </w:r>
    </w:p>
    <w:p w14:paraId="5293EDC7" w14:textId="77777777" w:rsidR="00000000" w:rsidRDefault="002629C3">
      <w:pPr>
        <w:spacing w:line="360" w:lineRule="auto"/>
      </w:pPr>
      <w:r>
        <w:rPr>
          <w:sz w:val="28"/>
          <w:lang w:val="sk-SK"/>
        </w:rPr>
        <w:t>I forgot to buy stamps. (Zabudol som kúpiť známky- dej do budúcnosti)</w:t>
      </w:r>
    </w:p>
    <w:p w14:paraId="1015CCC7" w14:textId="77777777" w:rsidR="00000000" w:rsidRDefault="002629C3">
      <w:pPr>
        <w:spacing w:line="360" w:lineRule="auto"/>
      </w:pPr>
      <w:r>
        <w:rPr>
          <w:sz w:val="28"/>
          <w:lang w:val="sk-SK"/>
        </w:rPr>
        <w:t xml:space="preserve">I will never forget talking to her. ( </w:t>
      </w:r>
      <w:r>
        <w:rPr>
          <w:sz w:val="28"/>
          <w:lang w:val="sk-SK"/>
        </w:rPr>
        <w:t>v minulosti som sa s ňou rozprával)</w:t>
      </w:r>
    </w:p>
    <w:p w14:paraId="2F5DADD5" w14:textId="77777777" w:rsidR="00000000" w:rsidRDefault="002629C3">
      <w:pPr>
        <w:spacing w:line="360" w:lineRule="auto"/>
        <w:rPr>
          <w:color w:val="E36C0A"/>
          <w:sz w:val="28"/>
          <w:lang w:val="sk-SK"/>
        </w:rPr>
      </w:pPr>
    </w:p>
    <w:p w14:paraId="37E29F6B" w14:textId="77777777" w:rsidR="00000000" w:rsidRDefault="002629C3">
      <w:pPr>
        <w:spacing w:line="360" w:lineRule="auto"/>
      </w:pPr>
      <w:r>
        <w:rPr>
          <w:color w:val="336600"/>
          <w:sz w:val="28"/>
          <w:lang w:val="sk-SK"/>
        </w:rPr>
        <w:t>TRY</w:t>
      </w:r>
    </w:p>
    <w:p w14:paraId="0C0A99F3" w14:textId="77777777" w:rsidR="00000000" w:rsidRDefault="002629C3">
      <w:pPr>
        <w:spacing w:line="360" w:lineRule="auto"/>
      </w:pPr>
      <w:r>
        <w:rPr>
          <w:sz w:val="28"/>
          <w:lang w:val="sk-SK"/>
        </w:rPr>
        <w:t>We tried to open the window. ( činnosť ťažká, neúspešná)</w:t>
      </w:r>
    </w:p>
    <w:p w14:paraId="0DC0BD19" w14:textId="77777777" w:rsidR="00000000" w:rsidRDefault="002629C3">
      <w:pPr>
        <w:spacing w:line="360" w:lineRule="auto"/>
      </w:pPr>
      <w:r>
        <w:rPr>
          <w:sz w:val="28"/>
          <w:lang w:val="sk-SK"/>
        </w:rPr>
        <w:t>If you have a headache, try opening the window. (skúsiť, experiment ktorý nezahŕňa žiadne ťažkosti.</w:t>
      </w:r>
    </w:p>
    <w:p w14:paraId="362315F0" w14:textId="77777777" w:rsidR="00000000" w:rsidRDefault="002629C3">
      <w:pPr>
        <w:spacing w:line="360" w:lineRule="auto"/>
        <w:rPr>
          <w:color w:val="336600"/>
          <w:sz w:val="28"/>
          <w:lang w:val="sk-SK"/>
        </w:rPr>
      </w:pPr>
    </w:p>
    <w:p w14:paraId="7B0D7851" w14:textId="77777777" w:rsidR="00000000" w:rsidRDefault="002629C3">
      <w:pPr>
        <w:spacing w:line="360" w:lineRule="auto"/>
      </w:pPr>
      <w:r>
        <w:rPr>
          <w:color w:val="336600"/>
          <w:sz w:val="28"/>
          <w:lang w:val="sk-SK"/>
        </w:rPr>
        <w:t>REMIND</w:t>
      </w:r>
    </w:p>
    <w:p w14:paraId="4ECDBD5A" w14:textId="77777777" w:rsidR="00000000" w:rsidRDefault="002629C3">
      <w:pPr>
        <w:spacing w:line="360" w:lineRule="auto"/>
      </w:pPr>
      <w:r>
        <w:rPr>
          <w:sz w:val="28"/>
          <w:lang w:val="sk-SK"/>
        </w:rPr>
        <w:t xml:space="preserve">Pripomenúť niečo urobiť- remind to </w:t>
      </w:r>
    </w:p>
    <w:p w14:paraId="45E5FE56" w14:textId="77777777" w:rsidR="00000000" w:rsidRDefault="002629C3">
      <w:pPr>
        <w:spacing w:line="360" w:lineRule="auto"/>
      </w:pPr>
      <w:r>
        <w:rPr>
          <w:sz w:val="28"/>
          <w:lang w:val="sk-SK"/>
        </w:rPr>
        <w:t>Remind me to d</w:t>
      </w:r>
      <w:r>
        <w:rPr>
          <w:sz w:val="28"/>
          <w:lang w:val="sk-SK"/>
        </w:rPr>
        <w:t>o it.</w:t>
      </w:r>
    </w:p>
    <w:p w14:paraId="235AFE83" w14:textId="77777777" w:rsidR="00000000" w:rsidRDefault="002629C3">
      <w:pPr>
        <w:spacing w:line="360" w:lineRule="auto"/>
      </w:pPr>
      <w:r>
        <w:rPr>
          <w:color w:val="336600"/>
          <w:sz w:val="28"/>
          <w:lang w:val="sk-SK"/>
        </w:rPr>
        <w:lastRenderedPageBreak/>
        <w:t>REGRET</w:t>
      </w:r>
    </w:p>
    <w:p w14:paraId="74E2B630" w14:textId="77777777" w:rsidR="00000000" w:rsidRDefault="002629C3">
      <w:pPr>
        <w:spacing w:line="360" w:lineRule="auto"/>
      </w:pPr>
      <w:r>
        <w:rPr>
          <w:sz w:val="28"/>
          <w:lang w:val="sk-SK"/>
        </w:rPr>
        <w:t xml:space="preserve">We regret to inform you that your application has been rejected. </w:t>
      </w:r>
    </w:p>
    <w:p w14:paraId="38743E08" w14:textId="77777777" w:rsidR="00000000" w:rsidRDefault="002629C3">
      <w:pPr>
        <w:spacing w:line="360" w:lineRule="auto"/>
      </w:pPr>
      <w:r>
        <w:rPr>
          <w:sz w:val="28"/>
          <w:lang w:val="sk-SK"/>
        </w:rPr>
        <w:t>(S poľutovaním oznamujeme, že vaša žiadosť bola zamietnutá. – oznámenie zlej správy)</w:t>
      </w:r>
    </w:p>
    <w:p w14:paraId="5E7C96A4" w14:textId="77777777" w:rsidR="00000000" w:rsidRDefault="002629C3">
      <w:pPr>
        <w:spacing w:line="360" w:lineRule="auto"/>
      </w:pPr>
      <w:r>
        <w:rPr>
          <w:sz w:val="28"/>
          <w:lang w:val="sk-SK"/>
        </w:rPr>
        <w:t>She regrets telling him the truth. (Ľutuje, že mu povedala pravdu. – minulý dej)</w:t>
      </w:r>
    </w:p>
    <w:p w14:paraId="6CABF455" w14:textId="77777777" w:rsidR="00000000" w:rsidRDefault="002629C3">
      <w:pPr>
        <w:spacing w:line="360" w:lineRule="auto"/>
        <w:rPr>
          <w:color w:val="99CC00"/>
          <w:sz w:val="28"/>
          <w:lang w:val="sk-SK"/>
        </w:rPr>
      </w:pPr>
    </w:p>
    <w:p w14:paraId="1BC94A28" w14:textId="77777777" w:rsidR="00000000" w:rsidRDefault="002629C3">
      <w:pPr>
        <w:spacing w:line="360" w:lineRule="auto"/>
      </w:pPr>
      <w:r>
        <w:rPr>
          <w:color w:val="336600"/>
          <w:sz w:val="28"/>
          <w:lang w:val="sk-SK"/>
        </w:rPr>
        <w:t>TRPNÉ GERU</w:t>
      </w:r>
      <w:r>
        <w:rPr>
          <w:color w:val="336600"/>
          <w:sz w:val="28"/>
          <w:lang w:val="sk-SK"/>
        </w:rPr>
        <w:t>NDIUM</w:t>
      </w:r>
    </w:p>
    <w:p w14:paraId="142E9BF4" w14:textId="77777777" w:rsidR="00000000" w:rsidRDefault="002629C3">
      <w:pPr>
        <w:spacing w:line="360" w:lineRule="auto"/>
      </w:pPr>
      <w:r>
        <w:rPr>
          <w:sz w:val="28"/>
          <w:lang w:val="sk-SK"/>
        </w:rPr>
        <w:t>He entered that room without greeted to anybody.</w:t>
      </w:r>
    </w:p>
    <w:p w14:paraId="5B2194B0" w14:textId="77777777" w:rsidR="00000000" w:rsidRDefault="002629C3">
      <w:pPr>
        <w:spacing w:line="360" w:lineRule="auto"/>
      </w:pPr>
      <w:r>
        <w:rPr>
          <w:color w:val="336600"/>
          <w:sz w:val="28"/>
          <w:lang w:val="sk-SK"/>
        </w:rPr>
        <w:t>GERUNDIUM MINULÉ</w:t>
      </w:r>
    </w:p>
    <w:p w14:paraId="325214DB" w14:textId="77777777" w:rsidR="00000000" w:rsidRDefault="002629C3">
      <w:pPr>
        <w:spacing w:line="360" w:lineRule="auto"/>
      </w:pPr>
      <w:r>
        <w:rPr>
          <w:sz w:val="28"/>
          <w:lang w:val="sk-SK"/>
        </w:rPr>
        <w:t>He accused me of having written that letter.</w:t>
      </w:r>
    </w:p>
    <w:p w14:paraId="11F6E523" w14:textId="77777777" w:rsidR="00000000" w:rsidRDefault="002629C3">
      <w:pPr>
        <w:spacing w:line="360" w:lineRule="auto"/>
      </w:pPr>
      <w:r>
        <w:rPr>
          <w:color w:val="336600"/>
          <w:sz w:val="28"/>
          <w:lang w:val="sk-SK"/>
        </w:rPr>
        <w:t>MINULÝ INFINITÍV</w:t>
      </w:r>
    </w:p>
    <w:p w14:paraId="47C11F72" w14:textId="77777777" w:rsidR="00000000" w:rsidRDefault="002629C3">
      <w:pPr>
        <w:spacing w:line="360" w:lineRule="auto"/>
      </w:pPr>
      <w:r>
        <w:rPr>
          <w:sz w:val="28"/>
          <w:lang w:val="sk-SK"/>
        </w:rPr>
        <w:t>I am sorry to have come late yesterday.</w:t>
      </w:r>
    </w:p>
    <w:p w14:paraId="56E026F0" w14:textId="77777777" w:rsidR="00000000" w:rsidRDefault="002629C3">
      <w:pPr>
        <w:spacing w:line="360" w:lineRule="auto"/>
        <w:jc w:val="both"/>
        <w:rPr>
          <w:rFonts w:ascii="Comic Sans MS" w:hAnsi="Comic Sans MS" w:cs="Comic Sans MS"/>
          <w:sz w:val="24"/>
          <w:lang w:val="sk-SK"/>
        </w:rPr>
      </w:pPr>
    </w:p>
    <w:p w14:paraId="7042ACD0" w14:textId="77777777" w:rsidR="00000000" w:rsidRDefault="002629C3">
      <w:pPr>
        <w:pageBreakBefore/>
        <w:spacing w:line="360" w:lineRule="auto"/>
        <w:jc w:val="center"/>
      </w:pPr>
      <w:r>
        <w:rPr>
          <w:rFonts w:ascii="Comic Sans MS" w:hAnsi="Comic Sans MS" w:cs="Comic Sans MS"/>
          <w:b/>
          <w:sz w:val="36"/>
          <w:u w:val="single"/>
          <w:lang w:val="sk-SK"/>
        </w:rPr>
        <w:lastRenderedPageBreak/>
        <w:t>ČASY - TENSES</w:t>
      </w:r>
    </w:p>
    <w:p w14:paraId="48EC896B" w14:textId="77777777" w:rsidR="00000000" w:rsidRDefault="002629C3">
      <w:pPr>
        <w:spacing w:line="360" w:lineRule="auto"/>
        <w:jc w:val="both"/>
      </w:pPr>
      <w:r>
        <w:rPr>
          <w:rFonts w:ascii="Comic Sans MS" w:hAnsi="Comic Sans MS" w:cs="Comic Sans MS"/>
          <w:b/>
          <w:color w:val="FF00FF"/>
          <w:sz w:val="32"/>
          <w:lang w:val="sk-SK"/>
        </w:rPr>
        <w:object w:dxaOrig="1440" w:dyaOrig="1440" w14:anchorId="0A598E4D">
          <v:shape id="_x0000_s1029" type="#_x0000_t75" style="position:absolute;left:0;text-align:left;margin-left:281.7pt;margin-top:9.65pt;width:165.55pt;height:134.1pt;z-index:251651584;mso-wrap-distance-left:9.05pt;mso-wrap-distance-top:0;mso-wrap-distance-right:9.05pt;mso-wrap-distance-bottom:0;mso-position-horizontal:absolute;mso-position-horizontal-relative:text;mso-position-vertical:absolute;mso-position-vertical-relative:text" filled="t">
            <v:fill color2="black"/>
            <v:imagedata r:id="rId15" o:title="" croptop="-10f" cropbottom="-10f" cropleft="-10f" cropright="-10f"/>
            <w10:wrap type="square"/>
          </v:shape>
          <o:OLEObject Type="Embed" ShapeID="_x0000_s1029" DrawAspect="Content" ObjectID="_1715432097" r:id="rId16"/>
        </w:object>
      </w:r>
      <w:r>
        <w:rPr>
          <w:rFonts w:ascii="Comic Sans MS" w:hAnsi="Comic Sans MS" w:cs="Comic Sans MS"/>
          <w:b/>
          <w:color w:val="FF00FF"/>
          <w:sz w:val="32"/>
          <w:lang w:val="sk-SK"/>
        </w:rPr>
        <w:t>PRÍTOMNÝ JEDNODUCHÝ ČAS- PRESENT SIMPLE</w:t>
      </w:r>
    </w:p>
    <w:p w14:paraId="3560B067" w14:textId="77777777" w:rsidR="00000000" w:rsidRDefault="002629C3">
      <w:pPr>
        <w:spacing w:line="360" w:lineRule="auto"/>
        <w:jc w:val="both"/>
      </w:pPr>
      <w:r>
        <w:rPr>
          <w:rFonts w:ascii="Comic Sans MS" w:hAnsi="Comic Sans MS" w:cs="Comic Sans MS"/>
          <w:b/>
          <w:sz w:val="24"/>
          <w:lang w:val="sk-SK"/>
        </w:rPr>
        <w:t>Kladná veta:</w:t>
      </w:r>
      <w:r>
        <w:rPr>
          <w:rFonts w:ascii="Comic Sans MS" w:hAnsi="Comic Sans MS" w:cs="Comic Sans MS"/>
          <w:sz w:val="24"/>
          <w:lang w:val="sk-SK"/>
        </w:rPr>
        <w:t xml:space="preserve">  I, (you we, </w:t>
      </w:r>
      <w:r>
        <w:rPr>
          <w:rFonts w:ascii="Comic Sans MS" w:hAnsi="Comic Sans MS" w:cs="Comic Sans MS"/>
          <w:sz w:val="24"/>
          <w:lang w:val="sk-SK"/>
        </w:rPr>
        <w:t>they) WORK.</w:t>
      </w:r>
    </w:p>
    <w:p w14:paraId="595C33C9"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He ( she , it) WORK</w:t>
      </w:r>
      <w:r>
        <w:rPr>
          <w:rFonts w:ascii="Comic Sans MS" w:hAnsi="Comic Sans MS" w:cs="Comic Sans MS"/>
          <w:b/>
          <w:sz w:val="32"/>
          <w:lang w:val="sk-SK"/>
        </w:rPr>
        <w:t>S.</w:t>
      </w:r>
    </w:p>
    <w:p w14:paraId="413B9417" w14:textId="77777777" w:rsidR="00000000" w:rsidRDefault="002629C3">
      <w:pPr>
        <w:spacing w:line="360" w:lineRule="auto"/>
        <w:jc w:val="both"/>
      </w:pPr>
      <w:r>
        <w:rPr>
          <w:rFonts w:ascii="Comic Sans MS" w:hAnsi="Comic Sans MS" w:cs="Comic Sans MS"/>
          <w:b/>
          <w:sz w:val="32"/>
          <w:lang w:val="sk-SK"/>
        </w:rPr>
        <w:t>Písanie s</w:t>
      </w:r>
      <w:r>
        <w:rPr>
          <w:rFonts w:ascii="Comic Sans MS" w:hAnsi="Comic Sans MS" w:cs="Comic Sans MS"/>
          <w:sz w:val="32"/>
          <w:lang w:val="sk-SK"/>
        </w:rPr>
        <w:t xml:space="preserve">: </w:t>
      </w:r>
      <w:r>
        <w:rPr>
          <w:rFonts w:ascii="Comic Sans MS" w:hAnsi="Comic Sans MS" w:cs="Comic Sans MS"/>
          <w:sz w:val="24"/>
          <w:lang w:val="sk-SK"/>
        </w:rPr>
        <w:t>pri väčšine slovies, works</w:t>
      </w:r>
    </w:p>
    <w:p w14:paraId="25AD09AD" w14:textId="77777777" w:rsidR="00000000" w:rsidRDefault="002629C3">
      <w:pPr>
        <w:spacing w:line="360" w:lineRule="auto"/>
        <w:jc w:val="both"/>
      </w:pPr>
      <w:r>
        <w:rPr>
          <w:rFonts w:ascii="Comic Sans MS" w:hAnsi="Comic Sans MS" w:cs="Comic Sans MS"/>
          <w:sz w:val="24"/>
          <w:lang w:val="sk-SK"/>
        </w:rPr>
        <w:t>Ak je na konci spoluhláska + y = carr</w:t>
      </w:r>
      <w:r>
        <w:rPr>
          <w:rFonts w:ascii="Comic Sans MS" w:hAnsi="Comic Sans MS" w:cs="Comic Sans MS"/>
          <w:b/>
          <w:sz w:val="24"/>
          <w:lang w:val="sk-SK"/>
        </w:rPr>
        <w:t xml:space="preserve">ies,  </w:t>
      </w:r>
    </w:p>
    <w:p w14:paraId="7A590B16" w14:textId="77777777" w:rsidR="00000000" w:rsidRDefault="002629C3">
      <w:pPr>
        <w:spacing w:line="360" w:lineRule="auto"/>
        <w:jc w:val="both"/>
      </w:pPr>
      <w:r>
        <w:rPr>
          <w:rFonts w:ascii="Comic Sans MS" w:hAnsi="Comic Sans MS" w:cs="Comic Sans MS"/>
          <w:sz w:val="24"/>
          <w:lang w:val="sk-SK"/>
        </w:rPr>
        <w:t xml:space="preserve">Keď sa sloveso kočí na sykavku: sh, ch, tch, ss, s, x pridávame </w:t>
      </w:r>
      <w:r>
        <w:rPr>
          <w:rFonts w:ascii="Comic Sans MS" w:hAnsi="Comic Sans MS" w:cs="Comic Sans MS"/>
          <w:b/>
          <w:sz w:val="24"/>
          <w:lang w:val="sk-SK"/>
        </w:rPr>
        <w:t>es: watches, misses</w:t>
      </w:r>
    </w:p>
    <w:p w14:paraId="450B31A5" w14:textId="77777777" w:rsidR="00000000" w:rsidRDefault="002629C3">
      <w:pPr>
        <w:spacing w:line="360" w:lineRule="auto"/>
        <w:jc w:val="both"/>
        <w:rPr>
          <w:rFonts w:ascii="Comic Sans MS" w:hAnsi="Comic Sans MS" w:cs="Comic Sans MS"/>
          <w:b/>
          <w:sz w:val="24"/>
          <w:lang w:val="sk-SK"/>
        </w:rPr>
      </w:pPr>
    </w:p>
    <w:p w14:paraId="597C5B16" w14:textId="77777777" w:rsidR="00000000" w:rsidRDefault="002629C3">
      <w:pPr>
        <w:spacing w:line="360" w:lineRule="auto"/>
        <w:jc w:val="both"/>
      </w:pPr>
      <w:r>
        <w:rPr>
          <w:rFonts w:ascii="Comic Sans MS" w:hAnsi="Comic Sans MS" w:cs="Comic Sans MS"/>
          <w:b/>
          <w:color w:val="D60093"/>
          <w:sz w:val="32"/>
          <w:lang w:val="sk-SK"/>
        </w:rPr>
        <w:t>Čítanie s</w:t>
      </w:r>
      <w:r>
        <w:rPr>
          <w:rFonts w:ascii="Comic Sans MS" w:hAnsi="Comic Sans MS" w:cs="Comic Sans MS"/>
          <w:color w:val="D60093"/>
          <w:sz w:val="24"/>
          <w:lang w:val="sk-SK"/>
        </w:rPr>
        <w:t xml:space="preserve">            </w:t>
      </w:r>
    </w:p>
    <w:p w14:paraId="12BF3429" w14:textId="77777777" w:rsidR="00000000" w:rsidRDefault="002629C3">
      <w:pPr>
        <w:spacing w:line="360" w:lineRule="auto"/>
        <w:jc w:val="both"/>
      </w:pPr>
      <w:r>
        <w:rPr>
          <w:rFonts w:ascii="Comic Sans MS" w:hAnsi="Comic Sans MS" w:cs="Comic Sans MS"/>
          <w:sz w:val="24"/>
          <w:u w:val="single"/>
          <w:lang w:val="sk-SK"/>
        </w:rPr>
        <w:t>ako s:</w:t>
      </w:r>
      <w:r>
        <w:rPr>
          <w:rFonts w:ascii="Comic Sans MS" w:hAnsi="Comic Sans MS" w:cs="Comic Sans MS"/>
          <w:sz w:val="24"/>
          <w:lang w:val="sk-SK"/>
        </w:rPr>
        <w:t xml:space="preserve"> po nez</w:t>
      </w:r>
      <w:r>
        <w:rPr>
          <w:rFonts w:ascii="Comic Sans MS" w:hAnsi="Comic Sans MS" w:cs="Comic Sans MS"/>
          <w:sz w:val="24"/>
          <w:lang w:val="sk-SK"/>
        </w:rPr>
        <w:t>nelých spoluhláskach na konci: p, t, k, f,  stops, works</w:t>
      </w:r>
    </w:p>
    <w:p w14:paraId="4C40C237" w14:textId="77777777" w:rsidR="00000000" w:rsidRDefault="002629C3">
      <w:pPr>
        <w:spacing w:line="360" w:lineRule="auto"/>
        <w:jc w:val="both"/>
      </w:pPr>
      <w:r>
        <w:rPr>
          <w:rFonts w:ascii="Comic Sans MS" w:hAnsi="Comic Sans MS" w:cs="Comic Sans MS"/>
          <w:sz w:val="24"/>
          <w:u w:val="single"/>
          <w:lang w:val="sk-SK"/>
        </w:rPr>
        <w:t>ako z:</w:t>
      </w:r>
      <w:r>
        <w:rPr>
          <w:rFonts w:ascii="Comic Sans MS" w:hAnsi="Comic Sans MS" w:cs="Comic Sans MS"/>
          <w:sz w:val="24"/>
          <w:lang w:val="sk-SK"/>
        </w:rPr>
        <w:t xml:space="preserve"> po znelých spoluhláskach a samohláskach na konci: plays, needs, sees</w:t>
      </w:r>
    </w:p>
    <w:p w14:paraId="6B679018" w14:textId="77777777" w:rsidR="00000000" w:rsidRDefault="002629C3">
      <w:pPr>
        <w:spacing w:line="360" w:lineRule="auto"/>
        <w:jc w:val="both"/>
      </w:pPr>
      <w:r>
        <w:rPr>
          <w:rFonts w:ascii="Comic Sans MS" w:hAnsi="Comic Sans MS" w:cs="Comic Sans MS"/>
          <w:sz w:val="24"/>
          <w:u w:val="single"/>
          <w:lang w:val="sk-SK"/>
        </w:rPr>
        <w:t>ako iz</w:t>
      </w:r>
      <w:r>
        <w:rPr>
          <w:rFonts w:ascii="Comic Sans MS" w:hAnsi="Comic Sans MS" w:cs="Comic Sans MS"/>
          <w:sz w:val="24"/>
          <w:lang w:val="sk-SK"/>
        </w:rPr>
        <w:t>:  po sykavkách keď je na konci koncovka es: watches, mixes</w:t>
      </w:r>
    </w:p>
    <w:p w14:paraId="7F0FD9EF" w14:textId="77777777" w:rsidR="00000000" w:rsidRDefault="002629C3">
      <w:pPr>
        <w:spacing w:line="360" w:lineRule="auto"/>
        <w:jc w:val="both"/>
        <w:rPr>
          <w:rFonts w:ascii="Comic Sans MS" w:hAnsi="Comic Sans MS" w:cs="Comic Sans MS"/>
          <w:sz w:val="24"/>
          <w:lang w:val="sk-SK"/>
        </w:rPr>
      </w:pPr>
    </w:p>
    <w:p w14:paraId="1E289159" w14:textId="77777777" w:rsidR="00000000" w:rsidRDefault="002629C3">
      <w:pPr>
        <w:spacing w:line="360" w:lineRule="auto"/>
        <w:jc w:val="both"/>
      </w:pPr>
      <w:r>
        <w:rPr>
          <w:rFonts w:ascii="Comic Sans MS" w:hAnsi="Comic Sans MS" w:cs="Comic Sans MS"/>
          <w:sz w:val="24"/>
          <w:u w:val="single"/>
          <w:lang w:val="sk-SK"/>
        </w:rPr>
        <w:t>Otázka:</w:t>
      </w:r>
      <w:r>
        <w:rPr>
          <w:rFonts w:ascii="Comic Sans MS" w:hAnsi="Comic Sans MS" w:cs="Comic Sans MS"/>
          <w:sz w:val="24"/>
          <w:lang w:val="sk-SK"/>
        </w:rPr>
        <w:t xml:space="preserve"> </w:t>
      </w:r>
      <w:r>
        <w:rPr>
          <w:rFonts w:ascii="Comic Sans MS" w:hAnsi="Comic Sans MS" w:cs="Comic Sans MS"/>
          <w:b/>
          <w:sz w:val="32"/>
          <w:lang w:val="sk-SK"/>
        </w:rPr>
        <w:t>Do</w:t>
      </w:r>
      <w:r>
        <w:rPr>
          <w:rFonts w:ascii="Comic Sans MS" w:hAnsi="Comic Sans MS" w:cs="Comic Sans MS"/>
          <w:sz w:val="32"/>
          <w:lang w:val="sk-SK"/>
        </w:rPr>
        <w:t xml:space="preserve"> </w:t>
      </w:r>
      <w:r>
        <w:rPr>
          <w:rFonts w:ascii="Comic Sans MS" w:hAnsi="Comic Sans MS" w:cs="Comic Sans MS"/>
          <w:sz w:val="24"/>
          <w:lang w:val="sk-SK"/>
        </w:rPr>
        <w:t>you( I , we, they) work?</w:t>
      </w:r>
    </w:p>
    <w:p w14:paraId="155CCFFD" w14:textId="77777777" w:rsidR="00000000" w:rsidRDefault="002629C3">
      <w:pPr>
        <w:spacing w:line="360" w:lineRule="auto"/>
        <w:jc w:val="both"/>
      </w:pPr>
      <w:r>
        <w:rPr>
          <w:rFonts w:ascii="Comic Sans MS" w:eastAsia="Comic Sans MS" w:hAnsi="Comic Sans MS" w:cs="Comic Sans MS"/>
          <w:sz w:val="32"/>
          <w:lang w:val="sk-SK"/>
        </w:rPr>
        <w:t xml:space="preserve">          </w:t>
      </w:r>
      <w:r>
        <w:rPr>
          <w:rFonts w:ascii="Comic Sans MS" w:hAnsi="Comic Sans MS" w:cs="Comic Sans MS"/>
          <w:b/>
          <w:sz w:val="32"/>
          <w:lang w:val="sk-SK"/>
        </w:rPr>
        <w:t xml:space="preserve">Does </w:t>
      </w:r>
      <w:r>
        <w:rPr>
          <w:rFonts w:ascii="Comic Sans MS" w:hAnsi="Comic Sans MS" w:cs="Comic Sans MS"/>
          <w:sz w:val="24"/>
          <w:lang w:val="sk-SK"/>
        </w:rPr>
        <w:t xml:space="preserve">he ( </w:t>
      </w:r>
      <w:r>
        <w:rPr>
          <w:rFonts w:ascii="Comic Sans MS" w:hAnsi="Comic Sans MS" w:cs="Comic Sans MS"/>
          <w:sz w:val="24"/>
          <w:lang w:val="sk-SK"/>
        </w:rPr>
        <w:t>she, it) work?</w:t>
      </w:r>
    </w:p>
    <w:p w14:paraId="24A3C96B" w14:textId="77777777" w:rsidR="00000000" w:rsidRDefault="002629C3">
      <w:pPr>
        <w:spacing w:line="360" w:lineRule="auto"/>
        <w:jc w:val="both"/>
      </w:pPr>
      <w:r>
        <w:rPr>
          <w:rFonts w:ascii="Comic Sans MS" w:hAnsi="Comic Sans MS" w:cs="Comic Sans MS"/>
          <w:sz w:val="24"/>
          <w:u w:val="single"/>
          <w:lang w:val="sk-SK"/>
        </w:rPr>
        <w:t>Záporná otázka:</w:t>
      </w:r>
      <w:r>
        <w:rPr>
          <w:rFonts w:ascii="Comic Sans MS" w:hAnsi="Comic Sans MS" w:cs="Comic Sans MS"/>
          <w:sz w:val="24"/>
          <w:lang w:val="sk-SK"/>
        </w:rPr>
        <w:t xml:space="preserve"> Don´t you help your relatives?</w:t>
      </w:r>
    </w:p>
    <w:p w14:paraId="3A72E3AA"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Doesn´t she tidy up at all?</w:t>
      </w:r>
    </w:p>
    <w:p w14:paraId="6494C9C5" w14:textId="77777777" w:rsidR="00000000" w:rsidRDefault="002629C3">
      <w:pPr>
        <w:spacing w:line="360" w:lineRule="auto"/>
        <w:jc w:val="both"/>
      </w:pPr>
      <w:r>
        <w:rPr>
          <w:rFonts w:ascii="Comic Sans MS" w:hAnsi="Comic Sans MS" w:cs="Comic Sans MS"/>
          <w:sz w:val="24"/>
          <w:u w:val="single"/>
          <w:lang w:val="sk-SK"/>
        </w:rPr>
        <w:t>Odpoveď:</w:t>
      </w:r>
      <w:r>
        <w:rPr>
          <w:rFonts w:ascii="Comic Sans MS" w:hAnsi="Comic Sans MS" w:cs="Comic Sans MS"/>
          <w:sz w:val="24"/>
          <w:lang w:val="sk-SK"/>
        </w:rPr>
        <w:t xml:space="preserve"> Yes, I do. No, I don´t.</w:t>
      </w:r>
    </w:p>
    <w:p w14:paraId="3B0D82AD"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Yes, he does. No, he doesn´t.</w:t>
      </w:r>
    </w:p>
    <w:p w14:paraId="105B0735" w14:textId="77777777" w:rsidR="00000000" w:rsidRDefault="002629C3">
      <w:pPr>
        <w:spacing w:line="360" w:lineRule="auto"/>
        <w:jc w:val="both"/>
      </w:pPr>
      <w:r>
        <w:rPr>
          <w:rFonts w:ascii="Comic Sans MS" w:hAnsi="Comic Sans MS" w:cs="Comic Sans MS"/>
          <w:sz w:val="24"/>
          <w:u w:val="single"/>
          <w:lang w:val="sk-SK"/>
        </w:rPr>
        <w:t>Zápor:</w:t>
      </w:r>
      <w:r>
        <w:rPr>
          <w:rFonts w:ascii="Comic Sans MS" w:hAnsi="Comic Sans MS" w:cs="Comic Sans MS"/>
          <w:sz w:val="24"/>
          <w:lang w:val="sk-SK"/>
        </w:rPr>
        <w:t xml:space="preserve"> I don´t work.  </w:t>
      </w:r>
    </w:p>
    <w:p w14:paraId="0F30465C"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She doesn´t work.</w:t>
      </w:r>
    </w:p>
    <w:p w14:paraId="4A08038C" w14:textId="77777777" w:rsidR="00000000" w:rsidRDefault="002629C3">
      <w:pPr>
        <w:spacing w:line="360" w:lineRule="auto"/>
        <w:jc w:val="both"/>
      </w:pPr>
      <w:r>
        <w:rPr>
          <w:rFonts w:ascii="Comic Sans MS" w:hAnsi="Comic Sans MS" w:cs="Comic Sans MS"/>
          <w:b/>
          <w:color w:val="D60093"/>
          <w:sz w:val="24"/>
          <w:lang w:val="sk-SK"/>
        </w:rPr>
        <w:t>POUŽITIE:</w:t>
      </w:r>
    </w:p>
    <w:p w14:paraId="307D00AE" w14:textId="77777777" w:rsidR="00000000" w:rsidRDefault="002629C3">
      <w:pPr>
        <w:numPr>
          <w:ilvl w:val="0"/>
          <w:numId w:val="10"/>
        </w:numPr>
        <w:spacing w:line="360" w:lineRule="auto"/>
        <w:jc w:val="both"/>
      </w:pPr>
      <w:r>
        <w:rPr>
          <w:rFonts w:ascii="Comic Sans MS" w:hAnsi="Comic Sans MS" w:cs="Comic Sans MS"/>
          <w:sz w:val="24"/>
          <w:lang w:val="sk-SK"/>
        </w:rPr>
        <w:t>H</w:t>
      </w:r>
      <w:r>
        <w:rPr>
          <w:rFonts w:ascii="Comic Sans MS" w:hAnsi="Comic Sans MS" w:cs="Comic Sans MS"/>
          <w:sz w:val="24"/>
          <w:lang w:val="sk-SK"/>
        </w:rPr>
        <w:t>ovoríme o opakovaných dejoch a činnostiach.</w:t>
      </w:r>
    </w:p>
    <w:p w14:paraId="468FDF7D" w14:textId="77777777" w:rsidR="00000000" w:rsidRDefault="002629C3">
      <w:pPr>
        <w:spacing w:line="360" w:lineRule="auto"/>
        <w:ind w:left="360"/>
        <w:jc w:val="both"/>
      </w:pPr>
      <w:r>
        <w:rPr>
          <w:rFonts w:ascii="Comic Sans MS" w:hAnsi="Comic Sans MS" w:cs="Comic Sans MS"/>
          <w:sz w:val="24"/>
          <w:lang w:val="sk-SK"/>
        </w:rPr>
        <w:t>I get up at 6 every day.</w:t>
      </w:r>
    </w:p>
    <w:p w14:paraId="187D94CE" w14:textId="77777777" w:rsidR="00000000" w:rsidRDefault="002629C3">
      <w:pPr>
        <w:numPr>
          <w:ilvl w:val="0"/>
          <w:numId w:val="10"/>
        </w:numPr>
        <w:spacing w:line="360" w:lineRule="auto"/>
        <w:jc w:val="both"/>
      </w:pPr>
      <w:r>
        <w:rPr>
          <w:rFonts w:ascii="Comic Sans MS" w:hAnsi="Comic Sans MS" w:cs="Comic Sans MS"/>
          <w:sz w:val="24"/>
          <w:lang w:val="sk-SK"/>
        </w:rPr>
        <w:t>hovoríme o situáciach ktoré trvajú dlhý čas</w:t>
      </w:r>
    </w:p>
    <w:p w14:paraId="24C266DF" w14:textId="77777777" w:rsidR="00000000" w:rsidRDefault="002629C3">
      <w:pPr>
        <w:spacing w:line="360" w:lineRule="auto"/>
        <w:ind w:left="360"/>
        <w:jc w:val="both"/>
      </w:pPr>
      <w:r>
        <w:rPr>
          <w:rFonts w:ascii="Comic Sans MS" w:hAnsi="Comic Sans MS" w:cs="Comic Sans MS"/>
          <w:sz w:val="24"/>
          <w:lang w:val="sk-SK"/>
        </w:rPr>
        <w:lastRenderedPageBreak/>
        <w:t>We live in Prakovce.</w:t>
      </w:r>
    </w:p>
    <w:p w14:paraId="50F15027" w14:textId="77777777" w:rsidR="00000000" w:rsidRDefault="002629C3">
      <w:pPr>
        <w:numPr>
          <w:ilvl w:val="0"/>
          <w:numId w:val="10"/>
        </w:numPr>
        <w:spacing w:line="360" w:lineRule="auto"/>
        <w:jc w:val="both"/>
      </w:pPr>
      <w:r>
        <w:rPr>
          <w:rFonts w:ascii="Comic Sans MS" w:hAnsi="Comic Sans MS" w:cs="Comic Sans MS"/>
          <w:sz w:val="24"/>
          <w:lang w:val="sk-SK"/>
        </w:rPr>
        <w:t>Hovoríme o všeobecne platných tvrdeniach</w:t>
      </w:r>
    </w:p>
    <w:p w14:paraId="549CCB86" w14:textId="77777777" w:rsidR="00000000" w:rsidRDefault="002629C3">
      <w:pPr>
        <w:spacing w:line="360" w:lineRule="auto"/>
        <w:ind w:left="360"/>
        <w:jc w:val="both"/>
      </w:pPr>
      <w:r>
        <w:rPr>
          <w:rFonts w:ascii="Comic Sans MS" w:hAnsi="Comic Sans MS" w:cs="Comic Sans MS"/>
          <w:sz w:val="24"/>
          <w:lang w:val="sk-SK"/>
        </w:rPr>
        <w:t>Slovakia has about 5 million people.</w:t>
      </w:r>
    </w:p>
    <w:p w14:paraId="1E38A7FA" w14:textId="77777777" w:rsidR="00000000" w:rsidRDefault="002629C3">
      <w:pPr>
        <w:spacing w:line="360" w:lineRule="auto"/>
        <w:jc w:val="both"/>
      </w:pPr>
      <w:r>
        <w:rPr>
          <w:rFonts w:ascii="Comic Sans MS" w:hAnsi="Comic Sans MS" w:cs="Comic Sans MS"/>
          <w:sz w:val="24"/>
          <w:lang w:val="sk-SK"/>
        </w:rPr>
        <w:t>4.  Hovoríme o udalostiach ktoré sú súčasťou</w:t>
      </w:r>
      <w:r>
        <w:rPr>
          <w:rFonts w:ascii="Comic Sans MS" w:hAnsi="Comic Sans MS" w:cs="Comic Sans MS"/>
          <w:sz w:val="24"/>
          <w:lang w:val="sk-SK"/>
        </w:rPr>
        <w:t xml:space="preserve"> pevného programu alebo rozvrhu:</w:t>
      </w:r>
    </w:p>
    <w:p w14:paraId="7E90E28E"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The train leaves at 4 p.m.</w:t>
      </w:r>
    </w:p>
    <w:p w14:paraId="17505F65" w14:textId="77777777" w:rsidR="00000000" w:rsidRDefault="002629C3">
      <w:pPr>
        <w:spacing w:line="360" w:lineRule="auto"/>
        <w:jc w:val="both"/>
      </w:pPr>
      <w:r>
        <w:rPr>
          <w:rFonts w:ascii="Comic Sans MS" w:hAnsi="Comic Sans MS" w:cs="Comic Sans MS"/>
          <w:sz w:val="24"/>
          <w:lang w:val="sk-SK"/>
        </w:rPr>
        <w:t>5. Pri rozprávaní deja príbehov, vtipov, obsahov kníh alebo historické udalosti</w:t>
      </w:r>
    </w:p>
    <w:p w14:paraId="01685846" w14:textId="77777777" w:rsidR="00000000" w:rsidRDefault="002629C3">
      <w:pPr>
        <w:spacing w:line="360" w:lineRule="auto"/>
        <w:jc w:val="both"/>
      </w:pPr>
      <w:r>
        <w:rPr>
          <w:rFonts w:ascii="Comic Sans MS" w:hAnsi="Comic Sans MS" w:cs="Comic Sans MS"/>
          <w:sz w:val="24"/>
          <w:lang w:val="sk-SK"/>
        </w:rPr>
        <w:t>The prince kills the dragon and saves the princess.</w:t>
      </w:r>
    </w:p>
    <w:p w14:paraId="1B0F19D9" w14:textId="77777777" w:rsidR="00000000" w:rsidRDefault="002629C3">
      <w:pPr>
        <w:spacing w:line="360" w:lineRule="auto"/>
        <w:jc w:val="both"/>
        <w:rPr>
          <w:rFonts w:ascii="Comic Sans MS" w:hAnsi="Comic Sans MS" w:cs="Comic Sans MS"/>
          <w:sz w:val="24"/>
          <w:lang w:val="sk-SK"/>
        </w:rPr>
      </w:pPr>
    </w:p>
    <w:p w14:paraId="2D5F57F3" w14:textId="77777777" w:rsidR="00000000" w:rsidRDefault="002629C3">
      <w:pPr>
        <w:spacing w:line="360" w:lineRule="auto"/>
        <w:jc w:val="both"/>
      </w:pPr>
      <w:r>
        <w:rPr>
          <w:rFonts w:ascii="Comic Sans MS" w:hAnsi="Comic Sans MS" w:cs="Comic Sans MS"/>
          <w:b/>
          <w:color w:val="D60093"/>
          <w:sz w:val="24"/>
          <w:u w:val="single"/>
          <w:lang w:val="sk-SK"/>
        </w:rPr>
        <w:t xml:space="preserve">PRÍSLOVKY: </w:t>
      </w:r>
    </w:p>
    <w:p w14:paraId="3DBDDA82" w14:textId="77777777" w:rsidR="00000000" w:rsidRDefault="002629C3">
      <w:pPr>
        <w:spacing w:line="360" w:lineRule="auto"/>
        <w:jc w:val="both"/>
      </w:pPr>
      <w:r>
        <w:rPr>
          <w:rFonts w:ascii="Comic Sans MS" w:hAnsi="Comic Sans MS" w:cs="Comic Sans MS"/>
          <w:b/>
          <w:sz w:val="24"/>
          <w:lang w:val="sk-SK"/>
        </w:rPr>
        <w:t xml:space="preserve">Always, normally, usually, frequently, often, </w:t>
      </w:r>
      <w:r>
        <w:rPr>
          <w:rFonts w:ascii="Comic Sans MS" w:hAnsi="Comic Sans MS" w:cs="Comic Sans MS"/>
          <w:b/>
          <w:sz w:val="24"/>
          <w:lang w:val="sk-SK"/>
        </w:rPr>
        <w:t xml:space="preserve">sometimes, occasionally, rarely, seldom hardly ever, never, ever, every day, twice a month, at weekends, on Monday, </w:t>
      </w:r>
    </w:p>
    <w:p w14:paraId="37748B86" w14:textId="77777777" w:rsidR="00000000" w:rsidRDefault="002629C3">
      <w:pPr>
        <w:spacing w:line="360" w:lineRule="auto"/>
        <w:jc w:val="both"/>
      </w:pPr>
      <w:r>
        <w:rPr>
          <w:rFonts w:ascii="Comic Sans MS" w:hAnsi="Comic Sans MS" w:cs="Comic Sans MS"/>
          <w:sz w:val="24"/>
          <w:lang w:val="sk-SK"/>
        </w:rPr>
        <w:t>Sú to príslovky častotnosti, idú za zámeno a po slovese byť</w:t>
      </w:r>
    </w:p>
    <w:p w14:paraId="0D197132" w14:textId="77777777" w:rsidR="00000000" w:rsidRDefault="002629C3">
      <w:pPr>
        <w:spacing w:line="360" w:lineRule="auto"/>
        <w:jc w:val="both"/>
      </w:pPr>
      <w:r>
        <w:rPr>
          <w:rFonts w:ascii="Comic Sans MS" w:hAnsi="Comic Sans MS" w:cs="Comic Sans MS"/>
          <w:sz w:val="24"/>
          <w:lang w:val="sk-SK"/>
        </w:rPr>
        <w:t>I usually have dinner at 5.</w:t>
      </w:r>
    </w:p>
    <w:p w14:paraId="241832A7" w14:textId="77777777" w:rsidR="00000000" w:rsidRDefault="002629C3">
      <w:pPr>
        <w:spacing w:line="360" w:lineRule="auto"/>
        <w:jc w:val="both"/>
      </w:pPr>
      <w:r>
        <w:rPr>
          <w:rFonts w:ascii="Comic Sans MS" w:hAnsi="Comic Sans MS" w:cs="Comic Sans MS"/>
          <w:sz w:val="24"/>
          <w:lang w:val="sk-SK"/>
        </w:rPr>
        <w:t>I am often lazy.</w:t>
      </w:r>
    </w:p>
    <w:p w14:paraId="4F5BFFF1" w14:textId="77777777" w:rsidR="00000000" w:rsidRDefault="002629C3">
      <w:pPr>
        <w:spacing w:line="360" w:lineRule="auto"/>
        <w:jc w:val="both"/>
      </w:pPr>
      <w:r>
        <w:rPr>
          <w:rFonts w:ascii="Comic Sans MS" w:hAnsi="Comic Sans MS" w:cs="Comic Sans MS"/>
          <w:sz w:val="24"/>
          <w:lang w:val="sk-SK"/>
        </w:rPr>
        <w:t>Sometimes, often, normally, freque</w:t>
      </w:r>
      <w:r>
        <w:rPr>
          <w:rFonts w:ascii="Comic Sans MS" w:hAnsi="Comic Sans MS" w:cs="Comic Sans MS"/>
          <w:sz w:val="24"/>
          <w:lang w:val="sk-SK"/>
        </w:rPr>
        <w:t>ntly,  a occasionally môžu  ísť aj na začiatok- pre zdôraznenie alebo na koniec vety</w:t>
      </w:r>
    </w:p>
    <w:p w14:paraId="1776A123" w14:textId="77777777" w:rsidR="00000000" w:rsidRDefault="002629C3">
      <w:pPr>
        <w:spacing w:line="360" w:lineRule="auto"/>
        <w:jc w:val="both"/>
      </w:pPr>
      <w:r>
        <w:rPr>
          <w:rFonts w:ascii="Comic Sans MS" w:hAnsi="Comic Sans MS" w:cs="Comic Sans MS"/>
          <w:sz w:val="24"/>
          <w:lang w:val="sk-SK"/>
        </w:rPr>
        <w:t>Sometimes I walk to work.</w:t>
      </w:r>
    </w:p>
    <w:p w14:paraId="3D10745C" w14:textId="77777777" w:rsidR="00000000" w:rsidRDefault="002629C3">
      <w:pPr>
        <w:spacing w:line="360" w:lineRule="auto"/>
        <w:jc w:val="both"/>
      </w:pPr>
      <w:r>
        <w:rPr>
          <w:rFonts w:ascii="Comic Sans MS" w:hAnsi="Comic Sans MS" w:cs="Comic Sans MS"/>
          <w:sz w:val="24"/>
          <w:lang w:val="sk-SK"/>
        </w:rPr>
        <w:t>Do you see your parents often?</w:t>
      </w:r>
    </w:p>
    <w:p w14:paraId="3B4CD38D" w14:textId="77777777" w:rsidR="00000000" w:rsidRDefault="002629C3">
      <w:pPr>
        <w:spacing w:line="360" w:lineRule="auto"/>
        <w:jc w:val="both"/>
      </w:pPr>
      <w:r>
        <w:rPr>
          <w:rFonts w:ascii="Comic Sans MS" w:hAnsi="Comic Sans MS" w:cs="Comic Sans MS"/>
          <w:sz w:val="24"/>
          <w:lang w:val="sk-SK"/>
        </w:rPr>
        <w:t>Ďalšie príslovky s týmto časom: EVERY, ONCE A WEEK, DAILY, WEEKLY, MONTHLY, YEARLY - sú na konci vety</w:t>
      </w:r>
    </w:p>
    <w:p w14:paraId="0D5C91CE" w14:textId="77777777" w:rsidR="00000000" w:rsidRDefault="002629C3">
      <w:pPr>
        <w:spacing w:line="360" w:lineRule="auto"/>
        <w:jc w:val="both"/>
      </w:pPr>
      <w:r>
        <w:rPr>
          <w:rFonts w:ascii="Comic Sans MS" w:hAnsi="Comic Sans MS" w:cs="Comic Sans MS"/>
          <w:sz w:val="24"/>
          <w:lang w:val="sk-SK"/>
        </w:rPr>
        <w:t>I read newsp</w:t>
      </w:r>
      <w:r>
        <w:rPr>
          <w:rFonts w:ascii="Comic Sans MS" w:hAnsi="Comic Sans MS" w:cs="Comic Sans MS"/>
          <w:sz w:val="24"/>
          <w:lang w:val="sk-SK"/>
        </w:rPr>
        <w:t>apers daily.</w:t>
      </w:r>
    </w:p>
    <w:p w14:paraId="33524D8D" w14:textId="77777777" w:rsidR="00000000" w:rsidRDefault="002629C3">
      <w:pPr>
        <w:spacing w:line="360" w:lineRule="auto"/>
        <w:jc w:val="both"/>
      </w:pPr>
      <w:r>
        <w:rPr>
          <w:rFonts w:ascii="Comic Sans MS" w:hAnsi="Comic Sans MS" w:cs="Comic Sans MS"/>
          <w:sz w:val="24"/>
          <w:lang w:val="sk-SK"/>
        </w:rPr>
        <w:t>!!! Sloveso byť má samostatné časovanie I am, you are, he is, she is, we are you are they are, otázka sa tvorí výmenou a zápor pridaním častice not</w:t>
      </w:r>
    </w:p>
    <w:p w14:paraId="7775D929" w14:textId="77777777" w:rsidR="00000000" w:rsidRDefault="002629C3">
      <w:pPr>
        <w:spacing w:line="360" w:lineRule="auto"/>
        <w:jc w:val="both"/>
      </w:pPr>
      <w:r>
        <w:rPr>
          <w:rFonts w:ascii="Comic Sans MS" w:hAnsi="Comic Sans MS" w:cs="Comic Sans MS"/>
          <w:sz w:val="24"/>
          <w:lang w:val="sk-SK"/>
        </w:rPr>
        <w:t>I am a teacher.</w:t>
      </w:r>
    </w:p>
    <w:p w14:paraId="7F18E9E9" w14:textId="77777777" w:rsidR="00000000" w:rsidRDefault="002629C3">
      <w:pPr>
        <w:spacing w:line="360" w:lineRule="auto"/>
        <w:jc w:val="both"/>
      </w:pPr>
      <w:r>
        <w:rPr>
          <w:rFonts w:ascii="Comic Sans MS" w:hAnsi="Comic Sans MS" w:cs="Comic Sans MS"/>
          <w:sz w:val="24"/>
          <w:lang w:val="sk-SK"/>
        </w:rPr>
        <w:t>Are you a teacher? Yes, I am.</w:t>
      </w:r>
    </w:p>
    <w:p w14:paraId="79D27EC3" w14:textId="77777777" w:rsidR="00000000" w:rsidRDefault="002629C3">
      <w:pPr>
        <w:spacing w:line="360" w:lineRule="auto"/>
        <w:jc w:val="both"/>
      </w:pPr>
      <w:r>
        <w:rPr>
          <w:rFonts w:ascii="Comic Sans MS" w:hAnsi="Comic Sans MS" w:cs="Comic Sans MS"/>
          <w:sz w:val="24"/>
          <w:lang w:val="sk-SK"/>
        </w:rPr>
        <w:t>We aren´t teachers.</w:t>
      </w:r>
    </w:p>
    <w:p w14:paraId="1B55E711" w14:textId="2A796916" w:rsidR="00000000" w:rsidRDefault="00D85C21">
      <w:pPr>
        <w:pageBreakBefore/>
        <w:spacing w:line="360" w:lineRule="auto"/>
        <w:jc w:val="both"/>
      </w:pPr>
      <w:r>
        <w:rPr>
          <w:rFonts w:ascii="Comic Sans MS" w:hAnsi="Comic Sans MS" w:cs="Comic Sans MS"/>
          <w:b/>
          <w:noProof/>
          <w:color w:val="000080"/>
          <w:sz w:val="32"/>
          <w:lang w:val="sk-SK"/>
        </w:rPr>
        <w:lastRenderedPageBreak/>
        <w:drawing>
          <wp:anchor distT="0" distB="0" distL="114935" distR="114935" simplePos="0" relativeHeight="251662848" behindDoc="1" locked="0" layoutInCell="1" allowOverlap="1" wp14:anchorId="28B4E941" wp14:editId="5D914E65">
            <wp:simplePos x="0" y="0"/>
            <wp:positionH relativeFrom="column">
              <wp:posOffset>4792345</wp:posOffset>
            </wp:positionH>
            <wp:positionV relativeFrom="paragraph">
              <wp:posOffset>-158750</wp:posOffset>
            </wp:positionV>
            <wp:extent cx="1828165" cy="1472565"/>
            <wp:effectExtent l="0" t="0" r="0" b="0"/>
            <wp:wrapTight wrapText="bothSides">
              <wp:wrapPolygon edited="0">
                <wp:start x="0" y="0"/>
                <wp:lineTo x="0" y="21237"/>
                <wp:lineTo x="21382" y="21237"/>
                <wp:lineTo x="21382" y="0"/>
                <wp:lineTo x="0" y="0"/>
              </wp:wrapPolygon>
            </wp:wrapTight>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l="-34" t="-43" r="-34" b="-43"/>
                    <a:stretch>
                      <a:fillRect/>
                    </a:stretch>
                  </pic:blipFill>
                  <pic:spPr bwMode="auto">
                    <a:xfrm>
                      <a:off x="0" y="0"/>
                      <a:ext cx="1828165" cy="14725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2629C3">
        <w:rPr>
          <w:rFonts w:ascii="Comic Sans MS" w:hAnsi="Comic Sans MS" w:cs="Comic Sans MS"/>
          <w:b/>
          <w:color w:val="000080"/>
          <w:sz w:val="32"/>
          <w:lang w:val="sk-SK"/>
        </w:rPr>
        <w:t xml:space="preserve">PRÍTOMNÝ PRIEBEHOVÝ ČAS     </w:t>
      </w:r>
      <w:r w:rsidR="002629C3">
        <w:rPr>
          <w:rFonts w:ascii="Comic Sans MS" w:hAnsi="Comic Sans MS" w:cs="Comic Sans MS"/>
          <w:b/>
          <w:color w:val="000080"/>
          <w:sz w:val="32"/>
          <w:lang w:val="sk-SK"/>
        </w:rPr>
        <w:t xml:space="preserve">            </w:t>
      </w:r>
    </w:p>
    <w:p w14:paraId="498E4420" w14:textId="77777777" w:rsidR="00000000" w:rsidRDefault="002629C3">
      <w:pPr>
        <w:spacing w:line="360" w:lineRule="auto"/>
        <w:jc w:val="both"/>
      </w:pPr>
      <w:r>
        <w:rPr>
          <w:rFonts w:ascii="Comic Sans MS" w:hAnsi="Comic Sans MS" w:cs="Comic Sans MS"/>
          <w:b/>
          <w:sz w:val="24"/>
          <w:lang w:val="sk-SK"/>
        </w:rPr>
        <w:t>TVORENIE:</w:t>
      </w:r>
      <w:r>
        <w:rPr>
          <w:rFonts w:ascii="Comic Sans MS" w:hAnsi="Comic Sans MS" w:cs="Comic Sans MS"/>
          <w:sz w:val="24"/>
          <w:lang w:val="sk-SK"/>
        </w:rPr>
        <w:t xml:space="preserve"> </w:t>
      </w:r>
      <w:r>
        <w:rPr>
          <w:rFonts w:ascii="Comic Sans MS" w:hAnsi="Comic Sans MS" w:cs="Comic Sans MS"/>
          <w:b/>
          <w:sz w:val="24"/>
          <w:lang w:val="sk-SK"/>
        </w:rPr>
        <w:t>sloveso byť + sloveso s koncovkou ING</w:t>
      </w:r>
    </w:p>
    <w:p w14:paraId="71D86E5E"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I am working hard now.</w:t>
      </w:r>
    </w:p>
    <w:p w14:paraId="170EF7D3" w14:textId="77777777" w:rsidR="00000000" w:rsidRDefault="002629C3">
      <w:pPr>
        <w:spacing w:line="360" w:lineRule="auto"/>
        <w:jc w:val="both"/>
      </w:pPr>
      <w:r>
        <w:rPr>
          <w:rFonts w:ascii="Comic Sans MS" w:hAnsi="Comic Sans MS" w:cs="Comic Sans MS"/>
          <w:b/>
          <w:color w:val="365F91"/>
          <w:sz w:val="24"/>
          <w:lang w:val="sk-SK"/>
        </w:rPr>
        <w:t xml:space="preserve">PÍSANIE KONCOVKY ING : </w:t>
      </w:r>
    </w:p>
    <w:p w14:paraId="34460DE1" w14:textId="77777777" w:rsidR="00000000" w:rsidRDefault="002629C3">
      <w:pPr>
        <w:spacing w:line="360" w:lineRule="auto"/>
        <w:jc w:val="both"/>
      </w:pPr>
      <w:r>
        <w:rPr>
          <w:rFonts w:ascii="Comic Sans MS" w:hAnsi="Comic Sans MS" w:cs="Comic Sans MS"/>
          <w:b/>
          <w:sz w:val="24"/>
          <w:lang w:val="sk-SK"/>
        </w:rPr>
        <w:t xml:space="preserve">- </w:t>
      </w:r>
      <w:r>
        <w:rPr>
          <w:rFonts w:ascii="Comic Sans MS" w:hAnsi="Comic Sans MS" w:cs="Comic Sans MS"/>
          <w:sz w:val="24"/>
          <w:lang w:val="sk-SK"/>
        </w:rPr>
        <w:t xml:space="preserve">keď je na konci </w:t>
      </w:r>
      <w:r>
        <w:rPr>
          <w:rFonts w:ascii="Comic Sans MS" w:hAnsi="Comic Sans MS" w:cs="Comic Sans MS"/>
          <w:b/>
          <w:i/>
          <w:sz w:val="24"/>
          <w:lang w:val="sk-SK"/>
        </w:rPr>
        <w:t>e,</w:t>
      </w:r>
      <w:r>
        <w:rPr>
          <w:rFonts w:ascii="Comic Sans MS" w:hAnsi="Comic Sans MS" w:cs="Comic Sans MS"/>
          <w:sz w:val="24"/>
          <w:lang w:val="sk-SK"/>
        </w:rPr>
        <w:t xml:space="preserve"> vypadáva WRITE- WRITING</w:t>
      </w:r>
    </w:p>
    <w:p w14:paraId="7E8F3B5D" w14:textId="77777777" w:rsidR="00000000" w:rsidRDefault="002629C3">
      <w:pPr>
        <w:numPr>
          <w:ilvl w:val="0"/>
          <w:numId w:val="8"/>
        </w:numPr>
        <w:spacing w:line="360" w:lineRule="auto"/>
        <w:jc w:val="both"/>
      </w:pPr>
      <w:r>
        <w:rPr>
          <w:rFonts w:ascii="Comic Sans MS" w:hAnsi="Comic Sans MS" w:cs="Comic Sans MS"/>
          <w:sz w:val="24"/>
          <w:lang w:val="sk-SK"/>
        </w:rPr>
        <w:t xml:space="preserve">Keď je na konci </w:t>
      </w:r>
      <w:r>
        <w:rPr>
          <w:rFonts w:ascii="Comic Sans MS" w:hAnsi="Comic Sans MS" w:cs="Comic Sans MS"/>
          <w:b/>
          <w:i/>
          <w:sz w:val="24"/>
          <w:lang w:val="sk-SK"/>
        </w:rPr>
        <w:t>y</w:t>
      </w:r>
      <w:r>
        <w:rPr>
          <w:rFonts w:ascii="Comic Sans MS" w:hAnsi="Comic Sans MS" w:cs="Comic Sans MS"/>
          <w:sz w:val="24"/>
          <w:lang w:val="sk-SK"/>
        </w:rPr>
        <w:t xml:space="preserve"> nič sa nedeje CARRY- CARRYING</w:t>
      </w:r>
    </w:p>
    <w:p w14:paraId="57E55BB1" w14:textId="77777777" w:rsidR="00000000" w:rsidRDefault="002629C3">
      <w:pPr>
        <w:numPr>
          <w:ilvl w:val="0"/>
          <w:numId w:val="8"/>
        </w:numPr>
        <w:spacing w:line="360" w:lineRule="auto"/>
        <w:jc w:val="both"/>
      </w:pPr>
      <w:r>
        <w:rPr>
          <w:rFonts w:ascii="Comic Sans MS" w:hAnsi="Comic Sans MS" w:cs="Comic Sans MS"/>
          <w:sz w:val="24"/>
          <w:lang w:val="sk-SK"/>
        </w:rPr>
        <w:t xml:space="preserve">Keď je na konci </w:t>
      </w:r>
      <w:r>
        <w:rPr>
          <w:rFonts w:ascii="Comic Sans MS" w:hAnsi="Comic Sans MS" w:cs="Comic Sans MS"/>
          <w:b/>
          <w:i/>
          <w:sz w:val="24"/>
          <w:lang w:val="sk-SK"/>
        </w:rPr>
        <w:t>ie</w:t>
      </w:r>
      <w:r>
        <w:rPr>
          <w:rFonts w:ascii="Comic Sans MS" w:hAnsi="Comic Sans MS" w:cs="Comic Sans MS"/>
          <w:b/>
          <w:sz w:val="24"/>
          <w:lang w:val="sk-SK"/>
        </w:rPr>
        <w:t>-</w:t>
      </w:r>
      <w:r>
        <w:rPr>
          <w:rFonts w:ascii="Comic Sans MS" w:hAnsi="Comic Sans MS" w:cs="Comic Sans MS"/>
          <w:sz w:val="24"/>
          <w:lang w:val="sk-SK"/>
        </w:rPr>
        <w:t xml:space="preserve"> mení sa na y </w:t>
      </w:r>
      <w:r>
        <w:rPr>
          <w:rFonts w:ascii="Comic Sans MS" w:hAnsi="Comic Sans MS" w:cs="Comic Sans MS"/>
          <w:sz w:val="24"/>
          <w:lang w:val="sk-SK"/>
        </w:rPr>
        <w:t>+ ing ---- LIE-LYING</w:t>
      </w:r>
    </w:p>
    <w:p w14:paraId="14FB675A" w14:textId="77777777" w:rsidR="00000000" w:rsidRDefault="002629C3">
      <w:pPr>
        <w:spacing w:line="360" w:lineRule="auto"/>
        <w:jc w:val="both"/>
      </w:pPr>
      <w:r>
        <w:rPr>
          <w:rFonts w:ascii="Comic Sans MS" w:eastAsia="Comic Sans MS" w:hAnsi="Comic Sans MS" w:cs="Comic Sans MS"/>
          <w:sz w:val="24"/>
          <w:lang w:val="sk-SK"/>
        </w:rPr>
        <w:t xml:space="preserve">                </w:t>
      </w:r>
    </w:p>
    <w:p w14:paraId="0BB89734" w14:textId="77777777" w:rsidR="00000000" w:rsidRDefault="002629C3">
      <w:pPr>
        <w:spacing w:line="360" w:lineRule="auto"/>
        <w:jc w:val="both"/>
      </w:pPr>
      <w:r>
        <w:rPr>
          <w:rFonts w:ascii="Comic Sans MS" w:hAnsi="Comic Sans MS" w:cs="Comic Sans MS"/>
          <w:b/>
          <w:color w:val="365F91"/>
          <w:sz w:val="24"/>
          <w:lang w:val="sk-SK"/>
        </w:rPr>
        <w:t>ČÍTANIE KONCOVKY: in- nie ing alebo ink</w:t>
      </w:r>
    </w:p>
    <w:p w14:paraId="438D5F83" w14:textId="77777777" w:rsidR="00000000" w:rsidRDefault="002629C3">
      <w:pPr>
        <w:spacing w:line="360" w:lineRule="auto"/>
        <w:jc w:val="both"/>
      </w:pPr>
      <w:r>
        <w:rPr>
          <w:rFonts w:ascii="Comic Sans MS" w:hAnsi="Comic Sans MS" w:cs="Comic Sans MS"/>
          <w:b/>
          <w:sz w:val="24"/>
          <w:lang w:val="sk-SK"/>
        </w:rPr>
        <w:t xml:space="preserve">ZÁPOR: </w:t>
      </w:r>
      <w:r>
        <w:rPr>
          <w:rFonts w:ascii="Comic Sans MS" w:hAnsi="Comic Sans MS" w:cs="Comic Sans MS"/>
          <w:sz w:val="24"/>
          <w:lang w:val="sk-SK"/>
        </w:rPr>
        <w:t>pridáva sa častica not: I am not asking questions.</w:t>
      </w:r>
    </w:p>
    <w:p w14:paraId="2195F238" w14:textId="77777777" w:rsidR="00000000" w:rsidRDefault="002629C3">
      <w:pPr>
        <w:spacing w:line="360" w:lineRule="auto"/>
        <w:jc w:val="both"/>
      </w:pPr>
      <w:r>
        <w:rPr>
          <w:rFonts w:ascii="Comic Sans MS" w:hAnsi="Comic Sans MS" w:cs="Comic Sans MS"/>
          <w:b/>
          <w:sz w:val="24"/>
          <w:lang w:val="sk-SK"/>
        </w:rPr>
        <w:t xml:space="preserve">OTÁZKA: inverzia: </w:t>
      </w:r>
      <w:r>
        <w:rPr>
          <w:rFonts w:ascii="Comic Sans MS" w:hAnsi="Comic Sans MS" w:cs="Comic Sans MS"/>
          <w:sz w:val="24"/>
          <w:lang w:val="sk-SK"/>
        </w:rPr>
        <w:t>Are you reading a newspaper now?</w:t>
      </w:r>
    </w:p>
    <w:p w14:paraId="107A08B7"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What are you reading?</w:t>
      </w:r>
    </w:p>
    <w:p w14:paraId="34AD1B10" w14:textId="77777777" w:rsidR="00000000" w:rsidRDefault="002629C3">
      <w:pPr>
        <w:spacing w:line="360" w:lineRule="auto"/>
        <w:jc w:val="both"/>
      </w:pPr>
      <w:r>
        <w:rPr>
          <w:rFonts w:ascii="Comic Sans MS" w:hAnsi="Comic Sans MS" w:cs="Comic Sans MS"/>
          <w:b/>
          <w:sz w:val="24"/>
          <w:lang w:val="sk-SK"/>
        </w:rPr>
        <w:t>Záporná otázka:</w:t>
      </w:r>
      <w:r>
        <w:rPr>
          <w:rFonts w:ascii="Comic Sans MS" w:hAnsi="Comic Sans MS" w:cs="Comic Sans MS"/>
          <w:b/>
          <w:sz w:val="24"/>
          <w:lang w:val="sk-SK"/>
        </w:rPr>
        <w:t xml:space="preserve"> </w:t>
      </w:r>
      <w:r>
        <w:rPr>
          <w:rFonts w:ascii="Comic Sans MS" w:hAnsi="Comic Sans MS" w:cs="Comic Sans MS"/>
          <w:sz w:val="24"/>
          <w:lang w:val="sk-SK"/>
        </w:rPr>
        <w:t>Isn´t she going home?</w:t>
      </w:r>
    </w:p>
    <w:p w14:paraId="6FF412B2"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Aren´t we leaving this place?</w:t>
      </w:r>
    </w:p>
    <w:p w14:paraId="017E275C" w14:textId="77777777" w:rsidR="00000000" w:rsidRDefault="002629C3">
      <w:pPr>
        <w:spacing w:line="360" w:lineRule="auto"/>
        <w:jc w:val="both"/>
      </w:pPr>
      <w:r>
        <w:rPr>
          <w:rFonts w:ascii="Comic Sans MS" w:hAnsi="Comic Sans MS" w:cs="Comic Sans MS"/>
          <w:b/>
          <w:sz w:val="24"/>
          <w:lang w:val="sk-SK"/>
        </w:rPr>
        <w:t xml:space="preserve">ODPOVEĎ: </w:t>
      </w:r>
      <w:r>
        <w:rPr>
          <w:rFonts w:ascii="Comic Sans MS" w:hAnsi="Comic Sans MS" w:cs="Comic Sans MS"/>
          <w:sz w:val="24"/>
          <w:lang w:val="sk-SK"/>
        </w:rPr>
        <w:t>Yes, I am. No, I´m not.</w:t>
      </w:r>
    </w:p>
    <w:p w14:paraId="5FB8AF17" w14:textId="77777777" w:rsidR="00000000" w:rsidRDefault="002629C3">
      <w:pPr>
        <w:spacing w:line="360" w:lineRule="auto"/>
        <w:jc w:val="both"/>
      </w:pPr>
      <w:r>
        <w:rPr>
          <w:rFonts w:ascii="Comic Sans MS" w:hAnsi="Comic Sans MS" w:cs="Comic Sans MS"/>
          <w:b/>
          <w:color w:val="365F91"/>
          <w:sz w:val="24"/>
          <w:lang w:val="sk-SK"/>
        </w:rPr>
        <w:t xml:space="preserve">POUŽITIE: </w:t>
      </w:r>
    </w:p>
    <w:p w14:paraId="4B21E7D0" w14:textId="77777777" w:rsidR="00000000" w:rsidRDefault="002629C3">
      <w:pPr>
        <w:spacing w:line="360" w:lineRule="auto"/>
        <w:jc w:val="both"/>
      </w:pPr>
      <w:r>
        <w:rPr>
          <w:rFonts w:ascii="Comic Sans MS" w:hAnsi="Comic Sans MS" w:cs="Comic Sans MS"/>
          <w:b/>
          <w:sz w:val="24"/>
          <w:lang w:val="sk-SK"/>
        </w:rPr>
        <w:t>1. Dej, ktorý sa odohráva práve teraz</w:t>
      </w:r>
    </w:p>
    <w:p w14:paraId="6EC6EF6D" w14:textId="77777777" w:rsidR="00000000" w:rsidRDefault="002629C3">
      <w:pPr>
        <w:spacing w:line="360" w:lineRule="auto"/>
        <w:jc w:val="both"/>
      </w:pPr>
      <w:r>
        <w:rPr>
          <w:rFonts w:ascii="Comic Sans MS" w:hAnsi="Comic Sans MS" w:cs="Comic Sans MS"/>
          <w:sz w:val="24"/>
          <w:lang w:val="sk-SK"/>
        </w:rPr>
        <w:t>We are learning English grammar now.</w:t>
      </w:r>
    </w:p>
    <w:p w14:paraId="60DC12C5" w14:textId="77777777" w:rsidR="00000000" w:rsidRDefault="002629C3">
      <w:pPr>
        <w:spacing w:line="360" w:lineRule="auto"/>
        <w:jc w:val="both"/>
      </w:pPr>
      <w:r>
        <w:rPr>
          <w:rFonts w:ascii="Comic Sans MS" w:hAnsi="Comic Sans MS" w:cs="Comic Sans MS"/>
          <w:b/>
          <w:sz w:val="24"/>
          <w:lang w:val="sk-SK"/>
        </w:rPr>
        <w:t>2. dej, ktorý sa odohráva len v týchto dňoch:</w:t>
      </w:r>
    </w:p>
    <w:p w14:paraId="75C8F83D" w14:textId="77777777" w:rsidR="00000000" w:rsidRDefault="002629C3">
      <w:pPr>
        <w:spacing w:line="360" w:lineRule="auto"/>
        <w:jc w:val="both"/>
      </w:pPr>
      <w:r>
        <w:rPr>
          <w:rFonts w:ascii="Comic Sans MS" w:hAnsi="Comic Sans MS" w:cs="Comic Sans MS"/>
          <w:sz w:val="24"/>
          <w:lang w:val="sk-SK"/>
        </w:rPr>
        <w:t>We are sta</w:t>
      </w:r>
      <w:r>
        <w:rPr>
          <w:rFonts w:ascii="Comic Sans MS" w:hAnsi="Comic Sans MS" w:cs="Comic Sans MS"/>
          <w:sz w:val="24"/>
          <w:lang w:val="sk-SK"/>
        </w:rPr>
        <w:t>ying in a hotel in Spain.</w:t>
      </w:r>
    </w:p>
    <w:p w14:paraId="39E832D9" w14:textId="77777777" w:rsidR="00000000" w:rsidRDefault="002629C3">
      <w:pPr>
        <w:spacing w:line="360" w:lineRule="auto"/>
        <w:jc w:val="both"/>
      </w:pPr>
      <w:r>
        <w:rPr>
          <w:rFonts w:ascii="Comic Sans MS" w:hAnsi="Comic Sans MS" w:cs="Comic Sans MS"/>
          <w:b/>
          <w:sz w:val="24"/>
          <w:lang w:val="sk-SK"/>
        </w:rPr>
        <w:t>3. niečo sa mení, rastie, klesá</w:t>
      </w:r>
    </w:p>
    <w:p w14:paraId="1BF37DE2" w14:textId="77777777" w:rsidR="00000000" w:rsidRDefault="002629C3">
      <w:pPr>
        <w:spacing w:line="360" w:lineRule="auto"/>
        <w:jc w:val="both"/>
      </w:pPr>
      <w:r>
        <w:rPr>
          <w:rFonts w:ascii="Comic Sans MS" w:hAnsi="Comic Sans MS" w:cs="Comic Sans MS"/>
          <w:sz w:val="24"/>
          <w:lang w:val="sk-SK"/>
        </w:rPr>
        <w:t>Children are growing so quickly!</w:t>
      </w:r>
    </w:p>
    <w:p w14:paraId="673112C7" w14:textId="77777777" w:rsidR="00000000" w:rsidRDefault="002629C3">
      <w:pPr>
        <w:numPr>
          <w:ilvl w:val="0"/>
          <w:numId w:val="10"/>
        </w:numPr>
        <w:spacing w:line="360" w:lineRule="auto"/>
        <w:jc w:val="both"/>
      </w:pPr>
      <w:r>
        <w:rPr>
          <w:rFonts w:ascii="Comic Sans MS" w:hAnsi="Comic Sans MS" w:cs="Comic Sans MS"/>
          <w:b/>
          <w:sz w:val="24"/>
          <w:lang w:val="sk-SK"/>
        </w:rPr>
        <w:t>naplánované deje v budúcnosti- musí tam byť údaj, kedy sa to bude konať!</w:t>
      </w:r>
    </w:p>
    <w:p w14:paraId="60AA47AA" w14:textId="77777777" w:rsidR="00000000" w:rsidRDefault="002629C3">
      <w:pPr>
        <w:spacing w:line="360" w:lineRule="auto"/>
        <w:jc w:val="both"/>
      </w:pPr>
      <w:r>
        <w:rPr>
          <w:rFonts w:ascii="Comic Sans MS" w:hAnsi="Comic Sans MS" w:cs="Comic Sans MS"/>
          <w:sz w:val="24"/>
          <w:lang w:val="sk-SK"/>
        </w:rPr>
        <w:t>We are having a party on Saturday!</w:t>
      </w:r>
    </w:p>
    <w:p w14:paraId="7F8C29C2" w14:textId="77777777" w:rsidR="00000000" w:rsidRDefault="002629C3">
      <w:pPr>
        <w:spacing w:line="360" w:lineRule="auto"/>
        <w:jc w:val="both"/>
      </w:pPr>
      <w:r>
        <w:rPr>
          <w:rFonts w:ascii="Comic Sans MS" w:hAnsi="Comic Sans MS" w:cs="Comic Sans MS"/>
          <w:sz w:val="24"/>
          <w:lang w:val="sk-SK"/>
        </w:rPr>
        <w:t>Niektoré slovesá sa nepoužívajú s ing- pozri predchádzajú</w:t>
      </w:r>
      <w:r>
        <w:rPr>
          <w:rFonts w:ascii="Comic Sans MS" w:hAnsi="Comic Sans MS" w:cs="Comic Sans MS"/>
          <w:sz w:val="24"/>
          <w:lang w:val="sk-SK"/>
        </w:rPr>
        <w:t>cu kapitolu</w:t>
      </w:r>
    </w:p>
    <w:p w14:paraId="3F2AF1FC" w14:textId="77777777" w:rsidR="00000000" w:rsidRDefault="002629C3">
      <w:pPr>
        <w:spacing w:line="360" w:lineRule="auto"/>
        <w:jc w:val="both"/>
      </w:pPr>
      <w:r>
        <w:rPr>
          <w:rFonts w:ascii="Comic Sans MS" w:hAnsi="Comic Sans MS" w:cs="Comic Sans MS"/>
          <w:b/>
          <w:color w:val="365F91"/>
          <w:sz w:val="24"/>
          <w:lang w:val="sk-SK"/>
        </w:rPr>
        <w:t>PRÍSLOVKY:</w:t>
      </w:r>
    </w:p>
    <w:p w14:paraId="6D9229C9" w14:textId="77777777" w:rsidR="00000000" w:rsidRDefault="002629C3">
      <w:pPr>
        <w:spacing w:line="360" w:lineRule="auto"/>
        <w:jc w:val="both"/>
      </w:pPr>
      <w:r>
        <w:rPr>
          <w:rFonts w:ascii="Comic Sans MS" w:hAnsi="Comic Sans MS" w:cs="Comic Sans MS"/>
          <w:sz w:val="24"/>
          <w:lang w:val="sk-SK"/>
        </w:rPr>
        <w:t>Now, at the moment, these days, this evening, NEXT, tomorrow - pre budúci význam, nowadays, at present, currently, today, still</w:t>
      </w:r>
    </w:p>
    <w:p w14:paraId="1B59EAAD" w14:textId="77777777" w:rsidR="00000000" w:rsidRDefault="002629C3">
      <w:pPr>
        <w:pageBreakBefore/>
        <w:spacing w:line="360" w:lineRule="auto"/>
        <w:jc w:val="both"/>
      </w:pPr>
      <w:r>
        <w:rPr>
          <w:rFonts w:ascii="Comic Sans MS" w:hAnsi="Comic Sans MS" w:cs="Comic Sans MS"/>
          <w:b/>
          <w:color w:val="E36C0A"/>
          <w:sz w:val="32"/>
          <w:lang w:val="sk-SK"/>
        </w:rPr>
        <w:lastRenderedPageBreak/>
        <w:t>MINULÝ JEDNODUCHÝ ČAS – Past simple</w:t>
      </w:r>
    </w:p>
    <w:p w14:paraId="638C9CA1" w14:textId="77777777" w:rsidR="00000000" w:rsidRDefault="002629C3">
      <w:pPr>
        <w:spacing w:line="360" w:lineRule="auto"/>
        <w:jc w:val="both"/>
      </w:pPr>
      <w:r>
        <w:rPr>
          <w:rFonts w:ascii="Comic Sans MS" w:hAnsi="Comic Sans MS" w:cs="Comic Sans MS"/>
          <w:b/>
          <w:sz w:val="24"/>
          <w:lang w:val="sk-SK"/>
        </w:rPr>
        <w:object w:dxaOrig="1440" w:dyaOrig="1440" w14:anchorId="3F652ED1">
          <v:shape id="_x0000_s1030" type="#_x0000_t75" style="position:absolute;left:0;text-align:left;margin-left:346.5pt;margin-top:-18.15pt;width:136.75pt;height:79.55pt;z-index:251652608;mso-wrap-distance-left:9.05pt;mso-wrap-distance-top:0;mso-wrap-distance-right:9.05pt;mso-wrap-distance-bottom:0;mso-position-horizontal:absolute;mso-position-horizontal-relative:text;mso-position-vertical:absolute;mso-position-vertical-relative:text" filled="t">
            <v:fill color2="black"/>
            <v:imagedata r:id="rId18" o:title="" croptop="-12f" cropbottom="-12f" cropleft="-6f" cropright="-6f"/>
            <w10:wrap type="square"/>
          </v:shape>
          <o:OLEObject Type="Embed" ShapeID="_x0000_s1030" DrawAspect="Content" ObjectID="_1715432098" r:id="rId19"/>
        </w:object>
      </w:r>
      <w:r>
        <w:rPr>
          <w:rFonts w:ascii="Comic Sans MS" w:hAnsi="Comic Sans MS" w:cs="Comic Sans MS"/>
          <w:b/>
          <w:sz w:val="24"/>
          <w:lang w:val="sk-SK"/>
        </w:rPr>
        <w:t>TVORENIE:</w:t>
      </w:r>
      <w:r>
        <w:rPr>
          <w:rFonts w:ascii="Comic Sans MS" w:hAnsi="Comic Sans MS" w:cs="Comic Sans MS"/>
          <w:sz w:val="24"/>
          <w:lang w:val="sk-SK"/>
        </w:rPr>
        <w:t xml:space="preserve"> </w:t>
      </w:r>
      <w:r>
        <w:rPr>
          <w:rFonts w:ascii="Comic Sans MS" w:hAnsi="Comic Sans MS" w:cs="Comic Sans MS"/>
          <w:b/>
          <w:sz w:val="24"/>
          <w:lang w:val="sk-SK"/>
        </w:rPr>
        <w:t>rozlišujeme pravidelné a nepravidelné slovesá</w:t>
      </w:r>
    </w:p>
    <w:p w14:paraId="2461A5A8" w14:textId="77777777" w:rsidR="00000000" w:rsidRDefault="002629C3">
      <w:pPr>
        <w:spacing w:line="360" w:lineRule="auto"/>
        <w:jc w:val="both"/>
      </w:pPr>
      <w:r>
        <w:rPr>
          <w:rFonts w:ascii="Comic Sans MS" w:hAnsi="Comic Sans MS" w:cs="Comic Sans MS"/>
          <w:b/>
          <w:sz w:val="24"/>
          <w:lang w:val="sk-SK"/>
        </w:rPr>
        <w:t>PRAVIDELNÉ D</w:t>
      </w:r>
      <w:r>
        <w:rPr>
          <w:rFonts w:ascii="Comic Sans MS" w:hAnsi="Comic Sans MS" w:cs="Comic Sans MS"/>
          <w:b/>
          <w:sz w:val="24"/>
          <w:lang w:val="sk-SK"/>
        </w:rPr>
        <w:t>ÁVAJÚ KONCOVKU –ED</w:t>
      </w:r>
    </w:p>
    <w:p w14:paraId="511CD75A" w14:textId="77777777" w:rsidR="00000000" w:rsidRDefault="002629C3">
      <w:pPr>
        <w:spacing w:line="360" w:lineRule="auto"/>
        <w:jc w:val="both"/>
        <w:rPr>
          <w:rFonts w:ascii="Comic Sans MS" w:hAnsi="Comic Sans MS" w:cs="Comic Sans MS"/>
          <w:b/>
          <w:color w:val="E36C0A"/>
          <w:sz w:val="24"/>
          <w:lang w:val="sk-SK"/>
        </w:rPr>
      </w:pPr>
    </w:p>
    <w:p w14:paraId="5A7E6FCF" w14:textId="77777777" w:rsidR="00000000" w:rsidRDefault="002629C3">
      <w:pPr>
        <w:spacing w:line="360" w:lineRule="auto"/>
        <w:jc w:val="both"/>
      </w:pPr>
      <w:r>
        <w:rPr>
          <w:rFonts w:ascii="Comic Sans MS" w:hAnsi="Comic Sans MS" w:cs="Comic Sans MS"/>
          <w:b/>
          <w:color w:val="E36C0A"/>
          <w:sz w:val="24"/>
          <w:lang w:val="sk-SK"/>
        </w:rPr>
        <w:t xml:space="preserve">PÍSANIE KONCOVKY ED : </w:t>
      </w:r>
    </w:p>
    <w:p w14:paraId="3F94496B" w14:textId="77777777" w:rsidR="00000000" w:rsidRDefault="002629C3">
      <w:pPr>
        <w:spacing w:line="360" w:lineRule="auto"/>
        <w:jc w:val="both"/>
      </w:pPr>
      <w:r>
        <w:rPr>
          <w:rFonts w:ascii="Comic Sans MS" w:hAnsi="Comic Sans MS" w:cs="Comic Sans MS"/>
          <w:b/>
          <w:sz w:val="24"/>
          <w:lang w:val="sk-SK"/>
        </w:rPr>
        <w:t xml:space="preserve">- </w:t>
      </w:r>
      <w:r>
        <w:rPr>
          <w:rFonts w:ascii="Comic Sans MS" w:hAnsi="Comic Sans MS" w:cs="Comic Sans MS"/>
          <w:sz w:val="24"/>
          <w:lang w:val="sk-SK"/>
        </w:rPr>
        <w:t xml:space="preserve">keď je na konci </w:t>
      </w:r>
      <w:r>
        <w:rPr>
          <w:rFonts w:ascii="Comic Sans MS" w:hAnsi="Comic Sans MS" w:cs="Comic Sans MS"/>
          <w:b/>
          <w:i/>
          <w:sz w:val="24"/>
          <w:lang w:val="sk-SK"/>
        </w:rPr>
        <w:t>e,</w:t>
      </w:r>
      <w:r>
        <w:rPr>
          <w:rFonts w:ascii="Comic Sans MS" w:hAnsi="Comic Sans MS" w:cs="Comic Sans MS"/>
          <w:sz w:val="24"/>
          <w:lang w:val="sk-SK"/>
        </w:rPr>
        <w:t xml:space="preserve"> vypadáva live-lived </w:t>
      </w:r>
    </w:p>
    <w:p w14:paraId="36D152F5" w14:textId="77777777" w:rsidR="00000000" w:rsidRDefault="002629C3">
      <w:pPr>
        <w:spacing w:line="360" w:lineRule="auto"/>
        <w:jc w:val="both"/>
      </w:pPr>
      <w:r>
        <w:rPr>
          <w:rFonts w:ascii="Comic Sans MS" w:hAnsi="Comic Sans MS" w:cs="Comic Sans MS"/>
          <w:sz w:val="24"/>
          <w:lang w:val="sk-SK"/>
        </w:rPr>
        <w:t xml:space="preserve">- Keď je na konci </w:t>
      </w:r>
      <w:r>
        <w:rPr>
          <w:rFonts w:ascii="Comic Sans MS" w:hAnsi="Comic Sans MS" w:cs="Comic Sans MS"/>
          <w:b/>
          <w:i/>
          <w:sz w:val="24"/>
          <w:lang w:val="sk-SK"/>
        </w:rPr>
        <w:t>y a pred ním spoluhláska,</w:t>
      </w:r>
      <w:r>
        <w:rPr>
          <w:rFonts w:ascii="Comic Sans MS" w:hAnsi="Comic Sans MS" w:cs="Comic Sans MS"/>
          <w:b/>
          <w:sz w:val="24"/>
          <w:lang w:val="sk-SK"/>
        </w:rPr>
        <w:t xml:space="preserve"> </w:t>
      </w:r>
      <w:r>
        <w:rPr>
          <w:rFonts w:ascii="Comic Sans MS" w:hAnsi="Comic Sans MS" w:cs="Comic Sans MS"/>
          <w:b/>
          <w:i/>
          <w:sz w:val="24"/>
          <w:lang w:val="sk-SK"/>
        </w:rPr>
        <w:t>y sa zmení na i a vznikne ied</w:t>
      </w:r>
    </w:p>
    <w:p w14:paraId="1768469D" w14:textId="77777777" w:rsidR="00000000" w:rsidRDefault="002629C3">
      <w:pPr>
        <w:spacing w:line="360" w:lineRule="auto"/>
        <w:ind w:left="510"/>
        <w:jc w:val="both"/>
      </w:pPr>
      <w:r>
        <w:rPr>
          <w:rFonts w:ascii="Comic Sans MS" w:eastAsia="Comic Sans MS" w:hAnsi="Comic Sans MS" w:cs="Comic Sans MS"/>
          <w:sz w:val="24"/>
          <w:lang w:val="sk-SK"/>
        </w:rPr>
        <w:t xml:space="preserve">  </w:t>
      </w:r>
      <w:r>
        <w:rPr>
          <w:rFonts w:ascii="Comic Sans MS" w:hAnsi="Comic Sans MS" w:cs="Comic Sans MS"/>
          <w:sz w:val="24"/>
          <w:lang w:val="sk-SK"/>
        </w:rPr>
        <w:t>Marry-married, carry-carried</w:t>
      </w:r>
    </w:p>
    <w:p w14:paraId="1669C510" w14:textId="77777777" w:rsidR="00000000" w:rsidRDefault="002629C3">
      <w:pPr>
        <w:numPr>
          <w:ilvl w:val="0"/>
          <w:numId w:val="8"/>
        </w:numPr>
        <w:spacing w:line="360" w:lineRule="auto"/>
        <w:jc w:val="both"/>
      </w:pPr>
      <w:r>
        <w:rPr>
          <w:rFonts w:ascii="Comic Sans MS" w:hAnsi="Comic Sans MS" w:cs="Comic Sans MS"/>
          <w:sz w:val="24"/>
          <w:lang w:val="sk-SK"/>
        </w:rPr>
        <w:t>Keď je na konci</w:t>
      </w:r>
      <w:r>
        <w:rPr>
          <w:rFonts w:ascii="Comic Sans MS" w:hAnsi="Comic Sans MS" w:cs="Comic Sans MS"/>
          <w:b/>
          <w:i/>
          <w:sz w:val="24"/>
          <w:lang w:val="sk-SK"/>
        </w:rPr>
        <w:t xml:space="preserve"> y a pred ním samohláska, y ostáva</w:t>
      </w:r>
      <w:r>
        <w:rPr>
          <w:rFonts w:ascii="Comic Sans MS" w:hAnsi="Comic Sans MS" w:cs="Comic Sans MS"/>
          <w:sz w:val="24"/>
          <w:lang w:val="sk-SK"/>
        </w:rPr>
        <w:t xml:space="preserve"> play-played, sta</w:t>
      </w:r>
      <w:r>
        <w:rPr>
          <w:rFonts w:ascii="Comic Sans MS" w:hAnsi="Comic Sans MS" w:cs="Comic Sans MS"/>
          <w:sz w:val="24"/>
          <w:lang w:val="sk-SK"/>
        </w:rPr>
        <w:t xml:space="preserve">y-stayed </w:t>
      </w:r>
    </w:p>
    <w:p w14:paraId="72B9A9FC" w14:textId="77777777" w:rsidR="00000000" w:rsidRDefault="002629C3">
      <w:pPr>
        <w:numPr>
          <w:ilvl w:val="0"/>
          <w:numId w:val="8"/>
        </w:numPr>
        <w:spacing w:line="360" w:lineRule="auto"/>
        <w:jc w:val="both"/>
      </w:pPr>
      <w:r>
        <w:rPr>
          <w:rFonts w:ascii="Comic Sans MS" w:hAnsi="Comic Sans MS" w:cs="Comic Sans MS"/>
          <w:sz w:val="24"/>
          <w:lang w:val="sk-SK"/>
        </w:rPr>
        <w:t xml:space="preserve">Zdvojovanie koncovej spoluhlásky nastáva, ak je slovo jednoslabičné. Na konci má jednu spoluhlásku, pred ňou je jedna samohláska: stop-stopped, </w:t>
      </w:r>
    </w:p>
    <w:p w14:paraId="57BB2B12" w14:textId="77777777" w:rsidR="00000000" w:rsidRDefault="002629C3">
      <w:pPr>
        <w:spacing w:line="360" w:lineRule="auto"/>
        <w:ind w:left="510"/>
        <w:jc w:val="both"/>
        <w:rPr>
          <w:rFonts w:ascii="Comic Sans MS" w:hAnsi="Comic Sans MS" w:cs="Comic Sans MS"/>
          <w:sz w:val="24"/>
          <w:lang w:val="sk-SK"/>
        </w:rPr>
      </w:pPr>
    </w:p>
    <w:p w14:paraId="42703B90" w14:textId="77777777" w:rsidR="00000000" w:rsidRDefault="002629C3">
      <w:pPr>
        <w:spacing w:line="360" w:lineRule="auto"/>
        <w:jc w:val="both"/>
      </w:pPr>
      <w:r>
        <w:rPr>
          <w:rFonts w:ascii="Comic Sans MS" w:hAnsi="Comic Sans MS" w:cs="Comic Sans MS"/>
          <w:b/>
          <w:color w:val="E36C0A"/>
          <w:sz w:val="24"/>
          <w:lang w:val="sk-SK"/>
        </w:rPr>
        <w:t xml:space="preserve">ČÍTANIE KONCOVKY ED: </w:t>
      </w:r>
    </w:p>
    <w:p w14:paraId="66A9DDF9" w14:textId="77777777" w:rsidR="00000000" w:rsidRDefault="002629C3">
      <w:pPr>
        <w:spacing w:line="360" w:lineRule="auto"/>
        <w:jc w:val="both"/>
      </w:pPr>
      <w:r>
        <w:rPr>
          <w:rFonts w:ascii="Comic Sans MS" w:hAnsi="Comic Sans MS" w:cs="Comic Sans MS"/>
          <w:b/>
          <w:sz w:val="24"/>
          <w:lang w:val="sk-SK"/>
        </w:rPr>
        <w:t xml:space="preserve">ako t - po neznelých </w:t>
      </w:r>
      <w:r>
        <w:rPr>
          <w:rFonts w:ascii="Comic Sans MS" w:hAnsi="Comic Sans MS" w:cs="Comic Sans MS"/>
          <w:sz w:val="24"/>
          <w:lang w:val="sk-SK"/>
        </w:rPr>
        <w:t>(p, k, f, č, š, s) stopped, worked, watched, laughed</w:t>
      </w:r>
    </w:p>
    <w:p w14:paraId="1DB5916B" w14:textId="77777777" w:rsidR="00000000" w:rsidRDefault="002629C3">
      <w:pPr>
        <w:spacing w:line="360" w:lineRule="auto"/>
        <w:jc w:val="both"/>
      </w:pPr>
      <w:r>
        <w:rPr>
          <w:rFonts w:ascii="Comic Sans MS" w:hAnsi="Comic Sans MS" w:cs="Comic Sans MS"/>
          <w:b/>
          <w:sz w:val="24"/>
          <w:lang w:val="sk-SK"/>
        </w:rPr>
        <w:t xml:space="preserve">ako </w:t>
      </w:r>
      <w:r>
        <w:rPr>
          <w:rFonts w:ascii="Comic Sans MS" w:hAnsi="Comic Sans MS" w:cs="Comic Sans MS"/>
          <w:b/>
          <w:sz w:val="24"/>
          <w:lang w:val="sk-SK"/>
        </w:rPr>
        <w:t xml:space="preserve">d - po neznelých a samohláskach </w:t>
      </w:r>
      <w:r>
        <w:rPr>
          <w:rFonts w:ascii="Comic Sans MS" w:hAnsi="Comic Sans MS" w:cs="Comic Sans MS"/>
          <w:sz w:val="24"/>
          <w:lang w:val="sk-SK"/>
        </w:rPr>
        <w:t>( b, g, d, z, m, a, r, v, l, a, e, i, o, u) –lived, stayed, played, robbed</w:t>
      </w:r>
    </w:p>
    <w:p w14:paraId="5998884A" w14:textId="77777777" w:rsidR="00000000" w:rsidRDefault="002629C3">
      <w:pPr>
        <w:spacing w:line="360" w:lineRule="auto"/>
        <w:jc w:val="both"/>
      </w:pPr>
      <w:r>
        <w:rPr>
          <w:rFonts w:ascii="Comic Sans MS" w:hAnsi="Comic Sans MS" w:cs="Comic Sans MS"/>
          <w:b/>
          <w:sz w:val="24"/>
          <w:lang w:val="sk-SK"/>
        </w:rPr>
        <w:t>ako id - po t a d na konci</w:t>
      </w:r>
      <w:r>
        <w:rPr>
          <w:rFonts w:ascii="Comic Sans MS" w:hAnsi="Comic Sans MS" w:cs="Comic Sans MS"/>
          <w:sz w:val="24"/>
          <w:lang w:val="sk-SK"/>
        </w:rPr>
        <w:t xml:space="preserve">  needed, wanted</w:t>
      </w:r>
    </w:p>
    <w:p w14:paraId="4BB17798" w14:textId="77777777" w:rsidR="00000000" w:rsidRDefault="002629C3">
      <w:pPr>
        <w:spacing w:line="360" w:lineRule="auto"/>
        <w:jc w:val="both"/>
        <w:rPr>
          <w:rFonts w:ascii="Comic Sans MS" w:hAnsi="Comic Sans MS" w:cs="Comic Sans MS"/>
          <w:b/>
          <w:color w:val="E36C0A"/>
          <w:sz w:val="24"/>
          <w:lang w:val="sk-SK"/>
        </w:rPr>
      </w:pPr>
    </w:p>
    <w:p w14:paraId="7245CD98" w14:textId="77777777" w:rsidR="00000000" w:rsidRDefault="002629C3">
      <w:pPr>
        <w:spacing w:line="360" w:lineRule="auto"/>
        <w:jc w:val="both"/>
      </w:pPr>
      <w:r>
        <w:rPr>
          <w:rFonts w:ascii="Comic Sans MS" w:hAnsi="Comic Sans MS" w:cs="Comic Sans MS"/>
          <w:b/>
          <w:color w:val="E36C0A"/>
          <w:sz w:val="24"/>
          <w:lang w:val="sk-SK"/>
        </w:rPr>
        <w:t>NEPRAVIDELNÉ SLOVESÁ</w:t>
      </w:r>
      <w:r>
        <w:rPr>
          <w:rFonts w:ascii="Comic Sans MS" w:hAnsi="Comic Sans MS" w:cs="Comic Sans MS"/>
          <w:sz w:val="24"/>
          <w:lang w:val="sk-SK"/>
        </w:rPr>
        <w:t xml:space="preserve"> sú v tabuľke nepravidelných slovies</w:t>
      </w:r>
    </w:p>
    <w:p w14:paraId="7AED3614" w14:textId="77777777" w:rsidR="00000000" w:rsidRDefault="002629C3">
      <w:pPr>
        <w:spacing w:line="360" w:lineRule="auto"/>
        <w:jc w:val="both"/>
      </w:pPr>
      <w:r>
        <w:rPr>
          <w:rFonts w:ascii="Comic Sans MS" w:hAnsi="Comic Sans MS" w:cs="Comic Sans MS"/>
          <w:sz w:val="24"/>
          <w:lang w:val="sk-SK"/>
        </w:rPr>
        <w:t>I collected stamps when I was small.</w:t>
      </w:r>
    </w:p>
    <w:p w14:paraId="794092D3" w14:textId="77777777" w:rsidR="00000000" w:rsidRDefault="002629C3">
      <w:pPr>
        <w:spacing w:line="360" w:lineRule="auto"/>
        <w:jc w:val="both"/>
      </w:pPr>
      <w:r>
        <w:rPr>
          <w:rFonts w:ascii="Comic Sans MS" w:hAnsi="Comic Sans MS" w:cs="Comic Sans MS"/>
          <w:sz w:val="24"/>
          <w:lang w:val="sk-SK"/>
        </w:rPr>
        <w:t>I read a ne</w:t>
      </w:r>
      <w:r>
        <w:rPr>
          <w:rFonts w:ascii="Comic Sans MS" w:hAnsi="Comic Sans MS" w:cs="Comic Sans MS"/>
          <w:sz w:val="24"/>
          <w:lang w:val="sk-SK"/>
        </w:rPr>
        <w:t>wspaper yesterday.</w:t>
      </w:r>
    </w:p>
    <w:p w14:paraId="3D4DA8B5" w14:textId="77777777" w:rsidR="00000000" w:rsidRDefault="002629C3">
      <w:pPr>
        <w:spacing w:line="360" w:lineRule="auto"/>
        <w:jc w:val="both"/>
        <w:rPr>
          <w:rFonts w:ascii="Comic Sans MS" w:hAnsi="Comic Sans MS" w:cs="Comic Sans MS"/>
          <w:b/>
          <w:sz w:val="24"/>
          <w:lang w:val="sk-SK"/>
        </w:rPr>
      </w:pPr>
    </w:p>
    <w:p w14:paraId="674DEB90" w14:textId="77777777" w:rsidR="00000000" w:rsidRDefault="002629C3">
      <w:pPr>
        <w:spacing w:line="360" w:lineRule="auto"/>
        <w:jc w:val="both"/>
      </w:pPr>
      <w:r>
        <w:rPr>
          <w:rFonts w:ascii="Comic Sans MS" w:hAnsi="Comic Sans MS" w:cs="Comic Sans MS"/>
          <w:b/>
          <w:sz w:val="24"/>
          <w:lang w:val="sk-SK"/>
        </w:rPr>
        <w:t>ZÁPOR: pri všetkých slovesách v minulom čase okrem slovesa byť sa tvorí pomocou DID NOT= DIDN´T+ sloveso v neurčitku-bez prípony!!!</w:t>
      </w:r>
    </w:p>
    <w:p w14:paraId="3352DBEA" w14:textId="77777777" w:rsidR="00000000" w:rsidRDefault="002629C3">
      <w:pPr>
        <w:spacing w:line="360" w:lineRule="auto"/>
        <w:jc w:val="both"/>
      </w:pPr>
      <w:r>
        <w:rPr>
          <w:rFonts w:ascii="Comic Sans MS" w:hAnsi="Comic Sans MS" w:cs="Comic Sans MS"/>
          <w:sz w:val="24"/>
          <w:lang w:val="sk-SK"/>
        </w:rPr>
        <w:t>He didn´t dance. She didn´t love me.</w:t>
      </w:r>
    </w:p>
    <w:p w14:paraId="0CCB695E" w14:textId="77777777" w:rsidR="00000000" w:rsidRDefault="002629C3">
      <w:pPr>
        <w:spacing w:line="360" w:lineRule="auto"/>
        <w:jc w:val="both"/>
        <w:rPr>
          <w:rFonts w:ascii="Comic Sans MS" w:hAnsi="Comic Sans MS" w:cs="Comic Sans MS"/>
          <w:sz w:val="24"/>
          <w:lang w:val="sk-SK"/>
        </w:rPr>
      </w:pPr>
    </w:p>
    <w:p w14:paraId="7295E7F4" w14:textId="77777777" w:rsidR="00000000" w:rsidRDefault="002629C3">
      <w:pPr>
        <w:spacing w:line="360" w:lineRule="auto"/>
        <w:jc w:val="both"/>
      </w:pPr>
      <w:r>
        <w:rPr>
          <w:rFonts w:ascii="Comic Sans MS" w:hAnsi="Comic Sans MS" w:cs="Comic Sans MS"/>
          <w:b/>
          <w:color w:val="E36C0A"/>
          <w:sz w:val="24"/>
          <w:lang w:val="sk-SK"/>
        </w:rPr>
        <w:t xml:space="preserve">OTÁZKA: </w:t>
      </w:r>
      <w:r>
        <w:rPr>
          <w:rFonts w:ascii="Comic Sans MS" w:hAnsi="Comic Sans MS" w:cs="Comic Sans MS"/>
          <w:b/>
          <w:sz w:val="24"/>
          <w:lang w:val="sk-SK"/>
        </w:rPr>
        <w:t xml:space="preserve"> okrem slovesa byť pomocou DID v každej osobe+ zámeno+slov</w:t>
      </w:r>
      <w:r>
        <w:rPr>
          <w:rFonts w:ascii="Comic Sans MS" w:hAnsi="Comic Sans MS" w:cs="Comic Sans MS"/>
          <w:b/>
          <w:sz w:val="24"/>
          <w:lang w:val="sk-SK"/>
        </w:rPr>
        <w:t>eso v neurčitku!!!</w:t>
      </w:r>
    </w:p>
    <w:p w14:paraId="7BF06D4E" w14:textId="77777777" w:rsidR="00000000" w:rsidRDefault="002629C3">
      <w:pPr>
        <w:spacing w:line="360" w:lineRule="auto"/>
        <w:jc w:val="both"/>
      </w:pPr>
      <w:r>
        <w:rPr>
          <w:rFonts w:ascii="Comic Sans MS" w:hAnsi="Comic Sans MS" w:cs="Comic Sans MS"/>
          <w:sz w:val="24"/>
          <w:lang w:val="sk-SK"/>
        </w:rPr>
        <w:t>Did you sleep well?         Did it happen?</w:t>
      </w:r>
      <w:r>
        <w:rPr>
          <w:rFonts w:ascii="Comic Sans MS" w:hAnsi="Comic Sans MS" w:cs="Comic Sans MS"/>
          <w:b/>
          <w:sz w:val="24"/>
          <w:lang w:val="sk-SK"/>
        </w:rPr>
        <w:t xml:space="preserve"> </w:t>
      </w:r>
    </w:p>
    <w:p w14:paraId="519E384E" w14:textId="77777777" w:rsidR="00000000" w:rsidRDefault="002629C3">
      <w:pPr>
        <w:spacing w:line="360" w:lineRule="auto"/>
        <w:jc w:val="both"/>
      </w:pPr>
      <w:r>
        <w:rPr>
          <w:rFonts w:ascii="Comic Sans MS" w:hAnsi="Comic Sans MS" w:cs="Comic Sans MS"/>
          <w:b/>
          <w:color w:val="E36C0A"/>
          <w:sz w:val="24"/>
          <w:lang w:val="sk-SK"/>
        </w:rPr>
        <w:lastRenderedPageBreak/>
        <w:t>ZÁPORNÁ OTÁZKA:</w:t>
      </w:r>
      <w:r>
        <w:rPr>
          <w:rFonts w:ascii="Comic Sans MS" w:hAnsi="Comic Sans MS" w:cs="Comic Sans MS"/>
          <w:b/>
          <w:sz w:val="24"/>
          <w:lang w:val="sk-SK"/>
        </w:rPr>
        <w:t xml:space="preserve"> DIDN´T ... ?</w:t>
      </w:r>
    </w:p>
    <w:p w14:paraId="3DE2E2A0" w14:textId="77777777" w:rsidR="00000000" w:rsidRDefault="002629C3">
      <w:pPr>
        <w:spacing w:line="360" w:lineRule="auto"/>
        <w:jc w:val="both"/>
      </w:pPr>
      <w:r>
        <w:rPr>
          <w:rFonts w:ascii="Comic Sans MS" w:hAnsi="Comic Sans MS" w:cs="Comic Sans MS"/>
          <w:sz w:val="24"/>
          <w:lang w:val="sk-SK"/>
        </w:rPr>
        <w:t>Didn´t she help you with the shopping bag?</w:t>
      </w:r>
    </w:p>
    <w:p w14:paraId="441CE93E" w14:textId="77777777" w:rsidR="00000000" w:rsidRDefault="002629C3">
      <w:pPr>
        <w:spacing w:line="360" w:lineRule="auto"/>
        <w:jc w:val="both"/>
      </w:pPr>
      <w:r>
        <w:rPr>
          <w:rFonts w:ascii="Comic Sans MS" w:hAnsi="Comic Sans MS" w:cs="Comic Sans MS"/>
          <w:b/>
          <w:color w:val="E36C0A"/>
          <w:sz w:val="24"/>
          <w:lang w:val="sk-SK"/>
        </w:rPr>
        <w:t>ODPOVEĎ</w:t>
      </w:r>
      <w:r>
        <w:rPr>
          <w:rFonts w:ascii="Comic Sans MS" w:hAnsi="Comic Sans MS" w:cs="Comic Sans MS"/>
          <w:b/>
          <w:sz w:val="24"/>
          <w:lang w:val="sk-SK"/>
        </w:rPr>
        <w:t xml:space="preserve">: </w:t>
      </w:r>
      <w:r>
        <w:rPr>
          <w:rFonts w:ascii="Comic Sans MS" w:hAnsi="Comic Sans MS" w:cs="Comic Sans MS"/>
          <w:sz w:val="24"/>
          <w:lang w:val="sk-SK"/>
        </w:rPr>
        <w:t>Yes, I did. No, I didn´t. Yes, she did. No, she didn´t</w:t>
      </w:r>
      <w:r>
        <w:rPr>
          <w:rFonts w:ascii="Comic Sans MS" w:hAnsi="Comic Sans MS" w:cs="Comic Sans MS"/>
          <w:b/>
          <w:sz w:val="24"/>
          <w:lang w:val="sk-SK"/>
        </w:rPr>
        <w:t>.</w:t>
      </w:r>
    </w:p>
    <w:p w14:paraId="242CD68D" w14:textId="77777777" w:rsidR="00000000" w:rsidRDefault="002629C3">
      <w:pPr>
        <w:spacing w:line="360" w:lineRule="auto"/>
        <w:jc w:val="both"/>
        <w:rPr>
          <w:rFonts w:ascii="Comic Sans MS" w:hAnsi="Comic Sans MS" w:cs="Comic Sans MS"/>
          <w:b/>
          <w:sz w:val="24"/>
          <w:lang w:val="sk-SK"/>
        </w:rPr>
      </w:pPr>
    </w:p>
    <w:p w14:paraId="672FAFB2" w14:textId="77777777" w:rsidR="00000000" w:rsidRDefault="002629C3">
      <w:pPr>
        <w:spacing w:line="360" w:lineRule="auto"/>
        <w:jc w:val="both"/>
      </w:pPr>
      <w:r>
        <w:rPr>
          <w:rFonts w:ascii="Comic Sans MS" w:hAnsi="Comic Sans MS" w:cs="Comic Sans MS"/>
          <w:b/>
          <w:color w:val="E36C0A"/>
          <w:sz w:val="24"/>
          <w:lang w:val="sk-SK"/>
        </w:rPr>
        <w:t xml:space="preserve">POUŽITIE: </w:t>
      </w:r>
    </w:p>
    <w:p w14:paraId="2B741CA7" w14:textId="77777777" w:rsidR="00000000" w:rsidRDefault="002629C3">
      <w:pPr>
        <w:spacing w:line="360" w:lineRule="auto"/>
        <w:jc w:val="both"/>
      </w:pPr>
      <w:r>
        <w:rPr>
          <w:rFonts w:ascii="Comic Sans MS" w:hAnsi="Comic Sans MS" w:cs="Comic Sans MS"/>
          <w:b/>
          <w:sz w:val="24"/>
          <w:lang w:val="sk-SK"/>
        </w:rPr>
        <w:t>1.dej, ktorý sa stal v minulosti a v určitom</w:t>
      </w:r>
      <w:r>
        <w:rPr>
          <w:rFonts w:ascii="Comic Sans MS" w:hAnsi="Comic Sans MS" w:cs="Comic Sans MS"/>
          <w:b/>
          <w:sz w:val="24"/>
          <w:lang w:val="sk-SK"/>
        </w:rPr>
        <w:t xml:space="preserve"> čase bol ukončený. Takýto dej v kontexte nemá nič spoločné s prítomnosťou</w:t>
      </w:r>
    </w:p>
    <w:p w14:paraId="207BF61B" w14:textId="77777777" w:rsidR="00000000" w:rsidRDefault="002629C3">
      <w:pPr>
        <w:spacing w:line="360" w:lineRule="auto"/>
        <w:jc w:val="both"/>
      </w:pPr>
      <w:r>
        <w:rPr>
          <w:rFonts w:ascii="Comic Sans MS" w:hAnsi="Comic Sans MS" w:cs="Comic Sans MS"/>
          <w:sz w:val="24"/>
          <w:lang w:val="sk-SK"/>
        </w:rPr>
        <w:t>I collected stamps when I was small.</w:t>
      </w:r>
    </w:p>
    <w:p w14:paraId="4E9D2F91" w14:textId="77777777" w:rsidR="00000000" w:rsidRDefault="002629C3">
      <w:pPr>
        <w:spacing w:line="360" w:lineRule="auto"/>
        <w:jc w:val="both"/>
      </w:pPr>
      <w:r>
        <w:rPr>
          <w:rFonts w:ascii="Comic Sans MS" w:hAnsi="Comic Sans MS" w:cs="Comic Sans MS"/>
          <w:sz w:val="24"/>
          <w:lang w:val="sk-SK"/>
        </w:rPr>
        <w:t>I read a newspaper yesterday.</w:t>
      </w:r>
    </w:p>
    <w:p w14:paraId="7F36ABA2" w14:textId="77777777" w:rsidR="00000000" w:rsidRDefault="002629C3">
      <w:pPr>
        <w:spacing w:line="360" w:lineRule="auto"/>
        <w:jc w:val="both"/>
      </w:pPr>
      <w:r>
        <w:rPr>
          <w:rFonts w:ascii="Comic Sans MS" w:hAnsi="Comic Sans MS" w:cs="Comic Sans MS"/>
          <w:b/>
          <w:sz w:val="24"/>
          <w:lang w:val="sk-SK"/>
        </w:rPr>
        <w:t>2. používa sa pri rozprávaní príbehov, v ktorých sa deje uvádzajú v takom poradí,</w:t>
      </w:r>
      <w:r>
        <w:rPr>
          <w:rFonts w:ascii="Comic Sans MS" w:hAnsi="Comic Sans MS" w:cs="Comic Sans MS"/>
          <w:sz w:val="24"/>
          <w:lang w:val="sk-SK"/>
        </w:rPr>
        <w:t xml:space="preserve"> </w:t>
      </w:r>
      <w:r>
        <w:rPr>
          <w:rFonts w:ascii="Comic Sans MS" w:hAnsi="Comic Sans MS" w:cs="Comic Sans MS"/>
          <w:b/>
          <w:sz w:val="24"/>
          <w:lang w:val="sk-SK"/>
        </w:rPr>
        <w:t>v akom sa odohrali</w:t>
      </w:r>
    </w:p>
    <w:p w14:paraId="6F635D82" w14:textId="77777777" w:rsidR="00000000" w:rsidRDefault="002629C3">
      <w:pPr>
        <w:spacing w:line="360" w:lineRule="auto"/>
        <w:jc w:val="both"/>
      </w:pPr>
      <w:r>
        <w:rPr>
          <w:rFonts w:ascii="Comic Sans MS" w:hAnsi="Comic Sans MS" w:cs="Comic Sans MS"/>
          <w:sz w:val="24"/>
          <w:lang w:val="sk-SK"/>
        </w:rPr>
        <w:t>John met Sall</w:t>
      </w:r>
      <w:r>
        <w:rPr>
          <w:rFonts w:ascii="Comic Sans MS" w:hAnsi="Comic Sans MS" w:cs="Comic Sans MS"/>
          <w:sz w:val="24"/>
          <w:lang w:val="sk-SK"/>
        </w:rPr>
        <w:t>y at six o´clock. First they went to the café and then they decided to take a walk in the park.</w:t>
      </w:r>
    </w:p>
    <w:p w14:paraId="52074793" w14:textId="77777777" w:rsidR="00000000" w:rsidRDefault="002629C3">
      <w:pPr>
        <w:numPr>
          <w:ilvl w:val="0"/>
          <w:numId w:val="24"/>
        </w:numPr>
        <w:spacing w:line="360" w:lineRule="auto"/>
        <w:ind w:left="0" w:firstLine="0"/>
        <w:jc w:val="both"/>
      </w:pPr>
      <w:r>
        <w:rPr>
          <w:rFonts w:ascii="Comic Sans MS" w:hAnsi="Comic Sans MS" w:cs="Comic Sans MS"/>
          <w:b/>
          <w:sz w:val="24"/>
          <w:lang w:val="sk-SK"/>
        </w:rPr>
        <w:t>zvyky a stavy v minulosti, zvyčajne s príslovkovým určením času alebo</w:t>
      </w:r>
      <w:r>
        <w:rPr>
          <w:rFonts w:ascii="Comic Sans MS" w:hAnsi="Comic Sans MS" w:cs="Comic Sans MS"/>
          <w:sz w:val="24"/>
          <w:lang w:val="sk-SK"/>
        </w:rPr>
        <w:t xml:space="preserve"> </w:t>
      </w:r>
      <w:r>
        <w:rPr>
          <w:rFonts w:ascii="Comic Sans MS" w:hAnsi="Comic Sans MS" w:cs="Comic Sans MS"/>
          <w:b/>
          <w:sz w:val="24"/>
          <w:lang w:val="sk-SK"/>
        </w:rPr>
        <w:t>frekvencie</w:t>
      </w:r>
    </w:p>
    <w:p w14:paraId="7C51BC46" w14:textId="77777777" w:rsidR="00000000" w:rsidRDefault="002629C3">
      <w:pPr>
        <w:spacing w:line="360" w:lineRule="auto"/>
        <w:jc w:val="both"/>
      </w:pPr>
      <w:r>
        <w:rPr>
          <w:rFonts w:ascii="Comic Sans MS" w:hAnsi="Comic Sans MS" w:cs="Comic Sans MS"/>
          <w:sz w:val="24"/>
          <w:lang w:val="sk-SK"/>
        </w:rPr>
        <w:t>When I was in England, I usually got up at seven.</w:t>
      </w:r>
    </w:p>
    <w:p w14:paraId="66B0BC84" w14:textId="77777777" w:rsidR="00000000" w:rsidRDefault="002629C3">
      <w:pPr>
        <w:spacing w:line="360" w:lineRule="auto"/>
        <w:jc w:val="both"/>
      </w:pPr>
      <w:r>
        <w:rPr>
          <w:rFonts w:ascii="Comic Sans MS" w:hAnsi="Comic Sans MS" w:cs="Comic Sans MS"/>
          <w:b/>
          <w:sz w:val="24"/>
          <w:lang w:val="sk-SK"/>
        </w:rPr>
        <w:t>PRÍSLOVKY: yesterday, ago, la</w:t>
      </w:r>
      <w:r>
        <w:rPr>
          <w:rFonts w:ascii="Comic Sans MS" w:hAnsi="Comic Sans MS" w:cs="Comic Sans MS"/>
          <w:b/>
          <w:sz w:val="24"/>
          <w:lang w:val="sk-SK"/>
        </w:rPr>
        <w:t>st, in 1990, on 25 October 2000</w:t>
      </w:r>
    </w:p>
    <w:p w14:paraId="253D1428" w14:textId="77777777" w:rsidR="00000000" w:rsidRDefault="002629C3">
      <w:pPr>
        <w:spacing w:line="360" w:lineRule="auto"/>
        <w:jc w:val="both"/>
      </w:pPr>
      <w:r>
        <w:rPr>
          <w:rFonts w:ascii="Comic Sans MS" w:hAnsi="Comic Sans MS" w:cs="Comic Sans MS"/>
          <w:b/>
          <w:sz w:val="24"/>
          <w:lang w:val="sk-SK"/>
        </w:rPr>
        <w:t>When</w:t>
      </w:r>
    </w:p>
    <w:p w14:paraId="333B1434" w14:textId="77777777" w:rsidR="00000000" w:rsidRDefault="002629C3">
      <w:pPr>
        <w:spacing w:line="360" w:lineRule="auto"/>
        <w:jc w:val="both"/>
        <w:rPr>
          <w:rFonts w:ascii="Comic Sans MS" w:hAnsi="Comic Sans MS" w:cs="Comic Sans MS"/>
          <w:b/>
          <w:color w:val="E36C0A"/>
          <w:sz w:val="28"/>
          <w:szCs w:val="28"/>
          <w:u w:val="single"/>
          <w:lang w:val="sk-SK"/>
        </w:rPr>
      </w:pPr>
    </w:p>
    <w:p w14:paraId="7C82E847" w14:textId="77777777" w:rsidR="00000000" w:rsidRDefault="002629C3">
      <w:pPr>
        <w:spacing w:line="360" w:lineRule="auto"/>
        <w:jc w:val="both"/>
      </w:pPr>
      <w:r>
        <w:rPr>
          <w:rFonts w:ascii="Comic Sans MS" w:hAnsi="Comic Sans MS" w:cs="Comic Sans MS"/>
          <w:b/>
          <w:color w:val="E36C0A"/>
          <w:sz w:val="28"/>
          <w:szCs w:val="28"/>
          <w:u w:val="single"/>
          <w:lang w:val="sk-SK"/>
        </w:rPr>
        <w:t>!!!! Sloveso byť má aj v minulosti samostatné časovanie</w:t>
      </w:r>
      <w:r>
        <w:rPr>
          <w:rFonts w:ascii="Comic Sans MS" w:hAnsi="Comic Sans MS" w:cs="Comic Sans MS"/>
          <w:sz w:val="24"/>
          <w:lang w:val="sk-SK"/>
        </w:rPr>
        <w:t>: I was, you were, he , she, it was, we were, you were, they were</w:t>
      </w:r>
    </w:p>
    <w:p w14:paraId="4515E062" w14:textId="77777777" w:rsidR="00000000" w:rsidRDefault="002629C3">
      <w:pPr>
        <w:spacing w:line="360" w:lineRule="auto"/>
        <w:jc w:val="both"/>
      </w:pPr>
      <w:r>
        <w:rPr>
          <w:rFonts w:ascii="Comic Sans MS" w:hAnsi="Comic Sans MS" w:cs="Comic Sans MS"/>
          <w:b/>
          <w:sz w:val="24"/>
          <w:lang w:val="sk-SK"/>
        </w:rPr>
        <w:t>Otázka</w:t>
      </w:r>
      <w:r>
        <w:rPr>
          <w:rFonts w:ascii="Comic Sans MS" w:hAnsi="Comic Sans MS" w:cs="Comic Sans MS"/>
          <w:sz w:val="24"/>
          <w:lang w:val="sk-SK"/>
        </w:rPr>
        <w:t xml:space="preserve"> sa tvorí inverziou: </w:t>
      </w:r>
    </w:p>
    <w:p w14:paraId="734DDB5A" w14:textId="77777777" w:rsidR="00000000" w:rsidRDefault="002629C3">
      <w:pPr>
        <w:spacing w:line="360" w:lineRule="auto"/>
        <w:jc w:val="both"/>
      </w:pPr>
      <w:r>
        <w:rPr>
          <w:rFonts w:ascii="Comic Sans MS" w:hAnsi="Comic Sans MS" w:cs="Comic Sans MS"/>
          <w:sz w:val="24"/>
          <w:lang w:val="sk-SK"/>
        </w:rPr>
        <w:t>Was she good at tennis? Were they at home yesterday?</w:t>
      </w:r>
    </w:p>
    <w:p w14:paraId="0CE4FE0A" w14:textId="77777777" w:rsidR="00000000" w:rsidRDefault="002629C3">
      <w:pPr>
        <w:spacing w:line="360" w:lineRule="auto"/>
        <w:jc w:val="both"/>
      </w:pPr>
      <w:r>
        <w:rPr>
          <w:rFonts w:ascii="Comic Sans MS" w:hAnsi="Comic Sans MS" w:cs="Comic Sans MS"/>
          <w:b/>
          <w:sz w:val="24"/>
          <w:lang w:val="sk-SK"/>
        </w:rPr>
        <w:t>Odpoveď:</w:t>
      </w:r>
      <w:r>
        <w:rPr>
          <w:rFonts w:ascii="Comic Sans MS" w:hAnsi="Comic Sans MS" w:cs="Comic Sans MS"/>
          <w:sz w:val="24"/>
          <w:lang w:val="sk-SK"/>
        </w:rPr>
        <w:t xml:space="preserve"> Yes, sh</w:t>
      </w:r>
      <w:r>
        <w:rPr>
          <w:rFonts w:ascii="Comic Sans MS" w:hAnsi="Comic Sans MS" w:cs="Comic Sans MS"/>
          <w:sz w:val="24"/>
          <w:lang w:val="sk-SK"/>
        </w:rPr>
        <w:t>e was. No, she wasn´t. Yes, they were. No, they weren´t.</w:t>
      </w:r>
    </w:p>
    <w:p w14:paraId="47F2804D" w14:textId="77777777" w:rsidR="00000000" w:rsidRDefault="002629C3">
      <w:pPr>
        <w:spacing w:line="360" w:lineRule="auto"/>
        <w:jc w:val="both"/>
      </w:pPr>
      <w:r>
        <w:rPr>
          <w:rFonts w:ascii="Comic Sans MS" w:hAnsi="Comic Sans MS" w:cs="Comic Sans MS"/>
          <w:b/>
          <w:sz w:val="24"/>
          <w:lang w:val="sk-SK"/>
        </w:rPr>
        <w:t>Zápor</w:t>
      </w:r>
      <w:r>
        <w:rPr>
          <w:rFonts w:ascii="Comic Sans MS" w:hAnsi="Comic Sans MS" w:cs="Comic Sans MS"/>
          <w:sz w:val="24"/>
          <w:lang w:val="sk-SK"/>
        </w:rPr>
        <w:t xml:space="preserve"> sa tvorí pomocou was not= wasn´t, were not = weren´t</w:t>
      </w:r>
    </w:p>
    <w:p w14:paraId="3D30EC6E" w14:textId="77777777" w:rsidR="00000000" w:rsidRDefault="002629C3">
      <w:pPr>
        <w:spacing w:line="360" w:lineRule="auto"/>
        <w:jc w:val="both"/>
        <w:rPr>
          <w:rFonts w:ascii="Comic Sans MS" w:hAnsi="Comic Sans MS" w:cs="Comic Sans MS"/>
          <w:sz w:val="24"/>
          <w:lang w:val="sk-SK"/>
        </w:rPr>
      </w:pPr>
    </w:p>
    <w:p w14:paraId="18EB055D" w14:textId="77777777" w:rsidR="00000000" w:rsidRDefault="002629C3">
      <w:pPr>
        <w:spacing w:line="360" w:lineRule="auto"/>
        <w:jc w:val="both"/>
        <w:rPr>
          <w:rFonts w:ascii="Comic Sans MS" w:hAnsi="Comic Sans MS" w:cs="Comic Sans MS"/>
          <w:sz w:val="24"/>
          <w:lang w:val="sk-SK"/>
        </w:rPr>
      </w:pPr>
    </w:p>
    <w:p w14:paraId="0B398C9E" w14:textId="77777777" w:rsidR="00000000" w:rsidRDefault="002629C3">
      <w:pPr>
        <w:pageBreakBefore/>
        <w:spacing w:line="360" w:lineRule="auto"/>
        <w:jc w:val="both"/>
      </w:pPr>
      <w:r>
        <w:rPr>
          <w:rFonts w:ascii="Comic Sans MS" w:hAnsi="Comic Sans MS" w:cs="Comic Sans MS"/>
          <w:b/>
          <w:color w:val="A6A6A6"/>
          <w:sz w:val="32"/>
          <w:lang w:val="sk-SK"/>
        </w:rPr>
        <w:lastRenderedPageBreak/>
        <w:t xml:space="preserve">MINULÝ PRIEBEHOVÝ ČAS – Past continuous                 </w:t>
      </w:r>
    </w:p>
    <w:p w14:paraId="39D435FB" w14:textId="77777777" w:rsidR="00000000" w:rsidRDefault="002629C3">
      <w:pPr>
        <w:spacing w:line="360" w:lineRule="auto"/>
        <w:jc w:val="both"/>
      </w:pPr>
      <w:r>
        <w:rPr>
          <w:rFonts w:ascii="Comic Sans MS" w:hAnsi="Comic Sans MS" w:cs="Comic Sans MS"/>
          <w:b/>
          <w:sz w:val="32"/>
          <w:lang w:val="sk-SK"/>
        </w:rPr>
        <w:object w:dxaOrig="1440" w:dyaOrig="1440" w14:anchorId="27C1D75A">
          <v:shape id="_x0000_s1034" type="#_x0000_t75" style="position:absolute;left:0;text-align:left;margin-left:389.7pt;margin-top:-18.15pt;width:116.9pt;height:89.1pt;z-index:-251659776;mso-wrap-distance-left:9.05pt;mso-wrap-distance-top:0;mso-wrap-distance-right:9.05pt;mso-wrap-distance-bottom:0;mso-position-horizontal:absolute;mso-position-horizontal-relative:text;mso-position-vertical:absolute;mso-position-vertical-relative:text" wrapcoords="6921 180 1936 3084 413 5989 -2 7985 136 10163 413 11796 2629 14701 4152 17786 14536 20690 15090 21416 16060 21416 19106 21416 19244 20509 17167 20509 17860 17605 17444 14701 21043 11796 21600 11796 21600 11252 20767 8892 20213 5625 9275 3628 13567 2902 13706 1269 7475 180 6921 180" filled="t">
            <v:fill color2="black"/>
            <v:imagedata r:id="rId20" o:title="" croptop="-10f" cropbottom="-10f" cropleft="-8f" cropright="-8f"/>
            <w10:wrap type="tight"/>
          </v:shape>
          <o:OLEObject Type="Embed" ShapeID="_x0000_s1034" DrawAspect="Content" ObjectID="_1715432099" r:id="rId21"/>
        </w:object>
      </w:r>
      <w:r>
        <w:rPr>
          <w:rFonts w:ascii="Comic Sans MS" w:hAnsi="Comic Sans MS" w:cs="Comic Sans MS"/>
          <w:b/>
          <w:sz w:val="32"/>
          <w:lang w:val="sk-SK"/>
        </w:rPr>
        <w:t>TVORENIE:</w:t>
      </w:r>
      <w:r>
        <w:rPr>
          <w:rFonts w:ascii="Comic Sans MS" w:hAnsi="Comic Sans MS" w:cs="Comic Sans MS"/>
          <w:sz w:val="32"/>
          <w:lang w:val="sk-SK"/>
        </w:rPr>
        <w:t xml:space="preserve"> </w:t>
      </w:r>
      <w:r>
        <w:rPr>
          <w:rFonts w:ascii="Comic Sans MS" w:hAnsi="Comic Sans MS" w:cs="Comic Sans MS"/>
          <w:b/>
          <w:sz w:val="32"/>
          <w:lang w:val="sk-SK"/>
        </w:rPr>
        <w:t>was / were + sloveso s príponou ing</w:t>
      </w:r>
    </w:p>
    <w:p w14:paraId="1D27BAF3" w14:textId="77777777" w:rsidR="00000000" w:rsidRDefault="002629C3">
      <w:pPr>
        <w:spacing w:line="360" w:lineRule="auto"/>
        <w:jc w:val="both"/>
      </w:pPr>
      <w:r>
        <w:rPr>
          <w:rFonts w:ascii="Comic Sans MS" w:hAnsi="Comic Sans MS" w:cs="Comic Sans MS"/>
          <w:sz w:val="24"/>
          <w:lang w:val="sk-SK"/>
        </w:rPr>
        <w:t>I was working in the garden. We we</w:t>
      </w:r>
      <w:r>
        <w:rPr>
          <w:rFonts w:ascii="Comic Sans MS" w:hAnsi="Comic Sans MS" w:cs="Comic Sans MS"/>
          <w:sz w:val="24"/>
          <w:lang w:val="sk-SK"/>
        </w:rPr>
        <w:t>re listening to music.</w:t>
      </w:r>
    </w:p>
    <w:p w14:paraId="183BAAD0" w14:textId="77777777" w:rsidR="00000000" w:rsidRDefault="002629C3">
      <w:pPr>
        <w:spacing w:line="360" w:lineRule="auto"/>
        <w:jc w:val="both"/>
      </w:pPr>
      <w:r>
        <w:rPr>
          <w:rFonts w:ascii="Comic Sans MS" w:hAnsi="Comic Sans MS" w:cs="Comic Sans MS"/>
          <w:b/>
          <w:sz w:val="24"/>
          <w:lang w:val="sk-SK"/>
        </w:rPr>
        <w:t xml:space="preserve">PÍSANIE KONCOVKY ing : </w:t>
      </w:r>
      <w:r>
        <w:rPr>
          <w:rFonts w:ascii="Comic Sans MS" w:hAnsi="Comic Sans MS" w:cs="Comic Sans MS"/>
          <w:sz w:val="24"/>
          <w:lang w:val="sk-SK"/>
        </w:rPr>
        <w:t>pozri prítomný priebehový čas</w:t>
      </w:r>
    </w:p>
    <w:p w14:paraId="44149952" w14:textId="77777777" w:rsidR="00000000" w:rsidRDefault="002629C3">
      <w:pPr>
        <w:spacing w:line="360" w:lineRule="auto"/>
        <w:jc w:val="both"/>
      </w:pPr>
      <w:r>
        <w:rPr>
          <w:rFonts w:ascii="Comic Sans MS" w:hAnsi="Comic Sans MS" w:cs="Comic Sans MS"/>
          <w:b/>
          <w:sz w:val="24"/>
          <w:lang w:val="sk-SK"/>
        </w:rPr>
        <w:t xml:space="preserve">ČÍTANIE KONCOVKY ing: </w:t>
      </w:r>
      <w:r>
        <w:rPr>
          <w:rFonts w:ascii="Comic Sans MS" w:hAnsi="Comic Sans MS" w:cs="Comic Sans MS"/>
          <w:sz w:val="24"/>
          <w:lang w:val="sk-SK"/>
        </w:rPr>
        <w:t>pozri prítomný priebehový čas</w:t>
      </w:r>
    </w:p>
    <w:p w14:paraId="654ABBA0" w14:textId="77777777" w:rsidR="00000000" w:rsidRDefault="002629C3">
      <w:pPr>
        <w:spacing w:line="360" w:lineRule="auto"/>
        <w:jc w:val="both"/>
      </w:pPr>
      <w:r>
        <w:rPr>
          <w:rFonts w:ascii="Comic Sans MS" w:hAnsi="Comic Sans MS" w:cs="Comic Sans MS"/>
          <w:b/>
          <w:sz w:val="24"/>
          <w:lang w:val="sk-SK"/>
        </w:rPr>
        <w:t>ZÁPOR: pomocou was not = wasn´t, were not = weren´t + ING</w:t>
      </w:r>
    </w:p>
    <w:p w14:paraId="7F0CC4FC" w14:textId="77777777" w:rsidR="00000000" w:rsidRDefault="002629C3">
      <w:pPr>
        <w:spacing w:line="360" w:lineRule="auto"/>
        <w:jc w:val="both"/>
      </w:pPr>
      <w:r>
        <w:rPr>
          <w:rFonts w:ascii="Comic Sans MS" w:hAnsi="Comic Sans MS" w:cs="Comic Sans MS"/>
          <w:sz w:val="24"/>
          <w:lang w:val="sk-SK"/>
        </w:rPr>
        <w:t>We weren´t dancing all night.  She wasn´t swimming in a lake yesterday</w:t>
      </w:r>
      <w:r>
        <w:rPr>
          <w:rFonts w:ascii="Comic Sans MS" w:hAnsi="Comic Sans MS" w:cs="Comic Sans MS"/>
          <w:sz w:val="24"/>
          <w:lang w:val="sk-SK"/>
        </w:rPr>
        <w:t>.</w:t>
      </w:r>
    </w:p>
    <w:p w14:paraId="27EDEBEA" w14:textId="77777777" w:rsidR="00000000" w:rsidRDefault="002629C3">
      <w:pPr>
        <w:spacing w:line="360" w:lineRule="auto"/>
        <w:jc w:val="both"/>
      </w:pPr>
      <w:r>
        <w:rPr>
          <w:rFonts w:ascii="Comic Sans MS" w:hAnsi="Comic Sans MS" w:cs="Comic Sans MS"/>
          <w:b/>
          <w:sz w:val="24"/>
          <w:lang w:val="sk-SK"/>
        </w:rPr>
        <w:t>OTÁZKA: inverziou</w:t>
      </w:r>
    </w:p>
    <w:p w14:paraId="6D8026EE" w14:textId="77777777" w:rsidR="00000000" w:rsidRDefault="002629C3">
      <w:pPr>
        <w:spacing w:line="360" w:lineRule="auto"/>
        <w:jc w:val="both"/>
      </w:pPr>
      <w:r>
        <w:rPr>
          <w:rFonts w:ascii="Comic Sans MS" w:hAnsi="Comic Sans MS" w:cs="Comic Sans MS"/>
          <w:sz w:val="24"/>
          <w:lang w:val="sk-SK"/>
        </w:rPr>
        <w:t>Was she studying hard last week? What were you doing?</w:t>
      </w:r>
    </w:p>
    <w:p w14:paraId="686257C5" w14:textId="77777777" w:rsidR="00000000" w:rsidRDefault="002629C3">
      <w:pPr>
        <w:spacing w:line="360" w:lineRule="auto"/>
        <w:jc w:val="both"/>
      </w:pPr>
      <w:r>
        <w:rPr>
          <w:rFonts w:ascii="Comic Sans MS" w:hAnsi="Comic Sans MS" w:cs="Comic Sans MS"/>
          <w:b/>
          <w:sz w:val="24"/>
          <w:lang w:val="sk-SK"/>
        </w:rPr>
        <w:t>ZÁPORNÁ OTÁZKA:</w:t>
      </w:r>
      <w:r>
        <w:rPr>
          <w:rFonts w:ascii="Comic Sans MS" w:hAnsi="Comic Sans MS" w:cs="Comic Sans MS"/>
          <w:sz w:val="24"/>
          <w:lang w:val="sk-SK"/>
        </w:rPr>
        <w:t xml:space="preserve"> Wasn´t I wearing a coat?  Weren´t we doing homework?</w:t>
      </w:r>
    </w:p>
    <w:p w14:paraId="1FCDFC35" w14:textId="77777777" w:rsidR="00000000" w:rsidRDefault="002629C3">
      <w:pPr>
        <w:spacing w:line="360" w:lineRule="auto"/>
        <w:jc w:val="both"/>
      </w:pPr>
      <w:r>
        <w:rPr>
          <w:rFonts w:ascii="Comic Sans MS" w:hAnsi="Comic Sans MS" w:cs="Comic Sans MS"/>
          <w:b/>
          <w:sz w:val="24"/>
          <w:lang w:val="sk-SK"/>
        </w:rPr>
        <w:t xml:space="preserve">ODPOVEĎ: </w:t>
      </w:r>
      <w:r>
        <w:rPr>
          <w:rFonts w:ascii="Comic Sans MS" w:hAnsi="Comic Sans MS" w:cs="Comic Sans MS"/>
          <w:sz w:val="24"/>
          <w:lang w:val="sk-SK"/>
        </w:rPr>
        <w:t>Yes, she was. No, she wasn´t. Yes, we were.</w:t>
      </w:r>
    </w:p>
    <w:p w14:paraId="3C51365A"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Yes, I was. No, I wasn´t. No, we weren´t.</w:t>
      </w:r>
    </w:p>
    <w:p w14:paraId="129EDDE9" w14:textId="77777777" w:rsidR="00000000" w:rsidRDefault="002629C3">
      <w:pPr>
        <w:spacing w:line="360" w:lineRule="auto"/>
        <w:jc w:val="both"/>
      </w:pPr>
      <w:r>
        <w:rPr>
          <w:rFonts w:ascii="Comic Sans MS" w:hAnsi="Comic Sans MS" w:cs="Comic Sans MS"/>
          <w:b/>
          <w:color w:val="A6A6A6"/>
          <w:sz w:val="24"/>
          <w:lang w:val="sk-SK"/>
        </w:rPr>
        <w:t xml:space="preserve">POUŽITIE: </w:t>
      </w:r>
    </w:p>
    <w:p w14:paraId="73B3E47F" w14:textId="77777777" w:rsidR="00000000" w:rsidRDefault="002629C3">
      <w:pPr>
        <w:spacing w:line="360" w:lineRule="auto"/>
        <w:jc w:val="both"/>
      </w:pPr>
      <w:r>
        <w:rPr>
          <w:rFonts w:ascii="Comic Sans MS" w:hAnsi="Comic Sans MS" w:cs="Comic Sans MS"/>
          <w:b/>
          <w:sz w:val="24"/>
          <w:lang w:val="sk-SK"/>
        </w:rPr>
        <w:t>1.dej, ktorý sa stal v minulosti  v určitom časovom momente. Takýto dej v kontexte nemá nič spoločné s prítomnosťou, používajú sa tu časy alebo presné ohraničenie časov- at 5 , from 5 to 6 a.m.</w:t>
      </w:r>
    </w:p>
    <w:p w14:paraId="5751C675" w14:textId="77777777" w:rsidR="00000000" w:rsidRDefault="002629C3">
      <w:pPr>
        <w:spacing w:line="360" w:lineRule="auto"/>
        <w:jc w:val="both"/>
      </w:pPr>
      <w:r>
        <w:rPr>
          <w:rFonts w:ascii="Comic Sans MS" w:hAnsi="Comic Sans MS" w:cs="Comic Sans MS"/>
          <w:sz w:val="24"/>
          <w:lang w:val="sk-SK"/>
        </w:rPr>
        <w:t>This time yesterday I was playing football.</w:t>
      </w:r>
    </w:p>
    <w:p w14:paraId="77376D1D" w14:textId="77777777" w:rsidR="00000000" w:rsidRDefault="002629C3">
      <w:pPr>
        <w:spacing w:line="360" w:lineRule="auto"/>
        <w:jc w:val="both"/>
      </w:pPr>
      <w:r>
        <w:rPr>
          <w:rFonts w:ascii="Comic Sans MS" w:hAnsi="Comic Sans MS" w:cs="Comic Sans MS"/>
          <w:b/>
          <w:sz w:val="24"/>
          <w:lang w:val="sk-SK"/>
        </w:rPr>
        <w:t>2. použ</w:t>
      </w:r>
      <w:r>
        <w:rPr>
          <w:rFonts w:ascii="Comic Sans MS" w:hAnsi="Comic Sans MS" w:cs="Comic Sans MS"/>
          <w:b/>
          <w:sz w:val="24"/>
          <w:lang w:val="sk-SK"/>
        </w:rPr>
        <w:t>íva sa pri kombinácii s minulým časom jednoduchým, keď označuje dlhší dej a jednoduchý čas označuje kratší</w:t>
      </w:r>
    </w:p>
    <w:p w14:paraId="2461DFFB" w14:textId="77777777" w:rsidR="00000000" w:rsidRDefault="002629C3">
      <w:pPr>
        <w:spacing w:line="360" w:lineRule="auto"/>
        <w:jc w:val="both"/>
      </w:pPr>
      <w:r>
        <w:rPr>
          <w:rFonts w:ascii="Comic Sans MS" w:hAnsi="Comic Sans MS" w:cs="Comic Sans MS"/>
          <w:sz w:val="24"/>
          <w:lang w:val="sk-SK"/>
        </w:rPr>
        <w:t>I broke the vase when I was cleaning.</w:t>
      </w:r>
    </w:p>
    <w:p w14:paraId="59DA7021" w14:textId="77777777" w:rsidR="00000000" w:rsidRDefault="002629C3">
      <w:pPr>
        <w:spacing w:line="360" w:lineRule="auto"/>
        <w:jc w:val="both"/>
      </w:pPr>
      <w:r>
        <w:rPr>
          <w:rFonts w:ascii="Comic Sans MS" w:hAnsi="Comic Sans MS" w:cs="Comic Sans MS"/>
          <w:b/>
          <w:sz w:val="24"/>
          <w:lang w:val="sk-SK"/>
        </w:rPr>
        <w:t>3. pozadie hlavného príbehu</w:t>
      </w:r>
    </w:p>
    <w:p w14:paraId="2C0C9AED" w14:textId="77777777" w:rsidR="00000000" w:rsidRDefault="002629C3">
      <w:pPr>
        <w:spacing w:line="360" w:lineRule="auto"/>
        <w:jc w:val="both"/>
      </w:pPr>
      <w:r>
        <w:rPr>
          <w:rFonts w:ascii="Comic Sans MS" w:hAnsi="Comic Sans MS" w:cs="Comic Sans MS"/>
          <w:sz w:val="24"/>
          <w:lang w:val="sk-SK"/>
        </w:rPr>
        <w:t>When I woke up, it was raining.</w:t>
      </w:r>
    </w:p>
    <w:p w14:paraId="7AA03004" w14:textId="77777777" w:rsidR="00000000" w:rsidRDefault="002629C3">
      <w:pPr>
        <w:spacing w:line="360" w:lineRule="auto"/>
        <w:jc w:val="both"/>
      </w:pPr>
      <w:r>
        <w:rPr>
          <w:rFonts w:ascii="Comic Sans MS" w:hAnsi="Comic Sans MS" w:cs="Comic Sans MS"/>
          <w:b/>
          <w:sz w:val="24"/>
          <w:lang w:val="sk-SK"/>
        </w:rPr>
        <w:t>4. príliš často opakovaný dej</w:t>
      </w:r>
    </w:p>
    <w:p w14:paraId="6E5EF2F3" w14:textId="77777777" w:rsidR="00000000" w:rsidRDefault="002629C3">
      <w:pPr>
        <w:spacing w:line="360" w:lineRule="auto"/>
        <w:jc w:val="both"/>
      </w:pPr>
      <w:r>
        <w:rPr>
          <w:rFonts w:ascii="Comic Sans MS" w:hAnsi="Comic Sans MS" w:cs="Comic Sans MS"/>
          <w:sz w:val="24"/>
          <w:lang w:val="sk-SK"/>
        </w:rPr>
        <w:t>I was always making s</w:t>
      </w:r>
      <w:r>
        <w:rPr>
          <w:rFonts w:ascii="Comic Sans MS" w:hAnsi="Comic Sans MS" w:cs="Comic Sans MS"/>
          <w:sz w:val="24"/>
          <w:lang w:val="sk-SK"/>
        </w:rPr>
        <w:t>tupid things.</w:t>
      </w:r>
    </w:p>
    <w:p w14:paraId="4B9B4AE3" w14:textId="77777777" w:rsidR="00000000" w:rsidRDefault="002629C3">
      <w:pPr>
        <w:spacing w:line="360" w:lineRule="auto"/>
        <w:jc w:val="both"/>
      </w:pPr>
      <w:r>
        <w:rPr>
          <w:rFonts w:ascii="Comic Sans MS" w:hAnsi="Comic Sans MS" w:cs="Comic Sans MS"/>
          <w:b/>
          <w:color w:val="A6A6A6"/>
          <w:sz w:val="24"/>
          <w:lang w:val="sk-SK"/>
        </w:rPr>
        <w:t>PRÍSLOVKY:</w:t>
      </w:r>
      <w:r>
        <w:rPr>
          <w:rFonts w:ascii="Comic Sans MS" w:hAnsi="Comic Sans MS" w:cs="Comic Sans MS"/>
          <w:b/>
          <w:sz w:val="24"/>
          <w:lang w:val="sk-SK"/>
        </w:rPr>
        <w:t xml:space="preserve"> tak ako v jdnoduchom + while, as </w:t>
      </w:r>
    </w:p>
    <w:p w14:paraId="1F94D4FD" w14:textId="77777777" w:rsidR="00000000" w:rsidRDefault="002629C3">
      <w:pPr>
        <w:spacing w:line="360" w:lineRule="auto"/>
        <w:jc w:val="both"/>
      </w:pPr>
      <w:r>
        <w:rPr>
          <w:rFonts w:ascii="Comic Sans MS" w:hAnsi="Comic Sans MS" w:cs="Comic Sans MS"/>
          <w:b/>
          <w:sz w:val="24"/>
          <w:lang w:val="sk-SK"/>
        </w:rPr>
        <w:t>Na rozlíšenie minulých časov</w:t>
      </w:r>
    </w:p>
    <w:p w14:paraId="2BBB9E51" w14:textId="77777777" w:rsidR="00000000" w:rsidRDefault="002629C3">
      <w:pPr>
        <w:spacing w:line="360" w:lineRule="auto"/>
        <w:jc w:val="both"/>
      </w:pPr>
      <w:r>
        <w:rPr>
          <w:rFonts w:ascii="Comic Sans MS" w:hAnsi="Comic Sans MS" w:cs="Comic Sans MS"/>
          <w:b/>
          <w:sz w:val="24"/>
          <w:lang w:val="sk-SK"/>
        </w:rPr>
        <w:t xml:space="preserve">Priebehový čas môžu mať len dynamické slovesá: </w:t>
      </w:r>
      <w:r>
        <w:rPr>
          <w:rFonts w:ascii="Comic Sans MS" w:hAnsi="Comic Sans MS" w:cs="Comic Sans MS"/>
          <w:sz w:val="24"/>
          <w:lang w:val="sk-SK"/>
        </w:rPr>
        <w:t>I was cooking</w:t>
      </w:r>
      <w:r>
        <w:rPr>
          <w:rFonts w:ascii="Comic Sans MS" w:hAnsi="Comic Sans MS" w:cs="Comic Sans MS"/>
          <w:b/>
          <w:sz w:val="24"/>
          <w:lang w:val="sk-SK"/>
        </w:rPr>
        <w:t xml:space="preserve">, nie statické </w:t>
      </w:r>
      <w:r>
        <w:rPr>
          <w:rFonts w:ascii="Comic Sans MS" w:hAnsi="Comic Sans MS" w:cs="Comic Sans MS"/>
          <w:sz w:val="24"/>
          <w:lang w:val="sk-SK"/>
        </w:rPr>
        <w:t xml:space="preserve">I believed him.                       </w:t>
      </w:r>
      <w:r>
        <w:rPr>
          <w:rFonts w:ascii="Comic Sans MS" w:hAnsi="Comic Sans MS" w:cs="Comic Sans MS"/>
          <w:sz w:val="24"/>
          <w:u w:val="single"/>
          <w:lang w:val="sk-SK"/>
        </w:rPr>
        <w:t>Jednoduchý</w:t>
      </w:r>
      <w:r>
        <w:rPr>
          <w:rFonts w:ascii="Comic Sans MS" w:hAnsi="Comic Sans MS" w:cs="Comic Sans MS"/>
          <w:sz w:val="24"/>
          <w:lang w:val="sk-SK"/>
        </w:rPr>
        <w:t xml:space="preserve">- krátky dej, </w:t>
      </w:r>
      <w:r>
        <w:rPr>
          <w:rFonts w:ascii="Comic Sans MS" w:hAnsi="Comic Sans MS" w:cs="Comic Sans MS"/>
          <w:sz w:val="24"/>
          <w:u w:val="single"/>
          <w:lang w:val="sk-SK"/>
        </w:rPr>
        <w:t xml:space="preserve">priebehový </w:t>
      </w:r>
      <w:r>
        <w:rPr>
          <w:rFonts w:ascii="Comic Sans MS" w:hAnsi="Comic Sans MS" w:cs="Comic Sans MS"/>
          <w:sz w:val="24"/>
          <w:lang w:val="sk-SK"/>
        </w:rPr>
        <w:t>- dlhý</w:t>
      </w:r>
    </w:p>
    <w:p w14:paraId="57B549F0" w14:textId="77777777" w:rsidR="00000000" w:rsidRDefault="002629C3">
      <w:pPr>
        <w:spacing w:line="360" w:lineRule="auto"/>
        <w:jc w:val="both"/>
      </w:pPr>
      <w:r>
        <w:rPr>
          <w:rFonts w:ascii="Comic Sans MS" w:hAnsi="Comic Sans MS" w:cs="Comic Sans MS"/>
          <w:b/>
          <w:color w:val="00B050"/>
          <w:sz w:val="32"/>
          <w:lang w:val="sk-SK"/>
        </w:rPr>
        <w:lastRenderedPageBreak/>
        <w:object w:dxaOrig="1440" w:dyaOrig="1440" w14:anchorId="526F5FDA">
          <v:shape id="_x0000_s1031" type="#_x0000_t75" style="position:absolute;left:0;text-align:left;margin-left:332.1pt;margin-top:23.45pt;width:139.6pt;height:74.3pt;z-index:-251662848;mso-wrap-distance-left:9.05pt;mso-wrap-distance-top:0;mso-wrap-distance-right:9.05pt;mso-wrap-distance-bottom:0;mso-position-horizontal:absolute;mso-position-horizontal-relative:text;mso-position-vertical:absolute;mso-position-vertical-relative:text" wrapcoords="7629 241 6465 483 3620 3152 3620 4124 1938 8006 -127 11161 -2 12618 2455 15773 2973 15773 4525 19656 4654 21113 6465 21355 13191 21355 15390 21355 15519 21355 17847 19656 18752 16743 18623 15773 21469 15044 21600 12618 21469 11405 19917 9705 17330 8006 16036 3396 12415 725 10863 241 7629 241" filled="t">
            <v:fill color2="black"/>
            <v:imagedata r:id="rId22" o:title="" croptop="-19f" cropbottom="-19f" cropleft="-10f" cropright="-10f"/>
            <w10:wrap type="tight"/>
          </v:shape>
          <o:OLEObject Type="Embed" ShapeID="_x0000_s1031" DrawAspect="Content" ObjectID="_1715432100" r:id="rId23"/>
        </w:object>
      </w:r>
      <w:r>
        <w:rPr>
          <w:rFonts w:ascii="Comic Sans MS" w:hAnsi="Comic Sans MS" w:cs="Comic Sans MS"/>
          <w:b/>
          <w:color w:val="00B050"/>
          <w:sz w:val="32"/>
          <w:lang w:val="sk-SK"/>
        </w:rPr>
        <w:t>PREDPRÍTOMNÝ</w:t>
      </w:r>
      <w:r>
        <w:rPr>
          <w:rFonts w:ascii="Comic Sans MS" w:hAnsi="Comic Sans MS" w:cs="Comic Sans MS"/>
          <w:b/>
          <w:color w:val="00B050"/>
          <w:sz w:val="32"/>
          <w:lang w:val="sk-SK"/>
        </w:rPr>
        <w:t xml:space="preserve"> JEDNODUCHÝ ČAS</w:t>
      </w:r>
    </w:p>
    <w:p w14:paraId="60E26516" w14:textId="77777777" w:rsidR="00000000" w:rsidRDefault="002629C3">
      <w:pPr>
        <w:spacing w:line="360" w:lineRule="auto"/>
        <w:jc w:val="both"/>
      </w:pPr>
      <w:r>
        <w:rPr>
          <w:rFonts w:ascii="Comic Sans MS" w:hAnsi="Comic Sans MS" w:cs="Comic Sans MS"/>
          <w:b/>
          <w:color w:val="00B050"/>
          <w:sz w:val="32"/>
          <w:lang w:val="sk-SK"/>
        </w:rPr>
        <w:t>Present perfect simple</w:t>
      </w:r>
    </w:p>
    <w:p w14:paraId="684CE238" w14:textId="77777777" w:rsidR="00000000" w:rsidRDefault="002629C3">
      <w:pPr>
        <w:spacing w:line="360" w:lineRule="auto"/>
        <w:jc w:val="both"/>
      </w:pPr>
      <w:r>
        <w:rPr>
          <w:rFonts w:ascii="Comic Sans MS" w:hAnsi="Comic Sans MS" w:cs="Comic Sans MS"/>
          <w:b/>
          <w:sz w:val="32"/>
          <w:lang w:val="sk-SK"/>
        </w:rPr>
        <w:t>Tvorenie: HAVE / HAS+ trpné príčastie</w:t>
      </w:r>
    </w:p>
    <w:p w14:paraId="688F6764" w14:textId="77777777" w:rsidR="00000000" w:rsidRDefault="002629C3">
      <w:pPr>
        <w:spacing w:line="360" w:lineRule="auto"/>
        <w:jc w:val="both"/>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I, you, we, they         he, she, it</w:t>
      </w:r>
    </w:p>
    <w:p w14:paraId="607E5A7E" w14:textId="77777777" w:rsidR="00000000" w:rsidRDefault="002629C3">
      <w:pPr>
        <w:spacing w:line="360" w:lineRule="auto"/>
        <w:jc w:val="both"/>
      </w:pPr>
      <w:r>
        <w:rPr>
          <w:rFonts w:ascii="Comic Sans MS" w:hAnsi="Comic Sans MS" w:cs="Comic Sans MS"/>
          <w:color w:val="00B050"/>
          <w:sz w:val="24"/>
          <w:szCs w:val="24"/>
          <w:lang w:val="sk-SK"/>
        </w:rPr>
        <w:t>Trpné príčastie</w:t>
      </w:r>
      <w:r>
        <w:rPr>
          <w:rFonts w:ascii="Comic Sans MS" w:hAnsi="Comic Sans MS" w:cs="Comic Sans MS"/>
          <w:sz w:val="24"/>
          <w:szCs w:val="24"/>
          <w:lang w:val="sk-SK"/>
        </w:rPr>
        <w:t xml:space="preserve"> – u pravidelných slovies- tak ako v minulom čase koncovka </w:t>
      </w:r>
      <w:r>
        <w:rPr>
          <w:rFonts w:ascii="Comic Sans MS" w:hAnsi="Comic Sans MS" w:cs="Comic Sans MS"/>
          <w:i/>
          <w:sz w:val="24"/>
          <w:szCs w:val="24"/>
          <w:lang w:val="sk-SK"/>
        </w:rPr>
        <w:t>ED,</w:t>
      </w:r>
      <w:r>
        <w:rPr>
          <w:rFonts w:ascii="Comic Sans MS" w:hAnsi="Comic Sans MS" w:cs="Comic Sans MS"/>
          <w:sz w:val="24"/>
          <w:szCs w:val="24"/>
          <w:lang w:val="sk-SK"/>
        </w:rPr>
        <w:t xml:space="preserve"> u nepravidelných 3. stĺpec slovies</w:t>
      </w:r>
    </w:p>
    <w:p w14:paraId="6A627494" w14:textId="77777777" w:rsidR="00000000" w:rsidRDefault="002629C3">
      <w:pPr>
        <w:spacing w:line="360" w:lineRule="auto"/>
        <w:jc w:val="both"/>
        <w:rPr>
          <w:rFonts w:ascii="Comic Sans MS" w:hAnsi="Comic Sans MS" w:cs="Comic Sans MS"/>
          <w:sz w:val="24"/>
          <w:szCs w:val="24"/>
          <w:lang w:val="sk-SK"/>
        </w:rPr>
      </w:pPr>
    </w:p>
    <w:p w14:paraId="5E1F45AE" w14:textId="77777777" w:rsidR="00000000" w:rsidRDefault="002629C3">
      <w:pPr>
        <w:spacing w:line="360" w:lineRule="auto"/>
        <w:jc w:val="both"/>
      </w:pPr>
      <w:r>
        <w:rPr>
          <w:rFonts w:ascii="Comic Sans MS" w:hAnsi="Comic Sans MS" w:cs="Comic Sans MS"/>
          <w:sz w:val="24"/>
          <w:szCs w:val="24"/>
          <w:lang w:val="sk-SK"/>
        </w:rPr>
        <w:t>I have seen the Taj M</w:t>
      </w:r>
      <w:r>
        <w:rPr>
          <w:rFonts w:ascii="Comic Sans MS" w:hAnsi="Comic Sans MS" w:cs="Comic Sans MS"/>
          <w:sz w:val="24"/>
          <w:szCs w:val="24"/>
          <w:lang w:val="sk-SK"/>
        </w:rPr>
        <w:t>ahal.</w:t>
      </w:r>
    </w:p>
    <w:p w14:paraId="70C0FDF9" w14:textId="77777777" w:rsidR="00000000" w:rsidRDefault="002629C3">
      <w:pPr>
        <w:spacing w:line="360" w:lineRule="auto"/>
        <w:jc w:val="both"/>
      </w:pPr>
      <w:r>
        <w:rPr>
          <w:rFonts w:ascii="Comic Sans MS" w:hAnsi="Comic Sans MS" w:cs="Comic Sans MS"/>
          <w:sz w:val="24"/>
          <w:szCs w:val="24"/>
          <w:lang w:val="sk-SK"/>
        </w:rPr>
        <w:t>She has worked in Poland.</w:t>
      </w:r>
    </w:p>
    <w:p w14:paraId="36DC2A86" w14:textId="77777777" w:rsidR="00000000" w:rsidRDefault="002629C3">
      <w:pPr>
        <w:spacing w:line="360" w:lineRule="auto"/>
        <w:jc w:val="both"/>
      </w:pPr>
      <w:r>
        <w:rPr>
          <w:rFonts w:ascii="Comic Sans MS" w:hAnsi="Comic Sans MS" w:cs="Comic Sans MS"/>
          <w:b/>
          <w:sz w:val="24"/>
          <w:szCs w:val="24"/>
          <w:lang w:val="sk-SK"/>
        </w:rPr>
        <w:t>Zápor: HAVE NOT = HAVEN´T + trpné príčastie</w:t>
      </w:r>
    </w:p>
    <w:p w14:paraId="37583444" w14:textId="77777777" w:rsidR="00000000" w:rsidRDefault="002629C3">
      <w:pPr>
        <w:spacing w:line="360" w:lineRule="auto"/>
        <w:jc w:val="both"/>
      </w:pPr>
      <w:r>
        <w:rPr>
          <w:rFonts w:ascii="Comic Sans MS" w:eastAsia="Comic Sans MS" w:hAnsi="Comic Sans MS" w:cs="Comic Sans MS"/>
          <w:b/>
          <w:sz w:val="24"/>
          <w:szCs w:val="24"/>
          <w:lang w:val="sk-SK"/>
        </w:rPr>
        <w:t xml:space="preserve">         </w:t>
      </w:r>
      <w:r>
        <w:rPr>
          <w:rFonts w:ascii="Comic Sans MS" w:hAnsi="Comic Sans MS" w:cs="Comic Sans MS"/>
          <w:b/>
          <w:sz w:val="24"/>
          <w:szCs w:val="24"/>
          <w:lang w:val="sk-SK"/>
        </w:rPr>
        <w:t>HAS NOT = HASN´T</w:t>
      </w:r>
    </w:p>
    <w:p w14:paraId="4DD9E985" w14:textId="77777777" w:rsidR="00000000" w:rsidRDefault="002629C3">
      <w:pPr>
        <w:spacing w:line="360" w:lineRule="auto"/>
        <w:jc w:val="both"/>
      </w:pPr>
      <w:r>
        <w:rPr>
          <w:rFonts w:ascii="Comic Sans MS" w:hAnsi="Comic Sans MS" w:cs="Comic Sans MS"/>
          <w:i/>
          <w:sz w:val="24"/>
          <w:szCs w:val="24"/>
          <w:lang w:val="sk-SK"/>
        </w:rPr>
        <w:t xml:space="preserve">Skratky od have= ´ve </w:t>
      </w:r>
    </w:p>
    <w:p w14:paraId="3BE084D5" w14:textId="77777777" w:rsidR="00000000" w:rsidRDefault="002629C3">
      <w:pPr>
        <w:spacing w:line="360" w:lineRule="auto"/>
        <w:jc w:val="both"/>
      </w:pPr>
      <w:r>
        <w:rPr>
          <w:rFonts w:ascii="Comic Sans MS" w:eastAsia="Comic Sans MS" w:hAnsi="Comic Sans MS" w:cs="Comic Sans MS"/>
          <w:i/>
          <w:sz w:val="24"/>
          <w:szCs w:val="24"/>
          <w:lang w:val="sk-SK"/>
        </w:rPr>
        <w:t xml:space="preserve">              </w:t>
      </w:r>
      <w:r>
        <w:rPr>
          <w:rFonts w:ascii="Comic Sans MS" w:hAnsi="Comic Sans MS" w:cs="Comic Sans MS"/>
          <w:i/>
          <w:sz w:val="24"/>
          <w:szCs w:val="24"/>
          <w:lang w:val="sk-SK"/>
        </w:rPr>
        <w:t>has = ´s</w:t>
      </w:r>
    </w:p>
    <w:p w14:paraId="2F54C056" w14:textId="77777777" w:rsidR="00000000" w:rsidRDefault="002629C3">
      <w:pPr>
        <w:spacing w:line="360" w:lineRule="auto"/>
        <w:jc w:val="both"/>
      </w:pPr>
      <w:r>
        <w:rPr>
          <w:rFonts w:ascii="Comic Sans MS" w:hAnsi="Comic Sans MS" w:cs="Comic Sans MS"/>
          <w:b/>
          <w:sz w:val="24"/>
          <w:szCs w:val="24"/>
          <w:lang w:val="sk-SK"/>
        </w:rPr>
        <w:t xml:space="preserve">Otázka: inverzia </w:t>
      </w:r>
      <w:r>
        <w:rPr>
          <w:rFonts w:ascii="Comic Sans MS" w:hAnsi="Comic Sans MS" w:cs="Comic Sans MS"/>
          <w:sz w:val="24"/>
          <w:szCs w:val="24"/>
          <w:lang w:val="sk-SK"/>
        </w:rPr>
        <w:t>Have you read the book ?</w:t>
      </w:r>
    </w:p>
    <w:p w14:paraId="61637EBA" w14:textId="77777777" w:rsidR="00000000" w:rsidRDefault="002629C3">
      <w:pPr>
        <w:spacing w:line="360" w:lineRule="auto"/>
        <w:jc w:val="both"/>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Has he written the test.</w:t>
      </w:r>
    </w:p>
    <w:p w14:paraId="41019D75" w14:textId="77777777" w:rsidR="00000000" w:rsidRDefault="002629C3">
      <w:pPr>
        <w:spacing w:line="360" w:lineRule="auto"/>
        <w:jc w:val="both"/>
      </w:pPr>
      <w:r>
        <w:rPr>
          <w:rFonts w:ascii="Comic Sans MS" w:hAnsi="Comic Sans MS" w:cs="Comic Sans MS"/>
          <w:b/>
          <w:sz w:val="24"/>
          <w:szCs w:val="24"/>
          <w:lang w:val="sk-SK"/>
        </w:rPr>
        <w:t>Záporná otázka:</w:t>
      </w:r>
      <w:r>
        <w:rPr>
          <w:rFonts w:ascii="Comic Sans MS" w:hAnsi="Comic Sans MS" w:cs="Comic Sans MS"/>
          <w:sz w:val="24"/>
          <w:szCs w:val="24"/>
          <w:lang w:val="sk-SK"/>
        </w:rPr>
        <w:t xml:space="preserve"> Haven´t</w:t>
      </w:r>
      <w:r>
        <w:rPr>
          <w:rFonts w:ascii="Comic Sans MS" w:hAnsi="Comic Sans MS" w:cs="Comic Sans MS"/>
          <w:sz w:val="24"/>
          <w:szCs w:val="24"/>
          <w:lang w:val="sk-SK"/>
        </w:rPr>
        <w:t xml:space="preserve"> we met before?</w:t>
      </w:r>
    </w:p>
    <w:p w14:paraId="76025CF4" w14:textId="77777777" w:rsidR="00000000" w:rsidRDefault="002629C3">
      <w:pPr>
        <w:spacing w:line="360" w:lineRule="auto"/>
        <w:jc w:val="both"/>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Hasn´t she written the test already?</w:t>
      </w:r>
    </w:p>
    <w:p w14:paraId="53B4F978" w14:textId="77777777" w:rsidR="00000000" w:rsidRDefault="002629C3">
      <w:pPr>
        <w:spacing w:line="360" w:lineRule="auto"/>
        <w:jc w:val="both"/>
      </w:pPr>
      <w:r>
        <w:rPr>
          <w:rFonts w:ascii="Comic Sans MS" w:hAnsi="Comic Sans MS" w:cs="Comic Sans MS"/>
          <w:b/>
          <w:sz w:val="24"/>
          <w:szCs w:val="24"/>
          <w:lang w:val="sk-SK"/>
        </w:rPr>
        <w:t xml:space="preserve">Opytovacie slovo:  </w:t>
      </w:r>
      <w:r>
        <w:rPr>
          <w:rFonts w:ascii="Comic Sans MS" w:hAnsi="Comic Sans MS" w:cs="Comic Sans MS"/>
          <w:sz w:val="24"/>
          <w:szCs w:val="24"/>
          <w:lang w:val="sk-SK"/>
        </w:rPr>
        <w:t>What have you read?</w:t>
      </w:r>
    </w:p>
    <w:p w14:paraId="60D3621C" w14:textId="77777777" w:rsidR="00000000" w:rsidRDefault="002629C3">
      <w:pPr>
        <w:spacing w:line="360" w:lineRule="auto"/>
        <w:jc w:val="both"/>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What has he written?</w:t>
      </w:r>
    </w:p>
    <w:p w14:paraId="2867AD21" w14:textId="77777777" w:rsidR="00000000" w:rsidRDefault="002629C3">
      <w:pPr>
        <w:spacing w:line="360" w:lineRule="auto"/>
        <w:jc w:val="both"/>
      </w:pPr>
      <w:r>
        <w:rPr>
          <w:rFonts w:ascii="Comic Sans MS" w:hAnsi="Comic Sans MS" w:cs="Comic Sans MS"/>
          <w:b/>
          <w:sz w:val="24"/>
          <w:szCs w:val="24"/>
          <w:lang w:val="sk-SK"/>
        </w:rPr>
        <w:t xml:space="preserve">Odpoveď: </w:t>
      </w:r>
      <w:r>
        <w:rPr>
          <w:rFonts w:ascii="Comic Sans MS" w:hAnsi="Comic Sans MS" w:cs="Comic Sans MS"/>
          <w:sz w:val="24"/>
          <w:szCs w:val="24"/>
          <w:lang w:val="sk-SK"/>
        </w:rPr>
        <w:t>Yes, I have. No, I haven´t.</w:t>
      </w:r>
    </w:p>
    <w:p w14:paraId="2C69A67A" w14:textId="77777777" w:rsidR="00000000" w:rsidRDefault="002629C3">
      <w:pPr>
        <w:spacing w:line="360" w:lineRule="auto"/>
        <w:jc w:val="both"/>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Yes, she has. No, she hasn´t</w:t>
      </w:r>
      <w:r>
        <w:rPr>
          <w:rFonts w:ascii="Comic Sans MS" w:hAnsi="Comic Sans MS" w:cs="Comic Sans MS"/>
          <w:b/>
          <w:sz w:val="24"/>
          <w:szCs w:val="24"/>
          <w:lang w:val="sk-SK"/>
        </w:rPr>
        <w:t>.</w:t>
      </w:r>
    </w:p>
    <w:p w14:paraId="6C2467D7" w14:textId="77777777" w:rsidR="00000000" w:rsidRDefault="002629C3">
      <w:pPr>
        <w:pStyle w:val="Zkladntext21"/>
        <w:rPr>
          <w:b/>
          <w:color w:val="00B050"/>
          <w:sz w:val="24"/>
          <w:szCs w:val="24"/>
          <w:lang w:val="sk-SK"/>
        </w:rPr>
      </w:pPr>
    </w:p>
    <w:p w14:paraId="4BB094EC" w14:textId="77777777" w:rsidR="00000000" w:rsidRDefault="002629C3">
      <w:pPr>
        <w:pStyle w:val="Zkladntext21"/>
      </w:pPr>
      <w:r>
        <w:rPr>
          <w:b/>
          <w:color w:val="00B050"/>
          <w:sz w:val="28"/>
          <w:szCs w:val="28"/>
          <w:lang w:val="sk-SK"/>
        </w:rPr>
        <w:t>Použitie: vety v </w:t>
      </w:r>
      <w:r>
        <w:rPr>
          <w:b/>
          <w:color w:val="00B050"/>
          <w:sz w:val="28"/>
          <w:szCs w:val="28"/>
          <w:lang w:val="sk-SK"/>
        </w:rPr>
        <w:t>predprítomnom čase vždy spájajú minulosť a prítomnosť!</w:t>
      </w:r>
    </w:p>
    <w:p w14:paraId="504DF847" w14:textId="77777777" w:rsidR="00000000" w:rsidRDefault="002629C3">
      <w:pPr>
        <w:numPr>
          <w:ilvl w:val="0"/>
          <w:numId w:val="17"/>
        </w:numPr>
        <w:spacing w:line="360" w:lineRule="auto"/>
        <w:jc w:val="both"/>
      </w:pPr>
      <w:r>
        <w:rPr>
          <w:rFonts w:ascii="Comic Sans MS" w:hAnsi="Comic Sans MS" w:cs="Comic Sans MS"/>
          <w:b/>
          <w:sz w:val="24"/>
          <w:szCs w:val="24"/>
          <w:lang w:val="sk-SK"/>
        </w:rPr>
        <w:t>výsledok minulého deja v prítomnosti</w:t>
      </w:r>
    </w:p>
    <w:p w14:paraId="5A3A8DC3" w14:textId="77777777" w:rsidR="00000000" w:rsidRDefault="002629C3">
      <w:pPr>
        <w:spacing w:line="360" w:lineRule="auto"/>
        <w:jc w:val="both"/>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Somebody has broken the window.</w:t>
      </w:r>
    </w:p>
    <w:p w14:paraId="135D671B" w14:textId="77777777" w:rsidR="00000000" w:rsidRDefault="002629C3">
      <w:pPr>
        <w:numPr>
          <w:ilvl w:val="0"/>
          <w:numId w:val="17"/>
        </w:numPr>
        <w:spacing w:line="360" w:lineRule="auto"/>
        <w:jc w:val="both"/>
      </w:pPr>
      <w:r>
        <w:rPr>
          <w:rFonts w:ascii="Comic Sans MS" w:hAnsi="Comic Sans MS" w:cs="Comic Sans MS"/>
          <w:b/>
          <w:sz w:val="24"/>
          <w:szCs w:val="24"/>
          <w:lang w:val="sk-SK"/>
        </w:rPr>
        <w:t>dej, ktorý začal v minulosti a pokračuje v prítomnosti</w:t>
      </w:r>
    </w:p>
    <w:p w14:paraId="0149348E" w14:textId="77777777" w:rsidR="00000000" w:rsidRDefault="002629C3">
      <w:pPr>
        <w:spacing w:line="360" w:lineRule="auto"/>
        <w:jc w:val="both"/>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I have lived in this town for 6 years.</w:t>
      </w:r>
    </w:p>
    <w:p w14:paraId="7071D279" w14:textId="77777777" w:rsidR="00000000" w:rsidRDefault="002629C3">
      <w:pPr>
        <w:numPr>
          <w:ilvl w:val="0"/>
          <w:numId w:val="17"/>
        </w:numPr>
        <w:spacing w:line="360" w:lineRule="auto"/>
        <w:jc w:val="both"/>
      </w:pPr>
      <w:r>
        <w:rPr>
          <w:rFonts w:ascii="Comic Sans MS" w:hAnsi="Comic Sans MS" w:cs="Comic Sans MS"/>
          <w:b/>
          <w:sz w:val="24"/>
          <w:szCs w:val="24"/>
          <w:lang w:val="sk-SK"/>
        </w:rPr>
        <w:lastRenderedPageBreak/>
        <w:t>skúsenosť v živote</w:t>
      </w:r>
    </w:p>
    <w:p w14:paraId="59A45036" w14:textId="77777777" w:rsidR="00000000" w:rsidRDefault="002629C3">
      <w:pPr>
        <w:spacing w:line="360" w:lineRule="auto"/>
        <w:jc w:val="both"/>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I have never se</w:t>
      </w:r>
      <w:r>
        <w:rPr>
          <w:rFonts w:ascii="Comic Sans MS" w:hAnsi="Comic Sans MS" w:cs="Comic Sans MS"/>
          <w:sz w:val="24"/>
          <w:szCs w:val="24"/>
          <w:lang w:val="sk-SK"/>
        </w:rPr>
        <w:t>en the ghost in my life.</w:t>
      </w:r>
    </w:p>
    <w:p w14:paraId="0FA60E59" w14:textId="77777777" w:rsidR="00000000" w:rsidRDefault="002629C3">
      <w:pPr>
        <w:numPr>
          <w:ilvl w:val="0"/>
          <w:numId w:val="17"/>
        </w:numPr>
        <w:spacing w:line="360" w:lineRule="auto"/>
        <w:jc w:val="both"/>
      </w:pPr>
      <w:r>
        <w:rPr>
          <w:rFonts w:ascii="Comic Sans MS" w:hAnsi="Comic Sans MS" w:cs="Comic Sans MS"/>
          <w:b/>
          <w:sz w:val="24"/>
          <w:szCs w:val="24"/>
          <w:lang w:val="sk-SK"/>
        </w:rPr>
        <w:t>nevieme, kedy dej nastal</w:t>
      </w:r>
    </w:p>
    <w:p w14:paraId="708120EE" w14:textId="77777777" w:rsidR="00000000" w:rsidRDefault="002629C3">
      <w:pPr>
        <w:spacing w:line="360" w:lineRule="auto"/>
        <w:jc w:val="both"/>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She has written the letter.</w:t>
      </w:r>
    </w:p>
    <w:p w14:paraId="24D937EF" w14:textId="77777777" w:rsidR="00000000" w:rsidRDefault="002629C3">
      <w:pPr>
        <w:spacing w:line="360" w:lineRule="auto"/>
        <w:jc w:val="both"/>
        <w:rPr>
          <w:rFonts w:ascii="Comic Sans MS" w:hAnsi="Comic Sans MS" w:cs="Comic Sans MS"/>
          <w:sz w:val="24"/>
          <w:szCs w:val="24"/>
          <w:lang w:val="sk-SK"/>
        </w:rPr>
      </w:pPr>
    </w:p>
    <w:p w14:paraId="3C438DD6" w14:textId="77777777" w:rsidR="00000000" w:rsidRDefault="002629C3">
      <w:pPr>
        <w:spacing w:line="360" w:lineRule="auto"/>
        <w:jc w:val="both"/>
      </w:pPr>
      <w:r>
        <w:rPr>
          <w:rFonts w:ascii="Comic Sans MS" w:hAnsi="Comic Sans MS" w:cs="Comic Sans MS"/>
          <w:b/>
          <w:color w:val="00B050"/>
          <w:sz w:val="24"/>
          <w:szCs w:val="24"/>
          <w:lang w:val="sk-SK"/>
        </w:rPr>
        <w:t>Slovesá BEEN a GONE</w:t>
      </w:r>
    </w:p>
    <w:p w14:paraId="06A5258F" w14:textId="77777777" w:rsidR="00000000" w:rsidRDefault="002629C3">
      <w:pPr>
        <w:spacing w:line="360" w:lineRule="auto"/>
        <w:jc w:val="both"/>
      </w:pPr>
      <w:r>
        <w:rPr>
          <w:rFonts w:ascii="Comic Sans MS" w:hAnsi="Comic Sans MS" w:cs="Comic Sans MS"/>
          <w:i/>
          <w:sz w:val="24"/>
          <w:szCs w:val="24"/>
          <w:lang w:val="sk-SK"/>
        </w:rPr>
        <w:t>Been</w:t>
      </w:r>
      <w:r>
        <w:rPr>
          <w:rFonts w:ascii="Comic Sans MS" w:hAnsi="Comic Sans MS" w:cs="Comic Sans MS"/>
          <w:sz w:val="24"/>
          <w:szCs w:val="24"/>
          <w:lang w:val="sk-SK"/>
        </w:rPr>
        <w:t>- byť niekde, ale vrátiť sa:  Where have you been? You are so brown!</w:t>
      </w:r>
    </w:p>
    <w:p w14:paraId="089E9820" w14:textId="77777777" w:rsidR="00000000" w:rsidRDefault="002629C3">
      <w:pPr>
        <w:spacing w:line="360" w:lineRule="auto"/>
        <w:jc w:val="both"/>
      </w:pPr>
      <w:r>
        <w:rPr>
          <w:rFonts w:ascii="Comic Sans MS" w:hAnsi="Comic Sans MS" w:cs="Comic Sans MS"/>
          <w:i/>
          <w:sz w:val="24"/>
          <w:szCs w:val="24"/>
          <w:lang w:val="sk-SK"/>
        </w:rPr>
        <w:t>Gone</w:t>
      </w:r>
      <w:r>
        <w:rPr>
          <w:rFonts w:ascii="Comic Sans MS" w:hAnsi="Comic Sans MS" w:cs="Comic Sans MS"/>
          <w:sz w:val="24"/>
          <w:szCs w:val="24"/>
          <w:lang w:val="sk-SK"/>
        </w:rPr>
        <w:t>- odísť a ešte v danú chvíĺu sa nevrátiť:</w:t>
      </w:r>
    </w:p>
    <w:p w14:paraId="473EA771" w14:textId="77777777" w:rsidR="00000000" w:rsidRDefault="002629C3">
      <w:pPr>
        <w:spacing w:line="360" w:lineRule="auto"/>
        <w:jc w:val="both"/>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 xml:space="preserve">Where is James? He has gone </w:t>
      </w:r>
      <w:r>
        <w:rPr>
          <w:rFonts w:ascii="Comic Sans MS" w:hAnsi="Comic Sans MS" w:cs="Comic Sans MS"/>
          <w:sz w:val="24"/>
          <w:szCs w:val="24"/>
          <w:lang w:val="sk-SK"/>
        </w:rPr>
        <w:t>to the shop.</w:t>
      </w:r>
    </w:p>
    <w:p w14:paraId="49AA6D25" w14:textId="77777777" w:rsidR="00000000" w:rsidRDefault="002629C3">
      <w:pPr>
        <w:spacing w:line="360" w:lineRule="auto"/>
        <w:jc w:val="both"/>
      </w:pPr>
      <w:r>
        <w:rPr>
          <w:rFonts w:ascii="Comic Sans MS" w:hAnsi="Comic Sans MS" w:cs="Comic Sans MS"/>
          <w:b/>
          <w:color w:val="00B050"/>
          <w:sz w:val="24"/>
          <w:szCs w:val="24"/>
          <w:lang w:val="sk-SK"/>
        </w:rPr>
        <w:t>PRÍSLOVKY:</w:t>
      </w:r>
    </w:p>
    <w:p w14:paraId="2A2A0F24" w14:textId="77777777" w:rsidR="00000000" w:rsidRDefault="002629C3">
      <w:pPr>
        <w:spacing w:line="360" w:lineRule="auto"/>
        <w:jc w:val="both"/>
      </w:pPr>
      <w:r>
        <w:rPr>
          <w:rFonts w:ascii="Comic Sans MS" w:hAnsi="Comic Sans MS" w:cs="Comic Sans MS"/>
          <w:i/>
          <w:sz w:val="24"/>
          <w:szCs w:val="24"/>
          <w:lang w:val="sk-SK"/>
        </w:rPr>
        <w:t xml:space="preserve">just </w:t>
      </w:r>
      <w:r>
        <w:rPr>
          <w:rFonts w:ascii="Comic Sans MS" w:hAnsi="Comic Sans MS" w:cs="Comic Sans MS"/>
          <w:sz w:val="24"/>
          <w:szCs w:val="24"/>
          <w:lang w:val="sk-SK"/>
        </w:rPr>
        <w:t>- práve</w:t>
      </w:r>
    </w:p>
    <w:p w14:paraId="2A93A4BB" w14:textId="77777777" w:rsidR="00000000" w:rsidRDefault="002629C3">
      <w:pPr>
        <w:spacing w:line="360" w:lineRule="auto"/>
        <w:jc w:val="both"/>
      </w:pPr>
      <w:r>
        <w:rPr>
          <w:rFonts w:ascii="Comic Sans MS" w:hAnsi="Comic Sans MS" w:cs="Comic Sans MS"/>
          <w:i/>
          <w:sz w:val="24"/>
          <w:szCs w:val="24"/>
          <w:lang w:val="sk-SK"/>
        </w:rPr>
        <w:t xml:space="preserve">never </w:t>
      </w:r>
      <w:r>
        <w:rPr>
          <w:rFonts w:ascii="Comic Sans MS" w:hAnsi="Comic Sans MS" w:cs="Comic Sans MS"/>
          <w:sz w:val="24"/>
          <w:szCs w:val="24"/>
          <w:lang w:val="sk-SK"/>
        </w:rPr>
        <w:t>- nikdy, je to záporné slovo, treba použiť kladný tvar!</w:t>
      </w:r>
    </w:p>
    <w:p w14:paraId="7D236CCD" w14:textId="77777777" w:rsidR="00000000" w:rsidRDefault="002629C3">
      <w:pPr>
        <w:spacing w:line="360" w:lineRule="auto"/>
        <w:jc w:val="both"/>
      </w:pPr>
      <w:r>
        <w:rPr>
          <w:rFonts w:ascii="Comic Sans MS" w:hAnsi="Comic Sans MS" w:cs="Comic Sans MS"/>
          <w:sz w:val="24"/>
          <w:szCs w:val="24"/>
          <w:lang w:val="sk-SK"/>
        </w:rPr>
        <w:t>I have never cooked.</w:t>
      </w:r>
    </w:p>
    <w:p w14:paraId="5311F0A1" w14:textId="77777777" w:rsidR="00000000" w:rsidRDefault="002629C3">
      <w:pPr>
        <w:spacing w:line="360" w:lineRule="auto"/>
        <w:jc w:val="both"/>
      </w:pPr>
      <w:r>
        <w:rPr>
          <w:rFonts w:ascii="Comic Sans MS" w:hAnsi="Comic Sans MS" w:cs="Comic Sans MS"/>
          <w:i/>
          <w:sz w:val="24"/>
          <w:szCs w:val="24"/>
          <w:lang w:val="sk-SK"/>
        </w:rPr>
        <w:t xml:space="preserve">ever </w:t>
      </w:r>
      <w:r>
        <w:rPr>
          <w:rFonts w:ascii="Comic Sans MS" w:hAnsi="Comic Sans MS" w:cs="Comic Sans MS"/>
          <w:sz w:val="24"/>
          <w:szCs w:val="24"/>
          <w:lang w:val="sk-SK"/>
        </w:rPr>
        <w:t>- niekedy- v otázke</w:t>
      </w:r>
    </w:p>
    <w:p w14:paraId="72492993" w14:textId="77777777" w:rsidR="00000000" w:rsidRDefault="002629C3">
      <w:pPr>
        <w:spacing w:line="360" w:lineRule="auto"/>
        <w:jc w:val="both"/>
      </w:pPr>
      <w:r>
        <w:rPr>
          <w:rFonts w:ascii="Comic Sans MS" w:hAnsi="Comic Sans MS" w:cs="Comic Sans MS"/>
          <w:i/>
          <w:sz w:val="24"/>
          <w:szCs w:val="24"/>
          <w:lang w:val="sk-SK"/>
        </w:rPr>
        <w:t xml:space="preserve">recently </w:t>
      </w:r>
      <w:r>
        <w:rPr>
          <w:rFonts w:ascii="Comic Sans MS" w:hAnsi="Comic Sans MS" w:cs="Comic Sans MS"/>
          <w:sz w:val="24"/>
          <w:szCs w:val="24"/>
          <w:lang w:val="sk-SK"/>
        </w:rPr>
        <w:t>- nedávno</w:t>
      </w:r>
    </w:p>
    <w:p w14:paraId="7BCCEB7A" w14:textId="77777777" w:rsidR="00000000" w:rsidRDefault="002629C3">
      <w:pPr>
        <w:spacing w:line="360" w:lineRule="auto"/>
        <w:jc w:val="both"/>
      </w:pPr>
      <w:r>
        <w:rPr>
          <w:rFonts w:ascii="Comic Sans MS" w:hAnsi="Comic Sans MS" w:cs="Comic Sans MS"/>
          <w:i/>
          <w:sz w:val="24"/>
          <w:szCs w:val="24"/>
          <w:lang w:val="sk-SK"/>
        </w:rPr>
        <w:t xml:space="preserve">already </w:t>
      </w:r>
      <w:r>
        <w:rPr>
          <w:rFonts w:ascii="Comic Sans MS" w:hAnsi="Comic Sans MS" w:cs="Comic Sans MS"/>
          <w:sz w:val="24"/>
          <w:szCs w:val="24"/>
          <w:lang w:val="sk-SK"/>
        </w:rPr>
        <w:t>- už</w:t>
      </w:r>
    </w:p>
    <w:p w14:paraId="7F72A9EB" w14:textId="77777777" w:rsidR="00000000" w:rsidRDefault="002629C3">
      <w:pPr>
        <w:spacing w:line="360" w:lineRule="auto"/>
        <w:jc w:val="both"/>
      </w:pPr>
      <w:r>
        <w:rPr>
          <w:rFonts w:ascii="Comic Sans MS" w:hAnsi="Comic Sans MS" w:cs="Comic Sans MS"/>
          <w:sz w:val="24"/>
          <w:szCs w:val="24"/>
          <w:lang w:val="sk-SK"/>
        </w:rPr>
        <w:t xml:space="preserve">Tieto príslovky idú </w:t>
      </w:r>
      <w:r>
        <w:rPr>
          <w:rFonts w:ascii="Comic Sans MS" w:hAnsi="Comic Sans MS" w:cs="Comic Sans MS"/>
          <w:b/>
          <w:i/>
          <w:sz w:val="24"/>
          <w:szCs w:val="24"/>
          <w:lang w:val="sk-SK"/>
        </w:rPr>
        <w:t>po slovese have</w:t>
      </w:r>
      <w:r>
        <w:rPr>
          <w:rFonts w:ascii="Comic Sans MS" w:hAnsi="Comic Sans MS" w:cs="Comic Sans MS"/>
          <w:sz w:val="24"/>
          <w:szCs w:val="24"/>
          <w:lang w:val="sk-SK"/>
        </w:rPr>
        <w:t>: She has just come. He has never washed up.</w:t>
      </w:r>
      <w:r>
        <w:rPr>
          <w:rFonts w:ascii="Comic Sans MS" w:hAnsi="Comic Sans MS" w:cs="Comic Sans MS"/>
          <w:sz w:val="24"/>
          <w:szCs w:val="24"/>
          <w:lang w:val="sk-SK"/>
        </w:rPr>
        <w:t xml:space="preserve"> Have you ever tried this?</w:t>
      </w:r>
    </w:p>
    <w:p w14:paraId="6CED8D49" w14:textId="77777777" w:rsidR="00000000" w:rsidRDefault="002629C3">
      <w:pPr>
        <w:spacing w:line="360" w:lineRule="auto"/>
        <w:jc w:val="both"/>
      </w:pPr>
      <w:r>
        <w:rPr>
          <w:rFonts w:ascii="Comic Sans MS" w:hAnsi="Comic Sans MS" w:cs="Comic Sans MS"/>
          <w:i/>
          <w:sz w:val="24"/>
          <w:szCs w:val="24"/>
          <w:lang w:val="sk-SK"/>
        </w:rPr>
        <w:t xml:space="preserve">Yet </w:t>
      </w:r>
      <w:r>
        <w:rPr>
          <w:rFonts w:ascii="Comic Sans MS" w:hAnsi="Comic Sans MS" w:cs="Comic Sans MS"/>
          <w:sz w:val="24"/>
          <w:szCs w:val="24"/>
          <w:lang w:val="sk-SK"/>
        </w:rPr>
        <w:t>- už v otázke , ešte nie v zápore – na konci vety</w:t>
      </w:r>
    </w:p>
    <w:p w14:paraId="70521F87" w14:textId="77777777" w:rsidR="00000000" w:rsidRDefault="002629C3">
      <w:pPr>
        <w:spacing w:line="360" w:lineRule="auto"/>
        <w:jc w:val="both"/>
      </w:pPr>
      <w:r>
        <w:rPr>
          <w:rFonts w:ascii="Comic Sans MS" w:hAnsi="Comic Sans MS" w:cs="Comic Sans MS"/>
          <w:sz w:val="24"/>
          <w:szCs w:val="24"/>
          <w:lang w:val="sk-SK"/>
        </w:rPr>
        <w:t>Have you eaten Japanese food yet?</w:t>
      </w:r>
    </w:p>
    <w:p w14:paraId="1990818B" w14:textId="77777777" w:rsidR="00000000" w:rsidRDefault="002629C3">
      <w:pPr>
        <w:spacing w:line="360" w:lineRule="auto"/>
        <w:jc w:val="both"/>
      </w:pPr>
      <w:r>
        <w:rPr>
          <w:rFonts w:ascii="Comic Sans MS" w:hAnsi="Comic Sans MS" w:cs="Comic Sans MS"/>
          <w:sz w:val="24"/>
          <w:szCs w:val="24"/>
          <w:lang w:val="sk-SK"/>
        </w:rPr>
        <w:t>I haven´t eaten it yet.</w:t>
      </w:r>
    </w:p>
    <w:p w14:paraId="57C682F1" w14:textId="77777777" w:rsidR="00000000" w:rsidRDefault="002629C3">
      <w:pPr>
        <w:tabs>
          <w:tab w:val="left" w:pos="1701"/>
        </w:tabs>
        <w:spacing w:line="360" w:lineRule="auto"/>
        <w:jc w:val="both"/>
      </w:pPr>
      <w:r>
        <w:rPr>
          <w:rFonts w:ascii="Comic Sans MS" w:hAnsi="Comic Sans MS" w:cs="Comic Sans MS"/>
          <w:b/>
          <w:sz w:val="24"/>
          <w:szCs w:val="24"/>
          <w:lang w:val="sk-SK"/>
        </w:rPr>
        <w:t xml:space="preserve">For- už </w:t>
      </w:r>
      <w:r>
        <w:rPr>
          <w:rFonts w:ascii="Comic Sans MS" w:hAnsi="Comic Sans MS" w:cs="Comic Sans MS"/>
          <w:sz w:val="24"/>
          <w:szCs w:val="24"/>
          <w:lang w:val="sk-SK"/>
        </w:rPr>
        <w:t xml:space="preserve">( koľko?) - for two weeks    </w:t>
      </w:r>
      <w:r>
        <w:rPr>
          <w:rFonts w:ascii="Comic Sans MS" w:hAnsi="Comic Sans MS" w:cs="Comic Sans MS"/>
          <w:b/>
          <w:sz w:val="24"/>
          <w:szCs w:val="24"/>
          <w:lang w:val="sk-SK"/>
        </w:rPr>
        <w:t>Since</w:t>
      </w:r>
      <w:r>
        <w:rPr>
          <w:rFonts w:ascii="Comic Sans MS" w:hAnsi="Comic Sans MS" w:cs="Comic Sans MS"/>
          <w:sz w:val="24"/>
          <w:szCs w:val="24"/>
          <w:lang w:val="sk-SK"/>
        </w:rPr>
        <w:t>- od ( istého momentu)- since Christmas</w:t>
      </w:r>
      <w:r>
        <w:rPr>
          <w:sz w:val="24"/>
          <w:szCs w:val="24"/>
          <w:lang w:val="sk-SK"/>
        </w:rPr>
        <w:t xml:space="preserve"> </w:t>
      </w:r>
    </w:p>
    <w:p w14:paraId="759A4265" w14:textId="77777777" w:rsidR="00000000" w:rsidRDefault="002629C3">
      <w:pPr>
        <w:tabs>
          <w:tab w:val="left" w:pos="1701"/>
        </w:tabs>
        <w:spacing w:line="360" w:lineRule="auto"/>
        <w:jc w:val="both"/>
      </w:pPr>
      <w:r>
        <w:rPr>
          <w:rFonts w:ascii="Comic Sans MS" w:hAnsi="Comic Sans MS" w:cs="Comic Sans MS"/>
          <w:sz w:val="24"/>
          <w:szCs w:val="24"/>
          <w:lang w:val="sk-SK"/>
        </w:rPr>
        <w:t>HOW LONG....</w:t>
      </w:r>
    </w:p>
    <w:p w14:paraId="39F21DA5" w14:textId="77777777" w:rsidR="00000000" w:rsidRDefault="002629C3">
      <w:pPr>
        <w:tabs>
          <w:tab w:val="left" w:pos="1701"/>
        </w:tabs>
        <w:spacing w:line="360" w:lineRule="auto"/>
        <w:jc w:val="both"/>
      </w:pPr>
      <w:r>
        <w:rPr>
          <w:rFonts w:ascii="Comic Sans MS" w:hAnsi="Comic Sans MS" w:cs="Comic Sans MS"/>
          <w:sz w:val="24"/>
          <w:szCs w:val="24"/>
          <w:lang w:val="sk-SK"/>
        </w:rPr>
        <w:t>So far – zatiaľ</w:t>
      </w:r>
    </w:p>
    <w:p w14:paraId="18680DA6" w14:textId="77777777" w:rsidR="00000000" w:rsidRDefault="002629C3">
      <w:pPr>
        <w:tabs>
          <w:tab w:val="left" w:pos="1701"/>
        </w:tabs>
        <w:spacing w:line="360" w:lineRule="auto"/>
        <w:jc w:val="both"/>
        <w:rPr>
          <w:rFonts w:ascii="Comic Sans MS" w:hAnsi="Comic Sans MS" w:cs="Comic Sans MS"/>
          <w:sz w:val="24"/>
          <w:szCs w:val="24"/>
          <w:lang w:val="sk-SK"/>
        </w:rPr>
      </w:pPr>
    </w:p>
    <w:p w14:paraId="6AE05073" w14:textId="77777777" w:rsidR="00000000" w:rsidRDefault="002629C3">
      <w:pPr>
        <w:tabs>
          <w:tab w:val="left" w:pos="1701"/>
        </w:tabs>
        <w:spacing w:line="360" w:lineRule="auto"/>
        <w:jc w:val="both"/>
      </w:pPr>
      <w:r>
        <w:rPr>
          <w:rFonts w:ascii="Comic Sans MS" w:hAnsi="Comic Sans MS" w:cs="Comic Sans MS"/>
          <w:b/>
          <w:color w:val="00B050"/>
          <w:sz w:val="24"/>
          <w:szCs w:val="24"/>
          <w:lang w:val="sk-SK"/>
        </w:rPr>
        <w:t>ROZD</w:t>
      </w:r>
      <w:r>
        <w:rPr>
          <w:rFonts w:ascii="Comic Sans MS" w:hAnsi="Comic Sans MS" w:cs="Comic Sans MS"/>
          <w:b/>
          <w:color w:val="00B050"/>
          <w:sz w:val="24"/>
          <w:szCs w:val="24"/>
          <w:lang w:val="sk-SK"/>
        </w:rPr>
        <w:t>IEL</w:t>
      </w:r>
    </w:p>
    <w:p w14:paraId="3A7B3FFE" w14:textId="77777777" w:rsidR="00000000" w:rsidRDefault="002629C3">
      <w:pPr>
        <w:tabs>
          <w:tab w:val="left" w:pos="1701"/>
        </w:tabs>
        <w:spacing w:line="360" w:lineRule="auto"/>
        <w:jc w:val="both"/>
      </w:pPr>
      <w:r>
        <w:rPr>
          <w:rFonts w:ascii="Comic Sans MS" w:hAnsi="Comic Sans MS" w:cs="Comic Sans MS"/>
          <w:b/>
          <w:color w:val="00B050"/>
          <w:sz w:val="28"/>
          <w:szCs w:val="28"/>
          <w:lang w:val="sk-SK"/>
        </w:rPr>
        <w:t>Minulý čas                           Predprítomný čas</w:t>
      </w:r>
    </w:p>
    <w:p w14:paraId="2552C2A0" w14:textId="77777777" w:rsidR="00000000" w:rsidRDefault="002629C3">
      <w:pPr>
        <w:spacing w:line="360" w:lineRule="auto"/>
        <w:jc w:val="both"/>
      </w:pPr>
      <w:r>
        <w:rPr>
          <w:rFonts w:ascii="Comic Sans MS" w:hAnsi="Comic Sans MS" w:cs="Comic Sans MS"/>
          <w:sz w:val="24"/>
          <w:szCs w:val="24"/>
          <w:lang w:val="sk-SK"/>
        </w:rPr>
        <w:t>-Dej je ukončený                                -     neukončený dej</w:t>
      </w:r>
    </w:p>
    <w:p w14:paraId="7301354F" w14:textId="77777777" w:rsidR="00000000" w:rsidRDefault="002629C3">
      <w:pPr>
        <w:spacing w:line="360" w:lineRule="auto"/>
        <w:jc w:val="both"/>
      </w:pPr>
      <w:r>
        <w:rPr>
          <w:rFonts w:ascii="Comic Sans MS" w:hAnsi="Comic Sans MS" w:cs="Comic Sans MS"/>
          <w:b/>
          <w:sz w:val="24"/>
          <w:szCs w:val="24"/>
          <w:lang w:val="sk-SK"/>
        </w:rPr>
        <w:t>-hovoríme o detailoch správy      - oznamujeme len správu</w:t>
      </w:r>
    </w:p>
    <w:p w14:paraId="106718F4" w14:textId="77777777" w:rsidR="00000000" w:rsidRDefault="002629C3">
      <w:pPr>
        <w:spacing w:line="360" w:lineRule="auto"/>
        <w:jc w:val="both"/>
      </w:pPr>
      <w:r>
        <w:rPr>
          <w:rFonts w:ascii="Comic Sans MS" w:hAnsi="Comic Sans MS" w:cs="Comic Sans MS"/>
          <w:sz w:val="24"/>
          <w:szCs w:val="24"/>
          <w:lang w:val="sk-SK"/>
        </w:rPr>
        <w:lastRenderedPageBreak/>
        <w:t>I left the bike in my garden          Somebody has stolen my bike.</w:t>
      </w:r>
    </w:p>
    <w:p w14:paraId="5E3508DA" w14:textId="77777777" w:rsidR="00000000" w:rsidRDefault="002629C3">
      <w:pPr>
        <w:spacing w:line="360" w:lineRule="auto"/>
        <w:jc w:val="both"/>
      </w:pPr>
      <w:r>
        <w:rPr>
          <w:rFonts w:ascii="Comic Sans MS" w:hAnsi="Comic Sans MS" w:cs="Comic Sans MS"/>
          <w:sz w:val="24"/>
          <w:szCs w:val="24"/>
          <w:lang w:val="sk-SK"/>
        </w:rPr>
        <w:t xml:space="preserve">but </w:t>
      </w:r>
      <w:r>
        <w:rPr>
          <w:rFonts w:ascii="Comic Sans MS" w:hAnsi="Comic Sans MS" w:cs="Comic Sans MS"/>
          <w:sz w:val="24"/>
          <w:szCs w:val="24"/>
          <w:lang w:val="sk-SK"/>
        </w:rPr>
        <w:t xml:space="preserve">it wasn´t there. </w:t>
      </w:r>
    </w:p>
    <w:p w14:paraId="33A18696" w14:textId="77777777" w:rsidR="00000000" w:rsidRDefault="002629C3">
      <w:pPr>
        <w:spacing w:line="360" w:lineRule="auto"/>
        <w:jc w:val="both"/>
        <w:rPr>
          <w:rFonts w:ascii="Comic Sans MS" w:hAnsi="Comic Sans MS" w:cs="Comic Sans MS"/>
          <w:b/>
          <w:sz w:val="24"/>
          <w:szCs w:val="24"/>
          <w:lang w:val="sk-SK"/>
        </w:rPr>
      </w:pPr>
    </w:p>
    <w:p w14:paraId="56B4F7D7" w14:textId="77777777" w:rsidR="00000000" w:rsidRDefault="002629C3">
      <w:pPr>
        <w:spacing w:line="360" w:lineRule="auto"/>
        <w:jc w:val="both"/>
      </w:pPr>
      <w:r>
        <w:rPr>
          <w:rFonts w:ascii="Comic Sans MS" w:hAnsi="Comic Sans MS" w:cs="Comic Sans MS"/>
          <w:b/>
          <w:sz w:val="24"/>
          <w:szCs w:val="24"/>
          <w:lang w:val="sk-SK"/>
        </w:rPr>
        <w:t xml:space="preserve">- príslovky ago, yesterday, last           - just, since, for, yet,  </w:t>
      </w:r>
    </w:p>
    <w:p w14:paraId="7794DAA7" w14:textId="77777777" w:rsidR="00000000" w:rsidRDefault="002629C3">
      <w:pPr>
        <w:spacing w:line="360" w:lineRule="auto"/>
        <w:jc w:val="both"/>
      </w:pPr>
      <w:r>
        <w:rPr>
          <w:rFonts w:ascii="Comic Sans MS" w:hAnsi="Comic Sans MS" w:cs="Comic Sans MS"/>
          <w:b/>
          <w:sz w:val="24"/>
          <w:szCs w:val="24"/>
          <w:lang w:val="sk-SK"/>
        </w:rPr>
        <w:t>in 2000, in November…                        never, ever, recently</w:t>
      </w:r>
    </w:p>
    <w:p w14:paraId="249539EC" w14:textId="77777777" w:rsidR="00000000" w:rsidRDefault="002629C3">
      <w:pPr>
        <w:numPr>
          <w:ilvl w:val="0"/>
          <w:numId w:val="8"/>
        </w:numPr>
        <w:spacing w:line="360" w:lineRule="auto"/>
        <w:ind w:left="142" w:hanging="142"/>
        <w:jc w:val="both"/>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 xml:space="preserve">môžeme použiť this morning, afternoon, today, this evening v obidvoch časoch, podľa toho, či tieto </w:t>
      </w:r>
      <w:r>
        <w:rPr>
          <w:rFonts w:ascii="Comic Sans MS" w:hAnsi="Comic Sans MS" w:cs="Comic Sans MS"/>
          <w:sz w:val="24"/>
          <w:szCs w:val="24"/>
          <w:lang w:val="sk-SK"/>
        </w:rPr>
        <w:t>časti dňa skončili alebo nie.</w:t>
      </w:r>
    </w:p>
    <w:p w14:paraId="0BDBD2F4" w14:textId="77777777" w:rsidR="00000000" w:rsidRDefault="002629C3">
      <w:pPr>
        <w:spacing w:line="360" w:lineRule="auto"/>
        <w:ind w:left="142"/>
        <w:jc w:val="both"/>
      </w:pPr>
      <w:r>
        <w:rPr>
          <w:rFonts w:ascii="Comic Sans MS" w:hAnsi="Comic Sans MS" w:cs="Comic Sans MS"/>
          <w:sz w:val="24"/>
          <w:szCs w:val="24"/>
          <w:lang w:val="sk-SK"/>
        </w:rPr>
        <w:t>It ´s 10 a.m. – I have written a test this morning.</w:t>
      </w:r>
    </w:p>
    <w:p w14:paraId="0B38814F" w14:textId="77777777" w:rsidR="00000000" w:rsidRDefault="002629C3">
      <w:pPr>
        <w:spacing w:line="360" w:lineRule="auto"/>
        <w:ind w:left="142"/>
        <w:jc w:val="both"/>
      </w:pPr>
      <w:r>
        <w:rPr>
          <w:rFonts w:ascii="Comic Sans MS" w:hAnsi="Comic Sans MS" w:cs="Comic Sans MS"/>
          <w:sz w:val="24"/>
          <w:szCs w:val="24"/>
          <w:lang w:val="sk-SK"/>
        </w:rPr>
        <w:t>It´s 6 p.m. – I wrote a test this morning.</w:t>
      </w:r>
    </w:p>
    <w:p w14:paraId="11C55CB0" w14:textId="77777777" w:rsidR="00000000" w:rsidRDefault="002629C3">
      <w:pPr>
        <w:spacing w:line="360" w:lineRule="auto"/>
        <w:jc w:val="both"/>
        <w:rPr>
          <w:rFonts w:ascii="Comic Sans MS" w:hAnsi="Comic Sans MS" w:cs="Comic Sans MS"/>
          <w:sz w:val="24"/>
          <w:szCs w:val="24"/>
          <w:lang w:val="sk-SK"/>
        </w:rPr>
      </w:pPr>
    </w:p>
    <w:p w14:paraId="5B818D20" w14:textId="77777777" w:rsidR="00000000" w:rsidRDefault="002629C3">
      <w:pPr>
        <w:spacing w:line="360" w:lineRule="auto"/>
        <w:jc w:val="both"/>
      </w:pPr>
      <w:r>
        <w:rPr>
          <w:rFonts w:ascii="Comic Sans MS" w:hAnsi="Comic Sans MS" w:cs="Comic Sans MS"/>
          <w:b/>
          <w:color w:val="00B050"/>
          <w:sz w:val="28"/>
          <w:szCs w:val="28"/>
          <w:lang w:val="sk-SK"/>
        </w:rPr>
        <w:t>PP čas                                 / prítomný jednoduchý</w:t>
      </w:r>
    </w:p>
    <w:p w14:paraId="140FDF84" w14:textId="77777777" w:rsidR="00000000" w:rsidRDefault="002629C3">
      <w:pPr>
        <w:spacing w:line="360" w:lineRule="auto"/>
        <w:jc w:val="both"/>
      </w:pPr>
      <w:r>
        <w:rPr>
          <w:rFonts w:ascii="Comic Sans MS" w:hAnsi="Comic Sans MS" w:cs="Comic Sans MS"/>
          <w:b/>
          <w:sz w:val="24"/>
          <w:szCs w:val="24"/>
          <w:lang w:val="sk-SK"/>
        </w:rPr>
        <w:t>Keď hovoríme ako dlho niečo pokračovalo, použijeme PP čas nie prítomn</w:t>
      </w:r>
      <w:r>
        <w:rPr>
          <w:rFonts w:ascii="Comic Sans MS" w:hAnsi="Comic Sans MS" w:cs="Comic Sans MS"/>
          <w:b/>
          <w:sz w:val="24"/>
          <w:szCs w:val="24"/>
          <w:lang w:val="sk-SK"/>
        </w:rPr>
        <w:t>ý!</w:t>
      </w:r>
    </w:p>
    <w:p w14:paraId="3FFE8B18" w14:textId="77777777" w:rsidR="00000000" w:rsidRDefault="002629C3">
      <w:pPr>
        <w:pStyle w:val="Zkladntext31"/>
      </w:pPr>
      <w:r>
        <w:rPr>
          <w:sz w:val="24"/>
          <w:szCs w:val="24"/>
          <w:lang w:val="sk-SK"/>
        </w:rPr>
        <w:t xml:space="preserve">I have visited this school for 3 years.  </w:t>
      </w:r>
      <w:r>
        <w:rPr>
          <w:strike/>
          <w:sz w:val="24"/>
          <w:szCs w:val="24"/>
          <w:lang w:val="sk-SK"/>
        </w:rPr>
        <w:t>I visit the school for 3 years.</w:t>
      </w:r>
    </w:p>
    <w:p w14:paraId="232ADDC7" w14:textId="77777777" w:rsidR="00000000" w:rsidRDefault="002629C3">
      <w:pPr>
        <w:spacing w:line="360" w:lineRule="auto"/>
        <w:jc w:val="both"/>
        <w:rPr>
          <w:rFonts w:ascii="Comic Sans MS" w:hAnsi="Comic Sans MS" w:cs="Comic Sans MS"/>
          <w:b/>
          <w:strike/>
          <w:sz w:val="24"/>
          <w:szCs w:val="24"/>
          <w:lang w:val="sk-SK"/>
        </w:rPr>
      </w:pPr>
    </w:p>
    <w:p w14:paraId="3E8AEEC3" w14:textId="77777777" w:rsidR="00000000" w:rsidRDefault="002629C3">
      <w:pPr>
        <w:spacing w:line="360" w:lineRule="auto"/>
        <w:jc w:val="both"/>
      </w:pPr>
      <w:r>
        <w:rPr>
          <w:rFonts w:ascii="Comic Sans MS" w:hAnsi="Comic Sans MS" w:cs="Comic Sans MS"/>
          <w:b/>
          <w:sz w:val="24"/>
          <w:szCs w:val="24"/>
          <w:lang w:val="sk-SK"/>
        </w:rPr>
        <w:t>V slovenčine prekladáme PP jednoduchý čas buď minulým časom, podľa toho či dej skončil alebo nie</w:t>
      </w:r>
    </w:p>
    <w:p w14:paraId="72F69603" w14:textId="77777777" w:rsidR="00000000" w:rsidRDefault="002629C3">
      <w:pPr>
        <w:pStyle w:val="Zkladntext21"/>
      </w:pPr>
      <w:r>
        <w:rPr>
          <w:sz w:val="24"/>
          <w:szCs w:val="24"/>
          <w:lang w:val="sk-SK"/>
        </w:rPr>
        <w:t>I have written the test.                                   Napísal som test.</w:t>
      </w:r>
    </w:p>
    <w:p w14:paraId="78E5F5DC" w14:textId="77777777" w:rsidR="00000000" w:rsidRDefault="002629C3">
      <w:pPr>
        <w:spacing w:line="360" w:lineRule="auto"/>
        <w:jc w:val="both"/>
        <w:rPr>
          <w:rFonts w:ascii="Comic Sans MS" w:hAnsi="Comic Sans MS" w:cs="Comic Sans MS"/>
          <w:sz w:val="24"/>
          <w:szCs w:val="24"/>
          <w:lang w:val="sk-SK"/>
        </w:rPr>
      </w:pPr>
    </w:p>
    <w:p w14:paraId="2915F408" w14:textId="32A06924" w:rsidR="00000000" w:rsidRDefault="00D85C21">
      <w:pPr>
        <w:pageBreakBefore/>
        <w:spacing w:line="360" w:lineRule="auto"/>
        <w:jc w:val="both"/>
      </w:pPr>
      <w:r>
        <w:rPr>
          <w:rFonts w:ascii="Comic Sans MS" w:hAnsi="Comic Sans MS" w:cs="Comic Sans MS"/>
          <w:b/>
          <w:noProof/>
          <w:color w:val="95B3D7"/>
          <w:sz w:val="32"/>
          <w:szCs w:val="32"/>
          <w:lang w:val="sk-SK"/>
        </w:rPr>
        <w:lastRenderedPageBreak/>
        <w:drawing>
          <wp:anchor distT="0" distB="0" distL="114935" distR="114935" simplePos="0" relativeHeight="251663872" behindDoc="1" locked="0" layoutInCell="1" allowOverlap="1" wp14:anchorId="15BD04F7" wp14:editId="05A55451">
            <wp:simplePos x="0" y="0"/>
            <wp:positionH relativeFrom="column">
              <wp:posOffset>4360545</wp:posOffset>
            </wp:positionH>
            <wp:positionV relativeFrom="paragraph">
              <wp:posOffset>-146050</wp:posOffset>
            </wp:positionV>
            <wp:extent cx="1447165" cy="1334135"/>
            <wp:effectExtent l="0" t="0" r="0" b="0"/>
            <wp:wrapTight wrapText="bothSides">
              <wp:wrapPolygon edited="0">
                <wp:start x="0" y="0"/>
                <wp:lineTo x="0" y="21281"/>
                <wp:lineTo x="21325" y="21281"/>
                <wp:lineTo x="21325" y="0"/>
                <wp:lineTo x="0" y="0"/>
              </wp:wrapPolygon>
            </wp:wrapTight>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l="-35" t="-38" r="-35" b="-38"/>
                    <a:stretch>
                      <a:fillRect/>
                    </a:stretch>
                  </pic:blipFill>
                  <pic:spPr bwMode="auto">
                    <a:xfrm>
                      <a:off x="0" y="0"/>
                      <a:ext cx="1447165" cy="13341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2629C3">
        <w:rPr>
          <w:rFonts w:ascii="Comic Sans MS" w:hAnsi="Comic Sans MS" w:cs="Comic Sans MS"/>
          <w:b/>
          <w:color w:val="95B3D7"/>
          <w:sz w:val="32"/>
          <w:szCs w:val="32"/>
          <w:lang w:val="sk-SK"/>
        </w:rPr>
        <w:t>PRE</w:t>
      </w:r>
      <w:r w:rsidR="002629C3">
        <w:rPr>
          <w:rFonts w:ascii="Comic Sans MS" w:hAnsi="Comic Sans MS" w:cs="Comic Sans MS"/>
          <w:b/>
          <w:color w:val="95B3D7"/>
          <w:sz w:val="32"/>
          <w:szCs w:val="32"/>
          <w:lang w:val="sk-SK"/>
        </w:rPr>
        <w:t xml:space="preserve">DPRÍTOMNÝ PRIEBEHOVÝ ČAS    </w:t>
      </w:r>
    </w:p>
    <w:p w14:paraId="4A3F9B2A" w14:textId="77777777" w:rsidR="00000000" w:rsidRDefault="002629C3">
      <w:pPr>
        <w:spacing w:line="360" w:lineRule="auto"/>
        <w:jc w:val="both"/>
      </w:pPr>
      <w:r>
        <w:rPr>
          <w:rFonts w:ascii="Comic Sans MS" w:hAnsi="Comic Sans MS" w:cs="Comic Sans MS"/>
          <w:b/>
          <w:color w:val="548DD4"/>
          <w:sz w:val="32"/>
          <w:szCs w:val="32"/>
          <w:lang w:val="sk-SK"/>
        </w:rPr>
        <w:t>Present perfect continuous</w:t>
      </w:r>
    </w:p>
    <w:p w14:paraId="0530864F" w14:textId="77777777" w:rsidR="00000000" w:rsidRDefault="002629C3">
      <w:pPr>
        <w:spacing w:line="360" w:lineRule="auto"/>
        <w:jc w:val="both"/>
        <w:rPr>
          <w:rFonts w:ascii="Comic Sans MS" w:hAnsi="Comic Sans MS" w:cs="Comic Sans MS"/>
          <w:b/>
          <w:color w:val="17365D"/>
          <w:sz w:val="28"/>
          <w:szCs w:val="28"/>
          <w:lang w:val="sk-SK"/>
        </w:rPr>
      </w:pPr>
    </w:p>
    <w:p w14:paraId="319D3554" w14:textId="77777777" w:rsidR="00000000" w:rsidRDefault="002629C3">
      <w:pPr>
        <w:spacing w:line="360" w:lineRule="auto"/>
        <w:jc w:val="both"/>
      </w:pPr>
      <w:r>
        <w:rPr>
          <w:rFonts w:ascii="Comic Sans MS" w:hAnsi="Comic Sans MS" w:cs="Comic Sans MS"/>
          <w:b/>
          <w:color w:val="17365D"/>
          <w:sz w:val="28"/>
          <w:szCs w:val="28"/>
          <w:lang w:val="sk-SK"/>
        </w:rPr>
        <w:t>HAVE / HAS + been + sloveso s ing</w:t>
      </w:r>
    </w:p>
    <w:p w14:paraId="7713ACEE" w14:textId="77777777" w:rsidR="00000000" w:rsidRDefault="002629C3">
      <w:pPr>
        <w:spacing w:line="360" w:lineRule="auto"/>
        <w:jc w:val="both"/>
      </w:pPr>
      <w:r>
        <w:rPr>
          <w:rFonts w:ascii="Comic Sans MS" w:hAnsi="Comic Sans MS" w:cs="Comic Sans MS"/>
          <w:sz w:val="28"/>
          <w:szCs w:val="28"/>
          <w:lang w:val="sk-SK"/>
        </w:rPr>
        <w:t>I have been working in the garden now.</w:t>
      </w:r>
    </w:p>
    <w:p w14:paraId="48DE295C" w14:textId="77777777" w:rsidR="00000000" w:rsidRDefault="002629C3">
      <w:pPr>
        <w:pStyle w:val="Zkladntext31"/>
      </w:pPr>
      <w:r>
        <w:rPr>
          <w:szCs w:val="28"/>
          <w:lang w:val="sk-SK"/>
        </w:rPr>
        <w:t>She has been dancing all night.</w:t>
      </w:r>
    </w:p>
    <w:p w14:paraId="0DE594DA" w14:textId="77777777" w:rsidR="00000000" w:rsidRDefault="002629C3">
      <w:pPr>
        <w:spacing w:line="360" w:lineRule="auto"/>
        <w:jc w:val="both"/>
        <w:rPr>
          <w:rFonts w:ascii="Comic Sans MS" w:hAnsi="Comic Sans MS" w:cs="Comic Sans MS"/>
          <w:b/>
          <w:sz w:val="28"/>
          <w:szCs w:val="28"/>
          <w:lang w:val="sk-SK"/>
        </w:rPr>
      </w:pPr>
    </w:p>
    <w:p w14:paraId="3B8C2E49" w14:textId="77777777" w:rsidR="00000000" w:rsidRDefault="002629C3">
      <w:pPr>
        <w:spacing w:line="360" w:lineRule="auto"/>
        <w:jc w:val="both"/>
      </w:pPr>
      <w:r>
        <w:rPr>
          <w:rFonts w:ascii="Comic Sans MS" w:hAnsi="Comic Sans MS" w:cs="Comic Sans MS"/>
          <w:b/>
          <w:sz w:val="28"/>
          <w:szCs w:val="28"/>
          <w:lang w:val="sk-SK"/>
        </w:rPr>
        <w:t>Zápor: HAVE NOT = HAVEN´T BEEN+ sloveso s ing</w:t>
      </w:r>
    </w:p>
    <w:p w14:paraId="0BD87E1D" w14:textId="77777777" w:rsidR="00000000" w:rsidRDefault="002629C3">
      <w:pPr>
        <w:spacing w:line="360" w:lineRule="auto"/>
        <w:jc w:val="both"/>
      </w:pPr>
      <w:r>
        <w:rPr>
          <w:rFonts w:ascii="Comic Sans MS" w:eastAsia="Comic Sans MS" w:hAnsi="Comic Sans MS" w:cs="Comic Sans MS"/>
          <w:b/>
          <w:sz w:val="28"/>
          <w:szCs w:val="28"/>
          <w:lang w:val="sk-SK"/>
        </w:rPr>
        <w:t xml:space="preserve">         </w:t>
      </w:r>
      <w:r>
        <w:rPr>
          <w:rFonts w:ascii="Comic Sans MS" w:hAnsi="Comic Sans MS" w:cs="Comic Sans MS"/>
          <w:b/>
          <w:sz w:val="28"/>
          <w:szCs w:val="28"/>
          <w:lang w:val="sk-SK"/>
        </w:rPr>
        <w:t>HAS NOT = HASN´T BEEN+ sloveso s ing</w:t>
      </w:r>
    </w:p>
    <w:p w14:paraId="0B6ADEFA" w14:textId="77777777" w:rsidR="00000000" w:rsidRDefault="002629C3">
      <w:pPr>
        <w:pStyle w:val="Zkladntext31"/>
      </w:pPr>
      <w:r>
        <w:rPr>
          <w:rFonts w:eastAsia="Comic Sans MS"/>
          <w:szCs w:val="28"/>
          <w:lang w:val="sk-SK"/>
        </w:rPr>
        <w:t xml:space="preserve"> </w:t>
      </w:r>
      <w:r>
        <w:rPr>
          <w:rFonts w:eastAsia="Comic Sans MS"/>
          <w:szCs w:val="28"/>
          <w:lang w:val="sk-SK"/>
        </w:rPr>
        <w:t xml:space="preserve">  </w:t>
      </w:r>
      <w:r>
        <w:rPr>
          <w:szCs w:val="28"/>
          <w:lang w:val="sk-SK"/>
        </w:rPr>
        <w:t>We haven´t been washing our car.</w:t>
      </w:r>
    </w:p>
    <w:p w14:paraId="1DF8D864" w14:textId="77777777" w:rsidR="00000000" w:rsidRDefault="002629C3">
      <w:pPr>
        <w:spacing w:line="360" w:lineRule="auto"/>
        <w:jc w:val="both"/>
      </w:pPr>
      <w:r>
        <w:rPr>
          <w:rFonts w:ascii="Comic Sans MS" w:eastAsia="Comic Sans MS" w:hAnsi="Comic Sans MS" w:cs="Comic Sans MS"/>
          <w:sz w:val="28"/>
          <w:szCs w:val="28"/>
          <w:lang w:val="sk-SK"/>
        </w:rPr>
        <w:t xml:space="preserve">   </w:t>
      </w:r>
      <w:r>
        <w:rPr>
          <w:rFonts w:ascii="Comic Sans MS" w:hAnsi="Comic Sans MS" w:cs="Comic Sans MS"/>
          <w:sz w:val="28"/>
          <w:szCs w:val="28"/>
          <w:lang w:val="sk-SK"/>
        </w:rPr>
        <w:t>She hasn´t been crying all evening.</w:t>
      </w:r>
    </w:p>
    <w:p w14:paraId="6E923750" w14:textId="77777777" w:rsidR="00000000" w:rsidRDefault="002629C3">
      <w:pPr>
        <w:spacing w:line="360" w:lineRule="auto"/>
        <w:jc w:val="both"/>
      </w:pPr>
      <w:r>
        <w:rPr>
          <w:rFonts w:ascii="Comic Sans MS" w:hAnsi="Comic Sans MS" w:cs="Comic Sans MS"/>
          <w:b/>
          <w:sz w:val="28"/>
          <w:szCs w:val="28"/>
          <w:lang w:val="sk-SK"/>
        </w:rPr>
        <w:t xml:space="preserve">Otázka: inverzia: </w:t>
      </w:r>
      <w:r>
        <w:rPr>
          <w:rFonts w:ascii="Comic Sans MS" w:hAnsi="Comic Sans MS" w:cs="Comic Sans MS"/>
          <w:sz w:val="28"/>
          <w:szCs w:val="28"/>
          <w:lang w:val="sk-SK"/>
        </w:rPr>
        <w:t>Have you been reading the book ?</w:t>
      </w:r>
    </w:p>
    <w:p w14:paraId="7A60E0BC" w14:textId="77777777" w:rsidR="00000000" w:rsidRDefault="002629C3">
      <w:pPr>
        <w:spacing w:line="360" w:lineRule="auto"/>
        <w:jc w:val="both"/>
      </w:pPr>
      <w:r>
        <w:rPr>
          <w:rFonts w:ascii="Comic Sans MS" w:eastAsia="Comic Sans MS" w:hAnsi="Comic Sans MS" w:cs="Comic Sans MS"/>
          <w:sz w:val="28"/>
          <w:szCs w:val="28"/>
          <w:lang w:val="sk-SK"/>
        </w:rPr>
        <w:t xml:space="preserve">                             </w:t>
      </w:r>
      <w:r>
        <w:rPr>
          <w:rFonts w:ascii="Comic Sans MS" w:hAnsi="Comic Sans MS" w:cs="Comic Sans MS"/>
          <w:sz w:val="28"/>
          <w:szCs w:val="28"/>
          <w:lang w:val="sk-SK"/>
        </w:rPr>
        <w:t>Has he been writing the test.</w:t>
      </w:r>
    </w:p>
    <w:p w14:paraId="719A830E" w14:textId="77777777" w:rsidR="00000000" w:rsidRDefault="002629C3">
      <w:pPr>
        <w:spacing w:line="360" w:lineRule="auto"/>
        <w:jc w:val="both"/>
      </w:pPr>
      <w:r>
        <w:rPr>
          <w:rFonts w:ascii="Comic Sans MS" w:hAnsi="Comic Sans MS" w:cs="Comic Sans MS"/>
          <w:b/>
          <w:sz w:val="28"/>
          <w:szCs w:val="28"/>
          <w:lang w:val="sk-SK"/>
        </w:rPr>
        <w:t xml:space="preserve">Záporná otázka: </w:t>
      </w:r>
      <w:r>
        <w:rPr>
          <w:rFonts w:ascii="Comic Sans MS" w:hAnsi="Comic Sans MS" w:cs="Comic Sans MS"/>
          <w:sz w:val="28"/>
          <w:szCs w:val="28"/>
          <w:lang w:val="sk-SK"/>
        </w:rPr>
        <w:t>Haven´t we been doing this for hours?</w:t>
      </w:r>
    </w:p>
    <w:p w14:paraId="4FA2AC8B" w14:textId="77777777" w:rsidR="00000000" w:rsidRDefault="002629C3">
      <w:pPr>
        <w:spacing w:line="360" w:lineRule="auto"/>
        <w:jc w:val="both"/>
      </w:pPr>
      <w:r>
        <w:rPr>
          <w:rFonts w:ascii="Comic Sans MS" w:eastAsia="Comic Sans MS" w:hAnsi="Comic Sans MS" w:cs="Comic Sans MS"/>
          <w:sz w:val="28"/>
          <w:szCs w:val="28"/>
          <w:lang w:val="sk-SK"/>
        </w:rPr>
        <w:t xml:space="preserve">                  </w:t>
      </w:r>
      <w:r>
        <w:rPr>
          <w:rFonts w:ascii="Comic Sans MS" w:eastAsia="Comic Sans MS" w:hAnsi="Comic Sans MS" w:cs="Comic Sans MS"/>
          <w:sz w:val="28"/>
          <w:szCs w:val="28"/>
          <w:lang w:val="sk-SK"/>
        </w:rPr>
        <w:t xml:space="preserve">           </w:t>
      </w:r>
      <w:r>
        <w:rPr>
          <w:rFonts w:ascii="Comic Sans MS" w:hAnsi="Comic Sans MS" w:cs="Comic Sans MS"/>
          <w:sz w:val="28"/>
          <w:szCs w:val="28"/>
          <w:lang w:val="sk-SK"/>
        </w:rPr>
        <w:t>Hasn´t she been tidying her room?</w:t>
      </w:r>
    </w:p>
    <w:p w14:paraId="2EC21F19" w14:textId="77777777" w:rsidR="00000000" w:rsidRDefault="002629C3">
      <w:pPr>
        <w:spacing w:line="360" w:lineRule="auto"/>
        <w:jc w:val="both"/>
      </w:pPr>
      <w:r>
        <w:rPr>
          <w:rFonts w:ascii="Comic Sans MS" w:hAnsi="Comic Sans MS" w:cs="Comic Sans MS"/>
          <w:b/>
          <w:sz w:val="28"/>
          <w:szCs w:val="28"/>
          <w:lang w:val="sk-SK"/>
        </w:rPr>
        <w:t xml:space="preserve">Odpoveď: </w:t>
      </w:r>
      <w:r>
        <w:rPr>
          <w:rFonts w:ascii="Comic Sans MS" w:hAnsi="Comic Sans MS" w:cs="Comic Sans MS"/>
          <w:sz w:val="28"/>
          <w:szCs w:val="28"/>
          <w:lang w:val="sk-SK"/>
        </w:rPr>
        <w:t>Yes, I have. No, I haven´t.</w:t>
      </w:r>
    </w:p>
    <w:p w14:paraId="682FCA50" w14:textId="77777777" w:rsidR="00000000" w:rsidRDefault="002629C3">
      <w:pPr>
        <w:spacing w:line="360" w:lineRule="auto"/>
        <w:jc w:val="both"/>
      </w:pPr>
      <w:r>
        <w:rPr>
          <w:rFonts w:ascii="Comic Sans MS" w:eastAsia="Comic Sans MS" w:hAnsi="Comic Sans MS" w:cs="Comic Sans MS"/>
          <w:sz w:val="28"/>
          <w:szCs w:val="28"/>
          <w:lang w:val="sk-SK"/>
        </w:rPr>
        <w:t xml:space="preserve">                 </w:t>
      </w:r>
      <w:r>
        <w:rPr>
          <w:rFonts w:ascii="Comic Sans MS" w:hAnsi="Comic Sans MS" w:cs="Comic Sans MS"/>
          <w:sz w:val="28"/>
          <w:szCs w:val="28"/>
          <w:lang w:val="sk-SK"/>
        </w:rPr>
        <w:t>Yes, she has. No, she hasn´t.</w:t>
      </w:r>
    </w:p>
    <w:p w14:paraId="0C713CCD" w14:textId="77777777" w:rsidR="00000000" w:rsidRDefault="002629C3">
      <w:pPr>
        <w:spacing w:line="360" w:lineRule="auto"/>
        <w:jc w:val="both"/>
      </w:pPr>
      <w:r>
        <w:rPr>
          <w:rFonts w:ascii="Comic Sans MS" w:hAnsi="Comic Sans MS" w:cs="Comic Sans MS"/>
          <w:b/>
          <w:sz w:val="28"/>
          <w:szCs w:val="28"/>
          <w:lang w:val="sk-SK"/>
        </w:rPr>
        <w:t xml:space="preserve">Opytovacie slovo:  </w:t>
      </w:r>
      <w:r>
        <w:rPr>
          <w:rFonts w:ascii="Comic Sans MS" w:hAnsi="Comic Sans MS" w:cs="Comic Sans MS"/>
          <w:sz w:val="28"/>
          <w:szCs w:val="28"/>
          <w:lang w:val="sk-SK"/>
        </w:rPr>
        <w:t>What have you  been reading ?</w:t>
      </w:r>
    </w:p>
    <w:p w14:paraId="6F3640DD" w14:textId="77777777" w:rsidR="00000000" w:rsidRDefault="002629C3">
      <w:pPr>
        <w:spacing w:line="360" w:lineRule="auto"/>
        <w:jc w:val="both"/>
      </w:pPr>
      <w:r>
        <w:rPr>
          <w:rFonts w:ascii="Comic Sans MS" w:eastAsia="Comic Sans MS" w:hAnsi="Comic Sans MS" w:cs="Comic Sans MS"/>
          <w:sz w:val="28"/>
          <w:szCs w:val="28"/>
          <w:lang w:val="sk-SK"/>
        </w:rPr>
        <w:t xml:space="preserve">                               </w:t>
      </w:r>
      <w:r>
        <w:rPr>
          <w:rFonts w:ascii="Comic Sans MS" w:hAnsi="Comic Sans MS" w:cs="Comic Sans MS"/>
          <w:sz w:val="28"/>
          <w:szCs w:val="28"/>
          <w:lang w:val="sk-SK"/>
        </w:rPr>
        <w:t>What has he been writing?</w:t>
      </w:r>
    </w:p>
    <w:p w14:paraId="0F634790" w14:textId="77777777" w:rsidR="00000000" w:rsidRDefault="002629C3">
      <w:pPr>
        <w:spacing w:line="360" w:lineRule="auto"/>
        <w:jc w:val="both"/>
        <w:rPr>
          <w:rFonts w:ascii="Comic Sans MS" w:hAnsi="Comic Sans MS" w:cs="Comic Sans MS"/>
          <w:b/>
          <w:sz w:val="28"/>
          <w:szCs w:val="28"/>
          <w:lang w:val="sk-SK"/>
        </w:rPr>
      </w:pPr>
    </w:p>
    <w:p w14:paraId="6EBD1ABA" w14:textId="77777777" w:rsidR="00000000" w:rsidRDefault="002629C3">
      <w:pPr>
        <w:pStyle w:val="Zkladntext21"/>
      </w:pPr>
      <w:r>
        <w:rPr>
          <w:color w:val="548DD4"/>
          <w:sz w:val="28"/>
          <w:szCs w:val="28"/>
          <w:lang w:val="sk-SK"/>
        </w:rPr>
        <w:t>Použitie: vety v pre</w:t>
      </w:r>
      <w:r>
        <w:rPr>
          <w:color w:val="548DD4"/>
          <w:sz w:val="28"/>
          <w:szCs w:val="28"/>
          <w:lang w:val="sk-SK"/>
        </w:rPr>
        <w:t>dprítomnom čase vždy spájajú minulosť a prítomnosť</w:t>
      </w:r>
    </w:p>
    <w:p w14:paraId="67B75358" w14:textId="77777777" w:rsidR="00000000" w:rsidRDefault="002629C3">
      <w:pPr>
        <w:numPr>
          <w:ilvl w:val="0"/>
          <w:numId w:val="16"/>
        </w:numPr>
        <w:spacing w:line="360" w:lineRule="auto"/>
        <w:jc w:val="both"/>
      </w:pPr>
      <w:r>
        <w:rPr>
          <w:rFonts w:ascii="Comic Sans MS" w:hAnsi="Comic Sans MS" w:cs="Comic Sans MS"/>
          <w:b/>
          <w:sz w:val="28"/>
          <w:szCs w:val="28"/>
          <w:lang w:val="sk-SK"/>
        </w:rPr>
        <w:t>dej, ktorý začal v minulosti a pokračuje v prítomnosti a môže aj v budúcnosti</w:t>
      </w:r>
    </w:p>
    <w:p w14:paraId="7F0547E2" w14:textId="77777777" w:rsidR="00000000" w:rsidRDefault="002629C3">
      <w:pPr>
        <w:spacing w:line="360" w:lineRule="auto"/>
        <w:jc w:val="both"/>
      </w:pPr>
      <w:r>
        <w:rPr>
          <w:rFonts w:ascii="Comic Sans MS" w:eastAsia="Comic Sans MS" w:hAnsi="Comic Sans MS" w:cs="Comic Sans MS"/>
          <w:sz w:val="28"/>
          <w:szCs w:val="28"/>
          <w:lang w:val="sk-SK"/>
        </w:rPr>
        <w:t xml:space="preserve"> </w:t>
      </w:r>
      <w:r>
        <w:rPr>
          <w:rFonts w:ascii="Comic Sans MS" w:hAnsi="Comic Sans MS" w:cs="Comic Sans MS"/>
          <w:sz w:val="28"/>
          <w:szCs w:val="28"/>
          <w:lang w:val="sk-SK"/>
        </w:rPr>
        <w:t>I have been living in this town for 6 years.</w:t>
      </w:r>
    </w:p>
    <w:p w14:paraId="08A39F0B" w14:textId="77777777" w:rsidR="00000000" w:rsidRDefault="002629C3">
      <w:pPr>
        <w:numPr>
          <w:ilvl w:val="0"/>
          <w:numId w:val="16"/>
        </w:numPr>
        <w:spacing w:line="360" w:lineRule="auto"/>
        <w:jc w:val="both"/>
      </w:pPr>
      <w:r>
        <w:rPr>
          <w:rFonts w:ascii="Comic Sans MS" w:hAnsi="Comic Sans MS" w:cs="Comic Sans MS"/>
          <w:b/>
          <w:sz w:val="28"/>
          <w:lang w:val="sk-SK"/>
        </w:rPr>
        <w:lastRenderedPageBreak/>
        <w:t>Výsledok minulého deja v prítomnosti, ale ide o dlhý dej</w:t>
      </w:r>
    </w:p>
    <w:p w14:paraId="081918E1" w14:textId="77777777" w:rsidR="00000000" w:rsidRDefault="002629C3">
      <w:pPr>
        <w:spacing w:line="360" w:lineRule="auto"/>
        <w:jc w:val="both"/>
      </w:pPr>
      <w:r>
        <w:rPr>
          <w:rFonts w:ascii="Comic Sans MS" w:eastAsia="Comic Sans MS" w:hAnsi="Comic Sans MS" w:cs="Comic Sans MS"/>
          <w:sz w:val="28"/>
          <w:lang w:val="sk-SK"/>
        </w:rPr>
        <w:t xml:space="preserve"> </w:t>
      </w:r>
      <w:r>
        <w:rPr>
          <w:rFonts w:ascii="Comic Sans MS" w:hAnsi="Comic Sans MS" w:cs="Comic Sans MS"/>
          <w:sz w:val="28"/>
          <w:lang w:val="sk-SK"/>
        </w:rPr>
        <w:t>It has been snowing.</w:t>
      </w:r>
    </w:p>
    <w:p w14:paraId="45DC25D6" w14:textId="77777777" w:rsidR="00000000" w:rsidRDefault="002629C3">
      <w:pPr>
        <w:numPr>
          <w:ilvl w:val="0"/>
          <w:numId w:val="16"/>
        </w:numPr>
        <w:spacing w:line="360" w:lineRule="auto"/>
        <w:jc w:val="both"/>
      </w:pPr>
      <w:r>
        <w:rPr>
          <w:rFonts w:ascii="Comic Sans MS" w:hAnsi="Comic Sans MS" w:cs="Comic Sans MS"/>
          <w:b/>
          <w:sz w:val="28"/>
          <w:lang w:val="sk-SK"/>
        </w:rPr>
        <w:t>op</w:t>
      </w:r>
      <w:r>
        <w:rPr>
          <w:rFonts w:ascii="Comic Sans MS" w:hAnsi="Comic Sans MS" w:cs="Comic Sans MS"/>
          <w:b/>
          <w:sz w:val="28"/>
          <w:lang w:val="sk-SK"/>
        </w:rPr>
        <w:t>akované deje od minulosti do prítomnosti:</w:t>
      </w:r>
    </w:p>
    <w:p w14:paraId="29A46221" w14:textId="77777777" w:rsidR="00000000" w:rsidRDefault="002629C3">
      <w:pPr>
        <w:spacing w:line="360" w:lineRule="auto"/>
        <w:jc w:val="both"/>
      </w:pPr>
      <w:r>
        <w:rPr>
          <w:rFonts w:ascii="Comic Sans MS" w:hAnsi="Comic Sans MS" w:cs="Comic Sans MS"/>
          <w:sz w:val="28"/>
          <w:lang w:val="sk-SK"/>
        </w:rPr>
        <w:t>How long have you been living here?</w:t>
      </w:r>
    </w:p>
    <w:p w14:paraId="2255483C" w14:textId="77777777" w:rsidR="00000000" w:rsidRDefault="002629C3">
      <w:pPr>
        <w:spacing w:line="360" w:lineRule="auto"/>
        <w:jc w:val="both"/>
        <w:rPr>
          <w:rFonts w:ascii="Comic Sans MS" w:hAnsi="Comic Sans MS" w:cs="Comic Sans MS"/>
          <w:sz w:val="28"/>
          <w:lang w:val="sk-SK"/>
        </w:rPr>
      </w:pPr>
    </w:p>
    <w:p w14:paraId="3CC0DAC6" w14:textId="77777777" w:rsidR="00000000" w:rsidRDefault="002629C3">
      <w:pPr>
        <w:tabs>
          <w:tab w:val="left" w:pos="1701"/>
        </w:tabs>
        <w:spacing w:line="360" w:lineRule="auto"/>
        <w:jc w:val="both"/>
      </w:pPr>
      <w:r>
        <w:rPr>
          <w:rFonts w:ascii="Comic Sans MS" w:hAnsi="Comic Sans MS" w:cs="Comic Sans MS"/>
          <w:b/>
          <w:color w:val="548DD4"/>
          <w:sz w:val="32"/>
          <w:lang w:val="sk-SK"/>
        </w:rPr>
        <w:t>ROZDIEL</w:t>
      </w:r>
    </w:p>
    <w:p w14:paraId="4D95A184" w14:textId="77777777" w:rsidR="00000000" w:rsidRDefault="002629C3">
      <w:pPr>
        <w:tabs>
          <w:tab w:val="left" w:pos="1701"/>
        </w:tabs>
        <w:spacing w:line="360" w:lineRule="auto"/>
        <w:jc w:val="both"/>
      </w:pPr>
      <w:r>
        <w:rPr>
          <w:rFonts w:ascii="Comic Sans MS" w:hAnsi="Comic Sans MS" w:cs="Comic Sans MS"/>
          <w:b/>
          <w:color w:val="548DD4"/>
          <w:sz w:val="32"/>
          <w:lang w:val="sk-SK"/>
        </w:rPr>
        <w:t xml:space="preserve">PP priebehový                            PP jednoduchý                        </w:t>
      </w:r>
    </w:p>
    <w:p w14:paraId="006218A7" w14:textId="77777777" w:rsidR="00000000" w:rsidRDefault="002629C3">
      <w:pPr>
        <w:pStyle w:val="Nadpis9"/>
        <w:spacing w:line="360" w:lineRule="auto"/>
      </w:pPr>
      <w:r>
        <w:rPr>
          <w:b/>
          <w:lang w:val="sk-SK"/>
        </w:rPr>
        <w:t>- Dej môže byť skončený ale nemusí //// dej je určite skončený</w:t>
      </w:r>
    </w:p>
    <w:p w14:paraId="4E586E06" w14:textId="77777777" w:rsidR="00000000" w:rsidRDefault="002629C3">
      <w:pPr>
        <w:pStyle w:val="Zkladntext"/>
        <w:spacing w:line="240" w:lineRule="auto"/>
      </w:pPr>
      <w:r>
        <w:rPr>
          <w:lang w:val="cs-CZ"/>
        </w:rPr>
        <w:t>I have been cleaning my car</w:t>
      </w:r>
      <w:r>
        <w:rPr>
          <w:lang w:val="cs-CZ"/>
        </w:rPr>
        <w:t>.                   ////// I have cleaned my car.</w:t>
      </w:r>
    </w:p>
    <w:p w14:paraId="3181AE3B" w14:textId="77777777" w:rsidR="00000000" w:rsidRDefault="002629C3">
      <w:pPr>
        <w:pStyle w:val="Zkladntext"/>
        <w:spacing w:line="240" w:lineRule="auto"/>
        <w:rPr>
          <w:b/>
          <w:lang w:val="cs-CZ"/>
        </w:rPr>
      </w:pPr>
    </w:p>
    <w:p w14:paraId="5705CB53" w14:textId="77777777" w:rsidR="00000000" w:rsidRDefault="002629C3">
      <w:pPr>
        <w:pStyle w:val="Zkladntext"/>
        <w:spacing w:line="240" w:lineRule="auto"/>
      </w:pPr>
      <w:r>
        <w:rPr>
          <w:b/>
          <w:lang w:val="cs-CZ"/>
        </w:rPr>
        <w:t xml:space="preserve">- podčiarkujeme ako dlho niečo prebiehalo //// hovoríme o niečom čo </w:t>
      </w:r>
    </w:p>
    <w:p w14:paraId="14560A58" w14:textId="77777777" w:rsidR="00000000" w:rsidRDefault="002629C3">
      <w:pPr>
        <w:pStyle w:val="Zkladntext"/>
        <w:spacing w:line="240" w:lineRule="auto"/>
      </w:pPr>
      <w:r>
        <w:rPr>
          <w:rFonts w:eastAsia="Comic Sans MS"/>
          <w:b/>
          <w:lang w:val="cs-CZ"/>
        </w:rPr>
        <w:t xml:space="preserve">                                            </w:t>
      </w:r>
      <w:r>
        <w:rPr>
          <w:b/>
          <w:lang w:val="cs-CZ"/>
        </w:rPr>
        <w:t>sme dosiahli za isté obdobie</w:t>
      </w:r>
    </w:p>
    <w:p w14:paraId="43D7879E" w14:textId="77777777" w:rsidR="00000000" w:rsidRDefault="002629C3">
      <w:pPr>
        <w:pStyle w:val="Zkladntext"/>
        <w:spacing w:line="240" w:lineRule="auto"/>
        <w:rPr>
          <w:b/>
          <w:lang w:val="cs-CZ"/>
        </w:rPr>
      </w:pPr>
    </w:p>
    <w:p w14:paraId="3E7A9456" w14:textId="77777777" w:rsidR="00000000" w:rsidRDefault="002629C3">
      <w:pPr>
        <w:pStyle w:val="Zkladntext"/>
        <w:spacing w:line="240" w:lineRule="auto"/>
      </w:pPr>
      <w:r>
        <w:rPr>
          <w:lang w:val="cs-CZ"/>
        </w:rPr>
        <w:t>I have been walking all morning.              //// I have walk</w:t>
      </w:r>
      <w:r>
        <w:rPr>
          <w:lang w:val="cs-CZ"/>
        </w:rPr>
        <w:t xml:space="preserve">ed 6 kms this     </w:t>
      </w:r>
    </w:p>
    <w:p w14:paraId="7F997C35" w14:textId="77777777" w:rsidR="00000000" w:rsidRDefault="002629C3">
      <w:pPr>
        <w:pStyle w:val="Zkladntext"/>
        <w:spacing w:line="240" w:lineRule="auto"/>
      </w:pPr>
      <w:r>
        <w:rPr>
          <w:rFonts w:eastAsia="Comic Sans MS"/>
          <w:lang w:val="cs-CZ"/>
        </w:rPr>
        <w:t xml:space="preserve">                                                                                </w:t>
      </w:r>
      <w:r>
        <w:rPr>
          <w:lang w:val="cs-CZ"/>
        </w:rPr>
        <w:t>morning.</w:t>
      </w:r>
    </w:p>
    <w:p w14:paraId="3E3EFCB5" w14:textId="77777777" w:rsidR="00000000" w:rsidRDefault="002629C3">
      <w:pPr>
        <w:pStyle w:val="Zkladntext"/>
        <w:spacing w:line="240" w:lineRule="auto"/>
        <w:rPr>
          <w:color w:val="548DD4"/>
          <w:lang w:val="cs-CZ"/>
        </w:rPr>
      </w:pPr>
    </w:p>
    <w:p w14:paraId="1171848C" w14:textId="77777777" w:rsidR="00000000" w:rsidRDefault="002629C3">
      <w:pPr>
        <w:pStyle w:val="Zkladntext"/>
        <w:spacing w:line="240" w:lineRule="auto"/>
      </w:pPr>
      <w:r>
        <w:rPr>
          <w:rFonts w:ascii="Times New Roman" w:hAnsi="Times New Roman" w:cs="Times New Roman"/>
          <w:b/>
          <w:color w:val="548DD4"/>
          <w:lang w:val="cs-CZ"/>
        </w:rPr>
        <w:t>NIEKTORÉ SLOVESÁ NEMOŽU MAŤ ING!!!   Pozri časť slovesá</w:t>
      </w:r>
    </w:p>
    <w:p w14:paraId="4AF6ABB3" w14:textId="77777777" w:rsidR="00000000" w:rsidRDefault="002629C3">
      <w:pPr>
        <w:pStyle w:val="Zkladntext"/>
        <w:spacing w:line="240" w:lineRule="auto"/>
        <w:rPr>
          <w:rFonts w:ascii="Times New Roman" w:hAnsi="Times New Roman" w:cs="Times New Roman"/>
          <w:b/>
          <w:color w:val="548DD4"/>
          <w:lang w:val="cs-CZ"/>
        </w:rPr>
      </w:pPr>
    </w:p>
    <w:p w14:paraId="7425DEBF" w14:textId="77777777" w:rsidR="00000000" w:rsidRDefault="002629C3">
      <w:pPr>
        <w:pStyle w:val="Zkladntext"/>
        <w:spacing w:line="240" w:lineRule="auto"/>
        <w:rPr>
          <w:rFonts w:ascii="Times New Roman" w:hAnsi="Times New Roman" w:cs="Times New Roman"/>
          <w:i/>
          <w:lang w:val="cs-CZ"/>
        </w:rPr>
      </w:pPr>
    </w:p>
    <w:p w14:paraId="6BDF34BA" w14:textId="77777777" w:rsidR="00000000" w:rsidRDefault="002629C3">
      <w:pPr>
        <w:spacing w:line="360" w:lineRule="auto"/>
        <w:jc w:val="both"/>
      </w:pPr>
      <w:r>
        <w:rPr>
          <w:rFonts w:ascii="Comic Sans MS" w:hAnsi="Comic Sans MS" w:cs="Comic Sans MS"/>
          <w:i/>
          <w:sz w:val="28"/>
          <w:lang w:val="sk-SK"/>
        </w:rPr>
        <w:t>Predprítomný priebehový môžeme prekladať aj prítomným časom:</w:t>
      </w:r>
      <w:r>
        <w:rPr>
          <w:rFonts w:ascii="Comic Sans MS" w:hAnsi="Comic Sans MS" w:cs="Comic Sans MS"/>
          <w:sz w:val="28"/>
          <w:lang w:val="sk-SK"/>
        </w:rPr>
        <w:t xml:space="preserve"> I have been writing the test</w:t>
      </w:r>
      <w:r>
        <w:rPr>
          <w:rFonts w:ascii="Comic Sans MS" w:hAnsi="Comic Sans MS" w:cs="Comic Sans MS"/>
          <w:sz w:val="28"/>
          <w:lang w:val="sk-SK"/>
        </w:rPr>
        <w:t xml:space="preserve"> for 6 minutes.     Píšem test už 6 minút.</w:t>
      </w:r>
    </w:p>
    <w:p w14:paraId="6CF6C0C6" w14:textId="77777777" w:rsidR="00000000" w:rsidRDefault="002629C3">
      <w:pPr>
        <w:pageBreakBefore/>
        <w:spacing w:line="360" w:lineRule="auto"/>
        <w:jc w:val="both"/>
      </w:pPr>
      <w:r>
        <w:rPr>
          <w:rFonts w:ascii="Comic Sans MS" w:hAnsi="Comic Sans MS" w:cs="Comic Sans MS"/>
          <w:b/>
          <w:color w:val="C00000"/>
          <w:sz w:val="32"/>
          <w:lang w:val="sk-SK"/>
        </w:rPr>
        <w:lastRenderedPageBreak/>
        <w:t>PREDMINULÝ JEDNODUCHÝ ČAS- Past perfect simple</w:t>
      </w:r>
    </w:p>
    <w:p w14:paraId="514E59D9" w14:textId="255DAE05" w:rsidR="00000000" w:rsidRDefault="00D85C21">
      <w:pPr>
        <w:spacing w:line="360" w:lineRule="auto"/>
        <w:jc w:val="both"/>
      </w:pPr>
      <w:r>
        <w:rPr>
          <w:rFonts w:ascii="Comic Sans MS" w:hAnsi="Comic Sans MS" w:cs="Comic Sans MS"/>
          <w:b/>
          <w:noProof/>
          <w:sz w:val="32"/>
          <w:lang w:val="sk-SK"/>
        </w:rPr>
        <w:drawing>
          <wp:anchor distT="0" distB="0" distL="114935" distR="114935" simplePos="0" relativeHeight="251660800" behindDoc="1" locked="0" layoutInCell="1" allowOverlap="1" wp14:anchorId="0F74383F" wp14:editId="6B8340E6">
            <wp:simplePos x="0" y="0"/>
            <wp:positionH relativeFrom="column">
              <wp:posOffset>5150485</wp:posOffset>
            </wp:positionH>
            <wp:positionV relativeFrom="paragraph">
              <wp:posOffset>429895</wp:posOffset>
            </wp:positionV>
            <wp:extent cx="1431925" cy="1068070"/>
            <wp:effectExtent l="0" t="0" r="0" b="0"/>
            <wp:wrapTight wrapText="bothSides">
              <wp:wrapPolygon edited="0">
                <wp:start x="0" y="0"/>
                <wp:lineTo x="0" y="21189"/>
                <wp:lineTo x="21265" y="21189"/>
                <wp:lineTo x="21265" y="0"/>
                <wp:lineTo x="0" y="0"/>
              </wp:wrapPolygon>
            </wp:wrapTight>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l="-6" t="-8" r="-6" b="-8"/>
                    <a:stretch>
                      <a:fillRect/>
                    </a:stretch>
                  </pic:blipFill>
                  <pic:spPr bwMode="auto">
                    <a:xfrm>
                      <a:off x="0" y="0"/>
                      <a:ext cx="1431925" cy="10680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2629C3">
        <w:rPr>
          <w:rFonts w:ascii="Comic Sans MS" w:hAnsi="Comic Sans MS" w:cs="Comic Sans MS"/>
          <w:b/>
          <w:sz w:val="32"/>
          <w:lang w:val="sk-SK"/>
        </w:rPr>
        <w:t>TVORBA:</w:t>
      </w:r>
      <w:r w:rsidR="002629C3">
        <w:rPr>
          <w:rFonts w:ascii="Comic Sans MS" w:hAnsi="Comic Sans MS" w:cs="Comic Sans MS"/>
          <w:b/>
          <w:color w:val="D99594"/>
          <w:sz w:val="32"/>
          <w:lang w:val="sk-SK"/>
        </w:rPr>
        <w:t xml:space="preserve"> HAD + trpné príčastie - v každej osobe</w:t>
      </w:r>
    </w:p>
    <w:p w14:paraId="45D9C5A7" w14:textId="77777777" w:rsidR="00000000" w:rsidRDefault="002629C3">
      <w:pPr>
        <w:spacing w:line="360" w:lineRule="auto"/>
        <w:jc w:val="both"/>
      </w:pPr>
      <w:r>
        <w:rPr>
          <w:rFonts w:ascii="Comic Sans MS" w:hAnsi="Comic Sans MS" w:cs="Comic Sans MS"/>
          <w:b/>
          <w:sz w:val="24"/>
          <w:szCs w:val="24"/>
          <w:lang w:val="sk-SK"/>
        </w:rPr>
        <w:t xml:space="preserve">Had – má skratku - ´d </w:t>
      </w:r>
    </w:p>
    <w:p w14:paraId="4E80801E" w14:textId="77777777" w:rsidR="00000000" w:rsidRDefault="002629C3">
      <w:pPr>
        <w:spacing w:line="360" w:lineRule="auto"/>
        <w:jc w:val="both"/>
      </w:pPr>
      <w:r>
        <w:rPr>
          <w:rFonts w:ascii="Comic Sans MS" w:hAnsi="Comic Sans MS" w:cs="Comic Sans MS"/>
          <w:b/>
          <w:color w:val="FF0000"/>
          <w:sz w:val="24"/>
          <w:szCs w:val="24"/>
          <w:lang w:val="sk-SK"/>
        </w:rPr>
        <w:t>Pozor, lebo ´d je aj skratka od would</w:t>
      </w:r>
    </w:p>
    <w:p w14:paraId="32BFE0AE" w14:textId="77777777" w:rsidR="00000000" w:rsidRDefault="002629C3">
      <w:pPr>
        <w:spacing w:line="360" w:lineRule="auto"/>
        <w:jc w:val="both"/>
        <w:rPr>
          <w:rFonts w:ascii="Comic Sans MS" w:hAnsi="Comic Sans MS" w:cs="Comic Sans MS"/>
          <w:b/>
          <w:color w:val="FF0000"/>
          <w:sz w:val="24"/>
          <w:szCs w:val="24"/>
          <w:lang w:val="sk-SK"/>
        </w:rPr>
      </w:pPr>
    </w:p>
    <w:p w14:paraId="061B4EA1" w14:textId="77777777" w:rsidR="00000000" w:rsidRDefault="002629C3">
      <w:pPr>
        <w:spacing w:line="360" w:lineRule="auto"/>
        <w:jc w:val="both"/>
      </w:pPr>
      <w:r>
        <w:rPr>
          <w:rFonts w:ascii="Comic Sans MS" w:hAnsi="Comic Sans MS" w:cs="Comic Sans MS"/>
          <w:b/>
          <w:color w:val="FF0000"/>
          <w:sz w:val="24"/>
          <w:szCs w:val="24"/>
          <w:lang w:val="sk-SK"/>
        </w:rPr>
        <w:t>Rozlíšime ich od slovesa, ktoré po ´d nasleduje</w:t>
      </w:r>
    </w:p>
    <w:p w14:paraId="60A41AAD" w14:textId="77777777" w:rsidR="00000000" w:rsidRDefault="002629C3">
      <w:pPr>
        <w:spacing w:line="360" w:lineRule="auto"/>
        <w:jc w:val="both"/>
      </w:pPr>
      <w:r>
        <w:rPr>
          <w:rFonts w:ascii="Comic Sans MS" w:hAnsi="Comic Sans MS" w:cs="Comic Sans MS"/>
          <w:b/>
          <w:sz w:val="24"/>
          <w:szCs w:val="24"/>
          <w:lang w:val="sk-SK"/>
        </w:rPr>
        <w:t>V PM čas</w:t>
      </w:r>
      <w:r>
        <w:rPr>
          <w:rFonts w:ascii="Comic Sans MS" w:hAnsi="Comic Sans MS" w:cs="Comic Sans MS"/>
          <w:b/>
          <w:sz w:val="24"/>
          <w:szCs w:val="24"/>
          <w:lang w:val="sk-SK"/>
        </w:rPr>
        <w:t>e ide po ´d trpné príčastie: I´d been...</w:t>
      </w:r>
    </w:p>
    <w:p w14:paraId="12A054CA" w14:textId="77777777" w:rsidR="00000000" w:rsidRDefault="002629C3">
      <w:pPr>
        <w:spacing w:line="360" w:lineRule="auto"/>
        <w:jc w:val="both"/>
      </w:pPr>
      <w:r>
        <w:rPr>
          <w:rFonts w:ascii="Comic Sans MS" w:hAnsi="Comic Sans MS" w:cs="Comic Sans MS"/>
          <w:b/>
          <w:sz w:val="24"/>
          <w:szCs w:val="24"/>
          <w:lang w:val="sk-SK"/>
        </w:rPr>
        <w:t>Pri would ide po ´d neurčitok slovesa: I´d like ...</w:t>
      </w:r>
    </w:p>
    <w:p w14:paraId="2BE1791D" w14:textId="77777777" w:rsidR="00000000" w:rsidRDefault="002629C3">
      <w:pPr>
        <w:spacing w:line="360" w:lineRule="auto"/>
        <w:jc w:val="both"/>
        <w:rPr>
          <w:rFonts w:ascii="Comic Sans MS" w:hAnsi="Comic Sans MS" w:cs="Comic Sans MS"/>
          <w:b/>
          <w:i/>
          <w:color w:val="FF0000"/>
          <w:sz w:val="24"/>
          <w:szCs w:val="24"/>
          <w:lang w:val="sk-SK"/>
        </w:rPr>
      </w:pPr>
    </w:p>
    <w:p w14:paraId="03F01C10" w14:textId="77777777" w:rsidR="00000000" w:rsidRDefault="002629C3">
      <w:pPr>
        <w:spacing w:line="360" w:lineRule="auto"/>
        <w:jc w:val="both"/>
      </w:pPr>
      <w:r>
        <w:rPr>
          <w:rFonts w:ascii="Comic Sans MS" w:hAnsi="Comic Sans MS" w:cs="Comic Sans MS"/>
          <w:i/>
          <w:color w:val="FF0000"/>
          <w:sz w:val="24"/>
          <w:szCs w:val="24"/>
          <w:lang w:val="sk-SK"/>
        </w:rPr>
        <w:t>Trpné príčastie</w:t>
      </w:r>
      <w:r>
        <w:rPr>
          <w:rFonts w:ascii="Comic Sans MS" w:hAnsi="Comic Sans MS" w:cs="Comic Sans MS"/>
          <w:sz w:val="24"/>
          <w:szCs w:val="24"/>
          <w:lang w:val="sk-SK"/>
        </w:rPr>
        <w:t xml:space="preserve"> – u pravidelných slovies - tak ako v minulom čase koncovka ED, u nepravidelných 3. stĺpec slovies</w:t>
      </w:r>
    </w:p>
    <w:p w14:paraId="2D715314" w14:textId="77777777" w:rsidR="00000000" w:rsidRDefault="002629C3">
      <w:pPr>
        <w:spacing w:line="360" w:lineRule="auto"/>
        <w:jc w:val="both"/>
      </w:pPr>
      <w:r>
        <w:rPr>
          <w:rFonts w:ascii="Comic Sans MS" w:hAnsi="Comic Sans MS" w:cs="Comic Sans MS"/>
          <w:sz w:val="24"/>
          <w:szCs w:val="24"/>
          <w:lang w:val="sk-SK"/>
        </w:rPr>
        <w:t>I had worked there before you were born.</w:t>
      </w:r>
    </w:p>
    <w:p w14:paraId="6F8CE1C2" w14:textId="77777777" w:rsidR="00000000" w:rsidRDefault="002629C3">
      <w:pPr>
        <w:spacing w:line="360" w:lineRule="auto"/>
        <w:jc w:val="both"/>
        <w:rPr>
          <w:rFonts w:ascii="Comic Sans MS" w:hAnsi="Comic Sans MS" w:cs="Comic Sans MS"/>
          <w:sz w:val="24"/>
          <w:szCs w:val="24"/>
          <w:lang w:val="sk-SK"/>
        </w:rPr>
      </w:pPr>
    </w:p>
    <w:p w14:paraId="0ABDB1DC" w14:textId="77777777" w:rsidR="00000000" w:rsidRDefault="002629C3">
      <w:pPr>
        <w:spacing w:line="360" w:lineRule="auto"/>
        <w:jc w:val="both"/>
      </w:pPr>
      <w:r>
        <w:rPr>
          <w:rFonts w:ascii="Comic Sans MS" w:hAnsi="Comic Sans MS" w:cs="Comic Sans MS"/>
          <w:b/>
          <w:color w:val="C00000"/>
          <w:sz w:val="28"/>
          <w:szCs w:val="28"/>
          <w:lang w:val="sk-SK"/>
        </w:rPr>
        <w:t>Zápor:</w:t>
      </w:r>
      <w:r>
        <w:rPr>
          <w:rFonts w:ascii="Comic Sans MS" w:hAnsi="Comic Sans MS" w:cs="Comic Sans MS"/>
          <w:b/>
          <w:color w:val="C00000"/>
          <w:sz w:val="28"/>
          <w:szCs w:val="28"/>
          <w:lang w:val="sk-SK"/>
        </w:rPr>
        <w:t xml:space="preserve"> HAD NOT = HADN´T- v každej osobe+ trpné príčastie</w:t>
      </w:r>
    </w:p>
    <w:p w14:paraId="2A5D0B6E" w14:textId="77777777" w:rsidR="00000000" w:rsidRDefault="002629C3">
      <w:pPr>
        <w:spacing w:line="360" w:lineRule="auto"/>
        <w:jc w:val="both"/>
        <w:rPr>
          <w:rFonts w:ascii="Comic Sans MS" w:hAnsi="Comic Sans MS" w:cs="Comic Sans MS"/>
          <w:b/>
          <w:color w:val="C00000"/>
          <w:sz w:val="24"/>
          <w:szCs w:val="24"/>
          <w:lang w:val="sk-SK"/>
        </w:rPr>
      </w:pPr>
    </w:p>
    <w:p w14:paraId="4E8C51E1" w14:textId="77777777" w:rsidR="00000000" w:rsidRDefault="002629C3">
      <w:pPr>
        <w:spacing w:line="360" w:lineRule="auto"/>
        <w:jc w:val="both"/>
      </w:pPr>
      <w:r>
        <w:rPr>
          <w:rFonts w:ascii="Comic Sans MS" w:hAnsi="Comic Sans MS" w:cs="Comic Sans MS"/>
          <w:b/>
          <w:color w:val="C00000"/>
          <w:sz w:val="24"/>
          <w:szCs w:val="24"/>
          <w:lang w:val="sk-SK"/>
        </w:rPr>
        <w:t>Otázka: inverzia</w:t>
      </w:r>
      <w:r>
        <w:rPr>
          <w:rFonts w:ascii="Comic Sans MS" w:hAnsi="Comic Sans MS" w:cs="Comic Sans MS"/>
          <w:b/>
          <w:sz w:val="24"/>
          <w:szCs w:val="24"/>
          <w:lang w:val="sk-SK"/>
        </w:rPr>
        <w:t xml:space="preserve"> </w:t>
      </w:r>
      <w:r>
        <w:rPr>
          <w:rFonts w:ascii="Comic Sans MS" w:hAnsi="Comic Sans MS" w:cs="Comic Sans MS"/>
          <w:sz w:val="24"/>
          <w:szCs w:val="24"/>
          <w:lang w:val="sk-SK"/>
        </w:rPr>
        <w:t>Had you sent the letter before you went out ?</w:t>
      </w:r>
    </w:p>
    <w:p w14:paraId="782DF32F" w14:textId="77777777" w:rsidR="00000000" w:rsidRDefault="002629C3">
      <w:pPr>
        <w:spacing w:line="360" w:lineRule="auto"/>
        <w:jc w:val="both"/>
      </w:pPr>
      <w:r>
        <w:rPr>
          <w:rFonts w:ascii="Comic Sans MS" w:hAnsi="Comic Sans MS" w:cs="Comic Sans MS"/>
          <w:b/>
          <w:color w:val="C00000"/>
          <w:sz w:val="24"/>
          <w:szCs w:val="24"/>
          <w:lang w:val="sk-SK"/>
        </w:rPr>
        <w:t>Záporná otázka</w:t>
      </w:r>
      <w:r>
        <w:rPr>
          <w:rFonts w:ascii="Comic Sans MS" w:hAnsi="Comic Sans MS" w:cs="Comic Sans MS"/>
          <w:color w:val="C00000"/>
          <w:sz w:val="24"/>
          <w:szCs w:val="24"/>
          <w:lang w:val="sk-SK"/>
        </w:rPr>
        <w:t>:</w:t>
      </w:r>
      <w:r>
        <w:rPr>
          <w:rFonts w:ascii="Comic Sans MS" w:hAnsi="Comic Sans MS" w:cs="Comic Sans MS"/>
          <w:sz w:val="24"/>
          <w:szCs w:val="24"/>
          <w:lang w:val="sk-SK"/>
        </w:rPr>
        <w:t xml:space="preserve"> Hadn´t you sent the e-mail?</w:t>
      </w:r>
    </w:p>
    <w:p w14:paraId="15D75919" w14:textId="77777777" w:rsidR="00000000" w:rsidRDefault="002629C3">
      <w:pPr>
        <w:spacing w:line="360" w:lineRule="auto"/>
        <w:jc w:val="both"/>
      </w:pPr>
      <w:r>
        <w:rPr>
          <w:rFonts w:ascii="Comic Sans MS" w:hAnsi="Comic Sans MS" w:cs="Comic Sans MS"/>
          <w:b/>
          <w:color w:val="C00000"/>
          <w:sz w:val="24"/>
          <w:szCs w:val="24"/>
          <w:lang w:val="sk-SK"/>
        </w:rPr>
        <w:t>Opytovacie slovo:</w:t>
      </w:r>
      <w:r>
        <w:rPr>
          <w:rFonts w:ascii="Comic Sans MS" w:hAnsi="Comic Sans MS" w:cs="Comic Sans MS"/>
          <w:sz w:val="24"/>
          <w:szCs w:val="24"/>
          <w:lang w:val="sk-SK"/>
        </w:rPr>
        <w:t xml:space="preserve">  What had you sent before you went out?</w:t>
      </w:r>
    </w:p>
    <w:p w14:paraId="0181D3DA" w14:textId="77777777" w:rsidR="00000000" w:rsidRDefault="002629C3">
      <w:pPr>
        <w:spacing w:line="360" w:lineRule="auto"/>
        <w:jc w:val="both"/>
      </w:pPr>
      <w:r>
        <w:rPr>
          <w:rFonts w:ascii="Comic Sans MS" w:hAnsi="Comic Sans MS" w:cs="Comic Sans MS"/>
          <w:b/>
          <w:color w:val="C00000"/>
          <w:sz w:val="24"/>
          <w:szCs w:val="24"/>
          <w:lang w:val="sk-SK"/>
        </w:rPr>
        <w:t>Odpoveď:</w:t>
      </w:r>
      <w:r>
        <w:rPr>
          <w:rFonts w:ascii="Comic Sans MS" w:hAnsi="Comic Sans MS" w:cs="Comic Sans MS"/>
          <w:b/>
          <w:sz w:val="24"/>
          <w:szCs w:val="24"/>
          <w:lang w:val="sk-SK"/>
        </w:rPr>
        <w:t xml:space="preserve"> </w:t>
      </w:r>
      <w:r>
        <w:rPr>
          <w:rFonts w:ascii="Comic Sans MS" w:hAnsi="Comic Sans MS" w:cs="Comic Sans MS"/>
          <w:sz w:val="24"/>
          <w:szCs w:val="24"/>
          <w:lang w:val="sk-SK"/>
        </w:rPr>
        <w:t>Yes, I had. No, I hadn´t.</w:t>
      </w:r>
    </w:p>
    <w:p w14:paraId="6CA8F569" w14:textId="77777777" w:rsidR="00000000" w:rsidRDefault="002629C3">
      <w:pPr>
        <w:spacing w:line="360" w:lineRule="auto"/>
        <w:jc w:val="both"/>
      </w:pPr>
      <w:r>
        <w:rPr>
          <w:rFonts w:ascii="Comic Sans MS" w:eastAsia="Comic Sans MS" w:hAnsi="Comic Sans MS" w:cs="Comic Sans MS"/>
          <w:b/>
          <w:sz w:val="24"/>
          <w:szCs w:val="24"/>
          <w:lang w:val="sk-SK"/>
        </w:rPr>
        <w:t xml:space="preserve">    </w:t>
      </w:r>
      <w:r>
        <w:rPr>
          <w:rFonts w:ascii="Comic Sans MS" w:eastAsia="Comic Sans MS" w:hAnsi="Comic Sans MS" w:cs="Comic Sans MS"/>
          <w:b/>
          <w:sz w:val="24"/>
          <w:szCs w:val="24"/>
          <w:lang w:val="sk-SK"/>
        </w:rPr>
        <w:t xml:space="preserve">        </w:t>
      </w:r>
    </w:p>
    <w:p w14:paraId="28DBA539" w14:textId="77777777" w:rsidR="00000000" w:rsidRDefault="002629C3">
      <w:pPr>
        <w:pStyle w:val="Zkladntext21"/>
      </w:pPr>
      <w:r>
        <w:rPr>
          <w:b/>
          <w:color w:val="C00000"/>
          <w:sz w:val="24"/>
          <w:szCs w:val="24"/>
          <w:lang w:val="sk-SK"/>
        </w:rPr>
        <w:t>Použitie:</w:t>
      </w:r>
      <w:r>
        <w:rPr>
          <w:sz w:val="24"/>
          <w:szCs w:val="24"/>
          <w:lang w:val="sk-SK"/>
        </w:rPr>
        <w:t xml:space="preserve"> dej, ktorý sa stal pred iným dejom v minulosti</w:t>
      </w:r>
    </w:p>
    <w:p w14:paraId="0D5E4644" w14:textId="77777777" w:rsidR="00000000" w:rsidRDefault="002629C3">
      <w:pPr>
        <w:pStyle w:val="Zkladntext21"/>
      </w:pPr>
      <w:r>
        <w:rPr>
          <w:rFonts w:eastAsia="Comic Sans MS"/>
          <w:sz w:val="24"/>
          <w:szCs w:val="24"/>
          <w:lang w:val="sk-SK"/>
        </w:rPr>
        <w:t xml:space="preserve">          </w:t>
      </w:r>
      <w:r>
        <w:rPr>
          <w:sz w:val="24"/>
          <w:szCs w:val="24"/>
          <w:lang w:val="sk-SK"/>
        </w:rPr>
        <w:t>Ak boli 2 deje v minulosti, ten prvý je predminulý</w:t>
      </w:r>
    </w:p>
    <w:p w14:paraId="74BA47E9" w14:textId="77777777" w:rsidR="00000000" w:rsidRDefault="002629C3">
      <w:pPr>
        <w:pStyle w:val="Zkladntext31"/>
        <w:rPr>
          <w:sz w:val="24"/>
          <w:szCs w:val="24"/>
          <w:lang w:val="sk-SK"/>
        </w:rPr>
      </w:pPr>
    </w:p>
    <w:p w14:paraId="2965B21A" w14:textId="77777777" w:rsidR="00000000" w:rsidRDefault="002629C3">
      <w:pPr>
        <w:pStyle w:val="Zkladntext31"/>
      </w:pPr>
      <w:r>
        <w:rPr>
          <w:sz w:val="24"/>
          <w:szCs w:val="24"/>
          <w:lang w:val="sk-SK"/>
        </w:rPr>
        <w:t>After I had got up -1. , I went to church.-2.</w:t>
      </w:r>
    </w:p>
    <w:p w14:paraId="3D6E5E0C" w14:textId="77777777" w:rsidR="00000000" w:rsidRDefault="002629C3">
      <w:pPr>
        <w:spacing w:line="360" w:lineRule="auto"/>
        <w:jc w:val="both"/>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Before I went to church-2, I had got up. -1</w:t>
      </w:r>
    </w:p>
    <w:p w14:paraId="4E1ABA97" w14:textId="77777777" w:rsidR="00000000" w:rsidRDefault="002629C3">
      <w:pPr>
        <w:spacing w:line="360" w:lineRule="auto"/>
        <w:jc w:val="both"/>
        <w:rPr>
          <w:rFonts w:ascii="Comic Sans MS" w:hAnsi="Comic Sans MS" w:cs="Comic Sans MS"/>
          <w:sz w:val="24"/>
          <w:szCs w:val="24"/>
          <w:lang w:val="sk-SK"/>
        </w:rPr>
      </w:pPr>
    </w:p>
    <w:p w14:paraId="72751097" w14:textId="77777777" w:rsidR="00000000" w:rsidRDefault="002629C3">
      <w:pPr>
        <w:spacing w:line="360" w:lineRule="auto"/>
        <w:jc w:val="both"/>
      </w:pPr>
      <w:r>
        <w:rPr>
          <w:rFonts w:ascii="Comic Sans MS" w:hAnsi="Comic Sans MS" w:cs="Comic Sans MS"/>
          <w:b/>
          <w:color w:val="C00000"/>
          <w:sz w:val="24"/>
          <w:szCs w:val="24"/>
          <w:lang w:val="sk-SK"/>
        </w:rPr>
        <w:t>PRÍSLOVKY:</w:t>
      </w:r>
      <w:r>
        <w:rPr>
          <w:rFonts w:ascii="Comic Sans MS" w:hAnsi="Comic Sans MS" w:cs="Comic Sans MS"/>
          <w:b/>
          <w:sz w:val="24"/>
          <w:szCs w:val="24"/>
          <w:lang w:val="sk-SK"/>
        </w:rPr>
        <w:t xml:space="preserve"> </w:t>
      </w:r>
      <w:r>
        <w:rPr>
          <w:rFonts w:ascii="Comic Sans MS" w:hAnsi="Comic Sans MS" w:cs="Comic Sans MS"/>
          <w:sz w:val="24"/>
          <w:szCs w:val="24"/>
          <w:lang w:val="sk-SK"/>
        </w:rPr>
        <w:t>after, before, by, by the</w:t>
      </w:r>
      <w:r>
        <w:rPr>
          <w:rFonts w:ascii="Comic Sans MS" w:hAnsi="Comic Sans MS" w:cs="Comic Sans MS"/>
          <w:sz w:val="24"/>
          <w:szCs w:val="24"/>
          <w:lang w:val="sk-SK"/>
        </w:rPr>
        <w:t xml:space="preserve"> time</w:t>
      </w:r>
    </w:p>
    <w:p w14:paraId="100A539D" w14:textId="18D6AB2D" w:rsidR="00000000" w:rsidRDefault="00D85C21">
      <w:pPr>
        <w:pStyle w:val="Nadpis1"/>
        <w:pageBreakBefore/>
        <w:spacing w:line="276" w:lineRule="auto"/>
      </w:pPr>
      <w:r>
        <w:rPr>
          <w:b/>
          <w:noProof/>
          <w:color w:val="7030A0"/>
        </w:rPr>
        <w:lastRenderedPageBreak/>
        <w:drawing>
          <wp:anchor distT="0" distB="0" distL="114935" distR="114935" simplePos="0" relativeHeight="251664896" behindDoc="0" locked="0" layoutInCell="1" allowOverlap="1" wp14:anchorId="789E8B6B" wp14:editId="5B9FB459">
            <wp:simplePos x="0" y="0"/>
            <wp:positionH relativeFrom="column">
              <wp:posOffset>4966970</wp:posOffset>
            </wp:positionH>
            <wp:positionV relativeFrom="paragraph">
              <wp:posOffset>-466090</wp:posOffset>
            </wp:positionV>
            <wp:extent cx="1649730" cy="1549400"/>
            <wp:effectExtent l="0" t="0" r="0" b="0"/>
            <wp:wrapSquare wrapText="bothSides"/>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l="-17" t="-17" r="-17" b="-17"/>
                    <a:stretch>
                      <a:fillRect/>
                    </a:stretch>
                  </pic:blipFill>
                  <pic:spPr bwMode="auto">
                    <a:xfrm>
                      <a:off x="0" y="0"/>
                      <a:ext cx="1649730" cy="1549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2629C3">
        <w:rPr>
          <w:b/>
          <w:color w:val="7030A0"/>
        </w:rPr>
        <w:t>PREDMINULÝ PRIEBEHOVÝ ČAS – Past perfect simple</w:t>
      </w:r>
    </w:p>
    <w:p w14:paraId="77367118" w14:textId="77777777" w:rsidR="00000000" w:rsidRDefault="002629C3">
      <w:pPr>
        <w:spacing w:line="360" w:lineRule="auto"/>
        <w:rPr>
          <w:b/>
          <w:color w:val="7030A0"/>
          <w:sz w:val="28"/>
          <w:lang w:val="sk-SK"/>
        </w:rPr>
      </w:pPr>
    </w:p>
    <w:p w14:paraId="7E9D955C" w14:textId="77777777" w:rsidR="00000000" w:rsidRDefault="002629C3">
      <w:pPr>
        <w:spacing w:line="360" w:lineRule="auto"/>
        <w:jc w:val="both"/>
      </w:pPr>
      <w:r>
        <w:rPr>
          <w:rFonts w:ascii="Comic Sans MS" w:hAnsi="Comic Sans MS" w:cs="Comic Sans MS"/>
          <w:b/>
          <w:color w:val="7030A0"/>
          <w:sz w:val="24"/>
          <w:szCs w:val="24"/>
          <w:lang w:val="sk-SK"/>
        </w:rPr>
        <w:t>Osoba+ HAD BEEN + ….ING</w:t>
      </w:r>
    </w:p>
    <w:p w14:paraId="7E77DD22" w14:textId="77777777" w:rsidR="00000000" w:rsidRDefault="002629C3">
      <w:pPr>
        <w:spacing w:line="360" w:lineRule="auto"/>
        <w:jc w:val="both"/>
      </w:pPr>
      <w:r>
        <w:rPr>
          <w:rFonts w:ascii="Comic Sans MS" w:hAnsi="Comic Sans MS" w:cs="Comic Sans MS"/>
          <w:sz w:val="24"/>
          <w:szCs w:val="24"/>
          <w:lang w:val="sk-SK"/>
        </w:rPr>
        <w:t>By five o´clock I had been working for 3 hours. ( O piatej som pracoval už 3 hodiny)</w:t>
      </w:r>
    </w:p>
    <w:p w14:paraId="576B6526" w14:textId="77777777" w:rsidR="00000000" w:rsidRDefault="002629C3">
      <w:pPr>
        <w:spacing w:line="360" w:lineRule="auto"/>
        <w:jc w:val="both"/>
      </w:pPr>
      <w:r>
        <w:rPr>
          <w:rFonts w:ascii="Comic Sans MS" w:hAnsi="Comic Sans MS" w:cs="Comic Sans MS"/>
          <w:sz w:val="24"/>
          <w:szCs w:val="24"/>
          <w:lang w:val="sk-SK"/>
        </w:rPr>
        <w:t>Her eyes were red because she had been crying. ( Mala červené oči, lebo plakala.)</w:t>
      </w:r>
    </w:p>
    <w:p w14:paraId="4E145020" w14:textId="77777777" w:rsidR="00000000" w:rsidRDefault="002629C3">
      <w:pPr>
        <w:spacing w:line="360" w:lineRule="auto"/>
        <w:jc w:val="both"/>
        <w:rPr>
          <w:rFonts w:ascii="Comic Sans MS" w:hAnsi="Comic Sans MS" w:cs="Comic Sans MS"/>
          <w:sz w:val="24"/>
          <w:szCs w:val="24"/>
          <w:lang w:val="sk-SK"/>
        </w:rPr>
      </w:pPr>
    </w:p>
    <w:p w14:paraId="7C52B5FC" w14:textId="77777777" w:rsidR="00000000" w:rsidRDefault="002629C3">
      <w:pPr>
        <w:spacing w:line="360" w:lineRule="auto"/>
        <w:jc w:val="both"/>
      </w:pPr>
      <w:r>
        <w:rPr>
          <w:rFonts w:ascii="Comic Sans MS" w:hAnsi="Comic Sans MS" w:cs="Comic Sans MS"/>
          <w:b/>
          <w:color w:val="7030A0"/>
          <w:sz w:val="24"/>
          <w:szCs w:val="24"/>
          <w:lang w:val="sk-SK"/>
        </w:rPr>
        <w:t>ZÁPOR:</w:t>
      </w:r>
      <w:r>
        <w:rPr>
          <w:rFonts w:ascii="Comic Sans MS" w:hAnsi="Comic Sans MS" w:cs="Comic Sans MS"/>
          <w:sz w:val="24"/>
          <w:szCs w:val="24"/>
          <w:lang w:val="sk-SK"/>
        </w:rPr>
        <w:t xml:space="preserve"> H</w:t>
      </w:r>
      <w:r>
        <w:rPr>
          <w:rFonts w:ascii="Comic Sans MS" w:hAnsi="Comic Sans MS" w:cs="Comic Sans MS"/>
          <w:sz w:val="24"/>
          <w:szCs w:val="24"/>
          <w:lang w:val="sk-SK"/>
        </w:rPr>
        <w:t>AD + NOT + BEEN + ING</w:t>
      </w:r>
    </w:p>
    <w:p w14:paraId="0C1C8700" w14:textId="77777777" w:rsidR="00000000" w:rsidRDefault="002629C3">
      <w:pPr>
        <w:spacing w:line="360" w:lineRule="auto"/>
        <w:jc w:val="both"/>
      </w:pPr>
      <w:r>
        <w:rPr>
          <w:rFonts w:ascii="Comic Sans MS" w:hAnsi="Comic Sans MS" w:cs="Comic Sans MS"/>
          <w:sz w:val="24"/>
          <w:szCs w:val="24"/>
          <w:lang w:val="sk-SK"/>
        </w:rPr>
        <w:t>It hadn´t been raining for a long time so the street still wasn´t very wet.</w:t>
      </w:r>
    </w:p>
    <w:p w14:paraId="3D73C79E" w14:textId="77777777" w:rsidR="00000000" w:rsidRDefault="002629C3">
      <w:pPr>
        <w:spacing w:line="360" w:lineRule="auto"/>
        <w:jc w:val="both"/>
      </w:pPr>
      <w:r>
        <w:rPr>
          <w:rFonts w:ascii="Comic Sans MS" w:hAnsi="Comic Sans MS" w:cs="Comic Sans MS"/>
          <w:b/>
          <w:color w:val="7030A0"/>
          <w:sz w:val="24"/>
          <w:szCs w:val="24"/>
          <w:lang w:val="sk-SK"/>
        </w:rPr>
        <w:t>OTÁZKA :</w:t>
      </w:r>
      <w:r>
        <w:rPr>
          <w:rFonts w:ascii="Comic Sans MS" w:hAnsi="Comic Sans MS" w:cs="Comic Sans MS"/>
          <w:sz w:val="24"/>
          <w:szCs w:val="24"/>
          <w:lang w:val="sk-SK"/>
        </w:rPr>
        <w:t xml:space="preserve"> inverzia</w:t>
      </w:r>
    </w:p>
    <w:p w14:paraId="1DBDD038" w14:textId="77777777" w:rsidR="00000000" w:rsidRDefault="002629C3">
      <w:pPr>
        <w:spacing w:line="360" w:lineRule="auto"/>
        <w:jc w:val="both"/>
      </w:pPr>
      <w:r>
        <w:rPr>
          <w:rFonts w:ascii="Comic Sans MS" w:hAnsi="Comic Sans MS" w:cs="Comic Sans MS"/>
          <w:sz w:val="24"/>
          <w:szCs w:val="24"/>
          <w:lang w:val="sk-SK"/>
        </w:rPr>
        <w:t>Had you been waiting long when she arrived?</w:t>
      </w:r>
    </w:p>
    <w:p w14:paraId="15E9A354" w14:textId="77777777" w:rsidR="00000000" w:rsidRDefault="002629C3">
      <w:pPr>
        <w:spacing w:line="360" w:lineRule="auto"/>
        <w:jc w:val="both"/>
      </w:pPr>
      <w:r>
        <w:rPr>
          <w:rFonts w:ascii="Comic Sans MS" w:hAnsi="Comic Sans MS" w:cs="Comic Sans MS"/>
          <w:b/>
          <w:color w:val="7030A0"/>
          <w:sz w:val="24"/>
          <w:szCs w:val="24"/>
          <w:lang w:val="sk-SK"/>
        </w:rPr>
        <w:t>ZÁPORNÁ OTÁZKA:</w:t>
      </w:r>
      <w:r>
        <w:rPr>
          <w:rFonts w:ascii="Comic Sans MS" w:hAnsi="Comic Sans MS" w:cs="Comic Sans MS"/>
          <w:sz w:val="24"/>
          <w:szCs w:val="24"/>
          <w:lang w:val="sk-SK"/>
        </w:rPr>
        <w:t xml:space="preserve"> Hadn´t she been waiting before we arrived?</w:t>
      </w:r>
    </w:p>
    <w:p w14:paraId="3F2B7CB9" w14:textId="77777777" w:rsidR="00000000" w:rsidRDefault="002629C3">
      <w:pPr>
        <w:spacing w:line="360" w:lineRule="auto"/>
        <w:jc w:val="both"/>
      </w:pPr>
      <w:r>
        <w:rPr>
          <w:rFonts w:ascii="Comic Sans MS" w:hAnsi="Comic Sans MS" w:cs="Comic Sans MS"/>
          <w:b/>
          <w:color w:val="7030A0"/>
          <w:sz w:val="24"/>
          <w:szCs w:val="24"/>
          <w:lang w:val="sk-SK"/>
        </w:rPr>
        <w:t>S opytovacím slovom:</w:t>
      </w:r>
      <w:r>
        <w:rPr>
          <w:rFonts w:ascii="Comic Sans MS" w:hAnsi="Comic Sans MS" w:cs="Comic Sans MS"/>
          <w:sz w:val="24"/>
          <w:szCs w:val="24"/>
          <w:lang w:val="sk-SK"/>
        </w:rPr>
        <w:t xml:space="preserve"> How long had it </w:t>
      </w:r>
      <w:r>
        <w:rPr>
          <w:rFonts w:ascii="Comic Sans MS" w:hAnsi="Comic Sans MS" w:cs="Comic Sans MS"/>
          <w:sz w:val="24"/>
          <w:szCs w:val="24"/>
          <w:lang w:val="sk-SK"/>
        </w:rPr>
        <w:t>been raining?</w:t>
      </w:r>
    </w:p>
    <w:p w14:paraId="025C8952" w14:textId="77777777" w:rsidR="00000000" w:rsidRDefault="002629C3">
      <w:pPr>
        <w:spacing w:line="360" w:lineRule="auto"/>
        <w:jc w:val="both"/>
        <w:rPr>
          <w:rFonts w:ascii="Comic Sans MS" w:hAnsi="Comic Sans MS" w:cs="Comic Sans MS"/>
          <w:sz w:val="24"/>
          <w:szCs w:val="24"/>
          <w:lang w:val="sk-SK"/>
        </w:rPr>
      </w:pPr>
    </w:p>
    <w:p w14:paraId="330CC689" w14:textId="77777777" w:rsidR="00000000" w:rsidRDefault="002629C3">
      <w:pPr>
        <w:spacing w:line="360" w:lineRule="auto"/>
        <w:jc w:val="both"/>
      </w:pPr>
      <w:r>
        <w:rPr>
          <w:rFonts w:ascii="Comic Sans MS" w:hAnsi="Comic Sans MS" w:cs="Comic Sans MS"/>
          <w:b/>
          <w:color w:val="7030A0"/>
          <w:sz w:val="24"/>
          <w:szCs w:val="24"/>
          <w:lang w:val="sk-SK"/>
        </w:rPr>
        <w:t>POUŽITIE:</w:t>
      </w:r>
      <w:r>
        <w:rPr>
          <w:rFonts w:ascii="Comic Sans MS" w:hAnsi="Comic Sans MS" w:cs="Comic Sans MS"/>
          <w:sz w:val="24"/>
          <w:szCs w:val="24"/>
          <w:lang w:val="sk-SK"/>
        </w:rPr>
        <w:t xml:space="preserve"> Používa sa podobne ako predprítomný priebehový čas, lebo zdôrazňuje trvanie a priebeh deja, ale vyskytuje sa len v minulom kontexte, porovnáva sa s iným minulým dejom</w:t>
      </w:r>
    </w:p>
    <w:p w14:paraId="0C295502" w14:textId="77777777" w:rsidR="00000000" w:rsidRDefault="002629C3">
      <w:pPr>
        <w:spacing w:line="360" w:lineRule="auto"/>
        <w:jc w:val="both"/>
      </w:pPr>
      <w:r>
        <w:rPr>
          <w:rFonts w:ascii="Comic Sans MS" w:hAnsi="Comic Sans MS" w:cs="Comic Sans MS"/>
          <w:color w:val="7030A0"/>
          <w:sz w:val="24"/>
          <w:szCs w:val="24"/>
          <w:lang w:val="sk-SK"/>
        </w:rPr>
        <w:t>1. dej už istý čas prebiehal</w:t>
      </w:r>
      <w:r>
        <w:rPr>
          <w:rFonts w:ascii="Comic Sans MS" w:hAnsi="Comic Sans MS" w:cs="Comic Sans MS"/>
          <w:sz w:val="24"/>
          <w:szCs w:val="24"/>
          <w:lang w:val="sk-SK"/>
        </w:rPr>
        <w:t xml:space="preserve"> – We  had been working for 3 hours </w:t>
      </w:r>
      <w:r>
        <w:rPr>
          <w:rFonts w:ascii="Comic Sans MS" w:hAnsi="Comic Sans MS" w:cs="Comic Sans MS"/>
          <w:sz w:val="24"/>
          <w:szCs w:val="24"/>
          <w:lang w:val="sk-SK"/>
        </w:rPr>
        <w:t>when he arrived.</w:t>
      </w:r>
    </w:p>
    <w:p w14:paraId="28AEF309" w14:textId="77777777" w:rsidR="00000000" w:rsidRDefault="002629C3">
      <w:pPr>
        <w:spacing w:line="360" w:lineRule="auto"/>
        <w:jc w:val="both"/>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a prebiehal pred iným dejom v minulosti, dávajú sa predložky FOR a SINCE</w:t>
      </w:r>
    </w:p>
    <w:p w14:paraId="5AAE7AC8" w14:textId="77777777" w:rsidR="00000000" w:rsidRDefault="002629C3">
      <w:pPr>
        <w:spacing w:line="360" w:lineRule="auto"/>
        <w:jc w:val="both"/>
      </w:pPr>
      <w:r>
        <w:rPr>
          <w:rFonts w:ascii="Comic Sans MS" w:hAnsi="Comic Sans MS" w:cs="Comic Sans MS"/>
          <w:sz w:val="24"/>
          <w:szCs w:val="24"/>
          <w:lang w:val="sk-SK"/>
        </w:rPr>
        <w:t>When I got to the cinema, Brian had been waiting for 20 minutes.</w:t>
      </w:r>
    </w:p>
    <w:p w14:paraId="72A934AD" w14:textId="77777777" w:rsidR="00000000" w:rsidRDefault="002629C3">
      <w:pPr>
        <w:spacing w:line="360" w:lineRule="auto"/>
        <w:jc w:val="both"/>
      </w:pPr>
      <w:r>
        <w:rPr>
          <w:rFonts w:ascii="Comic Sans MS" w:hAnsi="Comic Sans MS" w:cs="Comic Sans MS"/>
          <w:color w:val="7030A0"/>
          <w:sz w:val="24"/>
          <w:szCs w:val="24"/>
          <w:lang w:val="sk-SK"/>
        </w:rPr>
        <w:t>2. dej, ktorý sa často opakoval do určitého času v minulosti</w:t>
      </w:r>
    </w:p>
    <w:p w14:paraId="6056D1DF" w14:textId="77777777" w:rsidR="00000000" w:rsidRDefault="002629C3">
      <w:pPr>
        <w:spacing w:line="360" w:lineRule="auto"/>
        <w:jc w:val="both"/>
      </w:pPr>
      <w:r>
        <w:rPr>
          <w:rFonts w:ascii="Comic Sans MS" w:hAnsi="Comic Sans MS" w:cs="Comic Sans MS"/>
          <w:sz w:val="24"/>
          <w:szCs w:val="24"/>
          <w:lang w:val="sk-SK"/>
        </w:rPr>
        <w:t>Janet was very upset when she found out</w:t>
      </w:r>
      <w:r>
        <w:rPr>
          <w:rFonts w:ascii="Comic Sans MS" w:hAnsi="Comic Sans MS" w:cs="Comic Sans MS"/>
          <w:sz w:val="24"/>
          <w:szCs w:val="24"/>
          <w:lang w:val="sk-SK"/>
        </w:rPr>
        <w:t xml:space="preserve"> that Joe had been telling her lies the whole time.</w:t>
      </w:r>
    </w:p>
    <w:p w14:paraId="7DBE501E" w14:textId="77777777" w:rsidR="00000000" w:rsidRDefault="002629C3">
      <w:pPr>
        <w:spacing w:line="360" w:lineRule="auto"/>
        <w:jc w:val="both"/>
      </w:pPr>
      <w:r>
        <w:rPr>
          <w:rFonts w:ascii="Comic Sans MS" w:hAnsi="Comic Sans MS" w:cs="Comic Sans MS"/>
          <w:color w:val="7030A0"/>
          <w:sz w:val="24"/>
          <w:szCs w:val="24"/>
          <w:lang w:val="sk-SK"/>
        </w:rPr>
        <w:t>3. dej, ktorý sa často opakoval do určitého času v minulosti</w:t>
      </w:r>
    </w:p>
    <w:p w14:paraId="091495A0" w14:textId="77777777" w:rsidR="00000000" w:rsidRDefault="002629C3">
      <w:pPr>
        <w:spacing w:line="360" w:lineRule="auto"/>
        <w:jc w:val="both"/>
      </w:pPr>
      <w:r>
        <w:rPr>
          <w:rFonts w:ascii="Comic Sans MS" w:hAnsi="Comic Sans MS" w:cs="Comic Sans MS"/>
          <w:sz w:val="24"/>
          <w:szCs w:val="24"/>
          <w:lang w:val="sk-SK"/>
        </w:rPr>
        <w:t>The roads were wet because it had been raining.</w:t>
      </w:r>
    </w:p>
    <w:p w14:paraId="75BCBF03" w14:textId="77777777" w:rsidR="00000000" w:rsidRDefault="002629C3">
      <w:pPr>
        <w:spacing w:line="360" w:lineRule="auto"/>
        <w:jc w:val="both"/>
      </w:pPr>
      <w:r>
        <w:rPr>
          <w:rFonts w:ascii="Comic Sans MS" w:hAnsi="Comic Sans MS" w:cs="Comic Sans MS"/>
          <w:color w:val="7030A0"/>
          <w:sz w:val="24"/>
          <w:szCs w:val="24"/>
          <w:lang w:val="sk-SK"/>
        </w:rPr>
        <w:t>4. v nepriamej reči po súslednosti časov</w:t>
      </w:r>
    </w:p>
    <w:p w14:paraId="64F8D684" w14:textId="77777777" w:rsidR="00000000" w:rsidRDefault="002629C3">
      <w:pPr>
        <w:spacing w:line="360" w:lineRule="auto"/>
        <w:jc w:val="both"/>
      </w:pPr>
      <w:r>
        <w:rPr>
          <w:rFonts w:ascii="Comic Sans MS" w:hAnsi="Comic Sans MS" w:cs="Comic Sans MS"/>
          <w:sz w:val="24"/>
          <w:szCs w:val="24"/>
          <w:lang w:val="sk-SK"/>
        </w:rPr>
        <w:t>Petra told me she had been learning English for 7 year</w:t>
      </w:r>
      <w:r>
        <w:rPr>
          <w:rFonts w:ascii="Comic Sans MS" w:hAnsi="Comic Sans MS" w:cs="Comic Sans MS"/>
          <w:sz w:val="24"/>
          <w:szCs w:val="24"/>
          <w:lang w:val="sk-SK"/>
        </w:rPr>
        <w:t>s.</w:t>
      </w:r>
    </w:p>
    <w:p w14:paraId="394A6CAE" w14:textId="77777777" w:rsidR="00000000" w:rsidRDefault="002629C3">
      <w:pPr>
        <w:pageBreakBefore/>
        <w:spacing w:line="360" w:lineRule="auto"/>
        <w:jc w:val="both"/>
      </w:pPr>
      <w:r>
        <w:rPr>
          <w:rFonts w:ascii="Comic Sans MS" w:hAnsi="Comic Sans MS" w:cs="Comic Sans MS"/>
          <w:b/>
          <w:color w:val="663300"/>
          <w:sz w:val="32"/>
          <w:lang w:val="sk-SK"/>
        </w:rPr>
        <w:lastRenderedPageBreak/>
        <w:t>BUDÚCI JEDNODUCHÝ ČAS- Future simple</w:t>
      </w:r>
    </w:p>
    <w:p w14:paraId="77382A2C" w14:textId="77777777" w:rsidR="00000000" w:rsidRDefault="002629C3">
      <w:pPr>
        <w:spacing w:line="360" w:lineRule="auto"/>
        <w:jc w:val="both"/>
      </w:pPr>
      <w:r>
        <w:rPr>
          <w:rFonts w:ascii="Comic Sans MS" w:hAnsi="Comic Sans MS" w:cs="Comic Sans MS"/>
          <w:b/>
          <w:color w:val="663300"/>
          <w:sz w:val="32"/>
          <w:szCs w:val="32"/>
          <w:lang w:val="sk-SK"/>
        </w:rPr>
        <w:t>Tvorenie: will+ sloveso v základnom tvare</w:t>
      </w:r>
    </w:p>
    <w:p w14:paraId="40B6C774" w14:textId="77777777" w:rsidR="00000000" w:rsidRDefault="002629C3">
      <w:pPr>
        <w:pStyle w:val="Nadpis9"/>
        <w:spacing w:line="360" w:lineRule="auto"/>
      </w:pPr>
      <w:r>
        <w:rPr>
          <w:sz w:val="24"/>
          <w:szCs w:val="24"/>
          <w:lang w:val="sk-SK"/>
        </w:rPr>
        <w:t>Vo všetkých osobách je will</w:t>
      </w:r>
    </w:p>
    <w:p w14:paraId="3F0E9584" w14:textId="77777777" w:rsidR="00000000" w:rsidRDefault="002629C3">
      <w:pPr>
        <w:spacing w:line="360" w:lineRule="auto"/>
        <w:jc w:val="both"/>
      </w:pPr>
      <w:r>
        <w:rPr>
          <w:rFonts w:ascii="Comic Sans MS" w:hAnsi="Comic Sans MS" w:cs="Comic Sans MS"/>
          <w:sz w:val="24"/>
          <w:szCs w:val="24"/>
          <w:lang w:val="sk-SK"/>
        </w:rPr>
        <w:t>I will sleep all day tomorrow.</w:t>
      </w:r>
    </w:p>
    <w:p w14:paraId="2D8AC3C5" w14:textId="77777777" w:rsidR="00000000" w:rsidRDefault="002629C3">
      <w:pPr>
        <w:spacing w:line="360" w:lineRule="auto"/>
        <w:jc w:val="both"/>
        <w:rPr>
          <w:rFonts w:ascii="Comic Sans MS" w:hAnsi="Comic Sans MS" w:cs="Comic Sans MS"/>
          <w:b/>
          <w:color w:val="993300"/>
          <w:sz w:val="24"/>
          <w:szCs w:val="24"/>
          <w:lang w:val="sk-SK"/>
        </w:rPr>
      </w:pPr>
    </w:p>
    <w:p w14:paraId="3F8515BD" w14:textId="77777777" w:rsidR="00000000" w:rsidRDefault="002629C3">
      <w:pPr>
        <w:spacing w:line="360" w:lineRule="auto"/>
        <w:jc w:val="both"/>
      </w:pPr>
      <w:r>
        <w:rPr>
          <w:rFonts w:ascii="Comic Sans MS" w:hAnsi="Comic Sans MS" w:cs="Comic Sans MS"/>
          <w:b/>
          <w:color w:val="993300"/>
          <w:sz w:val="24"/>
          <w:szCs w:val="24"/>
          <w:lang w:val="sk-SK"/>
        </w:rPr>
        <w:t>Zápor : WILL NOT = WON´T</w:t>
      </w:r>
    </w:p>
    <w:p w14:paraId="6F9FBDD6" w14:textId="77777777" w:rsidR="00000000" w:rsidRDefault="002629C3">
      <w:pPr>
        <w:pStyle w:val="Zkladntext31"/>
      </w:pPr>
      <w:r>
        <w:rPr>
          <w:sz w:val="24"/>
          <w:szCs w:val="24"/>
          <w:lang w:val="sk-SK"/>
        </w:rPr>
        <w:t>She won´t go with us.</w:t>
      </w:r>
    </w:p>
    <w:p w14:paraId="5E42B433" w14:textId="77777777" w:rsidR="00000000" w:rsidRDefault="002629C3">
      <w:pPr>
        <w:spacing w:line="360" w:lineRule="auto"/>
        <w:jc w:val="both"/>
      </w:pPr>
      <w:r>
        <w:rPr>
          <w:rFonts w:ascii="Comic Sans MS" w:hAnsi="Comic Sans MS" w:cs="Comic Sans MS"/>
          <w:b/>
          <w:color w:val="993300"/>
          <w:sz w:val="24"/>
          <w:szCs w:val="24"/>
          <w:lang w:val="sk-SK"/>
        </w:rPr>
        <w:t>Otázka:</w:t>
      </w:r>
      <w:r>
        <w:rPr>
          <w:rFonts w:ascii="Comic Sans MS" w:hAnsi="Comic Sans MS" w:cs="Comic Sans MS"/>
          <w:b/>
          <w:sz w:val="24"/>
          <w:szCs w:val="24"/>
          <w:lang w:val="sk-SK"/>
        </w:rPr>
        <w:t xml:space="preserve"> inverzia</w:t>
      </w:r>
    </w:p>
    <w:p w14:paraId="4007F34D" w14:textId="77777777" w:rsidR="00000000" w:rsidRDefault="002629C3">
      <w:pPr>
        <w:spacing w:line="360" w:lineRule="auto"/>
        <w:jc w:val="both"/>
      </w:pPr>
      <w:r>
        <w:rPr>
          <w:rFonts w:ascii="Comic Sans MS" w:hAnsi="Comic Sans MS" w:cs="Comic Sans MS"/>
          <w:sz w:val="24"/>
          <w:szCs w:val="24"/>
          <w:lang w:val="sk-SK"/>
        </w:rPr>
        <w:t>Will we dance next Saturday?</w:t>
      </w:r>
    </w:p>
    <w:p w14:paraId="0C0DA499" w14:textId="77777777" w:rsidR="00000000" w:rsidRDefault="002629C3">
      <w:pPr>
        <w:spacing w:line="360" w:lineRule="auto"/>
        <w:jc w:val="both"/>
      </w:pPr>
      <w:r>
        <w:rPr>
          <w:rFonts w:ascii="Comic Sans MS" w:hAnsi="Comic Sans MS" w:cs="Comic Sans MS"/>
          <w:sz w:val="24"/>
          <w:szCs w:val="24"/>
          <w:lang w:val="sk-SK"/>
        </w:rPr>
        <w:t>When will we meet?</w:t>
      </w:r>
    </w:p>
    <w:p w14:paraId="027029F9" w14:textId="77777777" w:rsidR="00000000" w:rsidRDefault="002629C3">
      <w:pPr>
        <w:spacing w:line="360" w:lineRule="auto"/>
        <w:jc w:val="both"/>
      </w:pPr>
      <w:r>
        <w:rPr>
          <w:rFonts w:ascii="Comic Sans MS" w:hAnsi="Comic Sans MS" w:cs="Comic Sans MS"/>
          <w:b/>
          <w:color w:val="993300"/>
          <w:sz w:val="24"/>
          <w:szCs w:val="24"/>
          <w:lang w:val="sk-SK"/>
        </w:rPr>
        <w:t>Zá</w:t>
      </w:r>
      <w:r>
        <w:rPr>
          <w:rFonts w:ascii="Comic Sans MS" w:hAnsi="Comic Sans MS" w:cs="Comic Sans MS"/>
          <w:b/>
          <w:color w:val="993300"/>
          <w:sz w:val="24"/>
          <w:szCs w:val="24"/>
          <w:lang w:val="sk-SK"/>
        </w:rPr>
        <w:t>porná otázka:</w:t>
      </w:r>
      <w:r>
        <w:rPr>
          <w:rFonts w:ascii="Comic Sans MS" w:hAnsi="Comic Sans MS" w:cs="Comic Sans MS"/>
          <w:sz w:val="24"/>
          <w:szCs w:val="24"/>
          <w:lang w:val="sk-SK"/>
        </w:rPr>
        <w:t xml:space="preserve"> Won´t we stay here forever?</w:t>
      </w:r>
    </w:p>
    <w:p w14:paraId="2406E543" w14:textId="77777777" w:rsidR="00000000" w:rsidRDefault="002629C3">
      <w:pPr>
        <w:spacing w:line="360" w:lineRule="auto"/>
        <w:jc w:val="both"/>
      </w:pPr>
      <w:r>
        <w:rPr>
          <w:rFonts w:ascii="Comic Sans MS" w:hAnsi="Comic Sans MS" w:cs="Comic Sans MS"/>
          <w:b/>
          <w:color w:val="993300"/>
          <w:sz w:val="24"/>
          <w:szCs w:val="24"/>
          <w:lang w:val="sk-SK"/>
        </w:rPr>
        <w:t>Odpoveď</w:t>
      </w:r>
      <w:r>
        <w:rPr>
          <w:rFonts w:ascii="Comic Sans MS" w:hAnsi="Comic Sans MS" w:cs="Comic Sans MS"/>
          <w:b/>
          <w:color w:val="990000"/>
          <w:sz w:val="24"/>
          <w:szCs w:val="24"/>
          <w:lang w:val="sk-SK"/>
        </w:rPr>
        <w:t xml:space="preserve"> :</w:t>
      </w:r>
      <w:r>
        <w:rPr>
          <w:rFonts w:ascii="Comic Sans MS" w:hAnsi="Comic Sans MS" w:cs="Comic Sans MS"/>
          <w:b/>
          <w:sz w:val="24"/>
          <w:szCs w:val="24"/>
          <w:lang w:val="sk-SK"/>
        </w:rPr>
        <w:t xml:space="preserve"> Yes, we will.  No, we won´t.</w:t>
      </w:r>
    </w:p>
    <w:p w14:paraId="379610D6" w14:textId="77777777" w:rsidR="00000000" w:rsidRDefault="002629C3">
      <w:pPr>
        <w:spacing w:line="360" w:lineRule="auto"/>
        <w:jc w:val="both"/>
        <w:rPr>
          <w:rFonts w:ascii="Comic Sans MS" w:hAnsi="Comic Sans MS" w:cs="Comic Sans MS"/>
          <w:b/>
          <w:color w:val="993300"/>
          <w:sz w:val="24"/>
          <w:szCs w:val="24"/>
          <w:lang w:val="sk-SK"/>
        </w:rPr>
      </w:pPr>
    </w:p>
    <w:p w14:paraId="1310B5E4" w14:textId="77777777" w:rsidR="00000000" w:rsidRDefault="002629C3">
      <w:pPr>
        <w:spacing w:line="360" w:lineRule="auto"/>
        <w:jc w:val="both"/>
      </w:pPr>
      <w:r>
        <w:rPr>
          <w:rFonts w:ascii="Comic Sans MS" w:hAnsi="Comic Sans MS" w:cs="Comic Sans MS"/>
          <w:b/>
          <w:color w:val="993300"/>
          <w:sz w:val="24"/>
          <w:szCs w:val="24"/>
          <w:lang w:val="sk-SK"/>
        </w:rPr>
        <w:t>Použitie:</w:t>
      </w:r>
    </w:p>
    <w:p w14:paraId="031E9EA2" w14:textId="77777777" w:rsidR="00000000" w:rsidRDefault="002629C3">
      <w:pPr>
        <w:spacing w:line="360" w:lineRule="auto"/>
        <w:jc w:val="both"/>
      </w:pPr>
      <w:r>
        <w:rPr>
          <w:rFonts w:ascii="Comic Sans MS" w:hAnsi="Comic Sans MS" w:cs="Comic Sans MS"/>
          <w:b/>
          <w:color w:val="993300"/>
          <w:sz w:val="24"/>
          <w:szCs w:val="24"/>
          <w:lang w:val="sk-SK"/>
        </w:rPr>
        <w:t>1. predvídanie budúcnosti na základe vedomosti</w:t>
      </w:r>
    </w:p>
    <w:p w14:paraId="48B8662C" w14:textId="77777777" w:rsidR="00000000" w:rsidRDefault="002629C3">
      <w:pPr>
        <w:pStyle w:val="Zkladntext31"/>
      </w:pPr>
      <w:r>
        <w:rPr>
          <w:sz w:val="24"/>
          <w:szCs w:val="24"/>
          <w:lang w:val="sk-SK"/>
        </w:rPr>
        <w:t>Tomorrow will be a cold day.</w:t>
      </w:r>
    </w:p>
    <w:p w14:paraId="65347E1A" w14:textId="77777777" w:rsidR="00000000" w:rsidRDefault="002629C3">
      <w:pPr>
        <w:spacing w:line="360" w:lineRule="auto"/>
        <w:jc w:val="both"/>
      </w:pPr>
      <w:r>
        <w:rPr>
          <w:rFonts w:ascii="Comic Sans MS" w:hAnsi="Comic Sans MS" w:cs="Comic Sans MS"/>
          <w:sz w:val="24"/>
          <w:szCs w:val="24"/>
          <w:lang w:val="sk-SK"/>
        </w:rPr>
        <w:t xml:space="preserve">Pri predvídaní sa hlavne používajú tieto výrazy: I think, believe, expect, I am sure, I </w:t>
      </w:r>
      <w:r>
        <w:rPr>
          <w:rFonts w:ascii="Comic Sans MS" w:hAnsi="Comic Sans MS" w:cs="Comic Sans MS"/>
          <w:sz w:val="24"/>
          <w:szCs w:val="24"/>
          <w:lang w:val="sk-SK"/>
        </w:rPr>
        <w:t>am afraid : I am sure you will enjoy the film.</w:t>
      </w:r>
    </w:p>
    <w:p w14:paraId="29D68D4E" w14:textId="77777777" w:rsidR="00000000" w:rsidRDefault="002629C3">
      <w:pPr>
        <w:spacing w:line="360" w:lineRule="auto"/>
        <w:jc w:val="both"/>
      </w:pPr>
      <w:r>
        <w:rPr>
          <w:rFonts w:ascii="Comic Sans MS" w:hAnsi="Comic Sans MS" w:cs="Comic Sans MS"/>
          <w:b/>
          <w:color w:val="993300"/>
          <w:sz w:val="24"/>
          <w:szCs w:val="24"/>
          <w:lang w:val="sk-SK"/>
        </w:rPr>
        <w:t>2. rozhodnutie v tejto chvíli</w:t>
      </w:r>
    </w:p>
    <w:p w14:paraId="26F7A55B" w14:textId="77777777" w:rsidR="00000000" w:rsidRDefault="002629C3">
      <w:pPr>
        <w:spacing w:line="360" w:lineRule="auto"/>
        <w:jc w:val="both"/>
      </w:pPr>
      <w:r>
        <w:rPr>
          <w:rFonts w:ascii="Comic Sans MS" w:hAnsi="Comic Sans MS" w:cs="Comic Sans MS"/>
          <w:sz w:val="24"/>
          <w:szCs w:val="24"/>
          <w:lang w:val="sk-SK"/>
        </w:rPr>
        <w:t>I can´t do it!             Don´t worry, I will do it for you.</w:t>
      </w:r>
    </w:p>
    <w:p w14:paraId="058F5A7F" w14:textId="77777777" w:rsidR="00000000" w:rsidRDefault="002629C3">
      <w:pPr>
        <w:spacing w:line="360" w:lineRule="auto"/>
        <w:jc w:val="both"/>
      </w:pPr>
      <w:r>
        <w:rPr>
          <w:rFonts w:ascii="Comic Sans MS" w:hAnsi="Comic Sans MS" w:cs="Comic Sans MS"/>
          <w:b/>
          <w:color w:val="993300"/>
          <w:sz w:val="24"/>
          <w:szCs w:val="24"/>
          <w:lang w:val="sk-SK"/>
        </w:rPr>
        <w:t>3. niečo sa iste udeje v budúcnosti</w:t>
      </w:r>
    </w:p>
    <w:p w14:paraId="678F63B8" w14:textId="77777777" w:rsidR="00000000" w:rsidRDefault="002629C3">
      <w:pPr>
        <w:spacing w:line="360" w:lineRule="auto"/>
        <w:jc w:val="both"/>
      </w:pPr>
      <w:r>
        <w:rPr>
          <w:rFonts w:ascii="Comic Sans MS" w:hAnsi="Comic Sans MS" w:cs="Comic Sans MS"/>
          <w:sz w:val="24"/>
          <w:szCs w:val="24"/>
          <w:lang w:val="sk-SK"/>
        </w:rPr>
        <w:t>The school year will end on 30</w:t>
      </w:r>
      <w:r>
        <w:rPr>
          <w:rFonts w:ascii="Comic Sans MS" w:hAnsi="Comic Sans MS" w:cs="Comic Sans MS"/>
          <w:sz w:val="24"/>
          <w:szCs w:val="24"/>
          <w:vertAlign w:val="superscript"/>
          <w:lang w:val="sk-SK"/>
        </w:rPr>
        <w:t>th</w:t>
      </w:r>
      <w:r>
        <w:rPr>
          <w:rFonts w:ascii="Comic Sans MS" w:hAnsi="Comic Sans MS" w:cs="Comic Sans MS"/>
          <w:sz w:val="24"/>
          <w:szCs w:val="24"/>
          <w:lang w:val="sk-SK"/>
        </w:rPr>
        <w:t xml:space="preserve"> June.</w:t>
      </w:r>
    </w:p>
    <w:p w14:paraId="02F182C8" w14:textId="77777777" w:rsidR="00000000" w:rsidRDefault="002629C3">
      <w:pPr>
        <w:numPr>
          <w:ilvl w:val="0"/>
          <w:numId w:val="16"/>
        </w:numPr>
        <w:spacing w:line="360" w:lineRule="auto"/>
        <w:jc w:val="both"/>
      </w:pPr>
      <w:r>
        <w:rPr>
          <w:rFonts w:ascii="Comic Sans MS" w:hAnsi="Comic Sans MS" w:cs="Comic Sans MS"/>
          <w:b/>
          <w:color w:val="993300"/>
          <w:sz w:val="24"/>
          <w:szCs w:val="24"/>
          <w:lang w:val="sk-SK"/>
        </w:rPr>
        <w:t xml:space="preserve">vyhrážky </w:t>
      </w:r>
    </w:p>
    <w:p w14:paraId="0632EC94" w14:textId="77777777" w:rsidR="00000000" w:rsidRDefault="002629C3">
      <w:pPr>
        <w:spacing w:line="360" w:lineRule="auto"/>
        <w:jc w:val="both"/>
      </w:pPr>
      <w:r>
        <w:rPr>
          <w:rFonts w:ascii="Comic Sans MS" w:hAnsi="Comic Sans MS" w:cs="Comic Sans MS"/>
          <w:sz w:val="24"/>
          <w:szCs w:val="24"/>
          <w:lang w:val="sk-SK"/>
        </w:rPr>
        <w:t>Don´t scream or I will hit you!</w:t>
      </w:r>
    </w:p>
    <w:p w14:paraId="6AAAACE7" w14:textId="77777777" w:rsidR="00000000" w:rsidRDefault="002629C3">
      <w:pPr>
        <w:numPr>
          <w:ilvl w:val="0"/>
          <w:numId w:val="16"/>
        </w:numPr>
        <w:spacing w:line="360" w:lineRule="auto"/>
        <w:jc w:val="both"/>
      </w:pPr>
      <w:r>
        <w:rPr>
          <w:rFonts w:ascii="Comic Sans MS" w:hAnsi="Comic Sans MS" w:cs="Comic Sans MS"/>
          <w:b/>
          <w:color w:val="993300"/>
          <w:sz w:val="24"/>
          <w:szCs w:val="24"/>
          <w:lang w:val="sk-SK"/>
        </w:rPr>
        <w:t>Žiadosti</w:t>
      </w:r>
    </w:p>
    <w:p w14:paraId="30B80129" w14:textId="77777777" w:rsidR="00000000" w:rsidRDefault="002629C3">
      <w:pPr>
        <w:spacing w:line="360" w:lineRule="auto"/>
        <w:jc w:val="both"/>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Will you post the letter for me?</w:t>
      </w:r>
    </w:p>
    <w:p w14:paraId="1E1157FD" w14:textId="77777777" w:rsidR="00000000" w:rsidRDefault="002629C3">
      <w:pPr>
        <w:spacing w:line="360" w:lineRule="auto"/>
        <w:jc w:val="both"/>
      </w:pPr>
      <w:r>
        <w:rPr>
          <w:rFonts w:ascii="Comic Sans MS" w:hAnsi="Comic Sans MS" w:cs="Comic Sans MS"/>
          <w:b/>
          <w:color w:val="993300"/>
          <w:sz w:val="24"/>
          <w:szCs w:val="24"/>
          <w:lang w:val="sk-SK"/>
        </w:rPr>
        <w:t>PRÍSLOVKY:</w:t>
      </w:r>
      <w:r>
        <w:rPr>
          <w:rFonts w:ascii="Comic Sans MS" w:hAnsi="Comic Sans MS" w:cs="Comic Sans MS"/>
          <w:b/>
          <w:sz w:val="24"/>
          <w:szCs w:val="24"/>
          <w:lang w:val="sk-SK"/>
        </w:rPr>
        <w:t xml:space="preserve"> </w:t>
      </w:r>
      <w:r>
        <w:rPr>
          <w:rFonts w:ascii="Comic Sans MS" w:hAnsi="Comic Sans MS" w:cs="Comic Sans MS"/>
          <w:i/>
          <w:color w:val="993300"/>
          <w:sz w:val="24"/>
          <w:szCs w:val="24"/>
          <w:lang w:val="sk-SK"/>
        </w:rPr>
        <w:t>next, tomorrow, the day after tomorrow, in 2020, soon, in the future, in three weeks</w:t>
      </w:r>
    </w:p>
    <w:p w14:paraId="1A695370" w14:textId="77777777" w:rsidR="00000000" w:rsidRDefault="002629C3">
      <w:pPr>
        <w:spacing w:line="360" w:lineRule="auto"/>
        <w:jc w:val="both"/>
      </w:pPr>
      <w:r>
        <w:rPr>
          <w:rFonts w:ascii="Comic Sans MS" w:hAnsi="Comic Sans MS" w:cs="Comic Sans MS"/>
          <w:sz w:val="24"/>
          <w:szCs w:val="24"/>
          <w:lang w:val="sk-SK"/>
        </w:rPr>
        <w:lastRenderedPageBreak/>
        <w:t>Namiesto will používame aj SHALL ale iba pri I a we, keď sa pýtame na</w:t>
      </w:r>
      <w:r>
        <w:rPr>
          <w:rFonts w:ascii="Comic Sans MS" w:hAnsi="Comic Sans MS" w:cs="Comic Sans MS"/>
          <w:color w:val="993300"/>
          <w:sz w:val="24"/>
          <w:szCs w:val="24"/>
          <w:lang w:val="sk-SK"/>
        </w:rPr>
        <w:t xml:space="preserve"> radu</w:t>
      </w:r>
    </w:p>
    <w:p w14:paraId="55B2B0F3" w14:textId="77777777" w:rsidR="00000000" w:rsidRDefault="002629C3">
      <w:pPr>
        <w:spacing w:line="276" w:lineRule="auto"/>
        <w:jc w:val="both"/>
      </w:pPr>
      <w:r>
        <w:rPr>
          <w:rFonts w:ascii="Comic Sans MS" w:hAnsi="Comic Sans MS" w:cs="Comic Sans MS"/>
          <w:sz w:val="24"/>
          <w:szCs w:val="24"/>
          <w:lang w:val="sk-SK"/>
        </w:rPr>
        <w:t>What shall I do?       Shall we go out?  -</w:t>
      </w:r>
      <w:r>
        <w:rPr>
          <w:rFonts w:ascii="Comic Sans MS" w:hAnsi="Comic Sans MS" w:cs="Comic Sans MS"/>
          <w:color w:val="993300"/>
          <w:sz w:val="24"/>
          <w:szCs w:val="24"/>
          <w:lang w:val="sk-SK"/>
        </w:rPr>
        <w:t xml:space="preserve"> ponuka</w:t>
      </w:r>
      <w:r>
        <w:rPr>
          <w:rFonts w:ascii="Comic Sans MS" w:hAnsi="Comic Sans MS" w:cs="Comic Sans MS"/>
          <w:sz w:val="24"/>
          <w:szCs w:val="24"/>
          <w:lang w:val="sk-SK"/>
        </w:rPr>
        <w:t xml:space="preserve"> </w:t>
      </w:r>
    </w:p>
    <w:p w14:paraId="433B3C22" w14:textId="77777777" w:rsidR="00000000" w:rsidRDefault="002629C3">
      <w:pPr>
        <w:spacing w:line="276" w:lineRule="auto"/>
        <w:jc w:val="both"/>
      </w:pPr>
      <w:r>
        <w:rPr>
          <w:rFonts w:ascii="Comic Sans MS" w:hAnsi="Comic Sans MS" w:cs="Comic Sans MS"/>
          <w:b/>
          <w:sz w:val="24"/>
          <w:szCs w:val="24"/>
          <w:lang w:val="sk-SK"/>
        </w:rPr>
        <w:t xml:space="preserve">Skratka pre will a shall je ´ll      </w:t>
      </w:r>
      <w:r>
        <w:rPr>
          <w:rFonts w:ascii="Comic Sans MS" w:hAnsi="Comic Sans MS" w:cs="Comic Sans MS"/>
          <w:sz w:val="24"/>
          <w:szCs w:val="24"/>
          <w:lang w:val="sk-SK"/>
        </w:rPr>
        <w:t>I´ll write him a letter.</w:t>
      </w:r>
    </w:p>
    <w:p w14:paraId="527EC6BB" w14:textId="77777777" w:rsidR="00000000" w:rsidRDefault="002629C3">
      <w:pPr>
        <w:pageBreakBefore/>
        <w:spacing w:line="360" w:lineRule="auto"/>
        <w:jc w:val="both"/>
      </w:pPr>
      <w:r>
        <w:rPr>
          <w:rFonts w:ascii="Comic Sans MS" w:hAnsi="Comic Sans MS" w:cs="Comic Sans MS"/>
          <w:b/>
          <w:color w:val="CCCC00"/>
          <w:sz w:val="32"/>
          <w:lang w:val="sk-SK"/>
        </w:rPr>
        <w:lastRenderedPageBreak/>
        <w:t>BUDÚCI PRIEBEHOVÝ ČAS – FUTURE CONTINUOUS</w:t>
      </w:r>
    </w:p>
    <w:p w14:paraId="649AE0BA" w14:textId="77777777" w:rsidR="00000000" w:rsidRDefault="002629C3">
      <w:pPr>
        <w:spacing w:line="360" w:lineRule="auto"/>
        <w:jc w:val="both"/>
      </w:pPr>
      <w:r>
        <w:rPr>
          <w:rFonts w:ascii="Comic Sans MS" w:hAnsi="Comic Sans MS" w:cs="Comic Sans MS"/>
          <w:b/>
          <w:color w:val="CCCC00"/>
          <w:sz w:val="32"/>
          <w:lang w:val="sk-SK"/>
        </w:rPr>
        <w:t>Tvorenie: will be + sloveso + ing</w:t>
      </w:r>
    </w:p>
    <w:p w14:paraId="24AC35E2" w14:textId="77777777" w:rsidR="00000000" w:rsidRDefault="002629C3">
      <w:pPr>
        <w:pStyle w:val="Zkladntext31"/>
        <w:rPr>
          <w:b/>
          <w:color w:val="CCCC00"/>
          <w:sz w:val="24"/>
          <w:lang w:val="sk-SK"/>
        </w:rPr>
      </w:pPr>
    </w:p>
    <w:p w14:paraId="7D9BF1AB" w14:textId="77777777" w:rsidR="00000000" w:rsidRDefault="002629C3">
      <w:pPr>
        <w:pStyle w:val="Zkladntext31"/>
      </w:pPr>
      <w:r>
        <w:rPr>
          <w:sz w:val="24"/>
          <w:lang w:val="sk-SK"/>
        </w:rPr>
        <w:t xml:space="preserve">I will be dancing all night tomorrow.                   </w:t>
      </w:r>
    </w:p>
    <w:p w14:paraId="629333C4" w14:textId="77777777" w:rsidR="00000000" w:rsidRDefault="002629C3">
      <w:pPr>
        <w:pStyle w:val="Zkladntext31"/>
        <w:rPr>
          <w:b/>
          <w:color w:val="CCCC00"/>
          <w:sz w:val="24"/>
          <w:lang w:val="sk-SK"/>
        </w:rPr>
      </w:pPr>
    </w:p>
    <w:p w14:paraId="4435CFC7" w14:textId="77777777" w:rsidR="00000000" w:rsidRDefault="002629C3">
      <w:pPr>
        <w:pStyle w:val="Zkladntext31"/>
      </w:pPr>
      <w:r>
        <w:rPr>
          <w:b/>
          <w:color w:val="CCCC00"/>
          <w:lang w:val="sk-SK"/>
        </w:rPr>
        <w:t>Zápor</w:t>
      </w:r>
      <w:r>
        <w:rPr>
          <w:color w:val="CCCC00"/>
          <w:sz w:val="24"/>
          <w:lang w:val="sk-SK"/>
        </w:rPr>
        <w:t>:</w:t>
      </w:r>
      <w:r>
        <w:rPr>
          <w:sz w:val="24"/>
          <w:lang w:val="sk-SK"/>
        </w:rPr>
        <w:t xml:space="preserve"> pridaním záporného výrazu NOT medzi sloveso</w:t>
      </w:r>
      <w:r>
        <w:rPr>
          <w:sz w:val="24"/>
          <w:lang w:val="sk-SK"/>
        </w:rPr>
        <w:t xml:space="preserve"> will a be</w:t>
      </w:r>
    </w:p>
    <w:p w14:paraId="5F70DC82" w14:textId="77777777" w:rsidR="00000000" w:rsidRDefault="002629C3">
      <w:pPr>
        <w:pStyle w:val="Zkladntext31"/>
      </w:pPr>
      <w:r>
        <w:rPr>
          <w:sz w:val="24"/>
          <w:lang w:val="sk-SK"/>
        </w:rPr>
        <w:t>I will not be staying long.</w:t>
      </w:r>
    </w:p>
    <w:p w14:paraId="07C8518E" w14:textId="77777777" w:rsidR="00000000" w:rsidRDefault="002629C3">
      <w:pPr>
        <w:pStyle w:val="Zkladntext31"/>
      </w:pPr>
      <w:r>
        <w:rPr>
          <w:b/>
          <w:color w:val="CCCC00"/>
          <w:sz w:val="24"/>
          <w:lang w:val="sk-SK"/>
        </w:rPr>
        <w:t>Otázka:</w:t>
      </w:r>
      <w:r>
        <w:rPr>
          <w:sz w:val="24"/>
          <w:lang w:val="sk-SK"/>
        </w:rPr>
        <w:t xml:space="preserve"> výmena slovosledu            Will you be coming tonight?</w:t>
      </w:r>
    </w:p>
    <w:p w14:paraId="2AED5E66" w14:textId="77777777" w:rsidR="00000000" w:rsidRDefault="002629C3">
      <w:pPr>
        <w:pStyle w:val="Zkladntext31"/>
        <w:rPr>
          <w:b/>
          <w:color w:val="CCCC00"/>
          <w:sz w:val="24"/>
          <w:lang w:val="sk-SK"/>
        </w:rPr>
      </w:pPr>
    </w:p>
    <w:p w14:paraId="6F4B302A" w14:textId="77777777" w:rsidR="00000000" w:rsidRDefault="002629C3">
      <w:pPr>
        <w:pStyle w:val="Zkladntext31"/>
      </w:pPr>
      <w:r>
        <w:rPr>
          <w:b/>
          <w:color w:val="CCCC00"/>
          <w:sz w:val="24"/>
          <w:lang w:val="sk-SK"/>
        </w:rPr>
        <w:t>POUŽITIE:</w:t>
      </w:r>
    </w:p>
    <w:p w14:paraId="3283B58B" w14:textId="77777777" w:rsidR="00000000" w:rsidRDefault="002629C3">
      <w:pPr>
        <w:pStyle w:val="Zkladntext31"/>
      </w:pPr>
      <w:r>
        <w:rPr>
          <w:b/>
          <w:color w:val="CCCC00"/>
          <w:sz w:val="24"/>
          <w:lang w:val="sk-SK"/>
        </w:rPr>
        <w:t>1.</w:t>
      </w:r>
      <w:r>
        <w:rPr>
          <w:color w:val="CCCC00"/>
          <w:sz w:val="24"/>
          <w:lang w:val="sk-SK"/>
        </w:rPr>
        <w:t xml:space="preserve"> </w:t>
      </w:r>
      <w:r>
        <w:rPr>
          <w:b/>
          <w:color w:val="CCCC00"/>
          <w:sz w:val="24"/>
          <w:lang w:val="sk-SK"/>
        </w:rPr>
        <w:t>Dej, ktorý bude prebiehať v určitom momente v budúcnosti</w:t>
      </w:r>
    </w:p>
    <w:p w14:paraId="01D859C3" w14:textId="77777777" w:rsidR="00000000" w:rsidRDefault="002629C3">
      <w:pPr>
        <w:pStyle w:val="Zkladntext31"/>
      </w:pPr>
      <w:r>
        <w:rPr>
          <w:sz w:val="24"/>
          <w:lang w:val="sk-SK"/>
        </w:rPr>
        <w:t xml:space="preserve">Dôraz sa kladie na priebeh deja </w:t>
      </w:r>
    </w:p>
    <w:p w14:paraId="63F82D28" w14:textId="77777777" w:rsidR="00000000" w:rsidRDefault="002629C3">
      <w:pPr>
        <w:pStyle w:val="Zkladntext31"/>
      </w:pPr>
      <w:r>
        <w:rPr>
          <w:sz w:val="24"/>
          <w:lang w:val="sk-SK"/>
        </w:rPr>
        <w:t>I will be watching TV at 6 o´clock.</w:t>
      </w:r>
    </w:p>
    <w:p w14:paraId="42E954E4" w14:textId="77777777" w:rsidR="00000000" w:rsidRDefault="002629C3">
      <w:pPr>
        <w:pStyle w:val="Zkladntext31"/>
        <w:rPr>
          <w:b/>
          <w:sz w:val="24"/>
          <w:lang w:val="sk-SK"/>
        </w:rPr>
      </w:pPr>
    </w:p>
    <w:p w14:paraId="0C6A74E4" w14:textId="77777777" w:rsidR="00000000" w:rsidRDefault="002629C3">
      <w:pPr>
        <w:pStyle w:val="Zkladntext31"/>
      </w:pPr>
      <w:r>
        <w:rPr>
          <w:b/>
          <w:color w:val="CCCC00"/>
          <w:sz w:val="24"/>
          <w:lang w:val="sk-SK"/>
        </w:rPr>
        <w:t>2. konštato</w:t>
      </w:r>
      <w:r>
        <w:rPr>
          <w:b/>
          <w:color w:val="CCCC00"/>
          <w:sz w:val="24"/>
          <w:lang w:val="sk-SK"/>
        </w:rPr>
        <w:t>vanie toho, čo sa bude diať v budúcnosti, neobsahuje vedľajšie významy ako plán, úmysel, pozvanie</w:t>
      </w:r>
    </w:p>
    <w:p w14:paraId="6B12FBEF" w14:textId="77777777" w:rsidR="00000000" w:rsidRDefault="002629C3">
      <w:pPr>
        <w:pStyle w:val="Zkladntext31"/>
      </w:pPr>
      <w:r>
        <w:rPr>
          <w:sz w:val="24"/>
          <w:lang w:val="sk-SK"/>
        </w:rPr>
        <w:t>I´ll be helping my mum in the garden tomorrow.</w:t>
      </w:r>
    </w:p>
    <w:p w14:paraId="5257E700" w14:textId="77777777" w:rsidR="00000000" w:rsidRDefault="002629C3">
      <w:pPr>
        <w:pStyle w:val="Zkladntext31"/>
        <w:rPr>
          <w:b/>
          <w:sz w:val="24"/>
          <w:lang w:val="sk-SK"/>
        </w:rPr>
      </w:pPr>
    </w:p>
    <w:p w14:paraId="1145C97D" w14:textId="77777777" w:rsidR="00000000" w:rsidRDefault="002629C3">
      <w:pPr>
        <w:pStyle w:val="Zkladntext31"/>
      </w:pPr>
      <w:r>
        <w:rPr>
          <w:b/>
          <w:color w:val="CCCC00"/>
          <w:sz w:val="24"/>
          <w:lang w:val="sk-SK"/>
        </w:rPr>
        <w:t>3. trendy, zvyky a stavy v budúcnosti- ide o vzdialenú budúcnosť</w:t>
      </w:r>
    </w:p>
    <w:p w14:paraId="3D4F75C2" w14:textId="77777777" w:rsidR="00000000" w:rsidRDefault="002629C3">
      <w:pPr>
        <w:pStyle w:val="Zkladntext31"/>
      </w:pPr>
      <w:r>
        <w:rPr>
          <w:sz w:val="24"/>
          <w:lang w:val="sk-SK"/>
        </w:rPr>
        <w:t>in a hundred years, people will be working le</w:t>
      </w:r>
      <w:r>
        <w:rPr>
          <w:sz w:val="24"/>
          <w:lang w:val="sk-SK"/>
        </w:rPr>
        <w:t>ss.</w:t>
      </w:r>
    </w:p>
    <w:p w14:paraId="2C6579E8" w14:textId="77777777" w:rsidR="00000000" w:rsidRDefault="002629C3">
      <w:pPr>
        <w:pStyle w:val="Zkladntext31"/>
        <w:rPr>
          <w:sz w:val="24"/>
          <w:lang w:val="sk-SK"/>
        </w:rPr>
      </w:pPr>
    </w:p>
    <w:p w14:paraId="4C02785F" w14:textId="77777777" w:rsidR="00000000" w:rsidRDefault="002629C3">
      <w:pPr>
        <w:pStyle w:val="Zkladntext31"/>
        <w:rPr>
          <w:sz w:val="24"/>
          <w:lang w:val="sk-SK"/>
        </w:rPr>
      </w:pPr>
    </w:p>
    <w:p w14:paraId="15D0AC1B" w14:textId="77777777" w:rsidR="00000000" w:rsidRDefault="002629C3">
      <w:pPr>
        <w:pStyle w:val="Zkladntext31"/>
        <w:rPr>
          <w:sz w:val="24"/>
          <w:lang w:val="sk-SK"/>
        </w:rPr>
      </w:pPr>
    </w:p>
    <w:p w14:paraId="01674840" w14:textId="77777777" w:rsidR="00000000" w:rsidRDefault="002629C3">
      <w:pPr>
        <w:pStyle w:val="Zkladntext31"/>
        <w:rPr>
          <w:sz w:val="24"/>
          <w:lang w:val="sk-SK"/>
        </w:rPr>
      </w:pPr>
    </w:p>
    <w:p w14:paraId="724B7AD1" w14:textId="77777777" w:rsidR="00000000" w:rsidRDefault="002629C3">
      <w:pPr>
        <w:pStyle w:val="Zkladntext31"/>
        <w:rPr>
          <w:sz w:val="24"/>
          <w:lang w:val="sk-SK"/>
        </w:rPr>
      </w:pPr>
    </w:p>
    <w:p w14:paraId="54B38D46" w14:textId="77777777" w:rsidR="00000000" w:rsidRDefault="002629C3">
      <w:pPr>
        <w:spacing w:line="360" w:lineRule="auto"/>
        <w:jc w:val="both"/>
        <w:rPr>
          <w:rFonts w:ascii="Comic Sans MS" w:hAnsi="Comic Sans MS" w:cs="Comic Sans MS"/>
          <w:sz w:val="28"/>
          <w:lang w:val="sk-SK"/>
        </w:rPr>
      </w:pPr>
    </w:p>
    <w:p w14:paraId="073FAAA6" w14:textId="77777777" w:rsidR="00000000" w:rsidRDefault="002629C3">
      <w:pPr>
        <w:spacing w:line="360" w:lineRule="auto"/>
        <w:jc w:val="both"/>
        <w:rPr>
          <w:rFonts w:ascii="Comic Sans MS" w:hAnsi="Comic Sans MS" w:cs="Comic Sans MS"/>
          <w:sz w:val="28"/>
          <w:lang w:val="sk-SK"/>
        </w:rPr>
      </w:pPr>
    </w:p>
    <w:p w14:paraId="30824B38" w14:textId="77777777" w:rsidR="00000000" w:rsidRDefault="002629C3">
      <w:pPr>
        <w:pStyle w:val="Nadpis3"/>
      </w:pPr>
      <w:r>
        <w:rPr>
          <w:color w:val="D99594"/>
          <w:sz w:val="32"/>
          <w:szCs w:val="32"/>
        </w:rPr>
        <w:lastRenderedPageBreak/>
        <w:object w:dxaOrig="1440" w:dyaOrig="1440" w14:anchorId="75579376">
          <v:shape id="_x0000_s1043" type="#_x0000_t75" style="position:absolute;left:0;text-align:left;margin-left:306.15pt;margin-top:-23.4pt;width:129.55pt;height:75.1pt;z-index:-251650560;mso-wrap-distance-left:9.05pt;mso-wrap-distance-top:0;mso-wrap-distance-right:9.05pt;mso-wrap-distance-bottom:0;mso-position-horizontal:absolute;mso-position-horizontal-relative:text;mso-position-vertical:absolute;mso-position-vertical-relative:text" wrapcoords="3745 214 1122 2374 497 3237 -123 12525 373 14038 872 14686 13108 17494 15480 17494 15480 19006 17603 20950 19976 21382 20849 21382 20849 20950 21600 19222 21473 17494 15107 14038 15230 10366 14731 8421 13358 4750 13108 2590 9737 1294 5117 214 3745 214" filled="t">
            <v:fill color2="black"/>
            <v:imagedata r:id="rId27" o:title="" croptop="-14f" cropbottom="-14f" cropleft="-8f" cropright="-8f"/>
            <w10:wrap type="tight"/>
          </v:shape>
          <o:OLEObject Type="Embed" ShapeID="_x0000_s1043" DrawAspect="Content" ObjectID="_1715432101" r:id="rId28"/>
        </w:object>
      </w:r>
      <w:r>
        <w:rPr>
          <w:color w:val="D99594"/>
          <w:sz w:val="32"/>
          <w:szCs w:val="32"/>
        </w:rPr>
        <w:t>PREDBUDÚCI JEDNODUCHÝ ČAS</w:t>
      </w:r>
    </w:p>
    <w:p w14:paraId="118C5D91" w14:textId="77777777" w:rsidR="00000000" w:rsidRDefault="002629C3">
      <w:pPr>
        <w:pStyle w:val="Nadpis3"/>
        <w:rPr>
          <w:color w:val="D99594"/>
          <w:sz w:val="32"/>
          <w:szCs w:val="32"/>
        </w:rPr>
      </w:pPr>
    </w:p>
    <w:p w14:paraId="50EE3C52" w14:textId="77777777" w:rsidR="00000000" w:rsidRDefault="002629C3">
      <w:pPr>
        <w:pStyle w:val="Nadpis3"/>
      </w:pPr>
      <w:r>
        <w:t>-označuje dej, ktorý bude ukončený do určitého času v budúcnosti</w:t>
      </w:r>
    </w:p>
    <w:p w14:paraId="5E8CFBEA" w14:textId="77777777" w:rsidR="00000000" w:rsidRDefault="002629C3">
      <w:pPr>
        <w:pStyle w:val="Zkladntext31"/>
      </w:pPr>
      <w:r>
        <w:rPr>
          <w:sz w:val="24"/>
          <w:lang w:val="sk-SK"/>
        </w:rPr>
        <w:t>je to stav, ktorý bude trvať nejaký čas v budúcnosti tento dej alebo stav vnímame zo súčasnosti v podstate ide o predprítomný čas premietnutý do budúcno</w:t>
      </w:r>
      <w:r>
        <w:rPr>
          <w:sz w:val="24"/>
          <w:lang w:val="sk-SK"/>
        </w:rPr>
        <w:t>sti</w:t>
      </w:r>
    </w:p>
    <w:p w14:paraId="61A92FF3" w14:textId="77777777" w:rsidR="00000000" w:rsidRDefault="002629C3">
      <w:pPr>
        <w:pStyle w:val="Zkladntext31"/>
        <w:rPr>
          <w:b/>
          <w:color w:val="D99594"/>
          <w:sz w:val="24"/>
          <w:lang w:val="sk-SK"/>
        </w:rPr>
      </w:pPr>
    </w:p>
    <w:p w14:paraId="32A1655B" w14:textId="77777777" w:rsidR="00000000" w:rsidRDefault="002629C3">
      <w:pPr>
        <w:pStyle w:val="Zkladntext31"/>
      </w:pPr>
      <w:r>
        <w:rPr>
          <w:b/>
          <w:color w:val="D99594"/>
          <w:szCs w:val="28"/>
          <w:lang w:val="sk-SK"/>
        </w:rPr>
        <w:t>WILL + HAVE+ TRPNÉ PRÍČASTIE</w:t>
      </w:r>
    </w:p>
    <w:p w14:paraId="74BA12FF" w14:textId="77777777" w:rsidR="00000000" w:rsidRDefault="002629C3">
      <w:pPr>
        <w:pStyle w:val="Zkladntext31"/>
        <w:rPr>
          <w:b/>
          <w:color w:val="D99594"/>
          <w:sz w:val="24"/>
          <w:szCs w:val="28"/>
          <w:lang w:val="sk-SK"/>
        </w:rPr>
      </w:pPr>
    </w:p>
    <w:p w14:paraId="2177B0A8" w14:textId="77777777" w:rsidR="00000000" w:rsidRDefault="002629C3">
      <w:pPr>
        <w:pStyle w:val="Zkladntext31"/>
      </w:pPr>
      <w:r>
        <w:rPr>
          <w:sz w:val="24"/>
          <w:lang w:val="sk-SK"/>
        </w:rPr>
        <w:t xml:space="preserve">I will have read this book by Friday. – dej bude ukončený    </w:t>
      </w:r>
    </w:p>
    <w:p w14:paraId="07C0E5CA" w14:textId="77777777" w:rsidR="00000000" w:rsidRDefault="002629C3">
      <w:pPr>
        <w:pStyle w:val="Zkladntext31"/>
      </w:pPr>
      <w:r>
        <w:rPr>
          <w:sz w:val="24"/>
          <w:lang w:val="sk-SK"/>
        </w:rPr>
        <w:t>Budem mať prečítanú knihu do piatku.</w:t>
      </w:r>
    </w:p>
    <w:p w14:paraId="0E3C382C" w14:textId="77777777" w:rsidR="00000000" w:rsidRDefault="002629C3">
      <w:pPr>
        <w:pStyle w:val="Zkladntext31"/>
      </w:pPr>
      <w:r>
        <w:rPr>
          <w:sz w:val="24"/>
          <w:lang w:val="sk-SK"/>
        </w:rPr>
        <w:t>By next Friday, I will have known her for a year. – stav bude trvať nejaký čas</w:t>
      </w:r>
    </w:p>
    <w:p w14:paraId="3743B5E5" w14:textId="77777777" w:rsidR="00000000" w:rsidRDefault="002629C3">
      <w:pPr>
        <w:pStyle w:val="Zkladntext31"/>
      </w:pPr>
      <w:r>
        <w:rPr>
          <w:sz w:val="24"/>
          <w:lang w:val="sk-SK"/>
        </w:rPr>
        <w:t>Do ďalšieho piatku ju budem poznať už rok.</w:t>
      </w:r>
    </w:p>
    <w:p w14:paraId="3BA5D7BA" w14:textId="77777777" w:rsidR="00000000" w:rsidRDefault="002629C3">
      <w:pPr>
        <w:pStyle w:val="Zkladntext31"/>
        <w:rPr>
          <w:sz w:val="24"/>
          <w:lang w:val="sk-SK"/>
        </w:rPr>
      </w:pPr>
    </w:p>
    <w:p w14:paraId="6451C3A0" w14:textId="77777777" w:rsidR="00000000" w:rsidRDefault="002629C3">
      <w:pPr>
        <w:pStyle w:val="Zkladntext31"/>
      </w:pPr>
      <w:r>
        <w:rPr>
          <w:sz w:val="24"/>
          <w:lang w:val="sk-SK"/>
        </w:rPr>
        <w:t>Príslovkové určenie BY – do</w:t>
      </w:r>
    </w:p>
    <w:p w14:paraId="2FCAAEC9" w14:textId="77777777" w:rsidR="00000000" w:rsidRDefault="002629C3">
      <w:pPr>
        <w:pStyle w:val="Zkladntext31"/>
      </w:pPr>
      <w:r>
        <w:rPr>
          <w:sz w:val="24"/>
          <w:lang w:val="sk-SK"/>
        </w:rPr>
        <w:t>I will have finished typing this letter by 4 o´clock.</w:t>
      </w:r>
    </w:p>
    <w:p w14:paraId="0DA030CF" w14:textId="77777777" w:rsidR="00000000" w:rsidRDefault="002629C3">
      <w:pPr>
        <w:pStyle w:val="Zkladntext31"/>
      </w:pPr>
      <w:r>
        <w:rPr>
          <w:sz w:val="24"/>
          <w:lang w:val="sk-SK"/>
        </w:rPr>
        <w:t xml:space="preserve">môžme sa zmieniť koľkokrát sa dej odohrá v budúcnosti </w:t>
      </w:r>
    </w:p>
    <w:p w14:paraId="557D3C3B" w14:textId="77777777" w:rsidR="00000000" w:rsidRDefault="002629C3">
      <w:pPr>
        <w:pStyle w:val="Zkladntext31"/>
        <w:rPr>
          <w:sz w:val="24"/>
          <w:lang w:val="sk-SK"/>
        </w:rPr>
      </w:pPr>
    </w:p>
    <w:p w14:paraId="407C84C4" w14:textId="77777777" w:rsidR="00000000" w:rsidRDefault="002629C3">
      <w:pPr>
        <w:pStyle w:val="Zkladntext31"/>
      </w:pPr>
      <w:r>
        <w:rPr>
          <w:b/>
          <w:color w:val="D99594"/>
          <w:sz w:val="24"/>
          <w:lang w:val="sk-SK"/>
        </w:rPr>
        <w:t>BY –</w:t>
      </w:r>
      <w:r>
        <w:rPr>
          <w:sz w:val="24"/>
          <w:lang w:val="sk-SK"/>
        </w:rPr>
        <w:t xml:space="preserve">  vyjadruje okamih</w:t>
      </w:r>
    </w:p>
    <w:p w14:paraId="03FE2B2C" w14:textId="77777777" w:rsidR="00000000" w:rsidRDefault="002629C3">
      <w:pPr>
        <w:pStyle w:val="Zkladntext31"/>
      </w:pPr>
      <w:r>
        <w:rPr>
          <w:b/>
          <w:color w:val="D99594"/>
          <w:sz w:val="24"/>
          <w:lang w:val="sk-SK"/>
        </w:rPr>
        <w:t>FOR –</w:t>
      </w:r>
      <w:r>
        <w:rPr>
          <w:sz w:val="24"/>
          <w:lang w:val="sk-SK"/>
        </w:rPr>
        <w:t xml:space="preserve"> hovorí o dĺžke deja</w:t>
      </w:r>
    </w:p>
    <w:p w14:paraId="48CAF3E7" w14:textId="77777777" w:rsidR="00000000" w:rsidRDefault="002629C3">
      <w:pPr>
        <w:pStyle w:val="Zkladntext31"/>
        <w:rPr>
          <w:sz w:val="24"/>
          <w:lang w:val="sk-SK"/>
        </w:rPr>
      </w:pPr>
    </w:p>
    <w:p w14:paraId="2CFBB23F" w14:textId="77777777" w:rsidR="00000000" w:rsidRDefault="002629C3">
      <w:pPr>
        <w:pStyle w:val="Zkladntext31"/>
      </w:pPr>
      <w:r>
        <w:rPr>
          <w:sz w:val="24"/>
          <w:lang w:val="sk-SK"/>
        </w:rPr>
        <w:t>By Sunday, I will have known Lily for 6 months.</w:t>
      </w:r>
    </w:p>
    <w:p w14:paraId="4EF1DFBF" w14:textId="77777777" w:rsidR="00000000" w:rsidRDefault="002629C3">
      <w:pPr>
        <w:pStyle w:val="Zkladntext31"/>
      </w:pPr>
      <w:r>
        <w:rPr>
          <w:sz w:val="24"/>
          <w:lang w:val="sk-SK"/>
        </w:rPr>
        <w:t>On 25 March my pare</w:t>
      </w:r>
      <w:r>
        <w:rPr>
          <w:sz w:val="24"/>
          <w:lang w:val="sk-SK"/>
        </w:rPr>
        <w:t>nts will have been married for 20 years.</w:t>
      </w:r>
    </w:p>
    <w:p w14:paraId="30217974" w14:textId="77777777" w:rsidR="00000000" w:rsidRDefault="002629C3">
      <w:pPr>
        <w:pStyle w:val="Zkladntext31"/>
        <w:rPr>
          <w:sz w:val="24"/>
          <w:lang w:val="sk-SK"/>
        </w:rPr>
      </w:pPr>
    </w:p>
    <w:p w14:paraId="0F3D3388" w14:textId="77777777" w:rsidR="00000000" w:rsidRDefault="002629C3">
      <w:pPr>
        <w:pageBreakBefore/>
        <w:spacing w:line="360" w:lineRule="auto"/>
        <w:jc w:val="both"/>
      </w:pPr>
      <w:r>
        <w:rPr>
          <w:rFonts w:ascii="Comic Sans MS" w:hAnsi="Comic Sans MS" w:cs="Comic Sans MS"/>
          <w:b/>
          <w:color w:val="00CC99"/>
          <w:sz w:val="32"/>
          <w:lang w:val="sk-SK"/>
        </w:rPr>
        <w:lastRenderedPageBreak/>
        <w:t>GOING TO- plánovanie budúcnosti</w:t>
      </w:r>
    </w:p>
    <w:p w14:paraId="39EE9A76" w14:textId="77777777" w:rsidR="00000000" w:rsidRDefault="002629C3">
      <w:pPr>
        <w:spacing w:line="360" w:lineRule="auto"/>
        <w:jc w:val="both"/>
      </w:pPr>
      <w:r>
        <w:rPr>
          <w:rFonts w:ascii="Comic Sans MS" w:hAnsi="Comic Sans MS" w:cs="Comic Sans MS"/>
          <w:b/>
          <w:color w:val="00CC99"/>
          <w:sz w:val="32"/>
          <w:lang w:val="sk-SK"/>
        </w:rPr>
        <w:t>Sloveso byť + going to + sloveso</w:t>
      </w:r>
    </w:p>
    <w:p w14:paraId="11A8613C" w14:textId="77777777" w:rsidR="00000000" w:rsidRDefault="002629C3">
      <w:pPr>
        <w:pStyle w:val="Zkladntext21"/>
      </w:pPr>
      <w:r>
        <w:rPr>
          <w:sz w:val="24"/>
          <w:lang w:val="sk-SK"/>
        </w:rPr>
        <w:t>I am going to visit my aunt tomorrow.</w:t>
      </w:r>
    </w:p>
    <w:p w14:paraId="03A6EF67" w14:textId="77777777" w:rsidR="00000000" w:rsidRDefault="002629C3">
      <w:pPr>
        <w:spacing w:line="360" w:lineRule="auto"/>
        <w:jc w:val="both"/>
      </w:pPr>
      <w:r>
        <w:rPr>
          <w:rFonts w:ascii="Comic Sans MS" w:hAnsi="Comic Sans MS" w:cs="Comic Sans MS"/>
          <w:sz w:val="24"/>
          <w:lang w:val="sk-SK"/>
        </w:rPr>
        <w:t>We are going to relax all the weekend.</w:t>
      </w:r>
    </w:p>
    <w:p w14:paraId="363AE32A" w14:textId="77777777" w:rsidR="00000000" w:rsidRDefault="002629C3">
      <w:pPr>
        <w:spacing w:line="360" w:lineRule="auto"/>
        <w:jc w:val="both"/>
        <w:rPr>
          <w:rFonts w:ascii="Comic Sans MS" w:hAnsi="Comic Sans MS" w:cs="Comic Sans MS"/>
          <w:sz w:val="24"/>
          <w:lang w:val="sk-SK"/>
        </w:rPr>
      </w:pPr>
    </w:p>
    <w:p w14:paraId="0C298433" w14:textId="77777777" w:rsidR="00000000" w:rsidRDefault="002629C3">
      <w:pPr>
        <w:spacing w:line="360" w:lineRule="auto"/>
        <w:jc w:val="both"/>
      </w:pPr>
      <w:r>
        <w:rPr>
          <w:rFonts w:ascii="Comic Sans MS" w:hAnsi="Comic Sans MS" w:cs="Comic Sans MS"/>
          <w:b/>
          <w:color w:val="00CC99"/>
          <w:sz w:val="24"/>
          <w:szCs w:val="24"/>
          <w:lang w:val="sk-SK"/>
        </w:rPr>
        <w:t>ZÁPOR:</w:t>
      </w:r>
      <w:r>
        <w:rPr>
          <w:rFonts w:ascii="Comic Sans MS" w:hAnsi="Comic Sans MS" w:cs="Comic Sans MS"/>
          <w:b/>
          <w:sz w:val="28"/>
          <w:lang w:val="sk-SK"/>
        </w:rPr>
        <w:t xml:space="preserve"> ´m not/ isn´t / aren´t going to+ sloveso</w:t>
      </w:r>
    </w:p>
    <w:p w14:paraId="2FC14603" w14:textId="77777777" w:rsidR="00000000" w:rsidRDefault="002629C3">
      <w:pPr>
        <w:spacing w:line="360" w:lineRule="auto"/>
        <w:jc w:val="both"/>
      </w:pPr>
      <w:r>
        <w:rPr>
          <w:rFonts w:ascii="Comic Sans MS" w:hAnsi="Comic Sans MS" w:cs="Comic Sans MS"/>
          <w:sz w:val="24"/>
          <w:lang w:val="sk-SK"/>
        </w:rPr>
        <w:t>I am not going to see t</w:t>
      </w:r>
      <w:r>
        <w:rPr>
          <w:rFonts w:ascii="Comic Sans MS" w:hAnsi="Comic Sans MS" w:cs="Comic Sans MS"/>
          <w:sz w:val="24"/>
          <w:lang w:val="sk-SK"/>
        </w:rPr>
        <w:t>he doctor tomorrow.</w:t>
      </w:r>
    </w:p>
    <w:p w14:paraId="24A79E62" w14:textId="77777777" w:rsidR="00000000" w:rsidRDefault="002629C3">
      <w:pPr>
        <w:spacing w:line="360" w:lineRule="auto"/>
        <w:jc w:val="both"/>
      </w:pPr>
      <w:r>
        <w:rPr>
          <w:rFonts w:ascii="Comic Sans MS" w:hAnsi="Comic Sans MS" w:cs="Comic Sans MS"/>
          <w:sz w:val="24"/>
          <w:lang w:val="sk-SK"/>
        </w:rPr>
        <w:t>He isn´t going to swim in the lake.</w:t>
      </w:r>
    </w:p>
    <w:p w14:paraId="4D73DF68" w14:textId="77777777" w:rsidR="00000000" w:rsidRDefault="002629C3">
      <w:pPr>
        <w:spacing w:line="360" w:lineRule="auto"/>
        <w:jc w:val="both"/>
      </w:pPr>
      <w:r>
        <w:rPr>
          <w:rFonts w:ascii="Comic Sans MS" w:hAnsi="Comic Sans MS" w:cs="Comic Sans MS"/>
          <w:sz w:val="24"/>
          <w:lang w:val="sk-SK"/>
        </w:rPr>
        <w:t>They aren´t going to study at university.</w:t>
      </w:r>
    </w:p>
    <w:p w14:paraId="714E6F65" w14:textId="77777777" w:rsidR="00000000" w:rsidRDefault="002629C3">
      <w:pPr>
        <w:spacing w:line="360" w:lineRule="auto"/>
        <w:jc w:val="both"/>
        <w:rPr>
          <w:rFonts w:ascii="Comic Sans MS" w:hAnsi="Comic Sans MS" w:cs="Comic Sans MS"/>
          <w:sz w:val="24"/>
          <w:lang w:val="sk-SK"/>
        </w:rPr>
      </w:pPr>
    </w:p>
    <w:p w14:paraId="691474FE" w14:textId="77777777" w:rsidR="00000000" w:rsidRDefault="002629C3">
      <w:pPr>
        <w:spacing w:line="360" w:lineRule="auto"/>
        <w:jc w:val="both"/>
      </w:pPr>
      <w:r>
        <w:rPr>
          <w:rFonts w:ascii="Comic Sans MS" w:hAnsi="Comic Sans MS" w:cs="Comic Sans MS"/>
          <w:b/>
          <w:color w:val="00CC99"/>
          <w:sz w:val="24"/>
          <w:szCs w:val="24"/>
          <w:lang w:val="sk-SK"/>
        </w:rPr>
        <w:t>OTÁZKA:</w:t>
      </w:r>
      <w:r>
        <w:rPr>
          <w:rFonts w:ascii="Comic Sans MS" w:hAnsi="Comic Sans MS" w:cs="Comic Sans MS"/>
          <w:b/>
          <w:sz w:val="28"/>
          <w:lang w:val="sk-SK"/>
        </w:rPr>
        <w:t xml:space="preserve"> inverzia</w:t>
      </w:r>
    </w:p>
    <w:p w14:paraId="50D9257D" w14:textId="77777777" w:rsidR="00000000" w:rsidRDefault="002629C3">
      <w:pPr>
        <w:spacing w:line="360" w:lineRule="auto"/>
        <w:jc w:val="both"/>
      </w:pPr>
      <w:r>
        <w:rPr>
          <w:rFonts w:ascii="Comic Sans MS" w:hAnsi="Comic Sans MS" w:cs="Comic Sans MS"/>
          <w:sz w:val="24"/>
          <w:lang w:val="sk-SK"/>
        </w:rPr>
        <w:t>Are we going to stay in a tent on holiday?</w:t>
      </w:r>
    </w:p>
    <w:p w14:paraId="358017DC" w14:textId="77777777" w:rsidR="00000000" w:rsidRDefault="002629C3">
      <w:pPr>
        <w:spacing w:line="360" w:lineRule="auto"/>
        <w:jc w:val="both"/>
      </w:pPr>
      <w:r>
        <w:rPr>
          <w:rFonts w:ascii="Comic Sans MS" w:hAnsi="Comic Sans MS" w:cs="Comic Sans MS"/>
          <w:sz w:val="24"/>
          <w:lang w:val="sk-SK"/>
        </w:rPr>
        <w:t>What are we going to do tonight?</w:t>
      </w:r>
    </w:p>
    <w:p w14:paraId="0E201889" w14:textId="77777777" w:rsidR="00000000" w:rsidRDefault="002629C3">
      <w:pPr>
        <w:spacing w:line="360" w:lineRule="auto"/>
        <w:jc w:val="both"/>
        <w:rPr>
          <w:rFonts w:ascii="Comic Sans MS" w:hAnsi="Comic Sans MS" w:cs="Comic Sans MS"/>
          <w:b/>
          <w:color w:val="00CC99"/>
          <w:sz w:val="24"/>
          <w:szCs w:val="24"/>
          <w:lang w:val="sk-SK"/>
        </w:rPr>
      </w:pPr>
    </w:p>
    <w:p w14:paraId="0059E96F" w14:textId="77777777" w:rsidR="00000000" w:rsidRDefault="002629C3">
      <w:pPr>
        <w:spacing w:line="360" w:lineRule="auto"/>
        <w:jc w:val="both"/>
      </w:pPr>
      <w:r>
        <w:rPr>
          <w:rFonts w:ascii="Comic Sans MS" w:eastAsia="Comic Sans MS" w:hAnsi="Comic Sans MS" w:cs="Comic Sans MS"/>
          <w:b/>
          <w:color w:val="00CC99"/>
          <w:sz w:val="24"/>
          <w:szCs w:val="24"/>
          <w:lang w:val="sk-SK"/>
        </w:rPr>
        <w:t xml:space="preserve"> </w:t>
      </w:r>
      <w:r>
        <w:rPr>
          <w:rFonts w:ascii="Comic Sans MS" w:hAnsi="Comic Sans MS" w:cs="Comic Sans MS"/>
          <w:b/>
          <w:color w:val="00CC99"/>
          <w:sz w:val="24"/>
          <w:szCs w:val="24"/>
          <w:lang w:val="sk-SK"/>
        </w:rPr>
        <w:t>ZÁPORNÁ OTÁZKA:</w:t>
      </w:r>
      <w:r>
        <w:rPr>
          <w:rFonts w:ascii="Comic Sans MS" w:hAnsi="Comic Sans MS" w:cs="Comic Sans MS"/>
          <w:sz w:val="24"/>
          <w:lang w:val="sk-SK"/>
        </w:rPr>
        <w:t xml:space="preserve">  Aren´t we going out?</w:t>
      </w:r>
    </w:p>
    <w:p w14:paraId="145CFA81" w14:textId="77777777" w:rsidR="00000000" w:rsidRDefault="002629C3">
      <w:pPr>
        <w:spacing w:line="360" w:lineRule="auto"/>
        <w:jc w:val="both"/>
        <w:rPr>
          <w:rFonts w:ascii="Comic Sans MS" w:hAnsi="Comic Sans MS" w:cs="Comic Sans MS"/>
          <w:sz w:val="24"/>
          <w:lang w:val="sk-SK"/>
        </w:rPr>
      </w:pPr>
    </w:p>
    <w:p w14:paraId="4E02DCAA" w14:textId="77777777" w:rsidR="00000000" w:rsidRDefault="002629C3">
      <w:pPr>
        <w:spacing w:line="360" w:lineRule="auto"/>
        <w:jc w:val="both"/>
      </w:pPr>
      <w:r>
        <w:rPr>
          <w:rFonts w:ascii="Comic Sans MS" w:hAnsi="Comic Sans MS" w:cs="Comic Sans MS"/>
          <w:b/>
          <w:color w:val="00CC99"/>
          <w:sz w:val="24"/>
          <w:lang w:val="sk-SK"/>
        </w:rPr>
        <w:t>POUŽITIE:</w:t>
      </w:r>
    </w:p>
    <w:p w14:paraId="5ED837A2" w14:textId="77777777" w:rsidR="00000000" w:rsidRDefault="002629C3">
      <w:pPr>
        <w:spacing w:line="360" w:lineRule="auto"/>
        <w:jc w:val="both"/>
      </w:pPr>
      <w:r>
        <w:rPr>
          <w:rFonts w:ascii="Comic Sans MS" w:hAnsi="Comic Sans MS" w:cs="Comic Sans MS"/>
          <w:b/>
          <w:color w:val="00FFFF"/>
          <w:sz w:val="28"/>
          <w:lang w:val="sk-SK"/>
        </w:rPr>
        <w:t>1. vyjadrujem</w:t>
      </w:r>
      <w:r>
        <w:rPr>
          <w:rFonts w:ascii="Comic Sans MS" w:hAnsi="Comic Sans MS" w:cs="Comic Sans MS"/>
          <w:b/>
          <w:color w:val="00FFFF"/>
          <w:sz w:val="28"/>
          <w:lang w:val="sk-SK"/>
        </w:rPr>
        <w:t>e plány do budúcnosti</w:t>
      </w:r>
    </w:p>
    <w:p w14:paraId="27DB3804" w14:textId="77777777" w:rsidR="00000000" w:rsidRDefault="002629C3">
      <w:pPr>
        <w:spacing w:line="360" w:lineRule="auto"/>
        <w:jc w:val="both"/>
      </w:pPr>
      <w:r>
        <w:rPr>
          <w:rFonts w:ascii="Comic Sans MS" w:hAnsi="Comic Sans MS" w:cs="Comic Sans MS"/>
          <w:sz w:val="24"/>
          <w:lang w:val="sk-SK"/>
        </w:rPr>
        <w:t>We are going to travel to Egypt on holiday.</w:t>
      </w:r>
    </w:p>
    <w:p w14:paraId="2000B617" w14:textId="77777777" w:rsidR="00000000" w:rsidRDefault="002629C3">
      <w:pPr>
        <w:spacing w:line="360" w:lineRule="auto"/>
        <w:jc w:val="both"/>
        <w:rPr>
          <w:rFonts w:ascii="Comic Sans MS" w:hAnsi="Comic Sans MS" w:cs="Comic Sans MS"/>
          <w:b/>
          <w:sz w:val="32"/>
          <w:lang w:val="sk-SK"/>
        </w:rPr>
      </w:pPr>
    </w:p>
    <w:p w14:paraId="56565284" w14:textId="77777777" w:rsidR="00000000" w:rsidRDefault="002629C3">
      <w:pPr>
        <w:spacing w:line="360" w:lineRule="auto"/>
        <w:jc w:val="both"/>
      </w:pPr>
      <w:r>
        <w:rPr>
          <w:rFonts w:ascii="Comic Sans MS" w:hAnsi="Comic Sans MS" w:cs="Comic Sans MS"/>
          <w:b/>
          <w:color w:val="00FFFF"/>
          <w:sz w:val="32"/>
          <w:lang w:val="sk-SK"/>
        </w:rPr>
        <w:object w:dxaOrig="1440" w:dyaOrig="1440" w14:anchorId="3BC0FEFE">
          <v:shape id="_x0000_s1035" type="#_x0000_t75" style="position:absolute;left:0;text-align:left;margin-left:377.05pt;margin-top:75.55pt;width:45.2pt;height:137.4pt;z-index:-251658752;mso-wrap-distance-left:9.05pt;mso-wrap-distance-top:0;mso-wrap-distance-right:9.05pt;mso-wrap-distance-bottom:0;mso-position-horizontal:absolute;mso-position-horizontal-relative:text;mso-position-vertical:absolute;mso-position-vertical-relative:text" wrapcoords="9744 85 6057 171 2632 865 2632 1473 7637 2861 7900 3728 12378 4249 6847 4509 3421 4856 3421 5637 4213 7025 7637 8413 5793 8499 1578 9453 1578 9800 -261 10928 -261 11275 5003 12576 5266 12576 1578 13010 1842 13270 7110 13964 7110 19516 4476 20904 4476 21164 4739 21511 5266 21511 6847 21511 7110 20904 13169 20904 21600 20123 21600 19516 15538 18128 15538 12576 14486 9800 17383 8413 21071 7025 21600 5637 21600 2861 20281 1386 11325 85 9744 85" filled="t">
            <v:fill color2="black"/>
            <v:imagedata r:id="rId29" o:title="" croptop="-10f" cropbottom="-10f" cropleft="-32f" cropright="-32f"/>
            <w10:wrap type="tight"/>
          </v:shape>
          <o:OLEObject Type="Embed" ShapeID="_x0000_s1035" DrawAspect="Content" ObjectID="_1715432102" r:id="rId30"/>
        </w:object>
      </w:r>
      <w:r>
        <w:rPr>
          <w:rFonts w:ascii="Comic Sans MS" w:hAnsi="Comic Sans MS" w:cs="Comic Sans MS"/>
          <w:b/>
          <w:color w:val="00FFFF"/>
          <w:sz w:val="32"/>
          <w:lang w:val="sk-SK"/>
        </w:rPr>
        <w:t xml:space="preserve">2. </w:t>
      </w:r>
      <w:r>
        <w:rPr>
          <w:rFonts w:ascii="Comic Sans MS" w:hAnsi="Comic Sans MS" w:cs="Comic Sans MS"/>
          <w:b/>
          <w:color w:val="00FFFF"/>
          <w:sz w:val="28"/>
          <w:lang w:val="sk-SK"/>
        </w:rPr>
        <w:t>predvídanie toho, čo sa pravdepodobne stane v budúcnosti, keď na to máme nejaký dôkaz, na rozdiel od will ktoré tiež vyjadruje plány ale len tie čo si myslíme alebo veríme:</w:t>
      </w:r>
    </w:p>
    <w:p w14:paraId="48A87AB4" w14:textId="77777777" w:rsidR="00000000" w:rsidRDefault="002629C3">
      <w:pPr>
        <w:pStyle w:val="Nadpis9"/>
        <w:spacing w:line="360" w:lineRule="auto"/>
      </w:pPr>
      <w:r>
        <w:rPr>
          <w:sz w:val="24"/>
          <w:lang w:val="sk-SK"/>
        </w:rPr>
        <w:t xml:space="preserve">He is going </w:t>
      </w:r>
      <w:r>
        <w:rPr>
          <w:sz w:val="24"/>
          <w:lang w:val="sk-SK"/>
        </w:rPr>
        <w:t>to fall! ( we can see a boy on the wall)</w:t>
      </w:r>
    </w:p>
    <w:p w14:paraId="027822B0" w14:textId="77777777" w:rsidR="00000000" w:rsidRDefault="002629C3">
      <w:r>
        <w:rPr>
          <w:rFonts w:ascii="Comic Sans MS" w:hAnsi="Comic Sans MS" w:cs="Comic Sans MS"/>
          <w:sz w:val="24"/>
        </w:rPr>
        <w:t>Don´t climb up the tree. You will fall! ( I think)</w:t>
      </w:r>
    </w:p>
    <w:p w14:paraId="55D75E80" w14:textId="77777777" w:rsidR="00000000" w:rsidRDefault="002629C3">
      <w:pPr>
        <w:rPr>
          <w:rFonts w:ascii="Comic Sans MS" w:hAnsi="Comic Sans MS" w:cs="Comic Sans MS"/>
          <w:sz w:val="24"/>
        </w:rPr>
      </w:pPr>
    </w:p>
    <w:p w14:paraId="425146EB" w14:textId="77777777" w:rsidR="00000000" w:rsidRDefault="002629C3">
      <w:pPr>
        <w:pageBreakBefore/>
        <w:spacing w:line="360" w:lineRule="auto"/>
        <w:jc w:val="both"/>
      </w:pPr>
      <w:r>
        <w:rPr>
          <w:rFonts w:ascii="Comic Sans MS" w:hAnsi="Comic Sans MS" w:cs="Comic Sans MS"/>
          <w:b/>
          <w:color w:val="0066FF"/>
          <w:sz w:val="28"/>
          <w:szCs w:val="28"/>
          <w:lang w:val="sk-SK"/>
        </w:rPr>
        <w:lastRenderedPageBreak/>
        <w:t>TRPNÝ A ČINNÝ ROD</w:t>
      </w:r>
    </w:p>
    <w:p w14:paraId="431A7DDD" w14:textId="77777777" w:rsidR="00000000" w:rsidRDefault="002629C3">
      <w:pPr>
        <w:pStyle w:val="Zkladntext31"/>
      </w:pPr>
      <w:r>
        <w:rPr>
          <w:sz w:val="24"/>
          <w:szCs w:val="24"/>
          <w:lang w:val="sk-SK"/>
        </w:rPr>
        <w:t>Trpný rod sa používa v angličtine  častejšie ako v slovenčine  a  to vtedy, keď pôvodca deja nie je známy, je nedôležitý alebo nepotrebný.</w:t>
      </w:r>
    </w:p>
    <w:p w14:paraId="6A5B4E9D" w14:textId="77777777" w:rsidR="00000000" w:rsidRDefault="002629C3">
      <w:pPr>
        <w:spacing w:line="360" w:lineRule="auto"/>
        <w:jc w:val="both"/>
        <w:rPr>
          <w:rFonts w:ascii="Comic Sans MS" w:hAnsi="Comic Sans MS" w:cs="Comic Sans MS"/>
          <w:b/>
          <w:sz w:val="28"/>
          <w:szCs w:val="24"/>
          <w:lang w:val="sk-SK"/>
        </w:rPr>
      </w:pPr>
    </w:p>
    <w:p w14:paraId="4BE3DA3D" w14:textId="77777777" w:rsidR="00000000" w:rsidRDefault="002629C3">
      <w:pPr>
        <w:spacing w:line="360" w:lineRule="auto"/>
        <w:jc w:val="both"/>
      </w:pPr>
      <w:r>
        <w:rPr>
          <w:rFonts w:ascii="Comic Sans MS" w:hAnsi="Comic Sans MS" w:cs="Comic Sans MS"/>
          <w:b/>
          <w:color w:val="0066FF"/>
          <w:sz w:val="28"/>
          <w:lang w:val="sk-SK"/>
        </w:rPr>
        <w:t>Tvorí</w:t>
      </w:r>
      <w:r>
        <w:rPr>
          <w:rFonts w:ascii="Comic Sans MS" w:hAnsi="Comic Sans MS" w:cs="Comic Sans MS"/>
          <w:b/>
          <w:color w:val="0066FF"/>
          <w:sz w:val="28"/>
          <w:lang w:val="sk-SK"/>
        </w:rPr>
        <w:t xml:space="preserve"> sa:  SLOVESO BYŤ + trpné príčastie</w:t>
      </w:r>
    </w:p>
    <w:p w14:paraId="7F384400" w14:textId="77777777" w:rsidR="00000000" w:rsidRDefault="002629C3">
      <w:pPr>
        <w:spacing w:line="360" w:lineRule="auto"/>
        <w:jc w:val="both"/>
        <w:rPr>
          <w:rFonts w:ascii="Comic Sans MS" w:hAnsi="Comic Sans MS" w:cs="Comic Sans MS"/>
          <w:b/>
          <w:color w:val="0066FF"/>
          <w:sz w:val="28"/>
          <w:lang w:val="sk-SK"/>
        </w:rPr>
      </w:pPr>
    </w:p>
    <w:p w14:paraId="2C95BF25" w14:textId="77777777" w:rsidR="00000000" w:rsidRDefault="002629C3">
      <w:pPr>
        <w:spacing w:line="360" w:lineRule="auto"/>
        <w:jc w:val="both"/>
      </w:pPr>
      <w:r>
        <w:rPr>
          <w:rFonts w:ascii="Comic Sans MS" w:hAnsi="Comic Sans MS" w:cs="Comic Sans MS"/>
          <w:b/>
          <w:color w:val="0066FF"/>
          <w:sz w:val="28"/>
          <w:u w:val="single"/>
          <w:lang w:val="sk-SK"/>
        </w:rPr>
        <w:t>JEDNODUCHÉ ČASY:</w:t>
      </w:r>
    </w:p>
    <w:p w14:paraId="07D2ADC2" w14:textId="77777777" w:rsidR="00000000" w:rsidRDefault="002629C3">
      <w:pPr>
        <w:spacing w:line="360" w:lineRule="auto"/>
        <w:jc w:val="both"/>
      </w:pPr>
      <w:r>
        <w:rPr>
          <w:rFonts w:ascii="Comic Sans MS" w:hAnsi="Comic Sans MS" w:cs="Comic Sans MS"/>
          <w:b/>
          <w:i/>
          <w:color w:val="0066FF"/>
          <w:sz w:val="28"/>
          <w:lang w:val="sk-SK"/>
        </w:rPr>
        <w:t xml:space="preserve">Prítomný jednoduchý:    </w:t>
      </w:r>
      <w:r>
        <w:rPr>
          <w:rFonts w:ascii="Comic Sans MS" w:hAnsi="Comic Sans MS" w:cs="Comic Sans MS"/>
          <w:sz w:val="24"/>
          <w:szCs w:val="24"/>
          <w:lang w:val="sk-SK"/>
        </w:rPr>
        <w:t xml:space="preserve">Wine is / isn´t made from grapes.  </w:t>
      </w:r>
    </w:p>
    <w:p w14:paraId="3860B19C" w14:textId="77777777" w:rsidR="00000000" w:rsidRDefault="002629C3">
      <w:pPr>
        <w:spacing w:line="360" w:lineRule="auto"/>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Cars are / aren´t made in France.</w:t>
      </w:r>
      <w:r>
        <w:rPr>
          <w:sz w:val="28"/>
          <w:lang w:val="sk-SK"/>
        </w:rPr>
        <w:t xml:space="preserve"> </w:t>
      </w:r>
    </w:p>
    <w:p w14:paraId="708A881C" w14:textId="77777777" w:rsidR="00000000" w:rsidRDefault="002629C3">
      <w:pPr>
        <w:spacing w:line="360" w:lineRule="auto"/>
        <w:jc w:val="both"/>
      </w:pPr>
      <w:r>
        <w:rPr>
          <w:rFonts w:ascii="Comic Sans MS" w:hAnsi="Comic Sans MS" w:cs="Comic Sans MS"/>
          <w:b/>
          <w:i/>
          <w:color w:val="0066FF"/>
          <w:sz w:val="28"/>
          <w:lang w:val="sk-SK"/>
        </w:rPr>
        <w:t xml:space="preserve">Prítomný priebehový:     </w:t>
      </w:r>
      <w:r>
        <w:rPr>
          <w:sz w:val="28"/>
          <w:lang w:val="sk-SK"/>
        </w:rPr>
        <w:t xml:space="preserve">The food is / isn´t beeing cooked </w:t>
      </w:r>
      <w:r>
        <w:rPr>
          <w:sz w:val="28"/>
          <w:lang w:val="sk-SK"/>
        </w:rPr>
        <w:t>now.</w:t>
      </w:r>
    </w:p>
    <w:p w14:paraId="0D947D3B" w14:textId="77777777" w:rsidR="00000000" w:rsidRDefault="002629C3">
      <w:pPr>
        <w:spacing w:line="360" w:lineRule="auto"/>
        <w:jc w:val="both"/>
      </w:pPr>
      <w:r>
        <w:rPr>
          <w:sz w:val="28"/>
          <w:lang w:val="sk-SK"/>
        </w:rPr>
        <w:t xml:space="preserve">                                              </w:t>
      </w:r>
      <w:r>
        <w:rPr>
          <w:sz w:val="28"/>
          <w:lang w:val="sk-SK"/>
        </w:rPr>
        <w:t>Potatoes  are/ aren´t beeing cooked now.</w:t>
      </w:r>
    </w:p>
    <w:p w14:paraId="1494F902" w14:textId="77777777" w:rsidR="00000000" w:rsidRDefault="002629C3">
      <w:pPr>
        <w:spacing w:line="360" w:lineRule="auto"/>
        <w:jc w:val="both"/>
      </w:pPr>
      <w:r>
        <w:rPr>
          <w:rFonts w:ascii="Comic Sans MS" w:hAnsi="Comic Sans MS" w:cs="Comic Sans MS"/>
          <w:b/>
          <w:i/>
          <w:color w:val="0066FF"/>
          <w:sz w:val="28"/>
          <w:lang w:val="sk-SK"/>
        </w:rPr>
        <w:t xml:space="preserve">Minulý jednoduchý:  </w:t>
      </w:r>
      <w:r>
        <w:rPr>
          <w:rFonts w:ascii="Comic Sans MS" w:hAnsi="Comic Sans MS" w:cs="Comic Sans MS"/>
          <w:sz w:val="24"/>
          <w:szCs w:val="24"/>
          <w:lang w:val="sk-SK"/>
        </w:rPr>
        <w:t>The window was/ wasn´t broken.</w:t>
      </w:r>
    </w:p>
    <w:p w14:paraId="32217A86" w14:textId="77777777" w:rsidR="00000000" w:rsidRDefault="002629C3">
      <w:pPr>
        <w:spacing w:line="360" w:lineRule="auto"/>
        <w:jc w:val="both"/>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The toys were / weren´t made in China.</w:t>
      </w:r>
      <w:r>
        <w:rPr>
          <w:sz w:val="28"/>
          <w:lang w:val="sk-SK"/>
        </w:rPr>
        <w:t xml:space="preserve"> </w:t>
      </w:r>
    </w:p>
    <w:p w14:paraId="49663461" w14:textId="77777777" w:rsidR="00000000" w:rsidRDefault="002629C3">
      <w:pPr>
        <w:spacing w:line="360" w:lineRule="auto"/>
        <w:jc w:val="both"/>
      </w:pPr>
      <w:r>
        <w:rPr>
          <w:rFonts w:ascii="Comic Sans MS" w:hAnsi="Comic Sans MS" w:cs="Comic Sans MS"/>
          <w:b/>
          <w:i/>
          <w:color w:val="0066FF"/>
          <w:sz w:val="28"/>
          <w:lang w:val="sk-SK"/>
        </w:rPr>
        <w:t xml:space="preserve">Minulý priebehový:  </w:t>
      </w:r>
      <w:r>
        <w:rPr>
          <w:rFonts w:ascii="Comic Sans MS" w:hAnsi="Comic Sans MS" w:cs="Comic Sans MS"/>
          <w:sz w:val="24"/>
          <w:szCs w:val="24"/>
          <w:lang w:val="sk-SK"/>
        </w:rPr>
        <w:t>The wall was paint</w:t>
      </w:r>
      <w:r>
        <w:rPr>
          <w:rFonts w:ascii="Comic Sans MS" w:hAnsi="Comic Sans MS" w:cs="Comic Sans MS"/>
          <w:sz w:val="24"/>
          <w:szCs w:val="24"/>
          <w:lang w:val="sk-SK"/>
        </w:rPr>
        <w:t>ed/ wasn´t painted yesterday.</w:t>
      </w:r>
    </w:p>
    <w:p w14:paraId="70F454F0" w14:textId="77777777" w:rsidR="00000000" w:rsidRDefault="002629C3">
      <w:pPr>
        <w:spacing w:line="360" w:lineRule="auto"/>
        <w:jc w:val="both"/>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The walls were / weren´t being painted this time yesterday</w:t>
      </w:r>
    </w:p>
    <w:p w14:paraId="686B6403" w14:textId="77777777" w:rsidR="00000000" w:rsidRDefault="002629C3">
      <w:pPr>
        <w:spacing w:line="360" w:lineRule="auto"/>
        <w:jc w:val="both"/>
      </w:pPr>
      <w:r>
        <w:rPr>
          <w:rFonts w:ascii="Comic Sans MS" w:hAnsi="Comic Sans MS" w:cs="Comic Sans MS"/>
          <w:b/>
          <w:i/>
          <w:color w:val="0066FF"/>
          <w:sz w:val="28"/>
          <w:lang w:val="sk-SK"/>
        </w:rPr>
        <w:t xml:space="preserve">Predprítomný:    </w:t>
      </w:r>
      <w:r>
        <w:rPr>
          <w:rFonts w:ascii="Comic Sans MS" w:hAnsi="Comic Sans MS" w:cs="Comic Sans MS"/>
          <w:sz w:val="24"/>
          <w:szCs w:val="24"/>
          <w:lang w:val="sk-SK"/>
        </w:rPr>
        <w:t>Coffee has / hasn´t been made in Brazil.</w:t>
      </w:r>
    </w:p>
    <w:p w14:paraId="7AE8A56C" w14:textId="77777777" w:rsidR="00000000" w:rsidRDefault="002629C3">
      <w:pPr>
        <w:spacing w:line="360" w:lineRule="auto"/>
        <w:jc w:val="both"/>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Holidays have/ haven´t been finished.</w:t>
      </w:r>
    </w:p>
    <w:p w14:paraId="4A1F145F" w14:textId="77777777" w:rsidR="00000000" w:rsidRDefault="002629C3">
      <w:pPr>
        <w:spacing w:line="360" w:lineRule="auto"/>
        <w:jc w:val="both"/>
      </w:pPr>
      <w:r>
        <w:rPr>
          <w:rFonts w:ascii="Comic Sans MS" w:hAnsi="Comic Sans MS" w:cs="Comic Sans MS"/>
          <w:b/>
          <w:i/>
          <w:color w:val="0066FF"/>
          <w:sz w:val="28"/>
          <w:szCs w:val="28"/>
          <w:lang w:val="sk-SK"/>
        </w:rPr>
        <w:t>Budúc</w:t>
      </w:r>
      <w:r>
        <w:rPr>
          <w:rFonts w:ascii="Comic Sans MS" w:hAnsi="Comic Sans MS" w:cs="Comic Sans MS"/>
          <w:b/>
          <w:i/>
          <w:color w:val="0066FF"/>
          <w:sz w:val="28"/>
          <w:szCs w:val="28"/>
          <w:lang w:val="sk-SK"/>
        </w:rPr>
        <w:t xml:space="preserve">i:   </w:t>
      </w:r>
      <w:r>
        <w:rPr>
          <w:rFonts w:ascii="Comic Sans MS" w:hAnsi="Comic Sans MS" w:cs="Comic Sans MS"/>
          <w:sz w:val="24"/>
          <w:szCs w:val="24"/>
          <w:lang w:val="sk-SK"/>
        </w:rPr>
        <w:t>The meeting will / won´t be held in a town office.</w:t>
      </w:r>
    </w:p>
    <w:p w14:paraId="255D6F55" w14:textId="77777777" w:rsidR="00000000" w:rsidRDefault="002629C3">
      <w:pPr>
        <w:spacing w:line="360" w:lineRule="auto"/>
        <w:jc w:val="both"/>
        <w:rPr>
          <w:rFonts w:ascii="Comic Sans MS" w:hAnsi="Comic Sans MS" w:cs="Comic Sans MS"/>
          <w:b/>
          <w:color w:val="0066FF"/>
          <w:sz w:val="28"/>
          <w:szCs w:val="28"/>
          <w:lang w:val="sk-SK"/>
        </w:rPr>
      </w:pPr>
    </w:p>
    <w:p w14:paraId="0C84DC29" w14:textId="77777777" w:rsidR="00000000" w:rsidRDefault="002629C3">
      <w:pPr>
        <w:spacing w:line="360" w:lineRule="auto"/>
        <w:jc w:val="both"/>
      </w:pPr>
      <w:r>
        <w:rPr>
          <w:rFonts w:ascii="Comic Sans MS" w:hAnsi="Comic Sans MS" w:cs="Comic Sans MS"/>
          <w:b/>
          <w:color w:val="0066FF"/>
          <w:sz w:val="28"/>
          <w:szCs w:val="28"/>
          <w:lang w:val="sk-SK"/>
        </w:rPr>
        <w:t>Otázka sa pri všetkých časoch tvorí inverziou: za začiatku je sloveso byť a potom trpné príčastie.</w:t>
      </w:r>
    </w:p>
    <w:p w14:paraId="5FFEC0EC" w14:textId="77777777" w:rsidR="00000000" w:rsidRDefault="002629C3">
      <w:pPr>
        <w:spacing w:line="360" w:lineRule="auto"/>
        <w:jc w:val="both"/>
      </w:pPr>
      <w:r>
        <w:rPr>
          <w:rFonts w:ascii="Comic Sans MS" w:hAnsi="Comic Sans MS" w:cs="Comic Sans MS"/>
          <w:sz w:val="24"/>
          <w:szCs w:val="24"/>
          <w:lang w:val="sk-SK"/>
        </w:rPr>
        <w:t>Is coffee grown in Brazil?                      Was coffee grown in Brazil?</w:t>
      </w:r>
    </w:p>
    <w:p w14:paraId="4B3C0822" w14:textId="77777777" w:rsidR="00000000" w:rsidRDefault="002629C3">
      <w:pPr>
        <w:spacing w:line="360" w:lineRule="auto"/>
        <w:jc w:val="both"/>
      </w:pPr>
      <w:r>
        <w:rPr>
          <w:rFonts w:ascii="Comic Sans MS" w:hAnsi="Comic Sans MS" w:cs="Comic Sans MS"/>
          <w:sz w:val="24"/>
          <w:szCs w:val="24"/>
          <w:lang w:val="sk-SK"/>
        </w:rPr>
        <w:t>Has coffee been grown in</w:t>
      </w:r>
      <w:r>
        <w:rPr>
          <w:rFonts w:ascii="Comic Sans MS" w:hAnsi="Comic Sans MS" w:cs="Comic Sans MS"/>
          <w:sz w:val="24"/>
          <w:szCs w:val="24"/>
          <w:lang w:val="sk-SK"/>
        </w:rPr>
        <w:t xml:space="preserve"> Brazil?             Will the coffee be grown in Brazil?</w:t>
      </w:r>
    </w:p>
    <w:p w14:paraId="5910D77E" w14:textId="77777777" w:rsidR="00000000" w:rsidRDefault="002629C3">
      <w:pPr>
        <w:spacing w:line="360" w:lineRule="auto"/>
        <w:jc w:val="both"/>
        <w:rPr>
          <w:rFonts w:ascii="Comic Sans MS" w:hAnsi="Comic Sans MS" w:cs="Comic Sans MS"/>
          <w:b/>
          <w:color w:val="0066FF"/>
          <w:sz w:val="28"/>
          <w:szCs w:val="28"/>
          <w:lang w:val="sk-SK"/>
        </w:rPr>
      </w:pPr>
    </w:p>
    <w:p w14:paraId="7627E020" w14:textId="77777777" w:rsidR="00000000" w:rsidRDefault="002629C3">
      <w:pPr>
        <w:spacing w:line="360" w:lineRule="auto"/>
        <w:jc w:val="both"/>
      </w:pPr>
      <w:r>
        <w:rPr>
          <w:rFonts w:ascii="Comic Sans MS" w:hAnsi="Comic Sans MS" w:cs="Comic Sans MS"/>
          <w:b/>
          <w:color w:val="0066FF"/>
          <w:sz w:val="28"/>
          <w:szCs w:val="28"/>
          <w:lang w:val="sk-SK"/>
        </w:rPr>
        <w:t>Ak chceme uviesť pôvodce deja na konci dáme by + podmet</w:t>
      </w:r>
    </w:p>
    <w:p w14:paraId="72CE2648" w14:textId="77777777" w:rsidR="00000000" w:rsidRDefault="002629C3">
      <w:pPr>
        <w:pStyle w:val="Zkladntext31"/>
      </w:pPr>
      <w:r>
        <w:rPr>
          <w:sz w:val="24"/>
          <w:szCs w:val="24"/>
          <w:lang w:val="sk-SK"/>
        </w:rPr>
        <w:t>The picture was painted by Picasso.</w:t>
      </w:r>
    </w:p>
    <w:p w14:paraId="699F7F55" w14:textId="77777777" w:rsidR="00000000" w:rsidRDefault="002629C3">
      <w:pPr>
        <w:spacing w:line="360" w:lineRule="auto"/>
        <w:rPr>
          <w:rFonts w:ascii="Comic Sans MS" w:hAnsi="Comic Sans MS" w:cs="Comic Sans MS"/>
          <w:sz w:val="28"/>
          <w:szCs w:val="24"/>
          <w:lang w:val="sk-SK"/>
        </w:rPr>
      </w:pPr>
    </w:p>
    <w:p w14:paraId="26E4BE5E" w14:textId="77777777" w:rsidR="00000000" w:rsidRDefault="002629C3">
      <w:pPr>
        <w:spacing w:line="360" w:lineRule="auto"/>
      </w:pPr>
      <w:r>
        <w:rPr>
          <w:rFonts w:ascii="Comic Sans MS" w:hAnsi="Comic Sans MS" w:cs="Comic Sans MS"/>
          <w:b/>
          <w:i/>
          <w:color w:val="0066FF"/>
          <w:sz w:val="28"/>
          <w:lang w:val="sk-SK"/>
        </w:rPr>
        <w:t xml:space="preserve">Zvláštnosti trpného rodu: </w:t>
      </w:r>
    </w:p>
    <w:p w14:paraId="3067D180" w14:textId="77777777" w:rsidR="00000000" w:rsidRDefault="002629C3">
      <w:pPr>
        <w:spacing w:line="360" w:lineRule="auto"/>
      </w:pPr>
      <w:r>
        <w:rPr>
          <w:rFonts w:ascii="Comic Sans MS" w:hAnsi="Comic Sans MS" w:cs="Comic Sans MS"/>
          <w:sz w:val="24"/>
          <w:szCs w:val="24"/>
          <w:lang w:val="sk-SK"/>
        </w:rPr>
        <w:t>She was listened to with great interest.</w:t>
      </w:r>
    </w:p>
    <w:p w14:paraId="19DCDB91" w14:textId="77777777" w:rsidR="00000000" w:rsidRDefault="002629C3">
      <w:pPr>
        <w:spacing w:line="360" w:lineRule="auto"/>
      </w:pPr>
      <w:r>
        <w:rPr>
          <w:rFonts w:ascii="Comic Sans MS" w:hAnsi="Comic Sans MS" w:cs="Comic Sans MS"/>
          <w:sz w:val="24"/>
          <w:szCs w:val="24"/>
          <w:lang w:val="sk-SK"/>
        </w:rPr>
        <w:t>The doctor was sent for.</w:t>
      </w:r>
    </w:p>
    <w:p w14:paraId="48E008C4" w14:textId="77777777" w:rsidR="00000000" w:rsidRDefault="002629C3">
      <w:pPr>
        <w:spacing w:line="360" w:lineRule="auto"/>
      </w:pPr>
      <w:r>
        <w:rPr>
          <w:rFonts w:ascii="Comic Sans MS" w:hAnsi="Comic Sans MS" w:cs="Comic Sans MS"/>
          <w:sz w:val="24"/>
          <w:szCs w:val="24"/>
          <w:lang w:val="sk-SK"/>
        </w:rPr>
        <w:t xml:space="preserve">The English </w:t>
      </w:r>
      <w:r>
        <w:rPr>
          <w:rFonts w:ascii="Comic Sans MS" w:hAnsi="Comic Sans MS" w:cs="Comic Sans MS"/>
          <w:sz w:val="24"/>
          <w:szCs w:val="24"/>
          <w:lang w:val="sk-SK"/>
        </w:rPr>
        <w:t>are said to be conservative.</w:t>
      </w:r>
    </w:p>
    <w:p w14:paraId="55BD1ECB" w14:textId="77777777" w:rsidR="00000000" w:rsidRDefault="002629C3">
      <w:pPr>
        <w:spacing w:line="360" w:lineRule="auto"/>
      </w:pPr>
      <w:r>
        <w:rPr>
          <w:rFonts w:ascii="Comic Sans MS" w:hAnsi="Comic Sans MS" w:cs="Comic Sans MS"/>
          <w:sz w:val="24"/>
          <w:szCs w:val="24"/>
          <w:lang w:val="sk-SK"/>
        </w:rPr>
        <w:t>She is said to have seen the Loch Ness Monster.</w:t>
      </w:r>
    </w:p>
    <w:p w14:paraId="5353388C" w14:textId="77777777" w:rsidR="00000000" w:rsidRDefault="002629C3">
      <w:pPr>
        <w:pStyle w:val="Zkladntext31"/>
        <w:rPr>
          <w:sz w:val="24"/>
          <w:szCs w:val="24"/>
          <w:lang w:val="sk-SK"/>
        </w:rPr>
      </w:pPr>
    </w:p>
    <w:p w14:paraId="3AAD34CB" w14:textId="77777777" w:rsidR="00000000" w:rsidRDefault="002629C3">
      <w:pPr>
        <w:spacing w:line="360" w:lineRule="auto"/>
        <w:jc w:val="both"/>
      </w:pPr>
      <w:r>
        <w:rPr>
          <w:rFonts w:ascii="Comic Sans MS" w:hAnsi="Comic Sans MS" w:cs="Comic Sans MS"/>
          <w:b/>
          <w:color w:val="FF6600"/>
          <w:sz w:val="32"/>
          <w:lang w:val="sk-SK"/>
        </w:rPr>
        <w:t>SPÔSOB</w:t>
      </w:r>
    </w:p>
    <w:p w14:paraId="21CF12BC" w14:textId="77777777" w:rsidR="00000000" w:rsidRDefault="002629C3">
      <w:pPr>
        <w:spacing w:line="360" w:lineRule="auto"/>
        <w:jc w:val="both"/>
      </w:pPr>
      <w:r>
        <w:rPr>
          <w:rFonts w:ascii="Comic Sans MS" w:hAnsi="Comic Sans MS" w:cs="Comic Sans MS"/>
          <w:b/>
          <w:color w:val="FF6600"/>
          <w:sz w:val="28"/>
          <w:lang w:val="sk-SK"/>
        </w:rPr>
        <w:t>Oznamovací:</w:t>
      </w:r>
      <w:r>
        <w:rPr>
          <w:rFonts w:ascii="Comic Sans MS" w:hAnsi="Comic Sans MS" w:cs="Comic Sans MS"/>
          <w:b/>
          <w:sz w:val="28"/>
          <w:lang w:val="sk-SK"/>
        </w:rPr>
        <w:t xml:space="preserve"> </w:t>
      </w:r>
      <w:r>
        <w:rPr>
          <w:rFonts w:ascii="Comic Sans MS" w:hAnsi="Comic Sans MS" w:cs="Comic Sans MS"/>
          <w:sz w:val="24"/>
          <w:lang w:val="sk-SK"/>
        </w:rPr>
        <w:t>I didn´t agree with her. He knows the story very well.- píšeme bodku</w:t>
      </w:r>
    </w:p>
    <w:p w14:paraId="200E789C" w14:textId="77777777" w:rsidR="00000000" w:rsidRDefault="002629C3">
      <w:pPr>
        <w:spacing w:line="360" w:lineRule="auto"/>
        <w:jc w:val="both"/>
        <w:rPr>
          <w:rFonts w:ascii="Comic Sans MS" w:hAnsi="Comic Sans MS" w:cs="Comic Sans MS"/>
          <w:b/>
          <w:color w:val="FF6600"/>
          <w:sz w:val="28"/>
          <w:lang w:val="sk-SK"/>
        </w:rPr>
      </w:pPr>
    </w:p>
    <w:p w14:paraId="6635C8FE" w14:textId="77777777" w:rsidR="00000000" w:rsidRDefault="002629C3">
      <w:pPr>
        <w:spacing w:line="360" w:lineRule="auto"/>
        <w:jc w:val="both"/>
      </w:pPr>
      <w:r>
        <w:rPr>
          <w:rFonts w:ascii="Comic Sans MS" w:hAnsi="Comic Sans MS" w:cs="Comic Sans MS"/>
          <w:b/>
          <w:color w:val="FF6600"/>
          <w:sz w:val="28"/>
          <w:lang w:val="sk-SK"/>
        </w:rPr>
        <w:t>Rozkazovací:</w:t>
      </w:r>
      <w:r>
        <w:rPr>
          <w:rFonts w:ascii="Comic Sans MS" w:hAnsi="Comic Sans MS" w:cs="Comic Sans MS"/>
          <w:sz w:val="28"/>
          <w:lang w:val="sk-SK"/>
        </w:rPr>
        <w:t xml:space="preserve"> </w:t>
      </w:r>
      <w:r>
        <w:rPr>
          <w:rFonts w:ascii="Comic Sans MS" w:hAnsi="Comic Sans MS" w:cs="Comic Sans MS"/>
          <w:sz w:val="24"/>
          <w:lang w:val="sk-SK"/>
        </w:rPr>
        <w:t>Be quiet. Close your books. Don´t open the windows.- pre 2. Osobu JČ</w:t>
      </w:r>
    </w:p>
    <w:p w14:paraId="386CADB0" w14:textId="77777777" w:rsidR="00000000" w:rsidRDefault="002629C3">
      <w:pPr>
        <w:spacing w:line="360" w:lineRule="auto"/>
        <w:jc w:val="both"/>
      </w:pPr>
      <w:r>
        <w:rPr>
          <w:rFonts w:ascii="Comic Sans MS" w:eastAsia="Comic Sans MS" w:hAnsi="Comic Sans MS" w:cs="Comic Sans MS"/>
          <w:sz w:val="24"/>
          <w:lang w:val="sk-SK"/>
        </w:rPr>
        <w:t xml:space="preserve"> </w:t>
      </w:r>
      <w:r>
        <w:rPr>
          <w:rFonts w:ascii="Comic Sans MS" w:hAnsi="Comic Sans MS" w:cs="Comic Sans MS"/>
          <w:sz w:val="24"/>
          <w:lang w:val="sk-SK"/>
        </w:rPr>
        <w:t xml:space="preserve">Let´s </w:t>
      </w:r>
      <w:r>
        <w:rPr>
          <w:rFonts w:ascii="Comic Sans MS" w:hAnsi="Comic Sans MS" w:cs="Comic Sans MS"/>
          <w:sz w:val="24"/>
          <w:lang w:val="sk-SK"/>
        </w:rPr>
        <w:t xml:space="preserve">open the windows. Don´t let him stay here. Let´s not open the windows. – pre 1. Osobu MČ- nepíšeme výkričník </w:t>
      </w:r>
    </w:p>
    <w:p w14:paraId="3C50049E" w14:textId="77777777" w:rsidR="00000000" w:rsidRDefault="002629C3">
      <w:pPr>
        <w:spacing w:line="360" w:lineRule="auto"/>
        <w:jc w:val="both"/>
        <w:rPr>
          <w:rFonts w:ascii="Comic Sans MS" w:hAnsi="Comic Sans MS" w:cs="Comic Sans MS"/>
          <w:b/>
          <w:color w:val="FF6600"/>
          <w:sz w:val="28"/>
          <w:lang w:val="sk-SK"/>
        </w:rPr>
      </w:pPr>
    </w:p>
    <w:p w14:paraId="64CDE668" w14:textId="77777777" w:rsidR="00000000" w:rsidRDefault="002629C3">
      <w:pPr>
        <w:spacing w:line="360" w:lineRule="auto"/>
        <w:jc w:val="both"/>
      </w:pPr>
      <w:r>
        <w:rPr>
          <w:rFonts w:ascii="Comic Sans MS" w:hAnsi="Comic Sans MS" w:cs="Comic Sans MS"/>
          <w:b/>
          <w:color w:val="FF6600"/>
          <w:sz w:val="28"/>
          <w:lang w:val="sk-SK"/>
        </w:rPr>
        <w:t>Podmieňovací prítomný:</w:t>
      </w:r>
      <w:r>
        <w:rPr>
          <w:rFonts w:ascii="Comic Sans MS" w:hAnsi="Comic Sans MS" w:cs="Comic Sans MS"/>
          <w:sz w:val="24"/>
          <w:lang w:val="sk-SK"/>
        </w:rPr>
        <w:t xml:space="preserve"> I</w:t>
      </w:r>
      <w:r>
        <w:rPr>
          <w:rFonts w:ascii="Comic Sans MS" w:hAnsi="Comic Sans MS" w:cs="Comic Sans MS"/>
          <w:b/>
          <w:sz w:val="28"/>
          <w:lang w:val="sk-SK"/>
        </w:rPr>
        <w:t xml:space="preserve"> would buy </w:t>
      </w:r>
      <w:r>
        <w:rPr>
          <w:rFonts w:ascii="Comic Sans MS" w:hAnsi="Comic Sans MS" w:cs="Comic Sans MS"/>
          <w:sz w:val="24"/>
          <w:lang w:val="sk-SK"/>
        </w:rPr>
        <w:t>it. She would do it.  Ona by to urobila.</w:t>
      </w:r>
    </w:p>
    <w:p w14:paraId="4A0D08C9" w14:textId="77777777" w:rsidR="00000000" w:rsidRDefault="002629C3">
      <w:pPr>
        <w:spacing w:line="360" w:lineRule="auto"/>
        <w:jc w:val="both"/>
      </w:pPr>
      <w:r>
        <w:rPr>
          <w:rFonts w:ascii="Comic Sans MS" w:hAnsi="Comic Sans MS" w:cs="Comic Sans MS"/>
          <w:b/>
          <w:color w:val="FF6600"/>
          <w:sz w:val="28"/>
          <w:lang w:val="sk-SK"/>
        </w:rPr>
        <w:t>Podmieňovací minulý:</w:t>
      </w:r>
      <w:r>
        <w:rPr>
          <w:rFonts w:ascii="Comic Sans MS" w:hAnsi="Comic Sans MS" w:cs="Comic Sans MS"/>
          <w:sz w:val="24"/>
          <w:lang w:val="sk-SK"/>
        </w:rPr>
        <w:t xml:space="preserve"> I </w:t>
      </w:r>
      <w:r>
        <w:rPr>
          <w:rFonts w:ascii="Comic Sans MS" w:hAnsi="Comic Sans MS" w:cs="Comic Sans MS"/>
          <w:b/>
          <w:sz w:val="28"/>
          <w:lang w:val="sk-SK"/>
        </w:rPr>
        <w:t>would have helped</w:t>
      </w:r>
      <w:r>
        <w:rPr>
          <w:rFonts w:ascii="Comic Sans MS" w:hAnsi="Comic Sans MS" w:cs="Comic Sans MS"/>
          <w:sz w:val="24"/>
          <w:lang w:val="sk-SK"/>
        </w:rPr>
        <w:t xml:space="preserve"> her.  Bol by som býval jej p</w:t>
      </w:r>
      <w:r>
        <w:rPr>
          <w:rFonts w:ascii="Comic Sans MS" w:hAnsi="Comic Sans MS" w:cs="Comic Sans MS"/>
          <w:sz w:val="24"/>
          <w:lang w:val="sk-SK"/>
        </w:rPr>
        <w:t>omohol</w:t>
      </w:r>
    </w:p>
    <w:p w14:paraId="7116DB29" w14:textId="77777777" w:rsidR="00000000" w:rsidRDefault="002629C3">
      <w:pPr>
        <w:spacing w:line="360" w:lineRule="auto"/>
        <w:jc w:val="both"/>
        <w:rPr>
          <w:rFonts w:ascii="Comic Sans MS" w:hAnsi="Comic Sans MS" w:cs="Comic Sans MS"/>
          <w:b/>
          <w:sz w:val="24"/>
          <w:lang w:val="sk-SK"/>
        </w:rPr>
      </w:pPr>
    </w:p>
    <w:p w14:paraId="14E2B36D" w14:textId="77777777" w:rsidR="00000000" w:rsidRDefault="002629C3">
      <w:pPr>
        <w:spacing w:line="360" w:lineRule="auto"/>
        <w:jc w:val="both"/>
      </w:pPr>
      <w:r>
        <w:rPr>
          <w:rFonts w:ascii="Comic Sans MS" w:hAnsi="Comic Sans MS" w:cs="Comic Sans MS"/>
          <w:b/>
          <w:color w:val="FF6600"/>
          <w:sz w:val="28"/>
          <w:szCs w:val="28"/>
          <w:lang w:val="sk-SK"/>
        </w:rPr>
        <w:t>Väzba I´d rather , I´d better- radšej by som</w:t>
      </w:r>
    </w:p>
    <w:p w14:paraId="580A1611" w14:textId="77777777" w:rsidR="00000000" w:rsidRDefault="002629C3">
      <w:pPr>
        <w:spacing w:line="360" w:lineRule="auto"/>
        <w:jc w:val="both"/>
      </w:pPr>
      <w:r>
        <w:rPr>
          <w:rFonts w:ascii="Comic Sans MS" w:hAnsi="Comic Sans MS" w:cs="Comic Sans MS"/>
          <w:sz w:val="24"/>
          <w:lang w:val="sk-SK"/>
        </w:rPr>
        <w:t>I ´d rather stay here. I ´d better leave the school.</w:t>
      </w:r>
    </w:p>
    <w:p w14:paraId="15FD703B" w14:textId="77777777" w:rsidR="00000000" w:rsidRDefault="002629C3">
      <w:pPr>
        <w:spacing w:line="360" w:lineRule="auto"/>
        <w:jc w:val="both"/>
        <w:rPr>
          <w:rFonts w:ascii="Comic Sans MS" w:hAnsi="Comic Sans MS" w:cs="Comic Sans MS"/>
          <w:sz w:val="28"/>
          <w:lang w:val="sk-SK"/>
        </w:rPr>
      </w:pPr>
    </w:p>
    <w:p w14:paraId="36C74A0C" w14:textId="77777777" w:rsidR="00000000" w:rsidRDefault="002629C3">
      <w:pPr>
        <w:pageBreakBefore/>
        <w:spacing w:line="360" w:lineRule="auto"/>
        <w:jc w:val="both"/>
      </w:pPr>
      <w:r>
        <w:rPr>
          <w:rFonts w:ascii="Comic Sans MS" w:hAnsi="Comic Sans MS" w:cs="Comic Sans MS"/>
          <w:b/>
          <w:color w:val="33CC33"/>
          <w:sz w:val="32"/>
          <w:lang w:val="sk-SK"/>
        </w:rPr>
        <w:t>PRÍSLOVKY</w:t>
      </w:r>
    </w:p>
    <w:p w14:paraId="16707432" w14:textId="77777777" w:rsidR="00000000" w:rsidRDefault="002629C3">
      <w:pPr>
        <w:spacing w:line="360" w:lineRule="auto"/>
        <w:jc w:val="both"/>
      </w:pPr>
      <w:r>
        <w:rPr>
          <w:rFonts w:ascii="Comic Sans MS" w:hAnsi="Comic Sans MS" w:cs="Comic Sans MS"/>
          <w:b/>
          <w:color w:val="33CC33"/>
          <w:sz w:val="28"/>
          <w:lang w:val="sk-SK"/>
        </w:rPr>
        <w:t>Miesta, času, spôsobu, miery frekvencie:</w:t>
      </w:r>
      <w:r>
        <w:rPr>
          <w:rFonts w:ascii="Comic Sans MS" w:hAnsi="Comic Sans MS" w:cs="Comic Sans MS"/>
          <w:b/>
          <w:sz w:val="28"/>
          <w:lang w:val="sk-SK"/>
        </w:rPr>
        <w:t xml:space="preserve"> </w:t>
      </w:r>
      <w:r>
        <w:rPr>
          <w:rFonts w:ascii="Comic Sans MS" w:hAnsi="Comic Sans MS" w:cs="Comic Sans MS"/>
          <w:sz w:val="24"/>
          <w:lang w:val="sk-SK"/>
        </w:rPr>
        <w:t>here, there, soon, early, quickly, quite, often, always, fast</w:t>
      </w:r>
    </w:p>
    <w:p w14:paraId="732660BA" w14:textId="77777777" w:rsidR="00000000" w:rsidRDefault="002629C3">
      <w:pPr>
        <w:spacing w:line="360" w:lineRule="auto"/>
        <w:jc w:val="both"/>
      </w:pPr>
      <w:r>
        <w:rPr>
          <w:rFonts w:ascii="Comic Sans MS" w:hAnsi="Comic Sans MS" w:cs="Comic Sans MS"/>
          <w:b/>
          <w:color w:val="33CC33"/>
          <w:sz w:val="24"/>
          <w:u w:val="single"/>
          <w:lang w:val="sk-SK"/>
        </w:rPr>
        <w:t>Pravidelné príslovky</w:t>
      </w:r>
      <w:r>
        <w:rPr>
          <w:rFonts w:ascii="Comic Sans MS" w:hAnsi="Comic Sans MS" w:cs="Comic Sans MS"/>
          <w:sz w:val="24"/>
          <w:lang w:val="sk-SK"/>
        </w:rPr>
        <w:t xml:space="preserve"> majú koncovku </w:t>
      </w:r>
      <w:r>
        <w:rPr>
          <w:rFonts w:ascii="Comic Sans MS" w:hAnsi="Comic Sans MS" w:cs="Comic Sans MS"/>
          <w:b/>
          <w:color w:val="33CC33"/>
          <w:sz w:val="24"/>
          <w:lang w:val="sk-SK"/>
        </w:rPr>
        <w:t>L</w:t>
      </w:r>
      <w:r>
        <w:rPr>
          <w:rFonts w:ascii="Comic Sans MS" w:hAnsi="Comic Sans MS" w:cs="Comic Sans MS"/>
          <w:b/>
          <w:color w:val="33CC33"/>
          <w:sz w:val="24"/>
          <w:lang w:val="sk-SK"/>
        </w:rPr>
        <w:t>Y</w:t>
      </w:r>
      <w:r>
        <w:rPr>
          <w:rFonts w:ascii="Comic Sans MS" w:hAnsi="Comic Sans MS" w:cs="Comic Sans MS"/>
          <w:sz w:val="24"/>
          <w:lang w:val="sk-SK"/>
        </w:rPr>
        <w:t>, ktorú tvoria od prídavných mien</w:t>
      </w:r>
    </w:p>
    <w:p w14:paraId="2259B31D" w14:textId="77777777" w:rsidR="00000000" w:rsidRDefault="002629C3">
      <w:pPr>
        <w:spacing w:line="360" w:lineRule="auto"/>
        <w:jc w:val="both"/>
      </w:pPr>
      <w:r>
        <w:rPr>
          <w:rFonts w:ascii="Comic Sans MS" w:hAnsi="Comic Sans MS" w:cs="Comic Sans MS"/>
          <w:sz w:val="24"/>
          <w:lang w:val="sk-SK"/>
        </w:rPr>
        <w:t>Nice- nicely</w:t>
      </w:r>
    </w:p>
    <w:p w14:paraId="6639169B" w14:textId="77777777" w:rsidR="00000000" w:rsidRDefault="002629C3">
      <w:pPr>
        <w:spacing w:line="360" w:lineRule="auto"/>
        <w:jc w:val="both"/>
      </w:pPr>
      <w:r>
        <w:rPr>
          <w:rFonts w:ascii="Comic Sans MS" w:hAnsi="Comic Sans MS" w:cs="Comic Sans MS"/>
          <w:b/>
          <w:color w:val="33CC33"/>
          <w:sz w:val="24"/>
          <w:lang w:val="sk-SK"/>
        </w:rPr>
        <w:t>PRAVOPISNÉ ZMENY:</w:t>
      </w:r>
    </w:p>
    <w:p w14:paraId="3725258E" w14:textId="77777777" w:rsidR="00000000" w:rsidRDefault="002629C3">
      <w:pPr>
        <w:spacing w:line="360" w:lineRule="auto"/>
        <w:jc w:val="both"/>
      </w:pPr>
      <w:r>
        <w:rPr>
          <w:rFonts w:ascii="Comic Sans MS" w:hAnsi="Comic Sans MS" w:cs="Comic Sans MS"/>
          <w:b/>
          <w:i/>
          <w:sz w:val="24"/>
          <w:lang w:val="sk-SK"/>
        </w:rPr>
        <w:t xml:space="preserve">Na konci y </w:t>
      </w:r>
      <w:r>
        <w:rPr>
          <w:rFonts w:ascii="Comic Sans MS" w:hAnsi="Comic Sans MS" w:cs="Comic Sans MS"/>
          <w:sz w:val="24"/>
          <w:lang w:val="sk-SK"/>
        </w:rPr>
        <w:t>zmeníme na i okrem shyly, slyly</w:t>
      </w:r>
    </w:p>
    <w:p w14:paraId="271E8BFC" w14:textId="77777777" w:rsidR="00000000" w:rsidRDefault="002629C3">
      <w:pPr>
        <w:spacing w:line="360" w:lineRule="auto"/>
        <w:jc w:val="both"/>
      </w:pPr>
      <w:r>
        <w:rPr>
          <w:rFonts w:ascii="Comic Sans MS" w:hAnsi="Comic Sans MS" w:cs="Comic Sans MS"/>
          <w:b/>
          <w:i/>
          <w:sz w:val="24"/>
          <w:lang w:val="sk-SK"/>
        </w:rPr>
        <w:t>Na konci ic</w:t>
      </w:r>
      <w:r>
        <w:rPr>
          <w:rFonts w:ascii="Comic Sans MS" w:hAnsi="Comic Sans MS" w:cs="Comic Sans MS"/>
          <w:sz w:val="24"/>
          <w:lang w:val="sk-SK"/>
        </w:rPr>
        <w:t xml:space="preserve"> zmeníme na </w:t>
      </w:r>
      <w:r>
        <w:rPr>
          <w:rFonts w:ascii="Comic Sans MS" w:hAnsi="Comic Sans MS" w:cs="Comic Sans MS"/>
          <w:b/>
          <w:i/>
          <w:sz w:val="24"/>
          <w:lang w:val="sk-SK"/>
        </w:rPr>
        <w:t>ically</w:t>
      </w:r>
      <w:r>
        <w:rPr>
          <w:rFonts w:ascii="Comic Sans MS" w:hAnsi="Comic Sans MS" w:cs="Comic Sans MS"/>
          <w:sz w:val="24"/>
          <w:lang w:val="sk-SK"/>
        </w:rPr>
        <w:t xml:space="preserve">       tragic- tragically</w:t>
      </w:r>
    </w:p>
    <w:p w14:paraId="59ECFC64" w14:textId="77777777" w:rsidR="00000000" w:rsidRDefault="002629C3">
      <w:pPr>
        <w:spacing w:line="360" w:lineRule="auto"/>
        <w:jc w:val="both"/>
      </w:pPr>
      <w:r>
        <w:rPr>
          <w:rFonts w:ascii="Comic Sans MS" w:hAnsi="Comic Sans MS" w:cs="Comic Sans MS"/>
          <w:b/>
          <w:i/>
          <w:sz w:val="24"/>
          <w:lang w:val="sk-SK"/>
        </w:rPr>
        <w:t>Na</w:t>
      </w:r>
      <w:r>
        <w:rPr>
          <w:rFonts w:ascii="Comic Sans MS" w:hAnsi="Comic Sans MS" w:cs="Comic Sans MS"/>
          <w:sz w:val="24"/>
          <w:lang w:val="sk-SK"/>
        </w:rPr>
        <w:t xml:space="preserve"> </w:t>
      </w:r>
      <w:r>
        <w:rPr>
          <w:rFonts w:ascii="Comic Sans MS" w:hAnsi="Comic Sans MS" w:cs="Comic Sans MS"/>
          <w:b/>
          <w:i/>
          <w:sz w:val="24"/>
          <w:lang w:val="sk-SK"/>
        </w:rPr>
        <w:t>konci ly-</w:t>
      </w:r>
      <w:r>
        <w:rPr>
          <w:rFonts w:ascii="Comic Sans MS" w:hAnsi="Comic Sans MS" w:cs="Comic Sans MS"/>
          <w:sz w:val="24"/>
          <w:lang w:val="sk-SK"/>
        </w:rPr>
        <w:t xml:space="preserve"> </w:t>
      </w:r>
      <w:r>
        <w:rPr>
          <w:rFonts w:ascii="Comic Sans MS" w:hAnsi="Comic Sans MS" w:cs="Comic Sans MS"/>
          <w:b/>
          <w:i/>
          <w:sz w:val="24"/>
          <w:lang w:val="sk-SK"/>
        </w:rPr>
        <w:t>in a ....ly way</w:t>
      </w:r>
      <w:r>
        <w:rPr>
          <w:rFonts w:ascii="Comic Sans MS" w:hAnsi="Comic Sans MS" w:cs="Comic Sans MS"/>
          <w:sz w:val="24"/>
          <w:lang w:val="sk-SK"/>
        </w:rPr>
        <w:t xml:space="preserve">         friendly- in a friendly way</w:t>
      </w:r>
    </w:p>
    <w:p w14:paraId="739B6ADB" w14:textId="77777777" w:rsidR="00000000" w:rsidRDefault="002629C3">
      <w:pPr>
        <w:spacing w:line="360" w:lineRule="auto"/>
        <w:jc w:val="both"/>
      </w:pPr>
      <w:r>
        <w:rPr>
          <w:rFonts w:ascii="Comic Sans MS" w:hAnsi="Comic Sans MS" w:cs="Comic Sans MS"/>
          <w:sz w:val="24"/>
          <w:lang w:val="sk-SK"/>
        </w:rPr>
        <w:t>Happy - happily</w:t>
      </w:r>
    </w:p>
    <w:p w14:paraId="2C5F4E4B" w14:textId="77777777" w:rsidR="00000000" w:rsidRDefault="002629C3">
      <w:pPr>
        <w:spacing w:line="360" w:lineRule="auto"/>
        <w:jc w:val="both"/>
      </w:pPr>
      <w:r>
        <w:rPr>
          <w:rFonts w:ascii="Comic Sans MS" w:hAnsi="Comic Sans MS" w:cs="Comic Sans MS"/>
          <w:b/>
          <w:i/>
          <w:sz w:val="24"/>
          <w:lang w:val="sk-SK"/>
        </w:rPr>
        <w:t>Na konci le</w:t>
      </w:r>
      <w:r>
        <w:rPr>
          <w:rFonts w:ascii="Comic Sans MS" w:hAnsi="Comic Sans MS" w:cs="Comic Sans MS"/>
          <w:b/>
          <w:i/>
          <w:sz w:val="24"/>
          <w:lang w:val="sk-SK"/>
        </w:rPr>
        <w:t xml:space="preserve"> sa zmení na ly </w:t>
      </w:r>
      <w:r>
        <w:rPr>
          <w:rFonts w:ascii="Comic Sans MS" w:hAnsi="Comic Sans MS" w:cs="Comic Sans MS"/>
          <w:sz w:val="24"/>
          <w:lang w:val="sk-SK"/>
        </w:rPr>
        <w:t>- simple- simply</w:t>
      </w:r>
    </w:p>
    <w:p w14:paraId="5F4B5B1A" w14:textId="77777777" w:rsidR="00000000" w:rsidRDefault="002629C3">
      <w:pPr>
        <w:spacing w:line="360" w:lineRule="auto"/>
        <w:jc w:val="both"/>
      </w:pPr>
      <w:r>
        <w:rPr>
          <w:rFonts w:ascii="Comic Sans MS" w:hAnsi="Comic Sans MS" w:cs="Comic Sans MS"/>
          <w:b/>
          <w:i/>
          <w:sz w:val="24"/>
          <w:lang w:val="sk-SK"/>
        </w:rPr>
        <w:t xml:space="preserve">Na konci l ostáva  budú 2 l </w:t>
      </w:r>
      <w:r>
        <w:rPr>
          <w:rFonts w:ascii="Comic Sans MS" w:hAnsi="Comic Sans MS" w:cs="Comic Sans MS"/>
          <w:sz w:val="24"/>
          <w:lang w:val="sk-SK"/>
        </w:rPr>
        <w:t>- beautiful- beautifully</w:t>
      </w:r>
    </w:p>
    <w:p w14:paraId="68F2D5B3" w14:textId="77777777" w:rsidR="00000000" w:rsidRDefault="002629C3">
      <w:pPr>
        <w:spacing w:line="360" w:lineRule="auto"/>
        <w:jc w:val="both"/>
      </w:pPr>
      <w:r>
        <w:rPr>
          <w:rFonts w:ascii="Comic Sans MS" w:hAnsi="Comic Sans MS" w:cs="Comic Sans MS"/>
          <w:b/>
          <w:color w:val="33CC33"/>
          <w:sz w:val="24"/>
          <w:u w:val="single"/>
          <w:lang w:val="sk-SK"/>
        </w:rPr>
        <w:t>Nepravidelné príslovky:</w:t>
      </w:r>
      <w:r>
        <w:rPr>
          <w:rFonts w:ascii="Comic Sans MS" w:hAnsi="Comic Sans MS" w:cs="Comic Sans MS"/>
          <w:sz w:val="24"/>
          <w:u w:val="single"/>
          <w:lang w:val="sk-SK"/>
        </w:rPr>
        <w:t xml:space="preserve"> </w:t>
      </w:r>
      <w:r>
        <w:rPr>
          <w:rFonts w:ascii="Comic Sans MS" w:hAnsi="Comic Sans MS" w:cs="Comic Sans MS"/>
          <w:sz w:val="24"/>
          <w:lang w:val="sk-SK"/>
        </w:rPr>
        <w:t xml:space="preserve">hard-hard, fast- fast, good-well, early- early, late-late, high- high, last- last, monthly- monthly, yearly- yearly, </w:t>
      </w:r>
    </w:p>
    <w:p w14:paraId="46FD2B63" w14:textId="77777777" w:rsidR="00000000" w:rsidRDefault="002629C3">
      <w:pPr>
        <w:spacing w:line="360" w:lineRule="auto"/>
        <w:jc w:val="both"/>
        <w:rPr>
          <w:rFonts w:ascii="Comic Sans MS" w:hAnsi="Comic Sans MS" w:cs="Comic Sans MS"/>
          <w:sz w:val="24"/>
          <w:u w:val="single"/>
          <w:lang w:val="sk-SK"/>
        </w:rPr>
      </w:pPr>
    </w:p>
    <w:p w14:paraId="79765C5D" w14:textId="77777777" w:rsidR="00000000" w:rsidRDefault="002629C3">
      <w:pPr>
        <w:spacing w:line="360" w:lineRule="auto"/>
        <w:jc w:val="both"/>
      </w:pPr>
      <w:r>
        <w:rPr>
          <w:rFonts w:ascii="Comic Sans MS" w:hAnsi="Comic Sans MS" w:cs="Comic Sans MS"/>
          <w:sz w:val="24"/>
          <w:u w:val="single"/>
          <w:lang w:val="sk-SK"/>
        </w:rPr>
        <w:t>Zmena významu nastáva u týc</w:t>
      </w:r>
      <w:r>
        <w:rPr>
          <w:rFonts w:ascii="Comic Sans MS" w:hAnsi="Comic Sans MS" w:cs="Comic Sans MS"/>
          <w:sz w:val="24"/>
          <w:u w:val="single"/>
          <w:lang w:val="sk-SK"/>
        </w:rPr>
        <w:t>hto slov</w:t>
      </w:r>
    </w:p>
    <w:p w14:paraId="4CC24F19" w14:textId="77777777" w:rsidR="00000000" w:rsidRDefault="002629C3">
      <w:pPr>
        <w:spacing w:line="360" w:lineRule="auto"/>
        <w:jc w:val="both"/>
      </w:pPr>
      <w:r>
        <w:rPr>
          <w:rFonts w:ascii="Comic Sans MS" w:hAnsi="Comic Sans MS" w:cs="Comic Sans MS"/>
          <w:sz w:val="24"/>
          <w:lang w:val="sk-SK"/>
        </w:rPr>
        <w:t>Hard- hardly-sotva, near- nearly-takmer, highly-vznešene</w:t>
      </w:r>
    </w:p>
    <w:p w14:paraId="556160E6" w14:textId="77777777" w:rsidR="00000000" w:rsidRDefault="002629C3">
      <w:pPr>
        <w:spacing w:line="360" w:lineRule="auto"/>
        <w:jc w:val="both"/>
      </w:pPr>
      <w:r>
        <w:rPr>
          <w:rFonts w:ascii="Comic Sans MS" w:hAnsi="Comic Sans MS" w:cs="Comic Sans MS"/>
          <w:b/>
          <w:i/>
          <w:color w:val="33CC33"/>
          <w:sz w:val="28"/>
          <w:szCs w:val="28"/>
          <w:lang w:val="sk-SK"/>
        </w:rPr>
        <w:t>Po zmyslových slovesách FEEL, LOOK, TASTE, SMELL, SOUND nasleduje prídavné meno nie príslovka</w:t>
      </w:r>
    </w:p>
    <w:p w14:paraId="13CF4A33" w14:textId="77777777" w:rsidR="00000000" w:rsidRDefault="002629C3">
      <w:pPr>
        <w:spacing w:line="360" w:lineRule="auto"/>
        <w:jc w:val="both"/>
      </w:pPr>
      <w:r>
        <w:rPr>
          <w:rFonts w:ascii="Comic Sans MS" w:hAnsi="Comic Sans MS" w:cs="Comic Sans MS"/>
          <w:sz w:val="24"/>
          <w:szCs w:val="24"/>
          <w:lang w:val="sk-SK"/>
        </w:rPr>
        <w:t>You look good. It tastes good.</w:t>
      </w:r>
    </w:p>
    <w:p w14:paraId="125E368F" w14:textId="77777777" w:rsidR="00000000" w:rsidRDefault="002629C3">
      <w:pPr>
        <w:spacing w:line="360" w:lineRule="auto"/>
        <w:jc w:val="both"/>
        <w:rPr>
          <w:rFonts w:ascii="Comic Sans MS" w:hAnsi="Comic Sans MS" w:cs="Comic Sans MS"/>
          <w:b/>
          <w:color w:val="33CC33"/>
          <w:sz w:val="32"/>
          <w:szCs w:val="24"/>
          <w:lang w:val="sk-SK"/>
        </w:rPr>
      </w:pPr>
    </w:p>
    <w:p w14:paraId="435FCFFC" w14:textId="77777777" w:rsidR="00000000" w:rsidRDefault="002629C3">
      <w:pPr>
        <w:spacing w:line="360" w:lineRule="auto"/>
        <w:jc w:val="both"/>
      </w:pPr>
      <w:r>
        <w:rPr>
          <w:rFonts w:ascii="Comic Sans MS" w:hAnsi="Comic Sans MS" w:cs="Comic Sans MS"/>
          <w:b/>
          <w:color w:val="33CC33"/>
          <w:sz w:val="32"/>
          <w:lang w:val="sk-SK"/>
        </w:rPr>
        <w:t>STUPŇOVANIE PRÍSLOVIEK:</w:t>
      </w:r>
    </w:p>
    <w:p w14:paraId="4DBACDB0" w14:textId="77777777" w:rsidR="00000000" w:rsidRDefault="002629C3">
      <w:pPr>
        <w:spacing w:line="360" w:lineRule="auto"/>
        <w:jc w:val="both"/>
      </w:pPr>
      <w:r>
        <w:rPr>
          <w:rFonts w:ascii="Comic Sans MS" w:hAnsi="Comic Sans MS" w:cs="Comic Sans MS"/>
          <w:b/>
          <w:color w:val="00B050"/>
          <w:sz w:val="24"/>
          <w:lang w:val="sk-SK"/>
        </w:rPr>
        <w:t xml:space="preserve">Jednoslabičné </w:t>
      </w:r>
      <w:r>
        <w:rPr>
          <w:rFonts w:ascii="Comic Sans MS" w:hAnsi="Comic Sans MS" w:cs="Comic Sans MS"/>
          <w:b/>
          <w:sz w:val="24"/>
          <w:lang w:val="sk-SK"/>
        </w:rPr>
        <w:t xml:space="preserve"> v 2 stupni dávajú er a v </w:t>
      </w:r>
      <w:r>
        <w:rPr>
          <w:rFonts w:ascii="Comic Sans MS" w:hAnsi="Comic Sans MS" w:cs="Comic Sans MS"/>
          <w:b/>
          <w:sz w:val="24"/>
          <w:lang w:val="sk-SK"/>
        </w:rPr>
        <w:t>3. est</w:t>
      </w:r>
    </w:p>
    <w:p w14:paraId="1271BC4C" w14:textId="77777777" w:rsidR="00000000" w:rsidRDefault="002629C3">
      <w:pPr>
        <w:spacing w:line="360" w:lineRule="auto"/>
        <w:jc w:val="both"/>
      </w:pPr>
      <w:r>
        <w:rPr>
          <w:rFonts w:ascii="Comic Sans MS" w:hAnsi="Comic Sans MS" w:cs="Comic Sans MS"/>
          <w:sz w:val="24"/>
          <w:lang w:val="sk-SK"/>
        </w:rPr>
        <w:t>Fast- faster- fastest</w:t>
      </w:r>
    </w:p>
    <w:p w14:paraId="30515D8B" w14:textId="77777777" w:rsidR="00000000" w:rsidRDefault="002629C3">
      <w:pPr>
        <w:spacing w:line="360" w:lineRule="auto"/>
        <w:jc w:val="both"/>
        <w:rPr>
          <w:rFonts w:ascii="Comic Sans MS" w:hAnsi="Comic Sans MS" w:cs="Comic Sans MS"/>
          <w:b/>
          <w:color w:val="00B050"/>
          <w:sz w:val="24"/>
          <w:lang w:val="sk-SK"/>
        </w:rPr>
      </w:pPr>
    </w:p>
    <w:p w14:paraId="3C7E5E3C" w14:textId="77777777" w:rsidR="00000000" w:rsidRDefault="002629C3">
      <w:pPr>
        <w:spacing w:line="360" w:lineRule="auto"/>
        <w:jc w:val="both"/>
      </w:pPr>
      <w:r>
        <w:rPr>
          <w:rFonts w:ascii="Comic Sans MS" w:hAnsi="Comic Sans MS" w:cs="Comic Sans MS"/>
          <w:b/>
          <w:color w:val="00B050"/>
          <w:sz w:val="24"/>
          <w:lang w:val="sk-SK"/>
        </w:rPr>
        <w:t>Dvoj a viac slabičné</w:t>
      </w:r>
      <w:r>
        <w:rPr>
          <w:rFonts w:ascii="Comic Sans MS" w:hAnsi="Comic Sans MS" w:cs="Comic Sans MS"/>
          <w:b/>
          <w:sz w:val="24"/>
          <w:lang w:val="sk-SK"/>
        </w:rPr>
        <w:t xml:space="preserve"> dávajú more a most</w:t>
      </w:r>
    </w:p>
    <w:p w14:paraId="56F1FB3D" w14:textId="77777777" w:rsidR="00000000" w:rsidRDefault="002629C3">
      <w:pPr>
        <w:spacing w:line="360" w:lineRule="auto"/>
        <w:jc w:val="both"/>
      </w:pPr>
      <w:r>
        <w:rPr>
          <w:rFonts w:ascii="Comic Sans MS" w:hAnsi="Comic Sans MS" w:cs="Comic Sans MS"/>
          <w:sz w:val="24"/>
          <w:lang w:val="sk-SK"/>
        </w:rPr>
        <w:t>Carefully- more carefully- the most carefully</w:t>
      </w:r>
    </w:p>
    <w:p w14:paraId="1C402C07" w14:textId="77777777" w:rsidR="00000000" w:rsidRDefault="002629C3">
      <w:pPr>
        <w:spacing w:line="360" w:lineRule="auto"/>
        <w:jc w:val="both"/>
      </w:pPr>
      <w:r>
        <w:rPr>
          <w:rFonts w:ascii="Comic Sans MS" w:hAnsi="Comic Sans MS" w:cs="Comic Sans MS"/>
          <w:sz w:val="24"/>
          <w:lang w:val="sk-SK"/>
        </w:rPr>
        <w:t>Výnimka: early- earlier- earliest</w:t>
      </w:r>
    </w:p>
    <w:p w14:paraId="64E5CC5A" w14:textId="77777777" w:rsidR="00000000" w:rsidRDefault="002629C3">
      <w:pPr>
        <w:spacing w:line="360" w:lineRule="auto"/>
        <w:jc w:val="both"/>
        <w:rPr>
          <w:rFonts w:ascii="Comic Sans MS" w:hAnsi="Comic Sans MS" w:cs="Comic Sans MS"/>
          <w:sz w:val="24"/>
          <w:lang w:val="sk-SK"/>
        </w:rPr>
      </w:pPr>
    </w:p>
    <w:p w14:paraId="5EDD814B" w14:textId="77777777" w:rsidR="00000000" w:rsidRDefault="002629C3">
      <w:pPr>
        <w:spacing w:line="360" w:lineRule="auto"/>
        <w:jc w:val="both"/>
      </w:pPr>
      <w:r>
        <w:rPr>
          <w:rFonts w:ascii="Comic Sans MS" w:hAnsi="Comic Sans MS" w:cs="Comic Sans MS"/>
          <w:b/>
          <w:color w:val="33CC33"/>
          <w:sz w:val="32"/>
          <w:lang w:val="sk-SK"/>
        </w:rPr>
        <w:t>NEPRAVIDELNÉ STUPŇOVANIE:</w:t>
      </w:r>
    </w:p>
    <w:p w14:paraId="72B609F6" w14:textId="77777777" w:rsidR="00000000" w:rsidRDefault="002629C3">
      <w:pPr>
        <w:spacing w:line="360" w:lineRule="auto"/>
        <w:jc w:val="both"/>
      </w:pPr>
      <w:r>
        <w:rPr>
          <w:rFonts w:ascii="Comic Sans MS" w:hAnsi="Comic Sans MS" w:cs="Comic Sans MS"/>
          <w:sz w:val="24"/>
          <w:lang w:val="sk-SK"/>
        </w:rPr>
        <w:t>well – better - the best</w:t>
      </w:r>
    </w:p>
    <w:p w14:paraId="4CA91BE7" w14:textId="77777777" w:rsidR="00000000" w:rsidRDefault="002629C3">
      <w:pPr>
        <w:spacing w:line="360" w:lineRule="auto"/>
        <w:jc w:val="both"/>
      </w:pPr>
      <w:r>
        <w:rPr>
          <w:rFonts w:ascii="Comic Sans MS" w:hAnsi="Comic Sans MS" w:cs="Comic Sans MS"/>
          <w:sz w:val="24"/>
          <w:lang w:val="sk-SK"/>
        </w:rPr>
        <w:t>badly – worse - the worst</w:t>
      </w:r>
    </w:p>
    <w:p w14:paraId="0EA03860" w14:textId="77777777" w:rsidR="00000000" w:rsidRDefault="002629C3">
      <w:pPr>
        <w:spacing w:line="360" w:lineRule="auto"/>
        <w:jc w:val="both"/>
      </w:pPr>
      <w:r>
        <w:rPr>
          <w:rFonts w:ascii="Comic Sans MS" w:hAnsi="Comic Sans MS" w:cs="Comic Sans MS"/>
          <w:sz w:val="24"/>
          <w:lang w:val="sk-SK"/>
        </w:rPr>
        <w:t xml:space="preserve">far - further/farther - the </w:t>
      </w:r>
      <w:r>
        <w:rPr>
          <w:rFonts w:ascii="Comic Sans MS" w:hAnsi="Comic Sans MS" w:cs="Comic Sans MS"/>
          <w:sz w:val="24"/>
          <w:lang w:val="sk-SK"/>
        </w:rPr>
        <w:t>farthest/furthest</w:t>
      </w:r>
    </w:p>
    <w:p w14:paraId="339F6AFB" w14:textId="77777777" w:rsidR="00000000" w:rsidRDefault="002629C3">
      <w:pPr>
        <w:spacing w:line="360" w:lineRule="auto"/>
        <w:jc w:val="both"/>
      </w:pPr>
      <w:r>
        <w:rPr>
          <w:rFonts w:ascii="Comic Sans MS" w:hAnsi="Comic Sans MS" w:cs="Comic Sans MS"/>
          <w:sz w:val="24"/>
          <w:lang w:val="sk-SK"/>
        </w:rPr>
        <w:t>little – less - the least</w:t>
      </w:r>
    </w:p>
    <w:p w14:paraId="05D7EA31" w14:textId="77777777" w:rsidR="00000000" w:rsidRDefault="002629C3">
      <w:pPr>
        <w:pageBreakBefore/>
        <w:spacing w:line="360" w:lineRule="auto"/>
        <w:jc w:val="both"/>
      </w:pPr>
      <w:r>
        <w:rPr>
          <w:rFonts w:ascii="Comic Sans MS" w:hAnsi="Comic Sans MS" w:cs="Comic Sans MS"/>
          <w:b/>
          <w:color w:val="FF3300"/>
          <w:sz w:val="32"/>
          <w:lang w:val="sk-SK"/>
        </w:rPr>
        <w:t>PREDLOŽKY</w:t>
      </w:r>
    </w:p>
    <w:p w14:paraId="47400675" w14:textId="77777777" w:rsidR="00000000" w:rsidRDefault="002629C3">
      <w:pPr>
        <w:spacing w:line="360" w:lineRule="auto"/>
        <w:jc w:val="both"/>
      </w:pPr>
      <w:r>
        <w:rPr>
          <w:rFonts w:ascii="Comic Sans MS" w:hAnsi="Comic Sans MS" w:cs="Comic Sans MS"/>
          <w:sz w:val="24"/>
          <w:szCs w:val="24"/>
          <w:lang w:val="sk-SK"/>
        </w:rPr>
        <w:t xml:space="preserve">-sú veľmi dôležité, lebo anglický jazyk nemá pádové prípony a tak preldložky určujú vzťahy medzi jednotlivými vetnými členmi, vyjadrujú rôzne okolnosti, ako čas, miesto, spôsob, príčinu a prostriedok </w:t>
      </w:r>
    </w:p>
    <w:p w14:paraId="7E449A3B" w14:textId="77777777" w:rsidR="00000000" w:rsidRDefault="002629C3">
      <w:pPr>
        <w:pStyle w:val="Zkladntext31"/>
        <w:rPr>
          <w:b/>
          <w:sz w:val="24"/>
          <w:szCs w:val="24"/>
          <w:lang w:val="sk-SK"/>
        </w:rPr>
      </w:pPr>
    </w:p>
    <w:p w14:paraId="28DDC092" w14:textId="77777777" w:rsidR="00000000" w:rsidRDefault="002629C3">
      <w:pPr>
        <w:pStyle w:val="Zkladntext31"/>
      </w:pPr>
      <w:r>
        <w:rPr>
          <w:b/>
          <w:color w:val="FF3300"/>
          <w:u w:val="single"/>
          <w:lang w:val="sk-SK"/>
        </w:rPr>
        <w:t>On, in at-</w:t>
      </w:r>
      <w:r>
        <w:rPr>
          <w:lang w:val="sk-SK"/>
        </w:rPr>
        <w:t xml:space="preserve"> predložky miesta a času</w:t>
      </w:r>
    </w:p>
    <w:p w14:paraId="5E3173AF" w14:textId="77777777" w:rsidR="00000000" w:rsidRDefault="002629C3">
      <w:pPr>
        <w:pStyle w:val="Zkladntext31"/>
      </w:pPr>
      <w:r>
        <w:rPr>
          <w:b/>
          <w:color w:val="FF3300"/>
          <w:lang w:val="sk-SK"/>
        </w:rPr>
        <w:t>Miesta</w:t>
      </w:r>
    </w:p>
    <w:p w14:paraId="2A2FE7D4" w14:textId="77777777" w:rsidR="00000000" w:rsidRDefault="002629C3">
      <w:pPr>
        <w:pStyle w:val="Zkladntext31"/>
      </w:pPr>
      <w:r>
        <w:rPr>
          <w:b/>
          <w:color w:val="FF0000"/>
          <w:sz w:val="24"/>
          <w:szCs w:val="24"/>
          <w:lang w:val="sk-SK"/>
        </w:rPr>
        <w:t xml:space="preserve">on </w:t>
      </w:r>
      <w:r>
        <w:rPr>
          <w:sz w:val="24"/>
          <w:szCs w:val="24"/>
          <w:lang w:val="sk-SK"/>
        </w:rPr>
        <w:t xml:space="preserve">- na, povrch niečoho on the table, </w:t>
      </w:r>
    </w:p>
    <w:p w14:paraId="0ADD6F09" w14:textId="77777777" w:rsidR="00000000" w:rsidRDefault="002629C3">
      <w:pPr>
        <w:pStyle w:val="Zkladntext31"/>
      </w:pPr>
      <w:r>
        <w:rPr>
          <w:color w:val="FF0000"/>
          <w:sz w:val="24"/>
          <w:szCs w:val="24"/>
          <w:lang w:val="sk-SK"/>
        </w:rPr>
        <w:t>i</w:t>
      </w:r>
      <w:r>
        <w:rPr>
          <w:b/>
          <w:color w:val="FF0000"/>
          <w:sz w:val="24"/>
          <w:szCs w:val="24"/>
          <w:lang w:val="sk-SK"/>
        </w:rPr>
        <w:t>n</w:t>
      </w:r>
      <w:r>
        <w:rPr>
          <w:b/>
          <w:sz w:val="24"/>
          <w:szCs w:val="24"/>
          <w:lang w:val="sk-SK"/>
        </w:rPr>
        <w:t xml:space="preserve"> </w:t>
      </w:r>
      <w:r>
        <w:rPr>
          <w:sz w:val="24"/>
          <w:szCs w:val="24"/>
          <w:lang w:val="sk-SK"/>
        </w:rPr>
        <w:t>- vo vnútri , in the box</w:t>
      </w:r>
    </w:p>
    <w:p w14:paraId="6BF95687" w14:textId="77777777" w:rsidR="00000000" w:rsidRDefault="002629C3">
      <w:pPr>
        <w:pStyle w:val="Zkladntext31"/>
      </w:pPr>
      <w:r>
        <w:rPr>
          <w:b/>
          <w:color w:val="FF0000"/>
          <w:sz w:val="24"/>
          <w:szCs w:val="24"/>
          <w:lang w:val="sk-SK"/>
        </w:rPr>
        <w:t>at</w:t>
      </w:r>
      <w:r>
        <w:rPr>
          <w:b/>
          <w:sz w:val="24"/>
          <w:szCs w:val="24"/>
          <w:lang w:val="sk-SK"/>
        </w:rPr>
        <w:t xml:space="preserve"> </w:t>
      </w:r>
      <w:r>
        <w:rPr>
          <w:sz w:val="24"/>
          <w:szCs w:val="24"/>
          <w:lang w:val="sk-SK"/>
        </w:rPr>
        <w:t>- na, u – at the top, at home</w:t>
      </w:r>
    </w:p>
    <w:p w14:paraId="577963F7" w14:textId="77777777" w:rsidR="00000000" w:rsidRDefault="002629C3">
      <w:pPr>
        <w:pStyle w:val="Zkladntext31"/>
      </w:pPr>
      <w:r>
        <w:rPr>
          <w:b/>
          <w:color w:val="FF3300"/>
          <w:lang w:val="sk-SK"/>
        </w:rPr>
        <w:t>Času</w:t>
      </w:r>
    </w:p>
    <w:p w14:paraId="66FCDC5C" w14:textId="77777777" w:rsidR="00000000" w:rsidRDefault="002629C3">
      <w:pPr>
        <w:pStyle w:val="Zkladntext31"/>
      </w:pPr>
      <w:r>
        <w:rPr>
          <w:b/>
          <w:color w:val="FF0000"/>
          <w:sz w:val="24"/>
          <w:szCs w:val="24"/>
          <w:lang w:val="sk-SK"/>
        </w:rPr>
        <w:t>ON</w:t>
      </w:r>
      <w:r>
        <w:rPr>
          <w:b/>
          <w:sz w:val="24"/>
          <w:szCs w:val="24"/>
          <w:lang w:val="sk-SK"/>
        </w:rPr>
        <w:t xml:space="preserve"> </w:t>
      </w:r>
      <w:r>
        <w:rPr>
          <w:b/>
          <w:color w:val="FF0000"/>
          <w:sz w:val="24"/>
          <w:szCs w:val="24"/>
          <w:lang w:val="sk-SK"/>
        </w:rPr>
        <w:t>- dni v týždni, jeden deň, dátum</w:t>
      </w:r>
    </w:p>
    <w:p w14:paraId="0D9EA944" w14:textId="77777777" w:rsidR="00000000" w:rsidRDefault="002629C3">
      <w:pPr>
        <w:pStyle w:val="Zkladntext31"/>
      </w:pPr>
      <w:r>
        <w:rPr>
          <w:rFonts w:eastAsia="Comic Sans MS"/>
          <w:sz w:val="24"/>
          <w:szCs w:val="24"/>
          <w:lang w:val="sk-SK"/>
        </w:rPr>
        <w:t xml:space="preserve">    </w:t>
      </w:r>
      <w:r>
        <w:rPr>
          <w:sz w:val="24"/>
          <w:szCs w:val="24"/>
          <w:lang w:val="sk-SK"/>
        </w:rPr>
        <w:t xml:space="preserve">On Tuesday, on Christmas Day, on 14 February </w:t>
      </w:r>
    </w:p>
    <w:p w14:paraId="1AD04223" w14:textId="77777777" w:rsidR="00000000" w:rsidRDefault="002629C3">
      <w:pPr>
        <w:pStyle w:val="Zkladntext31"/>
      </w:pPr>
      <w:r>
        <w:rPr>
          <w:b/>
          <w:color w:val="FF0000"/>
          <w:sz w:val="24"/>
          <w:szCs w:val="24"/>
          <w:lang w:val="sk-SK"/>
        </w:rPr>
        <w:t>AT</w:t>
      </w:r>
      <w:r>
        <w:rPr>
          <w:b/>
          <w:sz w:val="24"/>
          <w:szCs w:val="24"/>
          <w:lang w:val="sk-SK"/>
        </w:rPr>
        <w:t xml:space="preserve"> </w:t>
      </w:r>
      <w:r>
        <w:rPr>
          <w:b/>
          <w:color w:val="FF0000"/>
          <w:sz w:val="24"/>
          <w:szCs w:val="24"/>
          <w:lang w:val="sk-SK"/>
        </w:rPr>
        <w:t xml:space="preserve">- čas, at night, ak </w:t>
      </w:r>
      <w:r>
        <w:rPr>
          <w:b/>
          <w:color w:val="FF0000"/>
          <w:sz w:val="24"/>
          <w:szCs w:val="24"/>
          <w:lang w:val="sk-SK"/>
        </w:rPr>
        <w:t>niečo trvá viac ako jeden deň</w:t>
      </w:r>
    </w:p>
    <w:p w14:paraId="4286078A" w14:textId="77777777" w:rsidR="00000000" w:rsidRDefault="002629C3">
      <w:pPr>
        <w:pStyle w:val="Zkladntext31"/>
      </w:pPr>
      <w:r>
        <w:rPr>
          <w:rFonts w:eastAsia="Comic Sans MS"/>
          <w:sz w:val="24"/>
          <w:szCs w:val="24"/>
          <w:lang w:val="sk-SK"/>
        </w:rPr>
        <w:t xml:space="preserve">            </w:t>
      </w:r>
      <w:r>
        <w:rPr>
          <w:sz w:val="24"/>
          <w:szCs w:val="24"/>
          <w:lang w:val="sk-SK"/>
        </w:rPr>
        <w:t>At 6 o´clock, at Christmas</w:t>
      </w:r>
    </w:p>
    <w:p w14:paraId="2ADC1645" w14:textId="77777777" w:rsidR="00000000" w:rsidRDefault="002629C3">
      <w:pPr>
        <w:pStyle w:val="Zkladntext31"/>
      </w:pPr>
      <w:r>
        <w:rPr>
          <w:b/>
          <w:color w:val="FF0000"/>
          <w:sz w:val="24"/>
          <w:szCs w:val="24"/>
          <w:lang w:val="sk-SK"/>
        </w:rPr>
        <w:t>IN - mesiace, ročné obdobia, roky, storočia, in the morning/afternoon/evening</w:t>
      </w:r>
    </w:p>
    <w:p w14:paraId="584F2670" w14:textId="77777777" w:rsidR="00000000" w:rsidRDefault="002629C3">
      <w:pPr>
        <w:pStyle w:val="Zkladntext31"/>
      </w:pPr>
      <w:r>
        <w:rPr>
          <w:rFonts w:eastAsia="Comic Sans MS"/>
          <w:sz w:val="24"/>
          <w:szCs w:val="24"/>
          <w:lang w:val="sk-SK"/>
        </w:rPr>
        <w:t xml:space="preserve"> </w:t>
      </w:r>
      <w:r>
        <w:rPr>
          <w:sz w:val="24"/>
          <w:szCs w:val="24"/>
          <w:lang w:val="sk-SK"/>
        </w:rPr>
        <w:t>in June, in summer, in 1996, in 20</w:t>
      </w:r>
      <w:r>
        <w:rPr>
          <w:sz w:val="24"/>
          <w:szCs w:val="24"/>
          <w:vertAlign w:val="superscript"/>
          <w:lang w:val="sk-SK"/>
        </w:rPr>
        <w:t>th</w:t>
      </w:r>
      <w:r>
        <w:rPr>
          <w:sz w:val="24"/>
          <w:szCs w:val="24"/>
          <w:lang w:val="sk-SK"/>
        </w:rPr>
        <w:t xml:space="preserve"> century</w:t>
      </w:r>
    </w:p>
    <w:p w14:paraId="6F827A90" w14:textId="77777777" w:rsidR="00000000" w:rsidRDefault="002629C3">
      <w:pPr>
        <w:pStyle w:val="Zkladntext31"/>
      </w:pPr>
      <w:r>
        <w:rPr>
          <w:rFonts w:eastAsia="Comic Sans MS"/>
          <w:sz w:val="24"/>
          <w:szCs w:val="24"/>
          <w:lang w:val="sk-SK"/>
        </w:rPr>
        <w:t xml:space="preserve"> </w:t>
      </w:r>
    </w:p>
    <w:p w14:paraId="7BA4EB62" w14:textId="77777777" w:rsidR="00000000" w:rsidRDefault="002629C3">
      <w:pPr>
        <w:pStyle w:val="Zkladntext31"/>
      </w:pPr>
      <w:r>
        <w:rPr>
          <w:rFonts w:eastAsia="Comic Sans MS"/>
          <w:b/>
          <w:color w:val="FF0000"/>
          <w:sz w:val="24"/>
          <w:szCs w:val="24"/>
          <w:lang w:val="sk-SK"/>
        </w:rPr>
        <w:t xml:space="preserve"> </w:t>
      </w:r>
      <w:r>
        <w:rPr>
          <w:b/>
          <w:color w:val="FF0000"/>
          <w:sz w:val="24"/>
          <w:szCs w:val="24"/>
          <w:lang w:val="sk-SK"/>
        </w:rPr>
        <w:t>to</w:t>
      </w:r>
      <w:r>
        <w:rPr>
          <w:b/>
          <w:sz w:val="24"/>
          <w:szCs w:val="24"/>
          <w:lang w:val="sk-SK"/>
        </w:rPr>
        <w:t xml:space="preserve"> </w:t>
      </w:r>
      <w:r>
        <w:rPr>
          <w:sz w:val="24"/>
          <w:szCs w:val="24"/>
          <w:lang w:val="sk-SK"/>
        </w:rPr>
        <w:t>- do      I am going to Bratislava.</w:t>
      </w:r>
    </w:p>
    <w:p w14:paraId="00E6FF39" w14:textId="77777777" w:rsidR="00000000" w:rsidRDefault="002629C3">
      <w:pPr>
        <w:pStyle w:val="Zkladntext31"/>
      </w:pPr>
      <w:r>
        <w:rPr>
          <w:rFonts w:eastAsia="Comic Sans MS"/>
          <w:sz w:val="24"/>
          <w:szCs w:val="24"/>
          <w:lang w:val="sk-SK"/>
        </w:rPr>
        <w:t xml:space="preserve"> </w:t>
      </w:r>
      <w:r>
        <w:rPr>
          <w:b/>
          <w:color w:val="FF0000"/>
          <w:sz w:val="24"/>
          <w:szCs w:val="24"/>
          <w:lang w:val="sk-SK"/>
        </w:rPr>
        <w:t>for</w:t>
      </w:r>
      <w:r>
        <w:rPr>
          <w:sz w:val="24"/>
          <w:szCs w:val="24"/>
          <w:lang w:val="sk-SK"/>
        </w:rPr>
        <w:t xml:space="preserve"> - pre, už ( koľk</w:t>
      </w:r>
      <w:r>
        <w:rPr>
          <w:sz w:val="24"/>
          <w:szCs w:val="24"/>
          <w:lang w:val="sk-SK"/>
        </w:rPr>
        <w:t>o)    Is it for me?</w:t>
      </w:r>
    </w:p>
    <w:p w14:paraId="38D9E17C" w14:textId="77777777" w:rsidR="00000000" w:rsidRDefault="002629C3">
      <w:pPr>
        <w:pStyle w:val="Zkladntext31"/>
      </w:pPr>
      <w:r>
        <w:rPr>
          <w:rFonts w:eastAsia="Comic Sans MS"/>
          <w:sz w:val="24"/>
          <w:szCs w:val="24"/>
          <w:lang w:val="sk-SK"/>
        </w:rPr>
        <w:t xml:space="preserve">                                    </w:t>
      </w:r>
      <w:r>
        <w:rPr>
          <w:sz w:val="24"/>
          <w:szCs w:val="24"/>
          <w:lang w:val="sk-SK"/>
        </w:rPr>
        <w:t>I ´ve been working here since 1998.</w:t>
      </w:r>
    </w:p>
    <w:p w14:paraId="19AC193C" w14:textId="77777777" w:rsidR="00000000" w:rsidRDefault="002629C3">
      <w:pPr>
        <w:pStyle w:val="Zkladntext31"/>
      </w:pPr>
      <w:r>
        <w:rPr>
          <w:rFonts w:eastAsia="Comic Sans MS"/>
          <w:b/>
          <w:sz w:val="24"/>
          <w:szCs w:val="24"/>
          <w:lang w:val="sk-SK"/>
        </w:rPr>
        <w:t xml:space="preserve"> </w:t>
      </w:r>
      <w:r>
        <w:rPr>
          <w:b/>
          <w:color w:val="FF0000"/>
          <w:sz w:val="24"/>
          <w:szCs w:val="24"/>
          <w:lang w:val="sk-SK"/>
        </w:rPr>
        <w:t>from</w:t>
      </w:r>
      <w:r>
        <w:rPr>
          <w:sz w:val="24"/>
          <w:szCs w:val="24"/>
          <w:lang w:val="sk-SK"/>
        </w:rPr>
        <w:t xml:space="preserve"> - z            She is from Europe. </w:t>
      </w:r>
    </w:p>
    <w:p w14:paraId="7A50C0CD" w14:textId="77777777" w:rsidR="00000000" w:rsidRDefault="002629C3">
      <w:pPr>
        <w:pStyle w:val="Zkladntext31"/>
      </w:pPr>
      <w:r>
        <w:rPr>
          <w:rFonts w:eastAsia="Comic Sans MS"/>
          <w:color w:val="FF0000"/>
          <w:sz w:val="24"/>
          <w:szCs w:val="24"/>
          <w:lang w:val="sk-SK"/>
        </w:rPr>
        <w:t xml:space="preserve"> </w:t>
      </w:r>
      <w:r>
        <w:rPr>
          <w:b/>
          <w:color w:val="FF0000"/>
          <w:sz w:val="24"/>
          <w:szCs w:val="24"/>
          <w:lang w:val="sk-SK"/>
        </w:rPr>
        <w:t>of</w:t>
      </w:r>
      <w:r>
        <w:rPr>
          <w:sz w:val="24"/>
          <w:szCs w:val="24"/>
          <w:lang w:val="sk-SK"/>
        </w:rPr>
        <w:t xml:space="preserve"> - s 2. pádom                What is the name of the book?</w:t>
      </w:r>
    </w:p>
    <w:p w14:paraId="0701668C" w14:textId="77777777" w:rsidR="00000000" w:rsidRDefault="002629C3">
      <w:pPr>
        <w:pStyle w:val="Zkladntext31"/>
      </w:pPr>
      <w:r>
        <w:rPr>
          <w:rFonts w:eastAsia="Comic Sans MS"/>
          <w:b/>
          <w:color w:val="FF0000"/>
          <w:sz w:val="24"/>
          <w:szCs w:val="24"/>
          <w:lang w:val="sk-SK"/>
        </w:rPr>
        <w:t xml:space="preserve"> </w:t>
      </w:r>
      <w:r>
        <w:rPr>
          <w:b/>
          <w:color w:val="FF0000"/>
          <w:sz w:val="24"/>
          <w:szCs w:val="24"/>
          <w:lang w:val="sk-SK"/>
        </w:rPr>
        <w:t>off</w:t>
      </w:r>
      <w:r>
        <w:rPr>
          <w:sz w:val="24"/>
          <w:szCs w:val="24"/>
          <w:lang w:val="sk-SK"/>
        </w:rPr>
        <w:t xml:space="preserve">   - z, mimo            She fell off the bike.</w:t>
      </w:r>
    </w:p>
    <w:p w14:paraId="5BC7B5E4" w14:textId="77777777" w:rsidR="00000000" w:rsidRDefault="002629C3">
      <w:pPr>
        <w:pStyle w:val="Zkladntext31"/>
      </w:pPr>
      <w:r>
        <w:rPr>
          <w:rFonts w:eastAsia="Comic Sans MS"/>
          <w:sz w:val="24"/>
          <w:szCs w:val="24"/>
          <w:lang w:val="sk-SK"/>
        </w:rPr>
        <w:t xml:space="preserve">         </w:t>
      </w:r>
      <w:r>
        <w:rPr>
          <w:rFonts w:eastAsia="Comic Sans MS"/>
          <w:sz w:val="24"/>
          <w:szCs w:val="24"/>
          <w:lang w:val="sk-SK"/>
        </w:rPr>
        <w:t xml:space="preserve">                           </w:t>
      </w:r>
      <w:r>
        <w:rPr>
          <w:sz w:val="24"/>
          <w:szCs w:val="24"/>
          <w:lang w:val="sk-SK"/>
        </w:rPr>
        <w:t>Turn off the radio.</w:t>
      </w:r>
    </w:p>
    <w:p w14:paraId="1799CC0A" w14:textId="77777777" w:rsidR="00000000" w:rsidRDefault="002629C3">
      <w:pPr>
        <w:pStyle w:val="Zkladntext31"/>
      </w:pPr>
      <w:r>
        <w:rPr>
          <w:rFonts w:eastAsia="Comic Sans MS"/>
          <w:b/>
          <w:sz w:val="24"/>
          <w:szCs w:val="24"/>
          <w:lang w:val="sk-SK"/>
        </w:rPr>
        <w:t xml:space="preserve"> </w:t>
      </w:r>
      <w:r>
        <w:rPr>
          <w:b/>
          <w:color w:val="FF0000"/>
          <w:sz w:val="24"/>
          <w:szCs w:val="24"/>
          <w:lang w:val="sk-SK"/>
        </w:rPr>
        <w:t xml:space="preserve">opposite </w:t>
      </w:r>
      <w:r>
        <w:rPr>
          <w:sz w:val="24"/>
          <w:szCs w:val="24"/>
          <w:lang w:val="sk-SK"/>
        </w:rPr>
        <w:t>- oproti              The bank is opposite the church.</w:t>
      </w:r>
    </w:p>
    <w:p w14:paraId="023557CE" w14:textId="77777777" w:rsidR="00000000" w:rsidRDefault="002629C3">
      <w:pPr>
        <w:pStyle w:val="Zkladntext31"/>
      </w:pPr>
      <w:r>
        <w:rPr>
          <w:rFonts w:eastAsia="Comic Sans MS"/>
          <w:sz w:val="24"/>
          <w:szCs w:val="24"/>
          <w:lang w:val="sk-SK"/>
        </w:rPr>
        <w:t xml:space="preserve"> </w:t>
      </w:r>
      <w:r>
        <w:rPr>
          <w:b/>
          <w:color w:val="FF0000"/>
          <w:sz w:val="24"/>
          <w:szCs w:val="24"/>
          <w:lang w:val="sk-SK"/>
        </w:rPr>
        <w:t>during</w:t>
      </w:r>
      <w:r>
        <w:rPr>
          <w:b/>
          <w:sz w:val="24"/>
          <w:szCs w:val="24"/>
          <w:lang w:val="sk-SK"/>
        </w:rPr>
        <w:t xml:space="preserve"> </w:t>
      </w:r>
      <w:r>
        <w:rPr>
          <w:sz w:val="24"/>
          <w:szCs w:val="24"/>
          <w:lang w:val="sk-SK"/>
        </w:rPr>
        <w:t>- počas                  What were you doing during summer holidays?</w:t>
      </w:r>
    </w:p>
    <w:p w14:paraId="537627D7" w14:textId="77777777" w:rsidR="00000000" w:rsidRDefault="002629C3">
      <w:pPr>
        <w:pStyle w:val="Zkladntext31"/>
      </w:pPr>
      <w:r>
        <w:rPr>
          <w:rFonts w:eastAsia="Comic Sans MS"/>
          <w:sz w:val="24"/>
          <w:szCs w:val="24"/>
          <w:lang w:val="sk-SK"/>
        </w:rPr>
        <w:t xml:space="preserve"> </w:t>
      </w:r>
      <w:r>
        <w:rPr>
          <w:b/>
          <w:color w:val="FF0000"/>
          <w:sz w:val="24"/>
          <w:szCs w:val="24"/>
          <w:lang w:val="sk-SK"/>
        </w:rPr>
        <w:t>while</w:t>
      </w:r>
      <w:r>
        <w:rPr>
          <w:b/>
          <w:sz w:val="24"/>
          <w:szCs w:val="24"/>
          <w:lang w:val="sk-SK"/>
        </w:rPr>
        <w:t xml:space="preserve"> </w:t>
      </w:r>
      <w:r>
        <w:rPr>
          <w:sz w:val="24"/>
          <w:szCs w:val="24"/>
          <w:lang w:val="sk-SK"/>
        </w:rPr>
        <w:t xml:space="preserve">- kým                        While I was dancing, I dropped </w:t>
      </w:r>
      <w:r>
        <w:rPr>
          <w:sz w:val="24"/>
          <w:szCs w:val="24"/>
          <w:lang w:val="sk-SK"/>
        </w:rPr>
        <w:t>my necklace.</w:t>
      </w:r>
    </w:p>
    <w:p w14:paraId="76E3512D" w14:textId="77777777" w:rsidR="00000000" w:rsidRDefault="002629C3">
      <w:pPr>
        <w:pStyle w:val="Zkladntext31"/>
      </w:pPr>
      <w:r>
        <w:rPr>
          <w:b/>
          <w:color w:val="FF0000"/>
          <w:sz w:val="24"/>
          <w:szCs w:val="24"/>
          <w:lang w:val="sk-SK"/>
        </w:rPr>
        <w:t>till, until</w:t>
      </w:r>
      <w:r>
        <w:rPr>
          <w:sz w:val="24"/>
          <w:szCs w:val="24"/>
          <w:lang w:val="sk-SK"/>
        </w:rPr>
        <w:t xml:space="preserve"> - až do               Wait until Christmas.</w:t>
      </w:r>
    </w:p>
    <w:p w14:paraId="09AE15AD" w14:textId="77777777" w:rsidR="00000000" w:rsidRDefault="002629C3">
      <w:pPr>
        <w:pStyle w:val="Zkladntext31"/>
      </w:pPr>
      <w:r>
        <w:rPr>
          <w:b/>
          <w:color w:val="FF0000"/>
          <w:sz w:val="24"/>
          <w:szCs w:val="24"/>
          <w:lang w:val="sk-SK"/>
        </w:rPr>
        <w:t>into</w:t>
      </w:r>
      <w:r>
        <w:rPr>
          <w:color w:val="FF0000"/>
          <w:sz w:val="24"/>
          <w:szCs w:val="24"/>
          <w:lang w:val="sk-SK"/>
        </w:rPr>
        <w:t xml:space="preserve"> </w:t>
      </w:r>
      <w:r>
        <w:rPr>
          <w:sz w:val="24"/>
          <w:szCs w:val="24"/>
          <w:lang w:val="sk-SK"/>
        </w:rPr>
        <w:t xml:space="preserve">- do                         He ran into the house. </w:t>
      </w:r>
    </w:p>
    <w:p w14:paraId="768237BB" w14:textId="77777777" w:rsidR="00000000" w:rsidRDefault="002629C3">
      <w:pPr>
        <w:pStyle w:val="Zkladntext31"/>
      </w:pPr>
      <w:r>
        <w:rPr>
          <w:b/>
          <w:color w:val="FF0000"/>
          <w:sz w:val="24"/>
          <w:szCs w:val="24"/>
          <w:lang w:val="sk-SK"/>
        </w:rPr>
        <w:t>onto</w:t>
      </w:r>
      <w:r>
        <w:rPr>
          <w:sz w:val="24"/>
          <w:szCs w:val="24"/>
          <w:lang w:val="sk-SK"/>
        </w:rPr>
        <w:t xml:space="preserve"> - na                         Robert jumped onto the desk</w:t>
      </w:r>
    </w:p>
    <w:p w14:paraId="7CA0EF60" w14:textId="77777777" w:rsidR="00000000" w:rsidRDefault="002629C3">
      <w:pPr>
        <w:pStyle w:val="Zkladntext31"/>
      </w:pPr>
      <w:r>
        <w:rPr>
          <w:b/>
          <w:color w:val="FF0000"/>
          <w:sz w:val="24"/>
          <w:szCs w:val="24"/>
          <w:lang w:val="sk-SK"/>
        </w:rPr>
        <w:t>near</w:t>
      </w:r>
      <w:r>
        <w:rPr>
          <w:color w:val="FF0000"/>
          <w:sz w:val="24"/>
          <w:szCs w:val="24"/>
          <w:lang w:val="sk-SK"/>
        </w:rPr>
        <w:t xml:space="preserve"> </w:t>
      </w:r>
      <w:r>
        <w:rPr>
          <w:sz w:val="24"/>
          <w:szCs w:val="24"/>
          <w:lang w:val="sk-SK"/>
        </w:rPr>
        <w:t>- blízko                   Our school is near the police stati</w:t>
      </w:r>
      <w:r>
        <w:rPr>
          <w:sz w:val="24"/>
          <w:szCs w:val="24"/>
          <w:lang w:val="sk-SK"/>
        </w:rPr>
        <w:t>on.</w:t>
      </w:r>
    </w:p>
    <w:p w14:paraId="450C2C30" w14:textId="77777777" w:rsidR="00000000" w:rsidRDefault="002629C3">
      <w:pPr>
        <w:pStyle w:val="Zkladntext31"/>
      </w:pPr>
      <w:r>
        <w:rPr>
          <w:b/>
          <w:color w:val="FF0000"/>
          <w:sz w:val="24"/>
          <w:szCs w:val="24"/>
          <w:lang w:val="sk-SK"/>
        </w:rPr>
        <w:t>by</w:t>
      </w:r>
      <w:r>
        <w:rPr>
          <w:sz w:val="24"/>
          <w:szCs w:val="24"/>
          <w:lang w:val="sk-SK"/>
        </w:rPr>
        <w:t xml:space="preserve"> - pri                              Stand by me. By bus…  </w:t>
      </w:r>
    </w:p>
    <w:p w14:paraId="7F080014" w14:textId="77777777" w:rsidR="00000000" w:rsidRDefault="002629C3">
      <w:pPr>
        <w:pStyle w:val="Zkladntext31"/>
      </w:pPr>
      <w:r>
        <w:rPr>
          <w:b/>
          <w:color w:val="FF0000"/>
          <w:sz w:val="24"/>
          <w:szCs w:val="24"/>
          <w:lang w:val="sk-SK"/>
        </w:rPr>
        <w:t>with</w:t>
      </w:r>
      <w:r>
        <w:rPr>
          <w:color w:val="FF0000"/>
          <w:sz w:val="24"/>
          <w:szCs w:val="24"/>
          <w:lang w:val="sk-SK"/>
        </w:rPr>
        <w:t xml:space="preserve"> </w:t>
      </w:r>
      <w:r>
        <w:rPr>
          <w:sz w:val="24"/>
          <w:szCs w:val="24"/>
          <w:lang w:val="sk-SK"/>
        </w:rPr>
        <w:t>- s                              I am going with you.</w:t>
      </w:r>
    </w:p>
    <w:p w14:paraId="70F80CE1" w14:textId="77777777" w:rsidR="00000000" w:rsidRDefault="002629C3">
      <w:pPr>
        <w:pStyle w:val="Zkladntext31"/>
      </w:pPr>
      <w:r>
        <w:rPr>
          <w:b/>
          <w:color w:val="FF0000"/>
          <w:sz w:val="24"/>
          <w:szCs w:val="24"/>
          <w:lang w:val="sk-SK"/>
        </w:rPr>
        <w:t>without</w:t>
      </w:r>
      <w:r>
        <w:rPr>
          <w:b/>
          <w:sz w:val="24"/>
          <w:szCs w:val="24"/>
          <w:lang w:val="sk-SK"/>
        </w:rPr>
        <w:t xml:space="preserve"> </w:t>
      </w:r>
      <w:r>
        <w:rPr>
          <w:sz w:val="24"/>
          <w:szCs w:val="24"/>
          <w:lang w:val="sk-SK"/>
        </w:rPr>
        <w:t>- bez                     She is not going to the shops without him.</w:t>
      </w:r>
    </w:p>
    <w:p w14:paraId="7712F943" w14:textId="77777777" w:rsidR="00000000" w:rsidRDefault="002629C3">
      <w:pPr>
        <w:pStyle w:val="Zkladntext31"/>
      </w:pPr>
      <w:r>
        <w:rPr>
          <w:b/>
          <w:color w:val="FF0000"/>
          <w:sz w:val="24"/>
          <w:szCs w:val="24"/>
          <w:lang w:val="sk-SK"/>
        </w:rPr>
        <w:t xml:space="preserve">along </w:t>
      </w:r>
      <w:r>
        <w:rPr>
          <w:sz w:val="24"/>
          <w:szCs w:val="24"/>
          <w:lang w:val="sk-SK"/>
        </w:rPr>
        <w:t>- pozdĺž                      Go along the street</w:t>
      </w:r>
      <w:r>
        <w:rPr>
          <w:sz w:val="24"/>
          <w:szCs w:val="24"/>
          <w:lang w:val="sk-SK"/>
        </w:rPr>
        <w:t>.</w:t>
      </w:r>
    </w:p>
    <w:p w14:paraId="2DF18457" w14:textId="77777777" w:rsidR="00000000" w:rsidRDefault="002629C3">
      <w:pPr>
        <w:pStyle w:val="Zkladntext31"/>
      </w:pPr>
      <w:r>
        <w:rPr>
          <w:b/>
          <w:color w:val="FF0000"/>
          <w:sz w:val="24"/>
          <w:szCs w:val="24"/>
          <w:lang w:val="sk-SK"/>
        </w:rPr>
        <w:t>past</w:t>
      </w:r>
      <w:r>
        <w:rPr>
          <w:color w:val="FF0000"/>
          <w:sz w:val="24"/>
          <w:szCs w:val="24"/>
          <w:lang w:val="sk-SK"/>
        </w:rPr>
        <w:t xml:space="preserve"> </w:t>
      </w:r>
      <w:r>
        <w:rPr>
          <w:sz w:val="24"/>
          <w:szCs w:val="24"/>
          <w:lang w:val="sk-SK"/>
        </w:rPr>
        <w:t>- popri                         We went past the pond.</w:t>
      </w:r>
    </w:p>
    <w:p w14:paraId="256EC0F8" w14:textId="77777777" w:rsidR="00000000" w:rsidRDefault="002629C3">
      <w:pPr>
        <w:pStyle w:val="Zkladntext31"/>
      </w:pPr>
      <w:r>
        <w:rPr>
          <w:b/>
          <w:color w:val="FF0000"/>
          <w:sz w:val="24"/>
          <w:szCs w:val="24"/>
          <w:lang w:val="sk-SK"/>
        </w:rPr>
        <w:t>out of</w:t>
      </w:r>
      <w:r>
        <w:rPr>
          <w:sz w:val="24"/>
          <w:szCs w:val="24"/>
          <w:lang w:val="sk-SK"/>
        </w:rPr>
        <w:t xml:space="preserve"> - von z                      He got out of the garage.</w:t>
      </w:r>
    </w:p>
    <w:p w14:paraId="24EDA8E3" w14:textId="77777777" w:rsidR="00000000" w:rsidRDefault="002629C3">
      <w:pPr>
        <w:pStyle w:val="Zkladntext31"/>
      </w:pPr>
      <w:r>
        <w:rPr>
          <w:b/>
          <w:color w:val="FF0000"/>
          <w:sz w:val="24"/>
          <w:szCs w:val="24"/>
          <w:lang w:val="sk-SK"/>
        </w:rPr>
        <w:t>in front of</w:t>
      </w:r>
      <w:r>
        <w:rPr>
          <w:sz w:val="24"/>
          <w:szCs w:val="24"/>
          <w:lang w:val="sk-SK"/>
        </w:rPr>
        <w:t xml:space="preserve"> - pred               Who is standing in front of the house?</w:t>
      </w:r>
    </w:p>
    <w:p w14:paraId="4C74C82F" w14:textId="77777777" w:rsidR="00000000" w:rsidRDefault="002629C3">
      <w:pPr>
        <w:pStyle w:val="Zkladntext31"/>
      </w:pPr>
      <w:r>
        <w:rPr>
          <w:b/>
          <w:color w:val="FF0000"/>
          <w:sz w:val="24"/>
          <w:szCs w:val="24"/>
          <w:lang w:val="sk-SK"/>
        </w:rPr>
        <w:t>instead of</w:t>
      </w:r>
      <w:r>
        <w:rPr>
          <w:sz w:val="24"/>
          <w:szCs w:val="24"/>
          <w:lang w:val="sk-SK"/>
        </w:rPr>
        <w:t xml:space="preserve"> - namiesto         I´ll do it instead of you.</w:t>
      </w:r>
    </w:p>
    <w:p w14:paraId="373083FF" w14:textId="77777777" w:rsidR="00000000" w:rsidRDefault="002629C3">
      <w:pPr>
        <w:pStyle w:val="Zkladntext31"/>
      </w:pPr>
      <w:r>
        <w:rPr>
          <w:b/>
          <w:color w:val="FF0000"/>
          <w:sz w:val="24"/>
          <w:szCs w:val="24"/>
          <w:lang w:val="sk-SK"/>
        </w:rPr>
        <w:t>nex</w:t>
      </w:r>
      <w:r>
        <w:rPr>
          <w:b/>
          <w:color w:val="FF0000"/>
          <w:sz w:val="24"/>
          <w:szCs w:val="24"/>
          <w:lang w:val="sk-SK"/>
        </w:rPr>
        <w:t>t to</w:t>
      </w:r>
      <w:r>
        <w:rPr>
          <w:sz w:val="24"/>
          <w:szCs w:val="24"/>
          <w:lang w:val="sk-SK"/>
        </w:rPr>
        <w:t xml:space="preserve"> - vedľa                   The shop is next to the bank.                </w:t>
      </w:r>
    </w:p>
    <w:p w14:paraId="5B44AE11" w14:textId="77777777" w:rsidR="00000000" w:rsidRDefault="002629C3">
      <w:pPr>
        <w:pStyle w:val="Zkladntext31"/>
      </w:pPr>
      <w:r>
        <w:rPr>
          <w:b/>
          <w:color w:val="FF0000"/>
          <w:sz w:val="24"/>
          <w:szCs w:val="24"/>
          <w:lang w:val="sk-SK"/>
        </w:rPr>
        <w:t>thanks to</w:t>
      </w:r>
      <w:r>
        <w:rPr>
          <w:sz w:val="24"/>
          <w:szCs w:val="24"/>
          <w:lang w:val="sk-SK"/>
        </w:rPr>
        <w:t xml:space="preserve"> - vďaka                We managed it thanks to the teachers.</w:t>
      </w:r>
    </w:p>
    <w:p w14:paraId="74D6B99C" w14:textId="77777777" w:rsidR="00000000" w:rsidRDefault="002629C3">
      <w:pPr>
        <w:pStyle w:val="Zkladntext31"/>
      </w:pPr>
      <w:r>
        <w:rPr>
          <w:b/>
          <w:color w:val="FF0000"/>
          <w:sz w:val="24"/>
          <w:szCs w:val="24"/>
          <w:lang w:val="sk-SK"/>
        </w:rPr>
        <w:t>due to</w:t>
      </w:r>
      <w:r>
        <w:rPr>
          <w:sz w:val="24"/>
          <w:szCs w:val="24"/>
          <w:lang w:val="sk-SK"/>
        </w:rPr>
        <w:t xml:space="preserve"> - podľa</w:t>
      </w:r>
    </w:p>
    <w:p w14:paraId="6C9B840A" w14:textId="77777777" w:rsidR="00000000" w:rsidRDefault="002629C3">
      <w:pPr>
        <w:pStyle w:val="Zkladntext31"/>
      </w:pPr>
      <w:r>
        <w:rPr>
          <w:b/>
          <w:color w:val="FF0000"/>
          <w:sz w:val="24"/>
          <w:szCs w:val="24"/>
          <w:lang w:val="sk-SK"/>
        </w:rPr>
        <w:t>between</w:t>
      </w:r>
      <w:r>
        <w:rPr>
          <w:b/>
          <w:sz w:val="24"/>
          <w:szCs w:val="24"/>
          <w:lang w:val="sk-SK"/>
        </w:rPr>
        <w:t xml:space="preserve"> </w:t>
      </w:r>
      <w:r>
        <w:rPr>
          <w:sz w:val="24"/>
          <w:szCs w:val="24"/>
          <w:lang w:val="sk-SK"/>
        </w:rPr>
        <w:t xml:space="preserve">- medzi dvoma    between the car and a van    </w:t>
      </w:r>
    </w:p>
    <w:p w14:paraId="252562E7" w14:textId="77777777" w:rsidR="00000000" w:rsidRDefault="002629C3">
      <w:pPr>
        <w:pStyle w:val="Zkladntext31"/>
      </w:pPr>
      <w:r>
        <w:rPr>
          <w:b/>
          <w:color w:val="FF0000"/>
          <w:sz w:val="24"/>
          <w:szCs w:val="24"/>
          <w:lang w:val="sk-SK"/>
        </w:rPr>
        <w:t>along</w:t>
      </w:r>
      <w:r>
        <w:rPr>
          <w:color w:val="FF0000"/>
          <w:sz w:val="24"/>
          <w:szCs w:val="24"/>
          <w:lang w:val="sk-SK"/>
        </w:rPr>
        <w:t xml:space="preserve"> </w:t>
      </w:r>
      <w:r>
        <w:rPr>
          <w:sz w:val="24"/>
          <w:szCs w:val="24"/>
          <w:lang w:val="sk-SK"/>
        </w:rPr>
        <w:t xml:space="preserve">- viac jako medzi dvoma:  Among </w:t>
      </w:r>
      <w:r>
        <w:rPr>
          <w:sz w:val="24"/>
          <w:szCs w:val="24"/>
          <w:lang w:val="sk-SK"/>
        </w:rPr>
        <w:t>the pupils</w:t>
      </w:r>
    </w:p>
    <w:p w14:paraId="265007B8" w14:textId="77777777" w:rsidR="00000000" w:rsidRDefault="002629C3">
      <w:pPr>
        <w:pStyle w:val="Zkladntext31"/>
      </w:pPr>
      <w:r>
        <w:rPr>
          <w:b/>
          <w:color w:val="FF0000"/>
          <w:sz w:val="24"/>
          <w:szCs w:val="24"/>
          <w:lang w:val="sk-SK"/>
        </w:rPr>
        <w:t>under</w:t>
      </w:r>
      <w:r>
        <w:rPr>
          <w:b/>
          <w:sz w:val="24"/>
          <w:szCs w:val="24"/>
          <w:lang w:val="sk-SK"/>
        </w:rPr>
        <w:t xml:space="preserve"> </w:t>
      </w:r>
      <w:r>
        <w:rPr>
          <w:sz w:val="24"/>
          <w:szCs w:val="24"/>
          <w:lang w:val="sk-SK"/>
        </w:rPr>
        <w:t xml:space="preserve">- priamo pod – under the napkin </w:t>
      </w:r>
    </w:p>
    <w:p w14:paraId="6744E27A" w14:textId="77777777" w:rsidR="00000000" w:rsidRDefault="002629C3">
      <w:pPr>
        <w:pStyle w:val="Zkladntext31"/>
      </w:pPr>
      <w:r>
        <w:rPr>
          <w:b/>
          <w:color w:val="FF0000"/>
          <w:sz w:val="24"/>
          <w:szCs w:val="24"/>
          <w:lang w:val="sk-SK"/>
        </w:rPr>
        <w:t>below</w:t>
      </w:r>
      <w:r>
        <w:rPr>
          <w:sz w:val="24"/>
          <w:szCs w:val="24"/>
          <w:lang w:val="sk-SK"/>
        </w:rPr>
        <w:t xml:space="preserve"> – nižšie než, pod  below zero</w:t>
      </w:r>
    </w:p>
    <w:p w14:paraId="58B14AD8" w14:textId="77777777" w:rsidR="00000000" w:rsidRDefault="002629C3">
      <w:pPr>
        <w:pStyle w:val="Zkladntext31"/>
      </w:pPr>
      <w:r>
        <w:rPr>
          <w:b/>
          <w:color w:val="FF0000"/>
          <w:sz w:val="24"/>
          <w:szCs w:val="24"/>
          <w:lang w:val="sk-SK"/>
        </w:rPr>
        <w:t>across</w:t>
      </w:r>
      <w:r>
        <w:rPr>
          <w:color w:val="FF0000"/>
          <w:sz w:val="24"/>
          <w:szCs w:val="24"/>
          <w:lang w:val="sk-SK"/>
        </w:rPr>
        <w:t xml:space="preserve"> </w:t>
      </w:r>
      <w:r>
        <w:rPr>
          <w:sz w:val="24"/>
          <w:szCs w:val="24"/>
          <w:lang w:val="sk-SK"/>
        </w:rPr>
        <w:t>– cez (po povrchu)  across the street</w:t>
      </w:r>
    </w:p>
    <w:p w14:paraId="24912938" w14:textId="77777777" w:rsidR="00000000" w:rsidRDefault="002629C3">
      <w:pPr>
        <w:pStyle w:val="Zkladntext31"/>
      </w:pPr>
      <w:r>
        <w:rPr>
          <w:b/>
          <w:color w:val="FF0000"/>
          <w:sz w:val="24"/>
          <w:szCs w:val="24"/>
          <w:lang w:val="sk-SK"/>
        </w:rPr>
        <w:t>through</w:t>
      </w:r>
      <w:r>
        <w:rPr>
          <w:color w:val="FF0000"/>
          <w:sz w:val="24"/>
          <w:szCs w:val="24"/>
          <w:lang w:val="sk-SK"/>
        </w:rPr>
        <w:t xml:space="preserve"> </w:t>
      </w:r>
      <w:r>
        <w:rPr>
          <w:sz w:val="24"/>
          <w:szCs w:val="24"/>
          <w:lang w:val="sk-SK"/>
        </w:rPr>
        <w:t>- cez (priestor) through a hole</w:t>
      </w:r>
    </w:p>
    <w:p w14:paraId="6FE720A2" w14:textId="77777777" w:rsidR="00000000" w:rsidRDefault="002629C3">
      <w:pPr>
        <w:pStyle w:val="Zkladntext31"/>
      </w:pPr>
      <w:r>
        <w:rPr>
          <w:b/>
          <w:color w:val="FF0000"/>
          <w:sz w:val="24"/>
          <w:szCs w:val="24"/>
          <w:lang w:val="sk-SK"/>
        </w:rPr>
        <w:t>over</w:t>
      </w:r>
      <w:r>
        <w:rPr>
          <w:color w:val="FF0000"/>
          <w:sz w:val="24"/>
          <w:szCs w:val="24"/>
          <w:lang w:val="sk-SK"/>
        </w:rPr>
        <w:t xml:space="preserve"> </w:t>
      </w:r>
      <w:r>
        <w:rPr>
          <w:sz w:val="24"/>
          <w:szCs w:val="24"/>
          <w:lang w:val="sk-SK"/>
        </w:rPr>
        <w:t>- cez, po povrchu alebo ponad- over the river</w:t>
      </w:r>
    </w:p>
    <w:p w14:paraId="10DBD825" w14:textId="77777777" w:rsidR="00000000" w:rsidRDefault="002629C3">
      <w:pPr>
        <w:pStyle w:val="Zkladntext31"/>
      </w:pPr>
      <w:r>
        <w:rPr>
          <w:b/>
          <w:color w:val="FF0000"/>
          <w:sz w:val="24"/>
          <w:szCs w:val="24"/>
          <w:lang w:val="sk-SK"/>
        </w:rPr>
        <w:t>above</w:t>
      </w:r>
      <w:r>
        <w:rPr>
          <w:color w:val="FF0000"/>
          <w:sz w:val="24"/>
          <w:szCs w:val="24"/>
          <w:lang w:val="sk-SK"/>
        </w:rPr>
        <w:t xml:space="preserve"> </w:t>
      </w:r>
      <w:r>
        <w:rPr>
          <w:sz w:val="24"/>
          <w:szCs w:val="24"/>
          <w:lang w:val="sk-SK"/>
        </w:rPr>
        <w:t xml:space="preserve">- vyššie než, nad           </w:t>
      </w:r>
      <w:r>
        <w:rPr>
          <w:sz w:val="24"/>
          <w:szCs w:val="24"/>
          <w:lang w:val="sk-SK"/>
        </w:rPr>
        <w:t>over- priamo cez, na</w:t>
      </w:r>
    </w:p>
    <w:p w14:paraId="5CFFCF7E" w14:textId="77777777" w:rsidR="00000000" w:rsidRDefault="002629C3">
      <w:pPr>
        <w:pStyle w:val="Zkladntext31"/>
      </w:pPr>
      <w:r>
        <w:rPr>
          <w:rFonts w:eastAsia="Comic Sans MS"/>
          <w:sz w:val="24"/>
          <w:szCs w:val="24"/>
          <w:lang w:val="sk-SK"/>
        </w:rPr>
        <w:t xml:space="preserve">                 </w:t>
      </w:r>
      <w:r>
        <w:rPr>
          <w:sz w:val="24"/>
          <w:szCs w:val="24"/>
          <w:lang w:val="sk-SK"/>
        </w:rPr>
        <w:t>above the island, over the cake</w:t>
      </w:r>
    </w:p>
    <w:p w14:paraId="5CC7FC9F" w14:textId="77777777" w:rsidR="00000000" w:rsidRDefault="002629C3">
      <w:pPr>
        <w:pStyle w:val="Zkladntext31"/>
      </w:pPr>
      <w:r>
        <w:rPr>
          <w:b/>
          <w:color w:val="FF0000"/>
          <w:sz w:val="24"/>
          <w:szCs w:val="24"/>
          <w:lang w:val="sk-SK"/>
        </w:rPr>
        <w:t>like</w:t>
      </w:r>
      <w:r>
        <w:rPr>
          <w:b/>
          <w:sz w:val="24"/>
          <w:szCs w:val="24"/>
          <w:lang w:val="sk-SK"/>
        </w:rPr>
        <w:t xml:space="preserve"> </w:t>
      </w:r>
      <w:r>
        <w:rPr>
          <w:sz w:val="24"/>
          <w:szCs w:val="24"/>
          <w:lang w:val="sk-SK"/>
        </w:rPr>
        <w:t xml:space="preserve">- ako -  podobnosť  like Madonna               </w:t>
      </w:r>
      <w:r>
        <w:rPr>
          <w:b/>
          <w:sz w:val="24"/>
          <w:szCs w:val="24"/>
          <w:lang w:val="sk-SK"/>
        </w:rPr>
        <w:t xml:space="preserve"> </w:t>
      </w:r>
      <w:r>
        <w:rPr>
          <w:b/>
          <w:color w:val="FF0000"/>
          <w:sz w:val="24"/>
          <w:szCs w:val="24"/>
          <w:lang w:val="sk-SK"/>
        </w:rPr>
        <w:t>as</w:t>
      </w:r>
      <w:r>
        <w:rPr>
          <w:color w:val="FF0000"/>
          <w:sz w:val="24"/>
          <w:szCs w:val="24"/>
          <w:lang w:val="sk-SK"/>
        </w:rPr>
        <w:t xml:space="preserve"> </w:t>
      </w:r>
      <w:r>
        <w:rPr>
          <w:sz w:val="24"/>
          <w:szCs w:val="24"/>
          <w:lang w:val="sk-SK"/>
        </w:rPr>
        <w:t>– ako-  totožnosť as my friend</w:t>
      </w:r>
    </w:p>
    <w:p w14:paraId="7F335685" w14:textId="77777777" w:rsidR="00000000" w:rsidRDefault="002629C3">
      <w:pPr>
        <w:pStyle w:val="Zkladntext31"/>
        <w:rPr>
          <w:sz w:val="24"/>
          <w:szCs w:val="24"/>
          <w:lang w:val="sk-SK"/>
        </w:rPr>
      </w:pPr>
    </w:p>
    <w:p w14:paraId="6F8B28B2" w14:textId="77777777" w:rsidR="00000000" w:rsidRDefault="002629C3">
      <w:pPr>
        <w:pStyle w:val="Zkladntext31"/>
        <w:pageBreakBefore/>
      </w:pPr>
      <w:r>
        <w:rPr>
          <w:b/>
          <w:color w:val="006600"/>
          <w:szCs w:val="28"/>
          <w:lang w:val="sk-SK"/>
        </w:rPr>
        <w:t>SPOJKY</w:t>
      </w:r>
    </w:p>
    <w:p w14:paraId="48A52295" w14:textId="77777777" w:rsidR="00000000" w:rsidRDefault="002629C3">
      <w:pPr>
        <w:pStyle w:val="Zkladntext31"/>
        <w:rPr>
          <w:b/>
          <w:color w:val="006600"/>
          <w:sz w:val="24"/>
          <w:szCs w:val="24"/>
          <w:lang w:val="sk-SK"/>
        </w:rPr>
      </w:pPr>
    </w:p>
    <w:p w14:paraId="022C99F4" w14:textId="77777777" w:rsidR="00000000" w:rsidRDefault="002629C3">
      <w:pPr>
        <w:spacing w:line="360" w:lineRule="auto"/>
        <w:jc w:val="both"/>
      </w:pPr>
      <w:r>
        <w:rPr>
          <w:rFonts w:ascii="Comic Sans MS" w:hAnsi="Comic Sans MS" w:cs="Comic Sans MS"/>
          <w:b/>
          <w:color w:val="00B050"/>
          <w:sz w:val="24"/>
          <w:szCs w:val="24"/>
          <w:lang w:val="sk-SK"/>
        </w:rPr>
        <w:t>and</w:t>
      </w:r>
      <w:r>
        <w:rPr>
          <w:rFonts w:ascii="Comic Sans MS" w:hAnsi="Comic Sans MS" w:cs="Comic Sans MS"/>
          <w:sz w:val="24"/>
          <w:szCs w:val="24"/>
          <w:lang w:val="sk-SK"/>
        </w:rPr>
        <w:t xml:space="preserve"> - a        Come and have a drink.</w:t>
      </w:r>
    </w:p>
    <w:p w14:paraId="041AE7BB" w14:textId="77777777" w:rsidR="00000000" w:rsidRDefault="002629C3">
      <w:pPr>
        <w:spacing w:line="360" w:lineRule="auto"/>
        <w:jc w:val="both"/>
      </w:pPr>
      <w:r>
        <w:rPr>
          <w:rFonts w:ascii="Comic Sans MS" w:hAnsi="Comic Sans MS" w:cs="Comic Sans MS"/>
          <w:b/>
          <w:color w:val="00B050"/>
          <w:sz w:val="24"/>
          <w:szCs w:val="24"/>
          <w:lang w:val="sk-SK"/>
        </w:rPr>
        <w:t>but</w:t>
      </w:r>
      <w:r>
        <w:rPr>
          <w:rFonts w:ascii="Comic Sans MS" w:hAnsi="Comic Sans MS" w:cs="Comic Sans MS"/>
          <w:sz w:val="24"/>
          <w:szCs w:val="24"/>
          <w:lang w:val="sk-SK"/>
        </w:rPr>
        <w:t xml:space="preserve"> - ale          He  is ill, but he doesn´t compla</w:t>
      </w:r>
      <w:r>
        <w:rPr>
          <w:rFonts w:ascii="Comic Sans MS" w:hAnsi="Comic Sans MS" w:cs="Comic Sans MS"/>
          <w:sz w:val="24"/>
          <w:szCs w:val="24"/>
          <w:lang w:val="sk-SK"/>
        </w:rPr>
        <w:t>in.</w:t>
      </w:r>
    </w:p>
    <w:p w14:paraId="1738AC5B" w14:textId="77777777" w:rsidR="00000000" w:rsidRDefault="002629C3">
      <w:pPr>
        <w:spacing w:line="360" w:lineRule="auto"/>
        <w:jc w:val="both"/>
      </w:pPr>
      <w:r>
        <w:rPr>
          <w:rFonts w:ascii="Comic Sans MS" w:hAnsi="Comic Sans MS" w:cs="Comic Sans MS"/>
          <w:b/>
          <w:color w:val="00B050"/>
          <w:sz w:val="24"/>
          <w:szCs w:val="24"/>
          <w:lang w:val="sk-SK"/>
        </w:rPr>
        <w:t>if</w:t>
      </w:r>
      <w:r>
        <w:rPr>
          <w:rFonts w:ascii="Comic Sans MS" w:hAnsi="Comic Sans MS" w:cs="Comic Sans MS"/>
          <w:sz w:val="24"/>
          <w:szCs w:val="24"/>
          <w:lang w:val="sk-SK"/>
        </w:rPr>
        <w:t xml:space="preserve"> - ak               If he comes, I will tell her.</w:t>
      </w:r>
    </w:p>
    <w:p w14:paraId="7438EB19" w14:textId="77777777" w:rsidR="00000000" w:rsidRDefault="002629C3">
      <w:pPr>
        <w:spacing w:line="360" w:lineRule="auto"/>
        <w:jc w:val="both"/>
      </w:pPr>
      <w:r>
        <w:rPr>
          <w:rFonts w:ascii="Comic Sans MS" w:hAnsi="Comic Sans MS" w:cs="Comic Sans MS"/>
          <w:b/>
          <w:color w:val="00B050"/>
          <w:sz w:val="24"/>
          <w:szCs w:val="24"/>
          <w:lang w:val="sk-SK"/>
        </w:rPr>
        <w:t>in case</w:t>
      </w:r>
      <w:r>
        <w:rPr>
          <w:rFonts w:ascii="Comic Sans MS" w:hAnsi="Comic Sans MS" w:cs="Comic Sans MS"/>
          <w:sz w:val="24"/>
          <w:szCs w:val="24"/>
          <w:lang w:val="sk-SK"/>
        </w:rPr>
        <w:t xml:space="preserve"> - v prípade              In case he comes, I ´ll call you.</w:t>
      </w:r>
    </w:p>
    <w:p w14:paraId="46A01D0C" w14:textId="77777777" w:rsidR="00000000" w:rsidRDefault="002629C3">
      <w:pPr>
        <w:spacing w:line="360" w:lineRule="auto"/>
        <w:jc w:val="both"/>
      </w:pPr>
      <w:r>
        <w:rPr>
          <w:rFonts w:ascii="Comic Sans MS" w:hAnsi="Comic Sans MS" w:cs="Comic Sans MS"/>
          <w:b/>
          <w:color w:val="00B050"/>
          <w:sz w:val="24"/>
          <w:szCs w:val="24"/>
          <w:lang w:val="sk-SK"/>
        </w:rPr>
        <w:t>unless</w:t>
      </w:r>
      <w:r>
        <w:rPr>
          <w:rFonts w:ascii="Comic Sans MS" w:hAnsi="Comic Sans MS" w:cs="Comic Sans MS"/>
          <w:sz w:val="24"/>
          <w:szCs w:val="24"/>
          <w:lang w:val="sk-SK"/>
        </w:rPr>
        <w:t xml:space="preserve"> - ak nie     I will leave at four unless they phone me. </w:t>
      </w:r>
    </w:p>
    <w:p w14:paraId="07873A71" w14:textId="77777777" w:rsidR="00000000" w:rsidRDefault="002629C3">
      <w:pPr>
        <w:spacing w:line="360" w:lineRule="auto"/>
        <w:jc w:val="both"/>
      </w:pPr>
      <w:r>
        <w:rPr>
          <w:rFonts w:ascii="Comic Sans MS" w:hAnsi="Comic Sans MS" w:cs="Comic Sans MS"/>
          <w:b/>
          <w:color w:val="00B050"/>
          <w:sz w:val="24"/>
          <w:szCs w:val="24"/>
          <w:lang w:val="sk-SK"/>
        </w:rPr>
        <w:t xml:space="preserve">whether </w:t>
      </w:r>
      <w:r>
        <w:rPr>
          <w:rFonts w:ascii="Comic Sans MS" w:hAnsi="Comic Sans MS" w:cs="Comic Sans MS"/>
          <w:sz w:val="24"/>
          <w:szCs w:val="24"/>
          <w:lang w:val="sk-SK"/>
        </w:rPr>
        <w:t>- či            Ask him whether it is time to   go.</w:t>
      </w:r>
    </w:p>
    <w:p w14:paraId="69D9B5CC" w14:textId="77777777" w:rsidR="00000000" w:rsidRDefault="002629C3">
      <w:pPr>
        <w:spacing w:line="360" w:lineRule="auto"/>
        <w:jc w:val="both"/>
      </w:pPr>
      <w:r>
        <w:rPr>
          <w:rFonts w:ascii="Comic Sans MS" w:hAnsi="Comic Sans MS" w:cs="Comic Sans MS"/>
          <w:b/>
          <w:color w:val="00B050"/>
          <w:sz w:val="24"/>
          <w:szCs w:val="24"/>
          <w:lang w:val="sk-SK"/>
        </w:rPr>
        <w:t>although</w:t>
      </w:r>
      <w:r>
        <w:rPr>
          <w:rFonts w:ascii="Comic Sans MS" w:hAnsi="Comic Sans MS" w:cs="Comic Sans MS"/>
          <w:sz w:val="24"/>
          <w:szCs w:val="24"/>
          <w:lang w:val="sk-SK"/>
        </w:rPr>
        <w:t xml:space="preserve"> </w:t>
      </w:r>
      <w:r>
        <w:rPr>
          <w:rFonts w:ascii="Comic Sans MS" w:hAnsi="Comic Sans MS" w:cs="Comic Sans MS"/>
          <w:sz w:val="24"/>
          <w:szCs w:val="24"/>
          <w:lang w:val="sk-SK"/>
        </w:rPr>
        <w:t>- hoci             I drank the beer although I didn´t want it.</w:t>
      </w:r>
    </w:p>
    <w:p w14:paraId="60204E84" w14:textId="77777777" w:rsidR="00000000" w:rsidRDefault="002629C3">
      <w:pPr>
        <w:spacing w:line="360" w:lineRule="auto"/>
        <w:jc w:val="both"/>
      </w:pPr>
      <w:r>
        <w:rPr>
          <w:rFonts w:ascii="Comic Sans MS" w:hAnsi="Comic Sans MS" w:cs="Comic Sans MS"/>
          <w:b/>
          <w:color w:val="00B050"/>
          <w:sz w:val="24"/>
          <w:szCs w:val="24"/>
          <w:lang w:val="sk-SK"/>
        </w:rPr>
        <w:t xml:space="preserve">when </w:t>
      </w:r>
      <w:r>
        <w:rPr>
          <w:rFonts w:ascii="Comic Sans MS" w:hAnsi="Comic Sans MS" w:cs="Comic Sans MS"/>
          <w:sz w:val="24"/>
          <w:szCs w:val="24"/>
          <w:lang w:val="sk-SK"/>
        </w:rPr>
        <w:t>- keď     When I come back I shall go to church.</w:t>
      </w:r>
    </w:p>
    <w:p w14:paraId="5270FE03" w14:textId="77777777" w:rsidR="00000000" w:rsidRDefault="002629C3">
      <w:pPr>
        <w:spacing w:line="360" w:lineRule="auto"/>
        <w:jc w:val="both"/>
      </w:pPr>
      <w:r>
        <w:rPr>
          <w:rFonts w:ascii="Comic Sans MS" w:hAnsi="Comic Sans MS" w:cs="Comic Sans MS"/>
          <w:b/>
          <w:color w:val="00B050"/>
          <w:sz w:val="24"/>
          <w:szCs w:val="24"/>
          <w:lang w:val="sk-SK"/>
        </w:rPr>
        <w:t>as soon as</w:t>
      </w:r>
      <w:r>
        <w:rPr>
          <w:rFonts w:ascii="Comic Sans MS" w:hAnsi="Comic Sans MS" w:cs="Comic Sans MS"/>
          <w:sz w:val="24"/>
          <w:szCs w:val="24"/>
          <w:lang w:val="sk-SK"/>
        </w:rPr>
        <w:t xml:space="preserve"> - len čo, hneď ako       I´ll come as soon I finish working.</w:t>
      </w:r>
    </w:p>
    <w:p w14:paraId="53CD8DAF" w14:textId="77777777" w:rsidR="00000000" w:rsidRDefault="002629C3">
      <w:pPr>
        <w:spacing w:line="360" w:lineRule="auto"/>
        <w:jc w:val="both"/>
      </w:pPr>
      <w:r>
        <w:rPr>
          <w:rFonts w:ascii="Comic Sans MS" w:hAnsi="Comic Sans MS" w:cs="Comic Sans MS"/>
          <w:b/>
          <w:color w:val="00B050"/>
          <w:sz w:val="24"/>
          <w:szCs w:val="24"/>
          <w:lang w:val="sk-SK"/>
        </w:rPr>
        <w:t>after</w:t>
      </w:r>
      <w:r>
        <w:rPr>
          <w:rFonts w:ascii="Comic Sans MS" w:hAnsi="Comic Sans MS" w:cs="Comic Sans MS"/>
          <w:sz w:val="24"/>
          <w:szCs w:val="24"/>
          <w:lang w:val="sk-SK"/>
        </w:rPr>
        <w:t xml:space="preserve"> -    potom          It always rains after I´ve cleaned the wi</w:t>
      </w:r>
      <w:r>
        <w:rPr>
          <w:rFonts w:ascii="Comic Sans MS" w:hAnsi="Comic Sans MS" w:cs="Comic Sans MS"/>
          <w:sz w:val="24"/>
          <w:szCs w:val="24"/>
          <w:lang w:val="sk-SK"/>
        </w:rPr>
        <w:t>ndows.</w:t>
      </w:r>
    </w:p>
    <w:p w14:paraId="0FC14F30" w14:textId="77777777" w:rsidR="00000000" w:rsidRDefault="002629C3">
      <w:pPr>
        <w:spacing w:line="360" w:lineRule="auto"/>
        <w:jc w:val="both"/>
      </w:pPr>
      <w:r>
        <w:rPr>
          <w:rFonts w:ascii="Comic Sans MS" w:hAnsi="Comic Sans MS" w:cs="Comic Sans MS"/>
          <w:b/>
          <w:color w:val="00B050"/>
          <w:sz w:val="24"/>
          <w:szCs w:val="24"/>
          <w:lang w:val="sk-SK"/>
        </w:rPr>
        <w:t>before</w:t>
      </w:r>
      <w:r>
        <w:rPr>
          <w:rFonts w:ascii="Comic Sans MS" w:hAnsi="Comic Sans MS" w:cs="Comic Sans MS"/>
          <w:sz w:val="24"/>
          <w:szCs w:val="24"/>
          <w:lang w:val="sk-SK"/>
        </w:rPr>
        <w:t xml:space="preserve"> - pred        Have some tea before you go. </w:t>
      </w:r>
    </w:p>
    <w:p w14:paraId="0607AB66" w14:textId="77777777" w:rsidR="00000000" w:rsidRDefault="002629C3">
      <w:pPr>
        <w:spacing w:line="360" w:lineRule="auto"/>
        <w:jc w:val="both"/>
      </w:pPr>
      <w:r>
        <w:rPr>
          <w:rFonts w:ascii="Comic Sans MS" w:hAnsi="Comic Sans MS" w:cs="Comic Sans MS"/>
          <w:b/>
          <w:color w:val="00B050"/>
          <w:sz w:val="24"/>
          <w:szCs w:val="24"/>
          <w:lang w:val="sk-SK"/>
        </w:rPr>
        <w:t>while</w:t>
      </w:r>
      <w:r>
        <w:rPr>
          <w:rFonts w:ascii="Comic Sans MS" w:hAnsi="Comic Sans MS" w:cs="Comic Sans MS"/>
          <w:sz w:val="24"/>
          <w:szCs w:val="24"/>
          <w:lang w:val="sk-SK"/>
        </w:rPr>
        <w:t xml:space="preserve"> - kým             Please be qiet while I am talking to you.</w:t>
      </w:r>
    </w:p>
    <w:p w14:paraId="6F471C0D" w14:textId="77777777" w:rsidR="00000000" w:rsidRDefault="002629C3">
      <w:pPr>
        <w:spacing w:line="360" w:lineRule="auto"/>
        <w:jc w:val="both"/>
      </w:pPr>
      <w:r>
        <w:rPr>
          <w:rFonts w:ascii="Comic Sans MS" w:hAnsi="Comic Sans MS" w:cs="Comic Sans MS"/>
          <w:b/>
          <w:color w:val="00B050"/>
          <w:sz w:val="24"/>
          <w:szCs w:val="24"/>
          <w:lang w:val="sk-SK"/>
        </w:rPr>
        <w:t>as long as</w:t>
      </w:r>
      <w:r>
        <w:rPr>
          <w:rFonts w:ascii="Comic Sans MS" w:hAnsi="Comic Sans MS" w:cs="Comic Sans MS"/>
          <w:sz w:val="24"/>
          <w:szCs w:val="24"/>
          <w:lang w:val="sk-SK"/>
        </w:rPr>
        <w:t xml:space="preserve"> - tak dlho jako           Borrow the books as long as you like.</w:t>
      </w:r>
    </w:p>
    <w:p w14:paraId="160C212D" w14:textId="77777777" w:rsidR="00000000" w:rsidRDefault="002629C3">
      <w:pPr>
        <w:spacing w:line="360" w:lineRule="auto"/>
        <w:jc w:val="both"/>
      </w:pPr>
      <w:r>
        <w:rPr>
          <w:rFonts w:ascii="Comic Sans MS" w:hAnsi="Comic Sans MS" w:cs="Comic Sans MS"/>
          <w:b/>
          <w:color w:val="00B050"/>
          <w:sz w:val="24"/>
          <w:szCs w:val="24"/>
          <w:lang w:val="sk-SK"/>
        </w:rPr>
        <w:t>as if</w:t>
      </w:r>
      <w:r>
        <w:rPr>
          <w:rFonts w:ascii="Comic Sans MS" w:hAnsi="Comic Sans MS" w:cs="Comic Sans MS"/>
          <w:sz w:val="24"/>
          <w:szCs w:val="24"/>
          <w:lang w:val="sk-SK"/>
        </w:rPr>
        <w:t xml:space="preserve"> - akoby        She behaved as if nothing has happen</w:t>
      </w:r>
      <w:r>
        <w:rPr>
          <w:rFonts w:ascii="Comic Sans MS" w:hAnsi="Comic Sans MS" w:cs="Comic Sans MS"/>
          <w:sz w:val="24"/>
          <w:szCs w:val="24"/>
          <w:lang w:val="sk-SK"/>
        </w:rPr>
        <w:t xml:space="preserve">ed.      </w:t>
      </w:r>
    </w:p>
    <w:p w14:paraId="6A6177F6" w14:textId="77777777" w:rsidR="00000000" w:rsidRDefault="002629C3">
      <w:pPr>
        <w:spacing w:line="360" w:lineRule="auto"/>
        <w:jc w:val="both"/>
      </w:pPr>
      <w:r>
        <w:rPr>
          <w:rFonts w:ascii="Comic Sans MS" w:hAnsi="Comic Sans MS" w:cs="Comic Sans MS"/>
          <w:b/>
          <w:color w:val="00B050"/>
          <w:sz w:val="24"/>
          <w:szCs w:val="24"/>
          <w:lang w:val="sk-SK"/>
        </w:rPr>
        <w:t>so</w:t>
      </w:r>
      <w:r>
        <w:rPr>
          <w:rFonts w:ascii="Comic Sans MS" w:hAnsi="Comic Sans MS" w:cs="Comic Sans MS"/>
          <w:sz w:val="24"/>
          <w:szCs w:val="24"/>
          <w:lang w:val="sk-SK"/>
        </w:rPr>
        <w:t xml:space="preserve"> - tak, takže      She wasn´t at home, so I went away.</w:t>
      </w:r>
    </w:p>
    <w:p w14:paraId="3844168C" w14:textId="77777777" w:rsidR="00000000" w:rsidRDefault="002629C3">
      <w:pPr>
        <w:spacing w:line="360" w:lineRule="auto"/>
        <w:jc w:val="both"/>
      </w:pPr>
      <w:r>
        <w:rPr>
          <w:rFonts w:ascii="Comic Sans MS" w:hAnsi="Comic Sans MS" w:cs="Comic Sans MS"/>
          <w:b/>
          <w:color w:val="00B050"/>
          <w:sz w:val="24"/>
          <w:szCs w:val="24"/>
          <w:lang w:val="sk-SK"/>
        </w:rPr>
        <w:t>that</w:t>
      </w:r>
      <w:r>
        <w:rPr>
          <w:rFonts w:ascii="Comic Sans MS" w:hAnsi="Comic Sans MS" w:cs="Comic Sans MS"/>
          <w:sz w:val="24"/>
          <w:szCs w:val="24"/>
          <w:lang w:val="sk-SK"/>
        </w:rPr>
        <w:t xml:space="preserve"> - že, ktorý           I know that he is very clever.</w:t>
      </w:r>
    </w:p>
    <w:p w14:paraId="2721CE34" w14:textId="77777777" w:rsidR="00000000" w:rsidRDefault="002629C3">
      <w:pPr>
        <w:spacing w:line="360" w:lineRule="auto"/>
        <w:jc w:val="both"/>
      </w:pPr>
      <w:r>
        <w:rPr>
          <w:rFonts w:ascii="Comic Sans MS" w:hAnsi="Comic Sans MS" w:cs="Comic Sans MS"/>
          <w:b/>
          <w:color w:val="00B050"/>
          <w:sz w:val="24"/>
          <w:szCs w:val="24"/>
          <w:lang w:val="sk-SK"/>
        </w:rPr>
        <w:t>in order to</w:t>
      </w:r>
      <w:r>
        <w:rPr>
          <w:rFonts w:ascii="Comic Sans MS" w:hAnsi="Comic Sans MS" w:cs="Comic Sans MS"/>
          <w:sz w:val="24"/>
          <w:szCs w:val="24"/>
          <w:lang w:val="sk-SK"/>
        </w:rPr>
        <w:t xml:space="preserve"> - aby       I went to Sweeden in order to see the midnight sun. </w:t>
      </w:r>
    </w:p>
    <w:p w14:paraId="56F07675" w14:textId="77777777" w:rsidR="00000000" w:rsidRDefault="002629C3">
      <w:pPr>
        <w:spacing w:line="360" w:lineRule="auto"/>
        <w:jc w:val="both"/>
      </w:pPr>
      <w:r>
        <w:rPr>
          <w:rFonts w:ascii="Comic Sans MS" w:hAnsi="Comic Sans MS" w:cs="Comic Sans MS"/>
          <w:b/>
          <w:color w:val="00B050"/>
          <w:sz w:val="24"/>
          <w:szCs w:val="24"/>
          <w:lang w:val="sk-SK"/>
        </w:rPr>
        <w:t>even</w:t>
      </w:r>
      <w:r>
        <w:rPr>
          <w:rFonts w:ascii="Comic Sans MS" w:hAnsi="Comic Sans MS" w:cs="Comic Sans MS"/>
          <w:color w:val="00B050"/>
          <w:sz w:val="24"/>
          <w:szCs w:val="24"/>
          <w:lang w:val="sk-SK"/>
        </w:rPr>
        <w:t xml:space="preserve"> </w:t>
      </w:r>
      <w:r>
        <w:rPr>
          <w:rFonts w:ascii="Comic Sans MS" w:hAnsi="Comic Sans MS" w:cs="Comic Sans MS"/>
          <w:sz w:val="24"/>
          <w:szCs w:val="24"/>
          <w:lang w:val="sk-SK"/>
        </w:rPr>
        <w:t>- dokonca                She gave me a present  a</w:t>
      </w:r>
      <w:r>
        <w:rPr>
          <w:rFonts w:ascii="Comic Sans MS" w:hAnsi="Comic Sans MS" w:cs="Comic Sans MS"/>
          <w:sz w:val="24"/>
          <w:szCs w:val="24"/>
          <w:lang w:val="sk-SK"/>
        </w:rPr>
        <w:t>nd even  kissed me.</w:t>
      </w:r>
    </w:p>
    <w:p w14:paraId="61FD50FA" w14:textId="77777777" w:rsidR="00000000" w:rsidRDefault="002629C3">
      <w:pPr>
        <w:spacing w:line="360" w:lineRule="auto"/>
        <w:jc w:val="both"/>
      </w:pPr>
      <w:r>
        <w:rPr>
          <w:rFonts w:ascii="Comic Sans MS" w:hAnsi="Comic Sans MS" w:cs="Comic Sans MS"/>
          <w:b/>
          <w:color w:val="00B050"/>
          <w:sz w:val="24"/>
          <w:szCs w:val="24"/>
          <w:lang w:val="sk-SK"/>
        </w:rPr>
        <w:t>though</w:t>
      </w:r>
      <w:r>
        <w:rPr>
          <w:rFonts w:ascii="Comic Sans MS" w:hAnsi="Comic Sans MS" w:cs="Comic Sans MS"/>
          <w:sz w:val="24"/>
          <w:szCs w:val="24"/>
          <w:lang w:val="sk-SK"/>
        </w:rPr>
        <w:t xml:space="preserve"> - hoci       I drank the beer though I didn´t want it.</w:t>
      </w:r>
    </w:p>
    <w:p w14:paraId="4E1864EE" w14:textId="77777777" w:rsidR="00000000" w:rsidRDefault="002629C3">
      <w:pPr>
        <w:spacing w:line="360" w:lineRule="auto"/>
        <w:jc w:val="both"/>
        <w:rPr>
          <w:rFonts w:ascii="Comic Sans MS" w:hAnsi="Comic Sans MS" w:cs="Comic Sans MS"/>
          <w:color w:val="1D1B11"/>
          <w:sz w:val="28"/>
          <w:szCs w:val="24"/>
          <w:lang w:val="sk-SK"/>
        </w:rPr>
      </w:pPr>
    </w:p>
    <w:p w14:paraId="18E4DDB3" w14:textId="77777777" w:rsidR="00000000" w:rsidRDefault="002629C3">
      <w:pPr>
        <w:spacing w:line="360" w:lineRule="auto"/>
        <w:jc w:val="both"/>
      </w:pPr>
      <w:r>
        <w:rPr>
          <w:rFonts w:ascii="Comic Sans MS" w:hAnsi="Comic Sans MS" w:cs="Comic Sans MS"/>
          <w:b/>
          <w:color w:val="3333FF"/>
          <w:sz w:val="28"/>
          <w:szCs w:val="28"/>
          <w:lang w:val="sk-SK"/>
        </w:rPr>
        <w:t>CITOSLOVCIA</w:t>
      </w:r>
    </w:p>
    <w:p w14:paraId="1F19CA56" w14:textId="77777777" w:rsidR="00000000" w:rsidRDefault="002629C3">
      <w:pPr>
        <w:pStyle w:val="Nadpis9"/>
        <w:spacing w:line="360" w:lineRule="auto"/>
        <w:rPr>
          <w:b/>
          <w:color w:val="3333FF"/>
          <w:sz w:val="24"/>
          <w:szCs w:val="24"/>
          <w:lang w:val="sk-SK"/>
        </w:rPr>
      </w:pPr>
    </w:p>
    <w:p w14:paraId="3B740276" w14:textId="77777777" w:rsidR="00000000" w:rsidRDefault="002629C3">
      <w:pPr>
        <w:pStyle w:val="Nadpis9"/>
        <w:spacing w:line="360" w:lineRule="auto"/>
      </w:pPr>
      <w:r>
        <w:rPr>
          <w:color w:val="0070C0"/>
          <w:sz w:val="24"/>
          <w:szCs w:val="24"/>
          <w:lang w:val="sk-SK"/>
        </w:rPr>
        <w:t>Oh!-</w:t>
      </w:r>
      <w:r>
        <w:rPr>
          <w:sz w:val="24"/>
          <w:szCs w:val="24"/>
          <w:lang w:val="sk-SK"/>
        </w:rPr>
        <w:t xml:space="preserve">  och, </w:t>
      </w:r>
      <w:r>
        <w:rPr>
          <w:color w:val="0070C0"/>
          <w:sz w:val="24"/>
          <w:szCs w:val="24"/>
          <w:lang w:val="sk-SK"/>
        </w:rPr>
        <w:t>Well,…</w:t>
      </w:r>
      <w:r>
        <w:rPr>
          <w:sz w:val="24"/>
          <w:szCs w:val="24"/>
          <w:lang w:val="sk-SK"/>
        </w:rPr>
        <w:t xml:space="preserve">nuž  </w:t>
      </w:r>
      <w:r>
        <w:rPr>
          <w:color w:val="0070C0"/>
          <w:sz w:val="24"/>
          <w:szCs w:val="24"/>
          <w:lang w:val="sk-SK"/>
        </w:rPr>
        <w:t>Ouch</w:t>
      </w:r>
      <w:r>
        <w:rPr>
          <w:sz w:val="24"/>
          <w:szCs w:val="24"/>
          <w:lang w:val="sk-SK"/>
        </w:rPr>
        <w:t xml:space="preserve">! au </w:t>
      </w:r>
      <w:r>
        <w:rPr>
          <w:color w:val="0070C0"/>
          <w:sz w:val="24"/>
          <w:szCs w:val="24"/>
          <w:lang w:val="sk-SK"/>
        </w:rPr>
        <w:t>Whoops!</w:t>
      </w:r>
      <w:r>
        <w:rPr>
          <w:sz w:val="24"/>
          <w:szCs w:val="24"/>
          <w:lang w:val="sk-SK"/>
        </w:rPr>
        <w:t xml:space="preserve"> - Joj  </w:t>
      </w:r>
      <w:r>
        <w:rPr>
          <w:color w:val="0070C0"/>
          <w:sz w:val="24"/>
          <w:szCs w:val="24"/>
          <w:lang w:val="sk-SK"/>
        </w:rPr>
        <w:t>Hey!  Sh! Mmm! Boo!-</w:t>
      </w:r>
      <w:r>
        <w:rPr>
          <w:sz w:val="24"/>
          <w:szCs w:val="24"/>
          <w:lang w:val="sk-SK"/>
        </w:rPr>
        <w:t xml:space="preserve"> fuj</w:t>
      </w:r>
    </w:p>
    <w:p w14:paraId="6C8F2BB3" w14:textId="77777777" w:rsidR="00000000" w:rsidRDefault="002629C3">
      <w:pPr>
        <w:pStyle w:val="Nadpis9"/>
        <w:spacing w:line="360" w:lineRule="auto"/>
      </w:pPr>
      <w:r>
        <w:rPr>
          <w:color w:val="0070C0"/>
          <w:sz w:val="24"/>
          <w:szCs w:val="24"/>
          <w:lang w:val="sk-SK"/>
        </w:rPr>
        <w:t>Wow!</w:t>
      </w:r>
      <w:r>
        <w:rPr>
          <w:sz w:val="24"/>
          <w:szCs w:val="24"/>
          <w:lang w:val="sk-SK"/>
        </w:rPr>
        <w:t xml:space="preserve"> Super  </w:t>
      </w:r>
      <w:r>
        <w:rPr>
          <w:color w:val="0070C0"/>
          <w:sz w:val="24"/>
          <w:szCs w:val="24"/>
          <w:lang w:val="sk-SK"/>
        </w:rPr>
        <w:t>Splash!</w:t>
      </w:r>
      <w:r>
        <w:rPr>
          <w:sz w:val="24"/>
          <w:szCs w:val="24"/>
          <w:lang w:val="sk-SK"/>
        </w:rPr>
        <w:t xml:space="preserve"> Čľup  </w:t>
      </w:r>
      <w:r>
        <w:rPr>
          <w:color w:val="0070C0"/>
          <w:sz w:val="24"/>
          <w:szCs w:val="24"/>
          <w:lang w:val="sk-SK"/>
        </w:rPr>
        <w:t>Bang!</w:t>
      </w:r>
      <w:r>
        <w:rPr>
          <w:sz w:val="24"/>
          <w:szCs w:val="24"/>
          <w:lang w:val="sk-SK"/>
        </w:rPr>
        <w:t xml:space="preserve"> Bum bác </w:t>
      </w:r>
      <w:r>
        <w:rPr>
          <w:color w:val="0070C0"/>
          <w:sz w:val="24"/>
          <w:szCs w:val="24"/>
          <w:lang w:val="sk-SK"/>
        </w:rPr>
        <w:t>Crack!</w:t>
      </w:r>
      <w:r>
        <w:rPr>
          <w:sz w:val="24"/>
          <w:szCs w:val="24"/>
          <w:lang w:val="sk-SK"/>
        </w:rPr>
        <w:t xml:space="preserve"> Chrum </w:t>
      </w:r>
    </w:p>
    <w:p w14:paraId="4B8C7321" w14:textId="77777777" w:rsidR="00000000" w:rsidRDefault="002629C3">
      <w:pPr>
        <w:rPr>
          <w:sz w:val="24"/>
          <w:szCs w:val="24"/>
          <w:lang w:val="sk-SK"/>
        </w:rPr>
      </w:pPr>
    </w:p>
    <w:p w14:paraId="662991A0" w14:textId="77777777" w:rsidR="00000000" w:rsidRDefault="002629C3">
      <w:pPr>
        <w:spacing w:line="360" w:lineRule="auto"/>
        <w:jc w:val="both"/>
        <w:rPr>
          <w:rFonts w:ascii="Comic Sans MS" w:hAnsi="Comic Sans MS" w:cs="Comic Sans MS"/>
          <w:b/>
          <w:sz w:val="32"/>
          <w:szCs w:val="24"/>
          <w:lang w:val="sk-SK"/>
        </w:rPr>
      </w:pPr>
    </w:p>
    <w:p w14:paraId="63C4A2C1" w14:textId="77777777" w:rsidR="00000000" w:rsidRDefault="002629C3">
      <w:pPr>
        <w:pageBreakBefore/>
        <w:spacing w:line="360" w:lineRule="auto"/>
        <w:jc w:val="both"/>
      </w:pPr>
      <w:r>
        <w:rPr>
          <w:rFonts w:ascii="Comic Sans MS" w:hAnsi="Comic Sans MS" w:cs="Comic Sans MS"/>
          <w:b/>
          <w:color w:val="CC0066"/>
          <w:sz w:val="32"/>
          <w:lang w:val="sk-SK"/>
        </w:rPr>
        <w:t xml:space="preserve">SYNTAX  </w:t>
      </w:r>
      <w:r>
        <w:rPr>
          <w:rFonts w:ascii="Comic Sans MS" w:hAnsi="Comic Sans MS" w:cs="Comic Sans MS"/>
          <w:b/>
          <w:color w:val="CC0066"/>
          <w:sz w:val="28"/>
          <w:lang w:val="sk-SK"/>
        </w:rPr>
        <w:t>SLOVOSLED</w:t>
      </w:r>
    </w:p>
    <w:p w14:paraId="09A4BB14" w14:textId="77777777" w:rsidR="00000000" w:rsidRDefault="002629C3">
      <w:pPr>
        <w:spacing w:line="360" w:lineRule="auto"/>
        <w:jc w:val="both"/>
      </w:pPr>
      <w:r>
        <w:rPr>
          <w:rFonts w:ascii="Comic Sans MS" w:eastAsia="Comic Sans MS" w:hAnsi="Comic Sans MS" w:cs="Comic Sans MS"/>
          <w:b/>
          <w:color w:val="CC0066"/>
          <w:sz w:val="28"/>
          <w:lang w:val="sk-SK"/>
        </w:rPr>
        <w:t xml:space="preserve">  </w:t>
      </w:r>
      <w:r>
        <w:rPr>
          <w:rFonts w:ascii="Comic Sans MS" w:hAnsi="Comic Sans MS" w:cs="Comic Sans MS"/>
          <w:b/>
          <w:color w:val="CC0066"/>
          <w:sz w:val="28"/>
          <w:lang w:val="sk-SK"/>
        </w:rPr>
        <w:t>S V O M P T</w:t>
      </w:r>
    </w:p>
    <w:p w14:paraId="0FA9B680" w14:textId="77777777" w:rsidR="00000000" w:rsidRDefault="002629C3">
      <w:pPr>
        <w:spacing w:line="360" w:lineRule="auto"/>
        <w:jc w:val="both"/>
      </w:pPr>
      <w:r>
        <w:rPr>
          <w:rFonts w:ascii="Comic Sans MS" w:hAnsi="Comic Sans MS" w:cs="Comic Sans MS"/>
          <w:b/>
          <w:color w:val="CC0066"/>
          <w:sz w:val="28"/>
          <w:lang w:val="sk-SK"/>
        </w:rPr>
        <w:t>P</w:t>
      </w:r>
      <w:r>
        <w:rPr>
          <w:rFonts w:ascii="Comic Sans MS" w:hAnsi="Comic Sans MS" w:cs="Comic Sans MS"/>
          <w:b/>
          <w:color w:val="CC0066"/>
          <w:sz w:val="28"/>
          <w:lang w:val="sk-SK"/>
        </w:rPr>
        <w:t>odmet sloveso predmet spôsob miesto čas</w:t>
      </w:r>
    </w:p>
    <w:p w14:paraId="7CCB03DE" w14:textId="77777777" w:rsidR="00000000" w:rsidRDefault="002629C3">
      <w:pPr>
        <w:spacing w:line="360" w:lineRule="auto"/>
        <w:jc w:val="both"/>
        <w:rPr>
          <w:rFonts w:ascii="Comic Sans MS" w:hAnsi="Comic Sans MS" w:cs="Comic Sans MS"/>
          <w:b/>
          <w:color w:val="CC0066"/>
          <w:sz w:val="28"/>
          <w:szCs w:val="28"/>
          <w:u w:val="single"/>
          <w:lang w:val="sk-SK"/>
        </w:rPr>
      </w:pPr>
    </w:p>
    <w:p w14:paraId="136064C5" w14:textId="77777777" w:rsidR="00000000" w:rsidRDefault="002629C3">
      <w:pPr>
        <w:spacing w:line="360" w:lineRule="auto"/>
        <w:jc w:val="both"/>
      </w:pPr>
      <w:r>
        <w:rPr>
          <w:rFonts w:ascii="Comic Sans MS" w:hAnsi="Comic Sans MS" w:cs="Comic Sans MS"/>
          <w:b/>
          <w:color w:val="CC0066"/>
          <w:sz w:val="28"/>
          <w:szCs w:val="28"/>
          <w:u w:val="single"/>
          <w:lang w:val="sk-SK"/>
        </w:rPr>
        <w:t>Oznamovacie vety:</w:t>
      </w:r>
      <w:r>
        <w:rPr>
          <w:rFonts w:ascii="Comic Sans MS" w:hAnsi="Comic Sans MS" w:cs="Comic Sans MS"/>
          <w:sz w:val="24"/>
          <w:szCs w:val="24"/>
          <w:lang w:val="sk-SK"/>
        </w:rPr>
        <w:t xml:space="preserve"> She is going to do some shopping. There are twenty- three students in the classroom. There is a woman standing by the windows.</w:t>
      </w:r>
    </w:p>
    <w:p w14:paraId="74069CA0" w14:textId="77777777" w:rsidR="00000000" w:rsidRDefault="002629C3">
      <w:pPr>
        <w:spacing w:line="360" w:lineRule="auto"/>
        <w:jc w:val="both"/>
      </w:pPr>
      <w:r>
        <w:rPr>
          <w:rFonts w:ascii="Comic Sans MS" w:hAnsi="Comic Sans MS" w:cs="Comic Sans MS"/>
          <w:b/>
          <w:color w:val="CC0066"/>
          <w:sz w:val="28"/>
          <w:szCs w:val="28"/>
          <w:u w:val="single"/>
          <w:lang w:val="sk-SK"/>
        </w:rPr>
        <w:t>Opytovacie vety:</w:t>
      </w:r>
      <w:r>
        <w:rPr>
          <w:rFonts w:ascii="Comic Sans MS" w:hAnsi="Comic Sans MS" w:cs="Comic Sans MS"/>
          <w:sz w:val="24"/>
          <w:szCs w:val="24"/>
          <w:lang w:val="sk-SK"/>
        </w:rPr>
        <w:t xml:space="preserve"> zisťovacie: Does she know it?</w:t>
      </w:r>
    </w:p>
    <w:p w14:paraId="3CB395C5" w14:textId="77777777" w:rsidR="00000000" w:rsidRDefault="002629C3">
      <w:pPr>
        <w:spacing w:line="360" w:lineRule="auto"/>
        <w:jc w:val="both"/>
      </w:pPr>
      <w:r>
        <w:rPr>
          <w:rFonts w:ascii="Comic Sans MS" w:hAnsi="Comic Sans MS" w:cs="Comic Sans MS"/>
          <w:b/>
          <w:color w:val="CC0066"/>
          <w:sz w:val="28"/>
          <w:szCs w:val="28"/>
          <w:u w:val="single"/>
          <w:lang w:val="sk-SK"/>
        </w:rPr>
        <w:t>Doplňovacie:</w:t>
      </w:r>
      <w:r>
        <w:rPr>
          <w:rFonts w:ascii="Comic Sans MS" w:hAnsi="Comic Sans MS" w:cs="Comic Sans MS"/>
          <w:sz w:val="24"/>
          <w:szCs w:val="24"/>
          <w:lang w:val="sk-SK"/>
        </w:rPr>
        <w:t xml:space="preserve"> Who knows?</w:t>
      </w:r>
      <w:r>
        <w:rPr>
          <w:rFonts w:ascii="Comic Sans MS" w:hAnsi="Comic Sans MS" w:cs="Comic Sans MS"/>
          <w:sz w:val="24"/>
          <w:szCs w:val="24"/>
          <w:lang w:val="sk-SK"/>
        </w:rPr>
        <w:t xml:space="preserve"> Where is he going?</w:t>
      </w:r>
    </w:p>
    <w:p w14:paraId="508572EB" w14:textId="77777777" w:rsidR="00000000" w:rsidRDefault="002629C3">
      <w:pPr>
        <w:spacing w:line="360" w:lineRule="auto"/>
        <w:jc w:val="both"/>
      </w:pPr>
      <w:r>
        <w:rPr>
          <w:rFonts w:ascii="Comic Sans MS" w:hAnsi="Comic Sans MS" w:cs="Comic Sans MS"/>
          <w:b/>
          <w:color w:val="CC0066"/>
          <w:sz w:val="28"/>
          <w:szCs w:val="28"/>
          <w:u w:val="single"/>
          <w:lang w:val="sk-SK"/>
        </w:rPr>
        <w:t>Vylučovacie:</w:t>
      </w:r>
      <w:r>
        <w:rPr>
          <w:rFonts w:ascii="Comic Sans MS" w:hAnsi="Comic Sans MS" w:cs="Comic Sans MS"/>
          <w:sz w:val="24"/>
          <w:szCs w:val="24"/>
          <w:lang w:val="sk-SK"/>
        </w:rPr>
        <w:t xml:space="preserve"> Will he go with us or stay at home?</w:t>
      </w:r>
    </w:p>
    <w:p w14:paraId="2A967EBC" w14:textId="77777777" w:rsidR="00000000" w:rsidRDefault="002629C3">
      <w:pPr>
        <w:spacing w:line="360" w:lineRule="auto"/>
        <w:jc w:val="both"/>
      </w:pPr>
      <w:r>
        <w:rPr>
          <w:rFonts w:ascii="Comic Sans MS" w:hAnsi="Comic Sans MS" w:cs="Comic Sans MS"/>
          <w:b/>
          <w:color w:val="CC0066"/>
          <w:sz w:val="28"/>
          <w:szCs w:val="28"/>
          <w:u w:val="single"/>
          <w:lang w:val="sk-SK"/>
        </w:rPr>
        <w:t>Krátke prídavné otázky:</w:t>
      </w:r>
      <w:r>
        <w:rPr>
          <w:rFonts w:ascii="Comic Sans MS" w:hAnsi="Comic Sans MS" w:cs="Comic Sans MS"/>
          <w:sz w:val="24"/>
          <w:szCs w:val="24"/>
          <w:lang w:val="sk-SK"/>
        </w:rPr>
        <w:t xml:space="preserve"> You have met him before, haven´t you?</w:t>
      </w:r>
    </w:p>
    <w:p w14:paraId="6A88B235" w14:textId="77777777" w:rsidR="00000000" w:rsidRDefault="002629C3">
      <w:pPr>
        <w:spacing w:line="360" w:lineRule="auto"/>
        <w:jc w:val="both"/>
      </w:pPr>
      <w:r>
        <w:rPr>
          <w:rFonts w:ascii="Comic Sans MS" w:hAnsi="Comic Sans MS" w:cs="Comic Sans MS"/>
          <w:sz w:val="24"/>
          <w:szCs w:val="24"/>
          <w:lang w:val="sk-SK"/>
        </w:rPr>
        <w:t>I am right, aren´t I? She must´t read her poem, must she?</w:t>
      </w:r>
    </w:p>
    <w:p w14:paraId="19299923" w14:textId="77777777" w:rsidR="00000000" w:rsidRDefault="002629C3">
      <w:pPr>
        <w:spacing w:line="360" w:lineRule="auto"/>
        <w:jc w:val="both"/>
      </w:pPr>
      <w:r>
        <w:rPr>
          <w:rFonts w:ascii="Comic Sans MS" w:hAnsi="Comic Sans MS" w:cs="Comic Sans MS"/>
          <w:b/>
          <w:color w:val="CC0066"/>
          <w:sz w:val="28"/>
          <w:szCs w:val="28"/>
          <w:u w:val="single"/>
          <w:lang w:val="sk-SK"/>
        </w:rPr>
        <w:t>Nepriama otázka</w:t>
      </w:r>
      <w:r>
        <w:rPr>
          <w:rFonts w:ascii="Comic Sans MS" w:hAnsi="Comic Sans MS" w:cs="Comic Sans MS"/>
          <w:color w:val="FF0000"/>
          <w:sz w:val="24"/>
          <w:szCs w:val="24"/>
          <w:u w:val="single"/>
          <w:lang w:val="sk-SK"/>
        </w:rPr>
        <w:t>:</w:t>
      </w:r>
      <w:r>
        <w:rPr>
          <w:rFonts w:ascii="Comic Sans MS" w:hAnsi="Comic Sans MS" w:cs="Comic Sans MS"/>
          <w:sz w:val="24"/>
          <w:szCs w:val="24"/>
          <w:lang w:val="sk-SK"/>
        </w:rPr>
        <w:t xml:space="preserve"> I wonder how old she is.</w:t>
      </w:r>
    </w:p>
    <w:p w14:paraId="6BE48D2F" w14:textId="77777777" w:rsidR="00000000" w:rsidRDefault="002629C3">
      <w:pPr>
        <w:spacing w:line="360" w:lineRule="auto"/>
        <w:jc w:val="both"/>
        <w:rPr>
          <w:rFonts w:ascii="Comic Sans MS" w:hAnsi="Comic Sans MS" w:cs="Comic Sans MS"/>
          <w:b/>
          <w:color w:val="FF0000"/>
          <w:sz w:val="24"/>
          <w:szCs w:val="24"/>
          <w:lang w:val="sk-SK"/>
        </w:rPr>
      </w:pPr>
    </w:p>
    <w:p w14:paraId="3A092A21" w14:textId="77777777" w:rsidR="00000000" w:rsidRDefault="002629C3">
      <w:pPr>
        <w:spacing w:line="360" w:lineRule="auto"/>
        <w:jc w:val="both"/>
      </w:pPr>
      <w:r>
        <w:rPr>
          <w:rFonts w:ascii="Comic Sans MS" w:hAnsi="Comic Sans MS" w:cs="Comic Sans MS"/>
          <w:b/>
          <w:color w:val="CC0066"/>
          <w:sz w:val="28"/>
          <w:szCs w:val="28"/>
          <w:lang w:val="sk-SK"/>
        </w:rPr>
        <w:t>ZÁPOR</w:t>
      </w:r>
    </w:p>
    <w:p w14:paraId="0CA1F6C1" w14:textId="77777777" w:rsidR="00000000" w:rsidRDefault="002629C3">
      <w:pPr>
        <w:spacing w:line="360" w:lineRule="auto"/>
        <w:jc w:val="both"/>
      </w:pPr>
      <w:r>
        <w:rPr>
          <w:rFonts w:ascii="Comic Sans MS" w:hAnsi="Comic Sans MS" w:cs="Comic Sans MS"/>
          <w:color w:val="CC0066"/>
          <w:sz w:val="24"/>
          <w:szCs w:val="24"/>
          <w:lang w:val="sk-SK"/>
        </w:rPr>
        <w:t>V podmetovej časti</w:t>
      </w:r>
      <w:r>
        <w:rPr>
          <w:rFonts w:ascii="Comic Sans MS" w:hAnsi="Comic Sans MS" w:cs="Comic Sans MS"/>
          <w:color w:val="CC0066"/>
          <w:sz w:val="24"/>
          <w:szCs w:val="24"/>
          <w:lang w:val="sk-SK"/>
        </w:rPr>
        <w:t>:</w:t>
      </w:r>
      <w:r>
        <w:rPr>
          <w:rFonts w:ascii="Comic Sans MS" w:hAnsi="Comic Sans MS" w:cs="Comic Sans MS"/>
          <w:b/>
          <w:sz w:val="24"/>
          <w:szCs w:val="24"/>
          <w:lang w:val="sk-SK"/>
        </w:rPr>
        <w:t xml:space="preserve"> </w:t>
      </w:r>
      <w:r>
        <w:rPr>
          <w:rFonts w:ascii="Comic Sans MS" w:hAnsi="Comic Sans MS" w:cs="Comic Sans MS"/>
          <w:sz w:val="24"/>
          <w:szCs w:val="24"/>
          <w:lang w:val="sk-SK"/>
        </w:rPr>
        <w:t>Nobody answers. Nothing has happened.</w:t>
      </w:r>
    </w:p>
    <w:p w14:paraId="3C83F785" w14:textId="77777777" w:rsidR="00000000" w:rsidRDefault="002629C3">
      <w:pPr>
        <w:spacing w:line="360" w:lineRule="auto"/>
        <w:jc w:val="both"/>
      </w:pPr>
      <w:r>
        <w:rPr>
          <w:rFonts w:ascii="Comic Sans MS" w:hAnsi="Comic Sans MS" w:cs="Comic Sans MS"/>
          <w:color w:val="CC0066"/>
          <w:sz w:val="24"/>
          <w:szCs w:val="24"/>
          <w:lang w:val="sk-SK"/>
        </w:rPr>
        <w:t>V prísudkovej časti:</w:t>
      </w:r>
      <w:r>
        <w:rPr>
          <w:rFonts w:ascii="Comic Sans MS" w:hAnsi="Comic Sans MS" w:cs="Comic Sans MS"/>
          <w:sz w:val="24"/>
          <w:szCs w:val="24"/>
          <w:lang w:val="sk-SK"/>
        </w:rPr>
        <w:t xml:space="preserve"> I haven´t met him for a long time. There was nothing interesting   </w:t>
      </w:r>
    </w:p>
    <w:p w14:paraId="2DBB8601" w14:textId="77777777" w:rsidR="00000000" w:rsidRDefault="002629C3">
      <w:pPr>
        <w:spacing w:line="360" w:lineRule="auto"/>
        <w:jc w:val="both"/>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at school.</w:t>
      </w:r>
    </w:p>
    <w:p w14:paraId="0E10A24B" w14:textId="77777777" w:rsidR="00000000" w:rsidRDefault="002629C3">
      <w:pPr>
        <w:spacing w:line="360" w:lineRule="auto"/>
        <w:jc w:val="both"/>
      </w:pPr>
      <w:r>
        <w:rPr>
          <w:rFonts w:ascii="Comic Sans MS" w:hAnsi="Comic Sans MS" w:cs="Comic Sans MS"/>
          <w:b/>
          <w:color w:val="CC0066"/>
          <w:sz w:val="28"/>
          <w:szCs w:val="28"/>
          <w:u w:val="single"/>
          <w:lang w:val="sk-SK"/>
        </w:rPr>
        <w:t>Rozkazovacie vety:</w:t>
      </w:r>
      <w:r>
        <w:rPr>
          <w:rFonts w:ascii="Comic Sans MS" w:hAnsi="Comic Sans MS" w:cs="Comic Sans MS"/>
          <w:sz w:val="24"/>
          <w:szCs w:val="24"/>
          <w:lang w:val="sk-SK"/>
        </w:rPr>
        <w:t xml:space="preserve"> Open your books. Let´s go to the cinema.</w:t>
      </w:r>
    </w:p>
    <w:p w14:paraId="2F2EC720" w14:textId="77777777" w:rsidR="00000000" w:rsidRDefault="002629C3">
      <w:pPr>
        <w:spacing w:line="360" w:lineRule="auto"/>
        <w:jc w:val="both"/>
      </w:pPr>
      <w:r>
        <w:rPr>
          <w:rFonts w:ascii="Comic Sans MS" w:hAnsi="Comic Sans MS" w:cs="Comic Sans MS"/>
          <w:b/>
          <w:color w:val="CC0066"/>
          <w:sz w:val="28"/>
          <w:szCs w:val="28"/>
          <w:u w:val="single"/>
          <w:lang w:val="sk-SK"/>
        </w:rPr>
        <w:t>Zvolacie vety:</w:t>
      </w:r>
      <w:r>
        <w:rPr>
          <w:rFonts w:ascii="Comic Sans MS" w:hAnsi="Comic Sans MS" w:cs="Comic Sans MS"/>
          <w:sz w:val="24"/>
          <w:szCs w:val="24"/>
          <w:lang w:val="sk-SK"/>
        </w:rPr>
        <w:t xml:space="preserve"> What a nice </w:t>
      </w:r>
      <w:r>
        <w:rPr>
          <w:rFonts w:ascii="Comic Sans MS" w:hAnsi="Comic Sans MS" w:cs="Comic Sans MS"/>
          <w:sz w:val="24"/>
          <w:szCs w:val="24"/>
          <w:lang w:val="sk-SK"/>
        </w:rPr>
        <w:t>day!</w:t>
      </w:r>
    </w:p>
    <w:p w14:paraId="3099F316" w14:textId="77777777" w:rsidR="00000000" w:rsidRDefault="002629C3">
      <w:pPr>
        <w:spacing w:line="360" w:lineRule="auto"/>
        <w:jc w:val="both"/>
        <w:rPr>
          <w:rFonts w:ascii="Comic Sans MS" w:hAnsi="Comic Sans MS" w:cs="Comic Sans MS"/>
          <w:sz w:val="28"/>
          <w:szCs w:val="24"/>
          <w:lang w:val="sk-SK"/>
        </w:rPr>
      </w:pPr>
    </w:p>
    <w:p w14:paraId="1D0F7261" w14:textId="77777777" w:rsidR="00000000" w:rsidRDefault="002629C3">
      <w:pPr>
        <w:spacing w:line="360" w:lineRule="auto"/>
        <w:jc w:val="both"/>
      </w:pPr>
      <w:r>
        <w:rPr>
          <w:rFonts w:ascii="Comic Sans MS" w:hAnsi="Comic Sans MS" w:cs="Comic Sans MS"/>
          <w:b/>
          <w:color w:val="CC0066"/>
          <w:sz w:val="28"/>
          <w:szCs w:val="28"/>
          <w:lang w:val="sk-SK"/>
        </w:rPr>
        <w:t>PODMET:</w:t>
      </w:r>
    </w:p>
    <w:p w14:paraId="74A3AF7A" w14:textId="77777777" w:rsidR="00000000" w:rsidRDefault="002629C3">
      <w:pPr>
        <w:spacing w:line="360" w:lineRule="auto"/>
        <w:jc w:val="both"/>
      </w:pPr>
      <w:r>
        <w:rPr>
          <w:rFonts w:ascii="Comic Sans MS" w:hAnsi="Comic Sans MS" w:cs="Comic Sans MS"/>
          <w:b/>
          <w:color w:val="CC0066"/>
          <w:sz w:val="28"/>
          <w:szCs w:val="28"/>
          <w:lang w:val="sk-SK"/>
        </w:rPr>
        <w:t>Osobný:</w:t>
      </w:r>
      <w:r>
        <w:rPr>
          <w:rFonts w:ascii="Comic Sans MS" w:hAnsi="Comic Sans MS" w:cs="Comic Sans MS"/>
          <w:sz w:val="24"/>
          <w:szCs w:val="24"/>
          <w:lang w:val="sk-SK"/>
        </w:rPr>
        <w:t>The Foreign Secretary had to admit it.</w:t>
      </w:r>
    </w:p>
    <w:p w14:paraId="468FDD05" w14:textId="77777777" w:rsidR="00000000" w:rsidRDefault="002629C3">
      <w:pPr>
        <w:spacing w:line="360" w:lineRule="auto"/>
        <w:jc w:val="both"/>
      </w:pPr>
      <w:r>
        <w:rPr>
          <w:rFonts w:ascii="Comic Sans MS" w:hAnsi="Comic Sans MS" w:cs="Comic Sans MS"/>
          <w:b/>
          <w:color w:val="CC0066"/>
          <w:sz w:val="28"/>
          <w:szCs w:val="28"/>
          <w:lang w:val="sk-SK"/>
        </w:rPr>
        <w:t>Neosobný:</w:t>
      </w:r>
      <w:r>
        <w:rPr>
          <w:rFonts w:ascii="Comic Sans MS" w:hAnsi="Comic Sans MS" w:cs="Comic Sans MS"/>
          <w:b/>
          <w:sz w:val="24"/>
          <w:szCs w:val="24"/>
          <w:lang w:val="sk-SK"/>
        </w:rPr>
        <w:t xml:space="preserve"> </w:t>
      </w:r>
      <w:r>
        <w:rPr>
          <w:rFonts w:ascii="Comic Sans MS" w:hAnsi="Comic Sans MS" w:cs="Comic Sans MS"/>
          <w:sz w:val="24"/>
          <w:szCs w:val="24"/>
          <w:lang w:val="sk-SK"/>
        </w:rPr>
        <w:t>It was raining</w:t>
      </w:r>
      <w:r>
        <w:rPr>
          <w:rFonts w:ascii="Comic Sans MS" w:hAnsi="Comic Sans MS" w:cs="Comic Sans MS"/>
          <w:b/>
          <w:sz w:val="24"/>
          <w:szCs w:val="24"/>
          <w:lang w:val="sk-SK"/>
        </w:rPr>
        <w:t>.</w:t>
      </w:r>
    </w:p>
    <w:p w14:paraId="181EF2D8" w14:textId="77777777" w:rsidR="00000000" w:rsidRDefault="002629C3">
      <w:pPr>
        <w:spacing w:line="360" w:lineRule="auto"/>
        <w:jc w:val="both"/>
      </w:pPr>
      <w:r>
        <w:rPr>
          <w:rFonts w:ascii="Comic Sans MS" w:hAnsi="Comic Sans MS" w:cs="Comic Sans MS"/>
          <w:b/>
          <w:color w:val="CC0066"/>
          <w:sz w:val="28"/>
          <w:szCs w:val="28"/>
          <w:lang w:val="sk-SK"/>
        </w:rPr>
        <w:t>Formálny:</w:t>
      </w:r>
      <w:r>
        <w:rPr>
          <w:rFonts w:ascii="Comic Sans MS" w:hAnsi="Comic Sans MS" w:cs="Comic Sans MS"/>
          <w:b/>
          <w:sz w:val="24"/>
          <w:szCs w:val="24"/>
          <w:lang w:val="sk-SK"/>
        </w:rPr>
        <w:t xml:space="preserve"> </w:t>
      </w:r>
      <w:r>
        <w:rPr>
          <w:rFonts w:ascii="Comic Sans MS" w:hAnsi="Comic Sans MS" w:cs="Comic Sans MS"/>
          <w:sz w:val="24"/>
          <w:szCs w:val="24"/>
          <w:lang w:val="sk-SK"/>
        </w:rPr>
        <w:t>It is easy to learn it by heart.</w:t>
      </w:r>
    </w:p>
    <w:p w14:paraId="7656FCC4" w14:textId="77777777" w:rsidR="00000000" w:rsidRDefault="002629C3">
      <w:pPr>
        <w:spacing w:line="360" w:lineRule="auto"/>
        <w:jc w:val="both"/>
      </w:pPr>
      <w:r>
        <w:rPr>
          <w:rFonts w:ascii="Comic Sans MS" w:hAnsi="Comic Sans MS" w:cs="Comic Sans MS"/>
          <w:b/>
          <w:color w:val="CC0066"/>
          <w:sz w:val="28"/>
          <w:lang w:val="sk-SK"/>
        </w:rPr>
        <w:t>Neurčitý:</w:t>
      </w:r>
      <w:r>
        <w:rPr>
          <w:rFonts w:ascii="Comic Sans MS" w:hAnsi="Comic Sans MS" w:cs="Comic Sans MS"/>
          <w:b/>
          <w:sz w:val="24"/>
          <w:szCs w:val="24"/>
          <w:lang w:val="sk-SK"/>
        </w:rPr>
        <w:t xml:space="preserve"> </w:t>
      </w:r>
      <w:r>
        <w:rPr>
          <w:rFonts w:ascii="Comic Sans MS" w:hAnsi="Comic Sans MS" w:cs="Comic Sans MS"/>
          <w:sz w:val="24"/>
          <w:szCs w:val="24"/>
          <w:lang w:val="sk-SK"/>
        </w:rPr>
        <w:t>One never knows. You never know. They say it is going to snow tomorrow.</w:t>
      </w:r>
    </w:p>
    <w:p w14:paraId="022BE32B" w14:textId="77777777" w:rsidR="00000000" w:rsidRDefault="002629C3">
      <w:pPr>
        <w:spacing w:line="360" w:lineRule="auto"/>
        <w:jc w:val="both"/>
      </w:pPr>
      <w:r>
        <w:rPr>
          <w:rFonts w:ascii="Comic Sans MS" w:hAnsi="Comic Sans MS" w:cs="Comic Sans MS"/>
          <w:b/>
          <w:color w:val="CC0066"/>
          <w:sz w:val="28"/>
          <w:lang w:val="sk-SK"/>
        </w:rPr>
        <w:t>Zhoda podmetu a prísudku:</w:t>
      </w:r>
      <w:r>
        <w:rPr>
          <w:rFonts w:ascii="Comic Sans MS" w:hAnsi="Comic Sans MS" w:cs="Comic Sans MS"/>
          <w:sz w:val="24"/>
          <w:szCs w:val="24"/>
          <w:lang w:val="sk-SK"/>
        </w:rPr>
        <w:t xml:space="preserve"> The girls are playi</w:t>
      </w:r>
      <w:r>
        <w:rPr>
          <w:rFonts w:ascii="Comic Sans MS" w:hAnsi="Comic Sans MS" w:cs="Comic Sans MS"/>
          <w:sz w:val="24"/>
          <w:szCs w:val="24"/>
          <w:lang w:val="sk-SK"/>
        </w:rPr>
        <w:t>ng with dolls. The police have appeared unexpectly. Neither Mary nor Lucy likes maths. Both of the restaurants are very good. The news is very important for me.</w:t>
      </w:r>
    </w:p>
    <w:p w14:paraId="68B694C0" w14:textId="77777777" w:rsidR="00000000" w:rsidRDefault="002629C3">
      <w:pPr>
        <w:spacing w:line="360" w:lineRule="auto"/>
        <w:jc w:val="both"/>
        <w:rPr>
          <w:rFonts w:ascii="Comic Sans MS" w:hAnsi="Comic Sans MS" w:cs="Comic Sans MS"/>
          <w:sz w:val="28"/>
          <w:lang w:val="sk-SK"/>
        </w:rPr>
      </w:pPr>
    </w:p>
    <w:p w14:paraId="3F75896E" w14:textId="77777777" w:rsidR="00000000" w:rsidRDefault="002629C3">
      <w:pPr>
        <w:spacing w:line="360" w:lineRule="auto"/>
        <w:jc w:val="both"/>
      </w:pPr>
      <w:r>
        <w:rPr>
          <w:rFonts w:ascii="Comic Sans MS" w:hAnsi="Comic Sans MS" w:cs="Comic Sans MS"/>
          <w:b/>
          <w:color w:val="CC0066"/>
          <w:sz w:val="28"/>
          <w:szCs w:val="28"/>
          <w:lang w:val="sk-SK"/>
        </w:rPr>
        <w:t>PREDMET: priamy a nepriamy:</w:t>
      </w:r>
      <w:r>
        <w:rPr>
          <w:rFonts w:ascii="Comic Sans MS" w:hAnsi="Comic Sans MS" w:cs="Comic Sans MS"/>
          <w:sz w:val="24"/>
          <w:szCs w:val="24"/>
          <w:lang w:val="sk-SK"/>
        </w:rPr>
        <w:t xml:space="preserve">They gave her a lot of flowers. They gave a lot of flowers to her. </w:t>
      </w:r>
      <w:r>
        <w:rPr>
          <w:rFonts w:ascii="Comic Sans MS" w:hAnsi="Comic Sans MS" w:cs="Comic Sans MS"/>
          <w:sz w:val="24"/>
          <w:szCs w:val="24"/>
          <w:lang w:val="sk-SK"/>
        </w:rPr>
        <w:t>Say it in English.</w:t>
      </w:r>
    </w:p>
    <w:p w14:paraId="1B261F39" w14:textId="77777777" w:rsidR="00000000" w:rsidRDefault="002629C3">
      <w:pPr>
        <w:spacing w:line="360" w:lineRule="auto"/>
        <w:jc w:val="both"/>
      </w:pPr>
      <w:r>
        <w:rPr>
          <w:rFonts w:ascii="Comic Sans MS" w:hAnsi="Comic Sans MS" w:cs="Comic Sans MS"/>
          <w:b/>
          <w:sz w:val="32"/>
          <w:lang w:val="sk-SK"/>
        </w:rPr>
        <w:br/>
      </w:r>
      <w:r>
        <w:rPr>
          <w:rFonts w:ascii="Comic Sans MS" w:hAnsi="Comic Sans MS" w:cs="Comic Sans MS"/>
          <w:b/>
          <w:color w:val="CC0066"/>
          <w:sz w:val="28"/>
          <w:szCs w:val="28"/>
          <w:lang w:val="sk-SK"/>
        </w:rPr>
        <w:t>PRÍSLOVKOVÉ URČENIE- na konci vety v poradí sposobu, miesta, času</w:t>
      </w:r>
    </w:p>
    <w:p w14:paraId="20889484" w14:textId="77777777" w:rsidR="00000000" w:rsidRDefault="002629C3">
      <w:pPr>
        <w:pStyle w:val="Zkladntext31"/>
      </w:pPr>
      <w:r>
        <w:rPr>
          <w:sz w:val="24"/>
          <w:szCs w:val="24"/>
          <w:lang w:val="sk-SK"/>
        </w:rPr>
        <w:t>He  was badly injured. I get up at 7 o´clock. I practise tennis three times a week. We could hardly understand a word.</w:t>
      </w:r>
    </w:p>
    <w:p w14:paraId="32B65862" w14:textId="77777777" w:rsidR="00000000" w:rsidRDefault="002629C3">
      <w:pPr>
        <w:pStyle w:val="Zkladntext31"/>
      </w:pPr>
      <w:r>
        <w:rPr>
          <w:b/>
          <w:color w:val="CC0066"/>
          <w:sz w:val="24"/>
          <w:szCs w:val="24"/>
          <w:lang w:val="sk-SK"/>
        </w:rPr>
        <w:t xml:space="preserve">Príslovky času stoja na </w:t>
      </w:r>
    </w:p>
    <w:p w14:paraId="18696592" w14:textId="77777777" w:rsidR="00000000" w:rsidRDefault="002629C3">
      <w:pPr>
        <w:pStyle w:val="Zkladntext31"/>
      </w:pPr>
      <w:r>
        <w:rPr>
          <w:b/>
          <w:i/>
          <w:sz w:val="24"/>
          <w:szCs w:val="24"/>
          <w:lang w:val="sk-SK"/>
        </w:rPr>
        <w:t>začiatku vety:</w:t>
      </w:r>
      <w:r>
        <w:rPr>
          <w:sz w:val="24"/>
          <w:szCs w:val="24"/>
          <w:lang w:val="sk-SK"/>
        </w:rPr>
        <w:t xml:space="preserve"> Yesterday, </w:t>
      </w:r>
      <w:r>
        <w:rPr>
          <w:sz w:val="24"/>
          <w:szCs w:val="24"/>
          <w:lang w:val="sk-SK"/>
        </w:rPr>
        <w:t>I was in Atlanta.</w:t>
      </w:r>
    </w:p>
    <w:p w14:paraId="1E6A4DD6" w14:textId="77777777" w:rsidR="00000000" w:rsidRDefault="002629C3">
      <w:pPr>
        <w:pStyle w:val="Zkladntext31"/>
      </w:pPr>
      <w:r>
        <w:rPr>
          <w:b/>
          <w:i/>
          <w:sz w:val="24"/>
          <w:szCs w:val="24"/>
          <w:lang w:val="sk-SK"/>
        </w:rPr>
        <w:t>Na konci vety:</w:t>
      </w:r>
      <w:r>
        <w:rPr>
          <w:sz w:val="24"/>
          <w:szCs w:val="24"/>
          <w:lang w:val="sk-SK"/>
        </w:rPr>
        <w:t xml:space="preserve"> I was in Atlanta yesterday.</w:t>
      </w:r>
    </w:p>
    <w:p w14:paraId="6F38BC44" w14:textId="77777777" w:rsidR="00000000" w:rsidRDefault="002629C3">
      <w:pPr>
        <w:spacing w:line="360" w:lineRule="auto"/>
        <w:jc w:val="both"/>
      </w:pPr>
      <w:r>
        <w:rPr>
          <w:rFonts w:ascii="Comic Sans MS" w:hAnsi="Comic Sans MS" w:cs="Comic Sans MS"/>
          <w:b/>
          <w:i/>
          <w:sz w:val="24"/>
          <w:szCs w:val="24"/>
          <w:lang w:val="sk-SK"/>
        </w:rPr>
        <w:t>V strede vety:</w:t>
      </w:r>
      <w:r>
        <w:rPr>
          <w:rFonts w:ascii="Comic Sans MS" w:hAnsi="Comic Sans MS" w:cs="Comic Sans MS"/>
          <w:sz w:val="24"/>
          <w:szCs w:val="24"/>
          <w:lang w:val="sk-SK"/>
        </w:rPr>
        <w:t xml:space="preserve"> Already , now, then</w:t>
      </w:r>
    </w:p>
    <w:p w14:paraId="6E9B7F60" w14:textId="77777777" w:rsidR="00000000" w:rsidRDefault="002629C3">
      <w:pPr>
        <w:spacing w:line="360" w:lineRule="auto"/>
        <w:jc w:val="both"/>
      </w:pPr>
      <w:r>
        <w:rPr>
          <w:rFonts w:ascii="Comic Sans MS" w:hAnsi="Comic Sans MS" w:cs="Comic Sans MS"/>
          <w:b/>
          <w:color w:val="CC0066"/>
          <w:sz w:val="24"/>
          <w:szCs w:val="24"/>
          <w:lang w:val="sk-SK"/>
        </w:rPr>
        <w:t>Príslovky častotnosti stoja:</w:t>
      </w:r>
    </w:p>
    <w:p w14:paraId="5E727DAF" w14:textId="77777777" w:rsidR="00000000" w:rsidRDefault="002629C3">
      <w:pPr>
        <w:spacing w:line="360" w:lineRule="auto"/>
        <w:jc w:val="both"/>
      </w:pPr>
      <w:r>
        <w:rPr>
          <w:rFonts w:ascii="Comic Sans MS" w:hAnsi="Comic Sans MS" w:cs="Comic Sans MS"/>
          <w:b/>
          <w:i/>
          <w:sz w:val="24"/>
          <w:szCs w:val="24"/>
          <w:lang w:val="sk-SK"/>
        </w:rPr>
        <w:t>Pred plnovýznamovým slovesom:</w:t>
      </w:r>
      <w:r>
        <w:rPr>
          <w:rFonts w:ascii="Comic Sans MS" w:hAnsi="Comic Sans MS" w:cs="Comic Sans MS"/>
          <w:sz w:val="24"/>
          <w:szCs w:val="24"/>
          <w:lang w:val="sk-SK"/>
        </w:rPr>
        <w:t xml:space="preserve"> You often read in the evening.</w:t>
      </w:r>
    </w:p>
    <w:p w14:paraId="694C8D7F" w14:textId="77777777" w:rsidR="00000000" w:rsidRDefault="002629C3">
      <w:pPr>
        <w:spacing w:line="360" w:lineRule="auto"/>
        <w:jc w:val="both"/>
      </w:pPr>
      <w:r>
        <w:rPr>
          <w:rFonts w:ascii="Comic Sans MS" w:hAnsi="Comic Sans MS" w:cs="Comic Sans MS"/>
          <w:b/>
          <w:i/>
          <w:sz w:val="24"/>
          <w:szCs w:val="24"/>
          <w:lang w:val="sk-SK"/>
        </w:rPr>
        <w:t>Po pomocnom slovese:</w:t>
      </w:r>
      <w:r>
        <w:rPr>
          <w:rFonts w:ascii="Comic Sans MS" w:hAnsi="Comic Sans MS" w:cs="Comic Sans MS"/>
          <w:sz w:val="24"/>
          <w:szCs w:val="24"/>
          <w:lang w:val="sk-SK"/>
        </w:rPr>
        <w:t xml:space="preserve"> I have never seen San Francisco.</w:t>
      </w:r>
    </w:p>
    <w:p w14:paraId="38DD22B2" w14:textId="77777777" w:rsidR="00000000" w:rsidRDefault="002629C3">
      <w:pPr>
        <w:spacing w:line="360" w:lineRule="auto"/>
        <w:jc w:val="both"/>
      </w:pPr>
      <w:r>
        <w:rPr>
          <w:rFonts w:ascii="Comic Sans MS" w:hAnsi="Comic Sans MS" w:cs="Comic Sans MS"/>
          <w:b/>
          <w:i/>
          <w:sz w:val="24"/>
          <w:szCs w:val="24"/>
          <w:lang w:val="sk-SK"/>
        </w:rPr>
        <w:t>Na konci vety:</w:t>
      </w:r>
      <w:r>
        <w:rPr>
          <w:rFonts w:ascii="Comic Sans MS" w:hAnsi="Comic Sans MS" w:cs="Comic Sans MS"/>
          <w:sz w:val="24"/>
          <w:szCs w:val="24"/>
          <w:lang w:val="sk-SK"/>
        </w:rPr>
        <w:t xml:space="preserve"> I</w:t>
      </w:r>
      <w:r>
        <w:rPr>
          <w:rFonts w:ascii="Comic Sans MS" w:hAnsi="Comic Sans MS" w:cs="Comic Sans MS"/>
          <w:sz w:val="24"/>
          <w:szCs w:val="24"/>
          <w:lang w:val="sk-SK"/>
        </w:rPr>
        <w:t xml:space="preserve"> take medicine three times a week.</w:t>
      </w:r>
    </w:p>
    <w:p w14:paraId="1688CD2D" w14:textId="77777777" w:rsidR="00000000" w:rsidRDefault="002629C3">
      <w:pPr>
        <w:tabs>
          <w:tab w:val="left" w:pos="3402"/>
        </w:tabs>
        <w:spacing w:line="360" w:lineRule="auto"/>
        <w:jc w:val="both"/>
        <w:rPr>
          <w:rFonts w:ascii="Comic Sans MS" w:hAnsi="Comic Sans MS" w:cs="Comic Sans MS"/>
          <w:b/>
          <w:color w:val="FF0000"/>
          <w:sz w:val="24"/>
          <w:szCs w:val="24"/>
          <w:lang w:val="sk-SK"/>
        </w:rPr>
      </w:pPr>
    </w:p>
    <w:p w14:paraId="1933E7E7" w14:textId="77777777" w:rsidR="00000000" w:rsidRDefault="002629C3">
      <w:pPr>
        <w:tabs>
          <w:tab w:val="left" w:pos="3402"/>
        </w:tabs>
        <w:spacing w:line="360" w:lineRule="auto"/>
        <w:jc w:val="both"/>
      </w:pPr>
      <w:r>
        <w:rPr>
          <w:rFonts w:ascii="Comic Sans MS" w:hAnsi="Comic Sans MS" w:cs="Comic Sans MS"/>
          <w:b/>
          <w:color w:val="CC0066"/>
          <w:sz w:val="24"/>
          <w:szCs w:val="24"/>
          <w:lang w:val="sk-SK"/>
        </w:rPr>
        <w:t>Príslovky miesta stoja obyčajne na konci vety:</w:t>
      </w:r>
    </w:p>
    <w:p w14:paraId="7754575D" w14:textId="77777777" w:rsidR="00000000" w:rsidRDefault="002629C3">
      <w:pPr>
        <w:spacing w:line="360" w:lineRule="auto"/>
        <w:jc w:val="both"/>
      </w:pPr>
      <w:r>
        <w:rPr>
          <w:rFonts w:ascii="Comic Sans MS" w:hAnsi="Comic Sans MS" w:cs="Comic Sans MS"/>
          <w:sz w:val="24"/>
          <w:szCs w:val="24"/>
          <w:lang w:val="sk-SK"/>
        </w:rPr>
        <w:t>Come here. She is there. The stars are up the sky.</w:t>
      </w:r>
    </w:p>
    <w:p w14:paraId="79A891CE" w14:textId="77777777" w:rsidR="00000000" w:rsidRDefault="002629C3">
      <w:pPr>
        <w:spacing w:line="360" w:lineRule="auto"/>
        <w:rPr>
          <w:rFonts w:ascii="Comic Sans MS" w:hAnsi="Comic Sans MS" w:cs="Comic Sans MS"/>
          <w:b/>
          <w:color w:val="FF0000"/>
          <w:sz w:val="24"/>
          <w:szCs w:val="24"/>
          <w:lang w:val="sk-SK"/>
        </w:rPr>
      </w:pPr>
    </w:p>
    <w:p w14:paraId="52EE71F6" w14:textId="77777777" w:rsidR="00000000" w:rsidRDefault="002629C3">
      <w:pPr>
        <w:spacing w:line="360" w:lineRule="auto"/>
      </w:pPr>
      <w:r>
        <w:rPr>
          <w:rFonts w:ascii="Comic Sans MS" w:hAnsi="Comic Sans MS" w:cs="Comic Sans MS"/>
          <w:b/>
          <w:color w:val="CC0066"/>
          <w:sz w:val="24"/>
          <w:szCs w:val="24"/>
          <w:lang w:val="sk-SK"/>
        </w:rPr>
        <w:t>Príslovky spôsobu stoja:</w:t>
      </w:r>
    </w:p>
    <w:p w14:paraId="2096DA63" w14:textId="77777777" w:rsidR="00000000" w:rsidRDefault="002629C3">
      <w:pPr>
        <w:spacing w:line="360" w:lineRule="auto"/>
        <w:jc w:val="both"/>
      </w:pPr>
      <w:r>
        <w:rPr>
          <w:rFonts w:ascii="Comic Sans MS" w:hAnsi="Comic Sans MS" w:cs="Comic Sans MS"/>
          <w:sz w:val="24"/>
          <w:szCs w:val="24"/>
          <w:lang w:val="sk-SK"/>
        </w:rPr>
        <w:t>Za slovesom: They lived happily ever after.</w:t>
      </w:r>
    </w:p>
    <w:p w14:paraId="5644D0A5" w14:textId="77777777" w:rsidR="00000000" w:rsidRDefault="002629C3">
      <w:pPr>
        <w:spacing w:line="360" w:lineRule="auto"/>
        <w:jc w:val="both"/>
      </w:pPr>
      <w:r>
        <w:rPr>
          <w:rFonts w:ascii="Comic Sans MS" w:hAnsi="Comic Sans MS" w:cs="Comic Sans MS"/>
          <w:sz w:val="24"/>
          <w:szCs w:val="24"/>
          <w:lang w:val="sk-SK"/>
        </w:rPr>
        <w:t>Za priamym predmetom: You drive your car well.</w:t>
      </w:r>
    </w:p>
    <w:p w14:paraId="29052B20" w14:textId="77777777" w:rsidR="00000000" w:rsidRDefault="002629C3">
      <w:pPr>
        <w:spacing w:line="360" w:lineRule="auto"/>
        <w:jc w:val="both"/>
        <w:rPr>
          <w:rFonts w:ascii="Comic Sans MS" w:hAnsi="Comic Sans MS" w:cs="Comic Sans MS"/>
          <w:sz w:val="28"/>
          <w:szCs w:val="24"/>
          <w:lang w:val="sk-SK"/>
        </w:rPr>
      </w:pPr>
    </w:p>
    <w:p w14:paraId="465434A7" w14:textId="77777777" w:rsidR="00000000" w:rsidRDefault="002629C3">
      <w:pPr>
        <w:pageBreakBefore/>
        <w:spacing w:line="360" w:lineRule="auto"/>
        <w:jc w:val="both"/>
      </w:pPr>
      <w:r>
        <w:rPr>
          <w:rFonts w:ascii="Comic Sans MS" w:hAnsi="Comic Sans MS" w:cs="Comic Sans MS"/>
          <w:b/>
          <w:color w:val="E36C0A"/>
          <w:sz w:val="32"/>
          <w:lang w:val="sk-SK"/>
        </w:rPr>
        <w:t>SPÁJ</w:t>
      </w:r>
      <w:r>
        <w:rPr>
          <w:rFonts w:ascii="Comic Sans MS" w:hAnsi="Comic Sans MS" w:cs="Comic Sans MS"/>
          <w:b/>
          <w:color w:val="E36C0A"/>
          <w:sz w:val="32"/>
          <w:lang w:val="sk-SK"/>
        </w:rPr>
        <w:t>ACIE VÝRAZY</w:t>
      </w:r>
    </w:p>
    <w:p w14:paraId="2774D631" w14:textId="77777777" w:rsidR="00000000" w:rsidRDefault="002629C3">
      <w:pPr>
        <w:spacing w:line="360" w:lineRule="auto"/>
        <w:jc w:val="both"/>
      </w:pPr>
      <w:r>
        <w:rPr>
          <w:rFonts w:ascii="Comic Sans MS" w:hAnsi="Comic Sans MS" w:cs="Comic Sans MS"/>
          <w:b/>
          <w:sz w:val="32"/>
          <w:lang w:val="sk-SK"/>
        </w:rPr>
        <w:t>Využívame ich v slohových prácach, hlavne v príbehoch!!!</w:t>
      </w:r>
    </w:p>
    <w:p w14:paraId="4849E261" w14:textId="77777777" w:rsidR="00000000" w:rsidRDefault="002629C3">
      <w:pPr>
        <w:pStyle w:val="Nadpis9"/>
        <w:spacing w:line="360" w:lineRule="auto"/>
      </w:pPr>
      <w:r>
        <w:rPr>
          <w:b/>
          <w:color w:val="E36C0A"/>
          <w:lang w:val="sk-SK"/>
        </w:rPr>
        <w:t>at first -</w:t>
      </w:r>
      <w:r>
        <w:rPr>
          <w:lang w:val="sk-SK"/>
        </w:rPr>
        <w:t xml:space="preserve"> najprv</w:t>
      </w:r>
    </w:p>
    <w:p w14:paraId="557E6F24" w14:textId="77777777" w:rsidR="00000000" w:rsidRDefault="002629C3">
      <w:pPr>
        <w:spacing w:line="360" w:lineRule="auto"/>
        <w:jc w:val="both"/>
      </w:pPr>
      <w:r>
        <w:rPr>
          <w:rFonts w:ascii="Comic Sans MS" w:hAnsi="Comic Sans MS" w:cs="Comic Sans MS"/>
          <w:b/>
          <w:color w:val="E36C0A"/>
          <w:sz w:val="28"/>
          <w:lang w:val="sk-SK"/>
        </w:rPr>
        <w:t>then -</w:t>
      </w:r>
      <w:r>
        <w:rPr>
          <w:rFonts w:ascii="Comic Sans MS" w:hAnsi="Comic Sans MS" w:cs="Comic Sans MS"/>
          <w:sz w:val="28"/>
          <w:lang w:val="sk-SK"/>
        </w:rPr>
        <w:t xml:space="preserve"> potom</w:t>
      </w:r>
    </w:p>
    <w:p w14:paraId="6E7A91FD" w14:textId="77777777" w:rsidR="00000000" w:rsidRDefault="002629C3">
      <w:pPr>
        <w:spacing w:line="360" w:lineRule="auto"/>
        <w:jc w:val="both"/>
      </w:pPr>
      <w:r>
        <w:rPr>
          <w:rFonts w:ascii="Comic Sans MS" w:hAnsi="Comic Sans MS" w:cs="Comic Sans MS"/>
          <w:b/>
          <w:color w:val="E36C0A"/>
          <w:sz w:val="28"/>
          <w:lang w:val="sk-SK"/>
        </w:rPr>
        <w:t>later -</w:t>
      </w:r>
      <w:r>
        <w:rPr>
          <w:rFonts w:ascii="Comic Sans MS" w:hAnsi="Comic Sans MS" w:cs="Comic Sans MS"/>
          <w:sz w:val="28"/>
          <w:lang w:val="sk-SK"/>
        </w:rPr>
        <w:t xml:space="preserve"> neskôr</w:t>
      </w:r>
    </w:p>
    <w:p w14:paraId="6F3F95E9" w14:textId="77777777" w:rsidR="00000000" w:rsidRDefault="002629C3">
      <w:pPr>
        <w:spacing w:line="360" w:lineRule="auto"/>
        <w:jc w:val="both"/>
      </w:pPr>
      <w:r>
        <w:rPr>
          <w:rFonts w:ascii="Comic Sans MS" w:hAnsi="Comic Sans MS" w:cs="Comic Sans MS"/>
          <w:b/>
          <w:color w:val="E36C0A"/>
          <w:sz w:val="28"/>
          <w:lang w:val="sk-SK"/>
        </w:rPr>
        <w:t>finally -</w:t>
      </w:r>
      <w:r>
        <w:rPr>
          <w:rFonts w:ascii="Comic Sans MS" w:hAnsi="Comic Sans MS" w:cs="Comic Sans MS"/>
          <w:sz w:val="28"/>
          <w:lang w:val="sk-SK"/>
        </w:rPr>
        <w:t xml:space="preserve"> nakoniec</w:t>
      </w:r>
    </w:p>
    <w:p w14:paraId="75670759" w14:textId="77777777" w:rsidR="00000000" w:rsidRDefault="002629C3">
      <w:pPr>
        <w:spacing w:line="360" w:lineRule="auto"/>
        <w:jc w:val="both"/>
      </w:pPr>
      <w:r>
        <w:rPr>
          <w:rFonts w:ascii="Comic Sans MS" w:hAnsi="Comic Sans MS" w:cs="Comic Sans MS"/>
          <w:b/>
          <w:color w:val="E36C0A"/>
          <w:sz w:val="28"/>
          <w:lang w:val="sk-SK"/>
        </w:rPr>
        <w:t>however -</w:t>
      </w:r>
      <w:r>
        <w:rPr>
          <w:rFonts w:ascii="Comic Sans MS" w:hAnsi="Comic Sans MS" w:cs="Comic Sans MS"/>
          <w:sz w:val="28"/>
          <w:lang w:val="sk-SK"/>
        </w:rPr>
        <w:t xml:space="preserve"> avšak</w:t>
      </w:r>
    </w:p>
    <w:p w14:paraId="0C91DD58" w14:textId="77777777" w:rsidR="00000000" w:rsidRDefault="002629C3">
      <w:pPr>
        <w:spacing w:line="360" w:lineRule="auto"/>
        <w:jc w:val="both"/>
      </w:pPr>
      <w:r>
        <w:rPr>
          <w:rFonts w:ascii="Comic Sans MS" w:hAnsi="Comic Sans MS" w:cs="Comic Sans MS"/>
          <w:b/>
          <w:color w:val="E36C0A"/>
          <w:sz w:val="28"/>
          <w:lang w:val="sk-SK"/>
        </w:rPr>
        <w:t xml:space="preserve">nevertheless </w:t>
      </w:r>
      <w:r>
        <w:rPr>
          <w:rFonts w:ascii="Comic Sans MS" w:hAnsi="Comic Sans MS" w:cs="Comic Sans MS"/>
          <w:sz w:val="28"/>
          <w:lang w:val="sk-SK"/>
        </w:rPr>
        <w:t>- predsa, aj tak There was no news, nevertheless, she went on hoping.</w:t>
      </w:r>
    </w:p>
    <w:p w14:paraId="52E51DC2" w14:textId="77777777" w:rsidR="00000000" w:rsidRDefault="002629C3">
      <w:pPr>
        <w:spacing w:line="360" w:lineRule="auto"/>
        <w:jc w:val="both"/>
      </w:pPr>
      <w:r>
        <w:rPr>
          <w:rFonts w:ascii="Comic Sans MS" w:hAnsi="Comic Sans MS" w:cs="Comic Sans MS"/>
          <w:b/>
          <w:color w:val="E36C0A"/>
          <w:sz w:val="28"/>
          <w:lang w:val="sk-SK"/>
        </w:rPr>
        <w:t>actually -</w:t>
      </w:r>
      <w:r>
        <w:rPr>
          <w:rFonts w:ascii="Comic Sans MS" w:hAnsi="Comic Sans MS" w:cs="Comic Sans MS"/>
          <w:sz w:val="28"/>
          <w:lang w:val="sk-SK"/>
        </w:rPr>
        <w:t xml:space="preserve"> vlastne</w:t>
      </w:r>
    </w:p>
    <w:p w14:paraId="3AB37C6F" w14:textId="77777777" w:rsidR="00000000" w:rsidRDefault="002629C3">
      <w:pPr>
        <w:spacing w:line="360" w:lineRule="auto"/>
        <w:jc w:val="both"/>
      </w:pPr>
      <w:r>
        <w:rPr>
          <w:rFonts w:ascii="Comic Sans MS" w:hAnsi="Comic Sans MS" w:cs="Comic Sans MS"/>
          <w:b/>
          <w:color w:val="E36C0A"/>
          <w:sz w:val="28"/>
          <w:lang w:val="sk-SK"/>
        </w:rPr>
        <w:t>by t</w:t>
      </w:r>
      <w:r>
        <w:rPr>
          <w:rFonts w:ascii="Comic Sans MS" w:hAnsi="Comic Sans MS" w:cs="Comic Sans MS"/>
          <w:b/>
          <w:color w:val="E36C0A"/>
          <w:sz w:val="28"/>
          <w:lang w:val="sk-SK"/>
        </w:rPr>
        <w:t>he way</w:t>
      </w:r>
      <w:r>
        <w:rPr>
          <w:rFonts w:ascii="Comic Sans MS" w:hAnsi="Comic Sans MS" w:cs="Comic Sans MS"/>
          <w:sz w:val="28"/>
          <w:lang w:val="sk-SK"/>
        </w:rPr>
        <w:t xml:space="preserve"> - mimochodom</w:t>
      </w:r>
    </w:p>
    <w:p w14:paraId="12B989D1" w14:textId="77777777" w:rsidR="00000000" w:rsidRDefault="002629C3">
      <w:pPr>
        <w:spacing w:line="360" w:lineRule="auto"/>
        <w:jc w:val="both"/>
      </w:pPr>
      <w:r>
        <w:rPr>
          <w:rFonts w:ascii="Comic Sans MS" w:hAnsi="Comic Sans MS" w:cs="Comic Sans MS"/>
          <w:b/>
          <w:color w:val="E36C0A"/>
          <w:sz w:val="28"/>
          <w:lang w:val="sk-SK"/>
        </w:rPr>
        <w:t xml:space="preserve">firstly </w:t>
      </w:r>
      <w:r>
        <w:rPr>
          <w:rFonts w:ascii="Comic Sans MS" w:hAnsi="Comic Sans MS" w:cs="Comic Sans MS"/>
          <w:sz w:val="28"/>
          <w:lang w:val="sk-SK"/>
        </w:rPr>
        <w:t>- najprv</w:t>
      </w:r>
    </w:p>
    <w:p w14:paraId="72E8C215" w14:textId="77777777" w:rsidR="00000000" w:rsidRDefault="002629C3">
      <w:pPr>
        <w:spacing w:line="360" w:lineRule="auto"/>
        <w:jc w:val="both"/>
      </w:pPr>
      <w:r>
        <w:rPr>
          <w:rFonts w:ascii="Comic Sans MS" w:hAnsi="Comic Sans MS" w:cs="Comic Sans MS"/>
          <w:sz w:val="28"/>
          <w:lang w:val="sk-SK"/>
        </w:rPr>
        <w:t>in the end - nakoniec</w:t>
      </w:r>
    </w:p>
    <w:p w14:paraId="666A9171" w14:textId="77777777" w:rsidR="00000000" w:rsidRDefault="002629C3">
      <w:pPr>
        <w:spacing w:line="360" w:lineRule="auto"/>
        <w:jc w:val="both"/>
      </w:pPr>
      <w:r>
        <w:rPr>
          <w:rFonts w:ascii="Comic Sans MS" w:hAnsi="Comic Sans MS" w:cs="Comic Sans MS"/>
          <w:b/>
          <w:color w:val="E36C0A"/>
          <w:sz w:val="28"/>
          <w:lang w:val="sk-SK"/>
        </w:rPr>
        <w:t>indeed -</w:t>
      </w:r>
      <w:r>
        <w:rPr>
          <w:rFonts w:ascii="Comic Sans MS" w:hAnsi="Comic Sans MS" w:cs="Comic Sans MS"/>
          <w:sz w:val="28"/>
          <w:lang w:val="sk-SK"/>
        </w:rPr>
        <w:t xml:space="preserve"> aj tak, na konci vety : I didn´t go there indeed. </w:t>
      </w:r>
    </w:p>
    <w:p w14:paraId="215A98F5" w14:textId="77777777" w:rsidR="00000000" w:rsidRDefault="002629C3">
      <w:pPr>
        <w:spacing w:line="360" w:lineRule="auto"/>
        <w:jc w:val="both"/>
      </w:pPr>
      <w:r>
        <w:rPr>
          <w:rFonts w:ascii="Comic Sans MS" w:hAnsi="Comic Sans MS" w:cs="Comic Sans MS"/>
          <w:b/>
          <w:color w:val="E36C0A"/>
          <w:sz w:val="28"/>
          <w:lang w:val="sk-SK"/>
        </w:rPr>
        <w:t>I see</w:t>
      </w:r>
      <w:r>
        <w:rPr>
          <w:rFonts w:ascii="Comic Sans MS" w:hAnsi="Comic Sans MS" w:cs="Comic Sans MS"/>
          <w:sz w:val="28"/>
          <w:lang w:val="sk-SK"/>
        </w:rPr>
        <w:t xml:space="preserve"> - viem, rozumiem</w:t>
      </w:r>
    </w:p>
    <w:p w14:paraId="2BAAC0FA" w14:textId="77777777" w:rsidR="00000000" w:rsidRDefault="002629C3">
      <w:pPr>
        <w:spacing w:line="360" w:lineRule="auto"/>
        <w:jc w:val="both"/>
      </w:pPr>
      <w:r>
        <w:rPr>
          <w:rFonts w:ascii="Comic Sans MS" w:hAnsi="Comic Sans MS" w:cs="Comic Sans MS"/>
          <w:b/>
          <w:color w:val="E36C0A"/>
          <w:sz w:val="28"/>
          <w:lang w:val="sk-SK"/>
        </w:rPr>
        <w:t>of course</w:t>
      </w:r>
      <w:r>
        <w:rPr>
          <w:rFonts w:ascii="Comic Sans MS" w:hAnsi="Comic Sans MS" w:cs="Comic Sans MS"/>
          <w:sz w:val="28"/>
          <w:lang w:val="sk-SK"/>
        </w:rPr>
        <w:t>- samozrejme</w:t>
      </w:r>
    </w:p>
    <w:p w14:paraId="50BA05B8" w14:textId="77777777" w:rsidR="00000000" w:rsidRDefault="002629C3">
      <w:pPr>
        <w:spacing w:line="360" w:lineRule="auto"/>
        <w:jc w:val="both"/>
        <w:rPr>
          <w:rFonts w:ascii="Comic Sans MS" w:hAnsi="Comic Sans MS" w:cs="Comic Sans MS"/>
          <w:sz w:val="28"/>
          <w:lang w:val="sk-SK"/>
        </w:rPr>
      </w:pPr>
    </w:p>
    <w:p w14:paraId="0B7A47F4" w14:textId="77777777" w:rsidR="00000000" w:rsidRDefault="002629C3">
      <w:pPr>
        <w:pageBreakBefore/>
        <w:spacing w:line="360" w:lineRule="auto"/>
        <w:jc w:val="both"/>
      </w:pPr>
      <w:r>
        <w:rPr>
          <w:rFonts w:ascii="Comic Sans MS" w:hAnsi="Comic Sans MS" w:cs="Comic Sans MS"/>
          <w:b/>
          <w:color w:val="23572F"/>
          <w:sz w:val="32"/>
          <w:lang w:val="sk-SK"/>
        </w:rPr>
        <w:t>VÝRAZY aj ja, ani ja</w:t>
      </w:r>
    </w:p>
    <w:p w14:paraId="6D270287" w14:textId="77777777" w:rsidR="00000000" w:rsidRDefault="002629C3">
      <w:pPr>
        <w:spacing w:line="360" w:lineRule="auto"/>
        <w:jc w:val="both"/>
      </w:pPr>
      <w:r>
        <w:rPr>
          <w:rFonts w:ascii="Comic Sans MS" w:hAnsi="Comic Sans MS" w:cs="Comic Sans MS"/>
          <w:b/>
          <w:color w:val="23572F"/>
          <w:sz w:val="28"/>
          <w:lang w:val="sk-SK"/>
        </w:rPr>
        <w:t>Aj ja -  SO + pomocné sloveso pomocou ktorého sa tvorí otázka + osoba</w:t>
      </w:r>
    </w:p>
    <w:p w14:paraId="0C98D94D" w14:textId="77777777" w:rsidR="00000000" w:rsidRDefault="002629C3">
      <w:pPr>
        <w:pStyle w:val="Zkladntext31"/>
      </w:pPr>
      <w:r>
        <w:rPr>
          <w:sz w:val="24"/>
          <w:szCs w:val="24"/>
          <w:lang w:val="sk-SK"/>
        </w:rPr>
        <w:t>I like chocolate. So do I.</w:t>
      </w:r>
    </w:p>
    <w:p w14:paraId="5ED513F2" w14:textId="77777777" w:rsidR="00000000" w:rsidRDefault="002629C3">
      <w:pPr>
        <w:spacing w:line="360" w:lineRule="auto"/>
        <w:jc w:val="both"/>
      </w:pPr>
      <w:r>
        <w:rPr>
          <w:rFonts w:ascii="Comic Sans MS" w:hAnsi="Comic Sans MS" w:cs="Comic Sans MS"/>
          <w:sz w:val="24"/>
          <w:szCs w:val="24"/>
          <w:lang w:val="sk-SK"/>
        </w:rPr>
        <w:t>She hates school. So does he.</w:t>
      </w:r>
    </w:p>
    <w:p w14:paraId="2F6B14DD" w14:textId="77777777" w:rsidR="00000000" w:rsidRDefault="002629C3">
      <w:pPr>
        <w:spacing w:line="360" w:lineRule="auto"/>
        <w:jc w:val="both"/>
      </w:pPr>
      <w:r>
        <w:rPr>
          <w:rFonts w:ascii="Comic Sans MS" w:hAnsi="Comic Sans MS" w:cs="Comic Sans MS"/>
          <w:sz w:val="24"/>
          <w:szCs w:val="24"/>
          <w:lang w:val="sk-SK"/>
        </w:rPr>
        <w:t>He made a mistake. So did I.</w:t>
      </w:r>
    </w:p>
    <w:p w14:paraId="3A0C35FB" w14:textId="77777777" w:rsidR="00000000" w:rsidRDefault="002629C3">
      <w:pPr>
        <w:spacing w:line="360" w:lineRule="auto"/>
        <w:jc w:val="both"/>
      </w:pPr>
      <w:r>
        <w:rPr>
          <w:rFonts w:ascii="Comic Sans MS" w:hAnsi="Comic Sans MS" w:cs="Comic Sans MS"/>
          <w:sz w:val="24"/>
          <w:szCs w:val="24"/>
          <w:lang w:val="sk-SK"/>
        </w:rPr>
        <w:t>I will study abroad. So will I.</w:t>
      </w:r>
    </w:p>
    <w:p w14:paraId="017FB3E8" w14:textId="77777777" w:rsidR="00000000" w:rsidRDefault="002629C3">
      <w:pPr>
        <w:spacing w:line="360" w:lineRule="auto"/>
        <w:jc w:val="both"/>
      </w:pPr>
      <w:r>
        <w:rPr>
          <w:rFonts w:ascii="Comic Sans MS" w:hAnsi="Comic Sans MS" w:cs="Comic Sans MS"/>
          <w:sz w:val="24"/>
          <w:szCs w:val="24"/>
          <w:lang w:val="sk-SK"/>
        </w:rPr>
        <w:t>She must leave. So must I.</w:t>
      </w:r>
    </w:p>
    <w:p w14:paraId="1B2576F8" w14:textId="77777777" w:rsidR="00000000" w:rsidRDefault="002629C3">
      <w:pPr>
        <w:spacing w:line="360" w:lineRule="auto"/>
        <w:jc w:val="both"/>
      </w:pPr>
      <w:r>
        <w:rPr>
          <w:rFonts w:ascii="Comic Sans MS" w:hAnsi="Comic Sans MS" w:cs="Comic Sans MS"/>
          <w:sz w:val="24"/>
          <w:szCs w:val="24"/>
          <w:lang w:val="sk-SK"/>
        </w:rPr>
        <w:t>He has been to China. So have I.</w:t>
      </w:r>
    </w:p>
    <w:p w14:paraId="0751B79A" w14:textId="77777777" w:rsidR="00000000" w:rsidRDefault="002629C3">
      <w:pPr>
        <w:spacing w:line="360" w:lineRule="auto"/>
        <w:jc w:val="both"/>
        <w:rPr>
          <w:rFonts w:ascii="Comic Sans MS" w:hAnsi="Comic Sans MS" w:cs="Comic Sans MS"/>
          <w:sz w:val="28"/>
          <w:szCs w:val="24"/>
          <w:lang w:val="sk-SK"/>
        </w:rPr>
      </w:pPr>
    </w:p>
    <w:p w14:paraId="64FD5411" w14:textId="77777777" w:rsidR="00000000" w:rsidRDefault="002629C3">
      <w:pPr>
        <w:spacing w:line="360" w:lineRule="auto"/>
        <w:jc w:val="both"/>
      </w:pPr>
      <w:r>
        <w:rPr>
          <w:rFonts w:ascii="Comic Sans MS" w:hAnsi="Comic Sans MS" w:cs="Comic Sans MS"/>
          <w:b/>
          <w:color w:val="23572F"/>
          <w:sz w:val="28"/>
          <w:lang w:val="sk-SK"/>
        </w:rPr>
        <w:t>Ani ja NEITHER + pomocné sloveso pomocou ktorého sa tvorí otázka + osoba</w:t>
      </w:r>
    </w:p>
    <w:p w14:paraId="658EEC73" w14:textId="77777777" w:rsidR="00000000" w:rsidRDefault="002629C3">
      <w:pPr>
        <w:spacing w:line="360" w:lineRule="auto"/>
        <w:jc w:val="both"/>
      </w:pPr>
      <w:r>
        <w:rPr>
          <w:rFonts w:ascii="Comic Sans MS" w:hAnsi="Comic Sans MS" w:cs="Comic Sans MS"/>
          <w:sz w:val="24"/>
          <w:szCs w:val="24"/>
          <w:lang w:val="sk-SK"/>
        </w:rPr>
        <w:t>I do</w:t>
      </w:r>
      <w:r>
        <w:rPr>
          <w:rFonts w:ascii="Comic Sans MS" w:hAnsi="Comic Sans MS" w:cs="Comic Sans MS"/>
          <w:sz w:val="24"/>
          <w:szCs w:val="24"/>
          <w:lang w:val="sk-SK"/>
        </w:rPr>
        <w:t>n´t like tea. Neither do I.</w:t>
      </w:r>
    </w:p>
    <w:p w14:paraId="3711D8E3" w14:textId="77777777" w:rsidR="00000000" w:rsidRDefault="002629C3">
      <w:pPr>
        <w:spacing w:line="360" w:lineRule="auto"/>
        <w:jc w:val="both"/>
      </w:pPr>
      <w:r>
        <w:rPr>
          <w:rFonts w:ascii="Comic Sans MS" w:hAnsi="Comic Sans MS" w:cs="Comic Sans MS"/>
          <w:sz w:val="24"/>
          <w:szCs w:val="24"/>
          <w:lang w:val="sk-SK"/>
        </w:rPr>
        <w:t>She doesn´t have a PC. Neither does he.</w:t>
      </w:r>
    </w:p>
    <w:p w14:paraId="42BA3F87" w14:textId="77777777" w:rsidR="00000000" w:rsidRDefault="002629C3">
      <w:pPr>
        <w:spacing w:line="360" w:lineRule="auto"/>
        <w:jc w:val="both"/>
      </w:pPr>
      <w:r>
        <w:rPr>
          <w:rFonts w:ascii="Comic Sans MS" w:hAnsi="Comic Sans MS" w:cs="Comic Sans MS"/>
          <w:sz w:val="24"/>
          <w:szCs w:val="24"/>
          <w:lang w:val="sk-SK"/>
        </w:rPr>
        <w:t>He didn´t come. Neither did I.</w:t>
      </w:r>
    </w:p>
    <w:p w14:paraId="7E23E752" w14:textId="77777777" w:rsidR="00000000" w:rsidRDefault="002629C3">
      <w:pPr>
        <w:pStyle w:val="Zkladntext31"/>
      </w:pPr>
      <w:r>
        <w:rPr>
          <w:sz w:val="24"/>
          <w:szCs w:val="24"/>
          <w:lang w:val="sk-SK"/>
        </w:rPr>
        <w:t>We will not finish school soon. Neither will I.</w:t>
      </w:r>
    </w:p>
    <w:p w14:paraId="426E275B" w14:textId="77777777" w:rsidR="00000000" w:rsidRDefault="002629C3">
      <w:pPr>
        <w:spacing w:line="360" w:lineRule="auto"/>
        <w:jc w:val="both"/>
        <w:rPr>
          <w:rFonts w:ascii="Comic Sans MS" w:hAnsi="Comic Sans MS" w:cs="Comic Sans MS"/>
          <w:sz w:val="28"/>
          <w:szCs w:val="24"/>
          <w:lang w:val="sk-SK"/>
        </w:rPr>
      </w:pPr>
    </w:p>
    <w:p w14:paraId="16E89D8F" w14:textId="77777777" w:rsidR="00000000" w:rsidRDefault="002629C3">
      <w:pPr>
        <w:spacing w:line="360" w:lineRule="auto"/>
        <w:jc w:val="both"/>
      </w:pPr>
      <w:r>
        <w:rPr>
          <w:rFonts w:ascii="Comic Sans MS" w:hAnsi="Comic Sans MS" w:cs="Comic Sans MS"/>
          <w:b/>
          <w:color w:val="23572F"/>
          <w:sz w:val="28"/>
          <w:szCs w:val="28"/>
          <w:lang w:val="sk-SK"/>
        </w:rPr>
        <w:t>VÝPUSTKA</w:t>
      </w:r>
    </w:p>
    <w:p w14:paraId="74F14612" w14:textId="77777777" w:rsidR="00000000" w:rsidRDefault="002629C3">
      <w:pPr>
        <w:pStyle w:val="Nadpis9"/>
        <w:spacing w:line="360" w:lineRule="auto"/>
      </w:pPr>
      <w:r>
        <w:rPr>
          <w:lang w:val="sk-SK"/>
        </w:rPr>
        <w:t>V angličtine v hovorovom jazyku sa niektoré slová vypúšťajú, hlavne pomocné slovesá.</w:t>
      </w:r>
    </w:p>
    <w:p w14:paraId="671A198C" w14:textId="77777777" w:rsidR="00000000" w:rsidRDefault="002629C3">
      <w:pPr>
        <w:pStyle w:val="Nadpis2"/>
        <w:spacing w:line="240" w:lineRule="auto"/>
      </w:pPr>
      <w:r>
        <w:rPr>
          <w:lang w:val="cs-CZ"/>
        </w:rPr>
        <w:t>Anybody at hom</w:t>
      </w:r>
      <w:r>
        <w:rPr>
          <w:lang w:val="cs-CZ"/>
        </w:rPr>
        <w:t>e? Any questions? Sorry, I haven´t phoned you.</w:t>
      </w:r>
    </w:p>
    <w:p w14:paraId="6F52F72F" w14:textId="77777777" w:rsidR="00000000" w:rsidRDefault="002629C3">
      <w:pPr>
        <w:spacing w:line="360" w:lineRule="auto"/>
        <w:jc w:val="both"/>
        <w:rPr>
          <w:rFonts w:ascii="Comic Sans MS" w:hAnsi="Comic Sans MS" w:cs="Comic Sans MS"/>
          <w:b/>
          <w:sz w:val="32"/>
          <w:lang w:val="sk-SK"/>
        </w:rPr>
      </w:pPr>
    </w:p>
    <w:p w14:paraId="5CE1B26B" w14:textId="77777777" w:rsidR="00000000" w:rsidRDefault="002629C3">
      <w:pPr>
        <w:spacing w:line="360" w:lineRule="auto"/>
        <w:jc w:val="both"/>
      </w:pPr>
      <w:r>
        <w:rPr>
          <w:rFonts w:ascii="Comic Sans MS" w:hAnsi="Comic Sans MS" w:cs="Comic Sans MS"/>
          <w:b/>
          <w:sz w:val="32"/>
          <w:lang w:val="sk-SK"/>
        </w:rPr>
        <w:br/>
      </w:r>
    </w:p>
    <w:p w14:paraId="5986A5E3" w14:textId="77777777" w:rsidR="00000000" w:rsidRDefault="002629C3">
      <w:pPr>
        <w:pageBreakBefore/>
        <w:spacing w:line="360" w:lineRule="auto"/>
        <w:jc w:val="both"/>
      </w:pPr>
      <w:r>
        <w:rPr>
          <w:rFonts w:ascii="Comic Sans MS" w:hAnsi="Comic Sans MS" w:cs="Comic Sans MS"/>
          <w:b/>
          <w:color w:val="5A5334"/>
          <w:sz w:val="32"/>
          <w:lang w:val="sk-SK"/>
        </w:rPr>
        <w:t>VETY</w:t>
      </w:r>
    </w:p>
    <w:p w14:paraId="1D96C857" w14:textId="77777777" w:rsidR="00000000" w:rsidRDefault="002629C3">
      <w:pPr>
        <w:spacing w:line="360" w:lineRule="auto"/>
        <w:jc w:val="both"/>
      </w:pPr>
      <w:r>
        <w:rPr>
          <w:rFonts w:ascii="Comic Sans MS" w:hAnsi="Comic Sans MS" w:cs="Comic Sans MS"/>
          <w:b/>
          <w:color w:val="5A5334"/>
          <w:sz w:val="28"/>
          <w:lang w:val="sk-SK"/>
        </w:rPr>
        <w:t>Jednoduché:  I have been learning English for 3 years.</w:t>
      </w:r>
    </w:p>
    <w:p w14:paraId="3C906109" w14:textId="77777777" w:rsidR="00000000" w:rsidRDefault="002629C3">
      <w:pPr>
        <w:spacing w:line="360" w:lineRule="auto"/>
        <w:jc w:val="both"/>
      </w:pPr>
      <w:r>
        <w:rPr>
          <w:rFonts w:ascii="Comic Sans MS" w:hAnsi="Comic Sans MS" w:cs="Comic Sans MS"/>
          <w:b/>
          <w:color w:val="5A5334"/>
          <w:sz w:val="28"/>
          <w:lang w:val="sk-SK"/>
        </w:rPr>
        <w:t>Súvetia:</w:t>
      </w:r>
    </w:p>
    <w:p w14:paraId="09E76F4A" w14:textId="77777777" w:rsidR="00000000" w:rsidRDefault="002629C3">
      <w:pPr>
        <w:spacing w:line="360" w:lineRule="auto"/>
        <w:jc w:val="both"/>
      </w:pPr>
      <w:r>
        <w:rPr>
          <w:rFonts w:ascii="Comic Sans MS" w:hAnsi="Comic Sans MS" w:cs="Comic Sans MS"/>
          <w:b/>
          <w:color w:val="5A5334"/>
          <w:sz w:val="28"/>
          <w:lang w:val="sk-SK"/>
        </w:rPr>
        <w:t>Priraďovacie:</w:t>
      </w:r>
    </w:p>
    <w:p w14:paraId="0EA51545" w14:textId="77777777" w:rsidR="00000000" w:rsidRDefault="002629C3">
      <w:pPr>
        <w:spacing w:line="360" w:lineRule="auto"/>
        <w:jc w:val="both"/>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My mother was cooking and my father was watching TV.</w:t>
      </w:r>
    </w:p>
    <w:p w14:paraId="6E2DB20F" w14:textId="77777777" w:rsidR="00000000" w:rsidRDefault="002629C3">
      <w:pPr>
        <w:spacing w:line="360" w:lineRule="auto"/>
        <w:jc w:val="both"/>
      </w:pPr>
      <w:r>
        <w:rPr>
          <w:rFonts w:ascii="Comic Sans MS" w:hAnsi="Comic Sans MS" w:cs="Comic Sans MS"/>
          <w:sz w:val="24"/>
          <w:szCs w:val="24"/>
          <w:lang w:val="sk-SK"/>
        </w:rPr>
        <w:t>She was clever but her brother was a lazy boy.</w:t>
      </w:r>
    </w:p>
    <w:p w14:paraId="6A14D9EA" w14:textId="77777777" w:rsidR="00000000" w:rsidRDefault="002629C3">
      <w:pPr>
        <w:pStyle w:val="Zkladntext31"/>
      </w:pPr>
      <w:r>
        <w:rPr>
          <w:sz w:val="24"/>
          <w:szCs w:val="24"/>
          <w:lang w:val="sk-SK"/>
        </w:rPr>
        <w:t>You can sleep on the c</w:t>
      </w:r>
      <w:r>
        <w:rPr>
          <w:sz w:val="24"/>
          <w:szCs w:val="24"/>
          <w:lang w:val="sk-SK"/>
        </w:rPr>
        <w:t>ouch, or you can go to a hotel.</w:t>
      </w:r>
    </w:p>
    <w:p w14:paraId="3CF8D893" w14:textId="77777777" w:rsidR="00000000" w:rsidRDefault="002629C3">
      <w:pPr>
        <w:pStyle w:val="Zkladntext31"/>
        <w:rPr>
          <w:sz w:val="24"/>
          <w:szCs w:val="24"/>
          <w:lang w:val="sk-SK"/>
        </w:rPr>
      </w:pPr>
    </w:p>
    <w:p w14:paraId="31994ED4" w14:textId="77777777" w:rsidR="00000000" w:rsidRDefault="002629C3">
      <w:pPr>
        <w:spacing w:line="360" w:lineRule="auto"/>
        <w:jc w:val="both"/>
      </w:pPr>
      <w:r>
        <w:rPr>
          <w:rFonts w:ascii="Comic Sans MS" w:hAnsi="Comic Sans MS" w:cs="Comic Sans MS"/>
          <w:b/>
          <w:color w:val="4A442A"/>
          <w:sz w:val="28"/>
          <w:lang w:val="sk-SK"/>
        </w:rPr>
        <w:t>Podraďovacie:</w:t>
      </w:r>
    </w:p>
    <w:p w14:paraId="6171E32B" w14:textId="77777777" w:rsidR="00000000" w:rsidRDefault="002629C3">
      <w:pPr>
        <w:spacing w:line="360" w:lineRule="auto"/>
        <w:jc w:val="both"/>
      </w:pPr>
      <w:r>
        <w:rPr>
          <w:rFonts w:ascii="Comic Sans MS" w:hAnsi="Comic Sans MS" w:cs="Comic Sans MS"/>
          <w:b/>
          <w:color w:val="4A442A"/>
          <w:sz w:val="28"/>
          <w:lang w:val="sk-SK"/>
        </w:rPr>
        <w:t>Vzťažné:</w:t>
      </w:r>
      <w:r>
        <w:rPr>
          <w:rFonts w:ascii="Comic Sans MS" w:hAnsi="Comic Sans MS" w:cs="Comic Sans MS"/>
          <w:color w:val="4A442A"/>
          <w:sz w:val="28"/>
          <w:lang w:val="sk-SK"/>
        </w:rPr>
        <w:t xml:space="preserve"> </w:t>
      </w:r>
    </w:p>
    <w:p w14:paraId="6924E5C0" w14:textId="77777777" w:rsidR="00000000" w:rsidRDefault="002629C3">
      <w:pPr>
        <w:spacing w:line="360" w:lineRule="auto"/>
        <w:jc w:val="both"/>
      </w:pPr>
      <w:r>
        <w:rPr>
          <w:rFonts w:ascii="Comic Sans MS" w:hAnsi="Comic Sans MS" w:cs="Comic Sans MS"/>
          <w:sz w:val="24"/>
          <w:szCs w:val="24"/>
          <w:lang w:val="sk-SK"/>
        </w:rPr>
        <w:t xml:space="preserve">The lady </w:t>
      </w:r>
      <w:r>
        <w:rPr>
          <w:rFonts w:ascii="Comic Sans MS" w:hAnsi="Comic Sans MS" w:cs="Comic Sans MS"/>
          <w:b/>
          <w:i/>
          <w:sz w:val="24"/>
          <w:szCs w:val="24"/>
          <w:lang w:val="sk-SK"/>
        </w:rPr>
        <w:t xml:space="preserve">who/ that </w:t>
      </w:r>
      <w:r>
        <w:rPr>
          <w:rFonts w:ascii="Comic Sans MS" w:hAnsi="Comic Sans MS" w:cs="Comic Sans MS"/>
          <w:sz w:val="24"/>
          <w:szCs w:val="24"/>
          <w:lang w:val="sk-SK"/>
        </w:rPr>
        <w:t>was waiting for him was his mother.</w:t>
      </w:r>
    </w:p>
    <w:p w14:paraId="478EDDA0" w14:textId="77777777" w:rsidR="00000000" w:rsidRDefault="002629C3">
      <w:pPr>
        <w:spacing w:line="360" w:lineRule="auto"/>
        <w:jc w:val="both"/>
      </w:pPr>
      <w:r>
        <w:rPr>
          <w:rFonts w:ascii="Comic Sans MS" w:hAnsi="Comic Sans MS" w:cs="Comic Sans MS"/>
          <w:sz w:val="24"/>
          <w:szCs w:val="24"/>
          <w:lang w:val="sk-SK"/>
        </w:rPr>
        <w:t>The lady I was looking for was my favourite teacher.</w:t>
      </w:r>
    </w:p>
    <w:p w14:paraId="4ED92C06" w14:textId="77777777" w:rsidR="00000000" w:rsidRDefault="002629C3">
      <w:pPr>
        <w:spacing w:line="360" w:lineRule="auto"/>
        <w:jc w:val="both"/>
      </w:pPr>
      <w:r>
        <w:rPr>
          <w:rFonts w:ascii="Comic Sans MS" w:hAnsi="Comic Sans MS" w:cs="Comic Sans MS"/>
          <w:sz w:val="24"/>
          <w:szCs w:val="24"/>
          <w:lang w:val="sk-SK"/>
        </w:rPr>
        <w:t>The book whose pages are torn is useless.</w:t>
      </w:r>
    </w:p>
    <w:p w14:paraId="7C7AC768" w14:textId="77777777" w:rsidR="00000000" w:rsidRDefault="002629C3">
      <w:pPr>
        <w:spacing w:line="360" w:lineRule="auto"/>
        <w:jc w:val="both"/>
        <w:rPr>
          <w:rFonts w:ascii="Comic Sans MS" w:hAnsi="Comic Sans MS" w:cs="Comic Sans MS"/>
          <w:sz w:val="28"/>
          <w:szCs w:val="24"/>
          <w:lang w:val="sk-SK"/>
        </w:rPr>
      </w:pPr>
    </w:p>
    <w:p w14:paraId="0D40C9D6" w14:textId="77777777" w:rsidR="00000000" w:rsidRDefault="002629C3">
      <w:pPr>
        <w:spacing w:line="360" w:lineRule="auto"/>
        <w:jc w:val="both"/>
      </w:pPr>
      <w:r>
        <w:rPr>
          <w:rFonts w:ascii="Comic Sans MS" w:hAnsi="Comic Sans MS" w:cs="Comic Sans MS"/>
          <w:b/>
          <w:color w:val="4A442A"/>
          <w:sz w:val="28"/>
          <w:lang w:val="sk-SK"/>
        </w:rPr>
        <w:t xml:space="preserve">Príslovkové </w:t>
      </w:r>
    </w:p>
    <w:p w14:paraId="098BBD55" w14:textId="77777777" w:rsidR="00000000" w:rsidRDefault="002629C3">
      <w:pPr>
        <w:spacing w:line="360" w:lineRule="auto"/>
        <w:jc w:val="both"/>
      </w:pPr>
      <w:r>
        <w:rPr>
          <w:rFonts w:ascii="Comic Sans MS" w:hAnsi="Comic Sans MS" w:cs="Comic Sans MS"/>
          <w:b/>
          <w:color w:val="4A442A"/>
          <w:sz w:val="28"/>
          <w:lang w:val="sk-SK"/>
        </w:rPr>
        <w:t>Časové:</w:t>
      </w:r>
      <w:r>
        <w:rPr>
          <w:rFonts w:ascii="Comic Sans MS" w:hAnsi="Comic Sans MS" w:cs="Comic Sans MS"/>
          <w:b/>
          <w:sz w:val="28"/>
          <w:lang w:val="sk-SK"/>
        </w:rPr>
        <w:t xml:space="preserve"> </w:t>
      </w:r>
      <w:r>
        <w:rPr>
          <w:rFonts w:ascii="Comic Sans MS" w:hAnsi="Comic Sans MS" w:cs="Comic Sans MS"/>
          <w:sz w:val="24"/>
          <w:szCs w:val="24"/>
          <w:lang w:val="sk-SK"/>
        </w:rPr>
        <w:t>When I come home, I will ri</w:t>
      </w:r>
      <w:r>
        <w:rPr>
          <w:rFonts w:ascii="Comic Sans MS" w:hAnsi="Comic Sans MS" w:cs="Comic Sans MS"/>
          <w:sz w:val="24"/>
          <w:szCs w:val="24"/>
          <w:lang w:val="sk-SK"/>
        </w:rPr>
        <w:t>ng you up. Write me an e-mail as soon as you arrive at university</w:t>
      </w:r>
      <w:r>
        <w:rPr>
          <w:rFonts w:ascii="Comic Sans MS" w:hAnsi="Comic Sans MS" w:cs="Comic Sans MS"/>
          <w:b/>
          <w:sz w:val="24"/>
          <w:szCs w:val="24"/>
          <w:lang w:val="sk-SK"/>
        </w:rPr>
        <w:t>.</w:t>
      </w:r>
    </w:p>
    <w:p w14:paraId="50EB2E42" w14:textId="77777777" w:rsidR="00000000" w:rsidRDefault="002629C3">
      <w:pPr>
        <w:spacing w:line="360" w:lineRule="auto"/>
        <w:jc w:val="both"/>
        <w:rPr>
          <w:rFonts w:ascii="Comic Sans MS" w:hAnsi="Comic Sans MS" w:cs="Comic Sans MS"/>
          <w:b/>
          <w:sz w:val="28"/>
          <w:lang w:val="sk-SK"/>
        </w:rPr>
      </w:pPr>
    </w:p>
    <w:p w14:paraId="695A85A5" w14:textId="77777777" w:rsidR="00000000" w:rsidRDefault="002629C3">
      <w:pPr>
        <w:spacing w:line="360" w:lineRule="auto"/>
        <w:jc w:val="both"/>
        <w:rPr>
          <w:rFonts w:ascii="Comic Sans MS" w:hAnsi="Comic Sans MS" w:cs="Comic Sans MS"/>
          <w:b/>
          <w:sz w:val="32"/>
          <w:lang w:val="sk-SK"/>
        </w:rPr>
      </w:pPr>
    </w:p>
    <w:p w14:paraId="50C60BD1" w14:textId="77777777" w:rsidR="00000000" w:rsidRDefault="002629C3">
      <w:pPr>
        <w:spacing w:line="360" w:lineRule="auto"/>
        <w:jc w:val="both"/>
        <w:rPr>
          <w:rFonts w:ascii="Comic Sans MS" w:hAnsi="Comic Sans MS" w:cs="Comic Sans MS"/>
          <w:b/>
          <w:sz w:val="32"/>
          <w:lang w:val="sk-SK"/>
        </w:rPr>
      </w:pPr>
    </w:p>
    <w:p w14:paraId="58C03AF3" w14:textId="77777777" w:rsidR="00000000" w:rsidRDefault="002629C3">
      <w:pPr>
        <w:spacing w:line="360" w:lineRule="auto"/>
        <w:jc w:val="both"/>
        <w:rPr>
          <w:rFonts w:ascii="Comic Sans MS" w:hAnsi="Comic Sans MS" w:cs="Comic Sans MS"/>
          <w:b/>
          <w:sz w:val="32"/>
          <w:lang w:val="sk-SK"/>
        </w:rPr>
      </w:pPr>
    </w:p>
    <w:p w14:paraId="61A256F0" w14:textId="77777777" w:rsidR="00000000" w:rsidRDefault="002629C3">
      <w:pPr>
        <w:spacing w:line="360" w:lineRule="auto"/>
        <w:jc w:val="both"/>
        <w:rPr>
          <w:rFonts w:ascii="Comic Sans MS" w:hAnsi="Comic Sans MS" w:cs="Comic Sans MS"/>
          <w:b/>
          <w:sz w:val="32"/>
          <w:lang w:val="sk-SK"/>
        </w:rPr>
      </w:pPr>
    </w:p>
    <w:p w14:paraId="2BEE2D26" w14:textId="77777777" w:rsidR="00000000" w:rsidRDefault="002629C3">
      <w:pPr>
        <w:spacing w:line="360" w:lineRule="auto"/>
        <w:jc w:val="both"/>
        <w:rPr>
          <w:rFonts w:ascii="Comic Sans MS" w:hAnsi="Comic Sans MS" w:cs="Comic Sans MS"/>
          <w:b/>
          <w:sz w:val="32"/>
          <w:lang w:val="sk-SK"/>
        </w:rPr>
      </w:pPr>
    </w:p>
    <w:p w14:paraId="6B46DD39" w14:textId="77777777" w:rsidR="00000000" w:rsidRDefault="002629C3">
      <w:pPr>
        <w:pageBreakBefore/>
        <w:spacing w:line="360" w:lineRule="auto"/>
        <w:jc w:val="center"/>
      </w:pPr>
      <w:r>
        <w:rPr>
          <w:rFonts w:ascii="Comic Sans MS" w:hAnsi="Comic Sans MS" w:cs="Comic Sans MS"/>
          <w:b/>
          <w:color w:val="7030A0"/>
          <w:sz w:val="32"/>
          <w:u w:val="single"/>
          <w:lang w:val="sk-SK"/>
        </w:rPr>
        <w:t>PODMIENKY</w:t>
      </w:r>
    </w:p>
    <w:p w14:paraId="18A1CC6B" w14:textId="77777777" w:rsidR="00000000" w:rsidRDefault="002629C3">
      <w:pPr>
        <w:spacing w:line="360" w:lineRule="auto"/>
        <w:jc w:val="both"/>
      </w:pPr>
      <w:r>
        <w:rPr>
          <w:rFonts w:ascii="Comic Sans MS" w:hAnsi="Comic Sans MS" w:cs="Comic Sans MS"/>
          <w:b/>
          <w:color w:val="7030A0"/>
          <w:sz w:val="28"/>
          <w:szCs w:val="28"/>
          <w:lang w:val="sk-SK"/>
        </w:rPr>
        <w:t>0.všeobecná pravda- fyzikálne javy</w:t>
      </w:r>
    </w:p>
    <w:p w14:paraId="122BF054" w14:textId="77777777" w:rsidR="00000000" w:rsidRDefault="002629C3">
      <w:pPr>
        <w:spacing w:line="360" w:lineRule="auto"/>
        <w:jc w:val="both"/>
      </w:pPr>
      <w:r>
        <w:rPr>
          <w:rFonts w:ascii="Comic Sans MS" w:hAnsi="Comic Sans MS" w:cs="Comic Sans MS"/>
          <w:b/>
          <w:color w:val="7030A0"/>
          <w:sz w:val="28"/>
          <w:szCs w:val="28"/>
          <w:lang w:val="sk-SK"/>
        </w:rPr>
        <w:t>WHEN + prítomný jednoduchý, prítomný jednoduchý</w:t>
      </w:r>
    </w:p>
    <w:p w14:paraId="3AAF769F" w14:textId="77777777" w:rsidR="00000000" w:rsidRDefault="002629C3">
      <w:pPr>
        <w:pStyle w:val="Zkladntext31"/>
      </w:pPr>
      <w:r>
        <w:rPr>
          <w:sz w:val="24"/>
          <w:szCs w:val="24"/>
          <w:lang w:val="sk-SK"/>
        </w:rPr>
        <w:t>When you mix white and black, you get grey.</w:t>
      </w:r>
    </w:p>
    <w:p w14:paraId="78667CC3" w14:textId="77777777" w:rsidR="00000000" w:rsidRDefault="002629C3">
      <w:pPr>
        <w:pStyle w:val="Zkladntext31"/>
        <w:rPr>
          <w:sz w:val="24"/>
          <w:szCs w:val="24"/>
          <w:lang w:val="sk-SK"/>
        </w:rPr>
      </w:pPr>
    </w:p>
    <w:p w14:paraId="0ECD3E3A" w14:textId="77777777" w:rsidR="00000000" w:rsidRDefault="002629C3">
      <w:pPr>
        <w:spacing w:line="360" w:lineRule="auto"/>
        <w:jc w:val="both"/>
      </w:pPr>
      <w:r>
        <w:rPr>
          <w:rFonts w:ascii="Comic Sans MS" w:hAnsi="Comic Sans MS" w:cs="Comic Sans MS"/>
          <w:b/>
          <w:color w:val="7030A0"/>
          <w:sz w:val="28"/>
          <w:szCs w:val="28"/>
          <w:lang w:val="sk-SK"/>
        </w:rPr>
        <w:t>1.reálna do budúcnosti, dej, ktorý sa môže od</w:t>
      </w:r>
      <w:r>
        <w:rPr>
          <w:rFonts w:ascii="Comic Sans MS" w:hAnsi="Comic Sans MS" w:cs="Comic Sans MS"/>
          <w:b/>
          <w:color w:val="7030A0"/>
          <w:sz w:val="28"/>
          <w:szCs w:val="28"/>
          <w:lang w:val="sk-SK"/>
        </w:rPr>
        <w:t>ohrať</w:t>
      </w:r>
    </w:p>
    <w:p w14:paraId="72D8F46F" w14:textId="77777777" w:rsidR="00000000" w:rsidRDefault="002629C3">
      <w:pPr>
        <w:spacing w:line="360" w:lineRule="auto"/>
        <w:jc w:val="both"/>
      </w:pPr>
      <w:r>
        <w:rPr>
          <w:rFonts w:ascii="Comic Sans MS" w:hAnsi="Comic Sans MS" w:cs="Comic Sans MS"/>
          <w:b/>
          <w:color w:val="7030A0"/>
          <w:sz w:val="28"/>
          <w:szCs w:val="28"/>
          <w:lang w:val="sk-SK"/>
        </w:rPr>
        <w:t>If + prít. čas, will+ sloveso</w:t>
      </w:r>
    </w:p>
    <w:p w14:paraId="08263D77" w14:textId="77777777" w:rsidR="00000000" w:rsidRDefault="002629C3">
      <w:pPr>
        <w:spacing w:line="360" w:lineRule="auto"/>
        <w:jc w:val="both"/>
      </w:pPr>
      <w:r>
        <w:rPr>
          <w:rFonts w:ascii="Comic Sans MS" w:hAnsi="Comic Sans MS" w:cs="Comic Sans MS"/>
          <w:sz w:val="28"/>
          <w:szCs w:val="28"/>
          <w:lang w:val="sk-SK"/>
        </w:rPr>
        <w:t>Po if nikdy nejde budúci čas, hoci v slovenčine je</w:t>
      </w:r>
    </w:p>
    <w:p w14:paraId="3E10AA83" w14:textId="77777777" w:rsidR="00000000" w:rsidRDefault="002629C3">
      <w:pPr>
        <w:spacing w:line="360" w:lineRule="auto"/>
        <w:jc w:val="both"/>
      </w:pPr>
      <w:r>
        <w:rPr>
          <w:rFonts w:ascii="Comic Sans MS" w:hAnsi="Comic Sans MS" w:cs="Comic Sans MS"/>
          <w:sz w:val="24"/>
          <w:szCs w:val="24"/>
          <w:lang w:val="sk-SK"/>
        </w:rPr>
        <w:t>Ak bude pršať, ostaneme doma</w:t>
      </w:r>
    </w:p>
    <w:p w14:paraId="206A4AD8" w14:textId="77777777" w:rsidR="00000000" w:rsidRDefault="002629C3">
      <w:pPr>
        <w:pStyle w:val="Zkladntext31"/>
      </w:pPr>
      <w:r>
        <w:rPr>
          <w:sz w:val="24"/>
          <w:szCs w:val="24"/>
          <w:lang w:val="sk-SK"/>
        </w:rPr>
        <w:t>If it rains, we will stay at home.</w:t>
      </w:r>
    </w:p>
    <w:p w14:paraId="28C5FF7C" w14:textId="77777777" w:rsidR="00000000" w:rsidRDefault="002629C3">
      <w:pPr>
        <w:spacing w:line="360" w:lineRule="auto"/>
        <w:jc w:val="both"/>
      </w:pPr>
      <w:r>
        <w:rPr>
          <w:rFonts w:ascii="Comic Sans MS" w:hAnsi="Comic Sans MS" w:cs="Comic Sans MS"/>
          <w:sz w:val="24"/>
          <w:szCs w:val="24"/>
          <w:lang w:val="sk-SK"/>
        </w:rPr>
        <w:t xml:space="preserve">If it doesn´t rain, we will go out. </w:t>
      </w:r>
    </w:p>
    <w:p w14:paraId="4EE708AB" w14:textId="77777777" w:rsidR="00000000" w:rsidRDefault="002629C3">
      <w:pPr>
        <w:spacing w:line="360" w:lineRule="auto"/>
        <w:jc w:val="both"/>
        <w:rPr>
          <w:rFonts w:ascii="Comic Sans MS" w:hAnsi="Comic Sans MS" w:cs="Comic Sans MS"/>
          <w:sz w:val="24"/>
          <w:szCs w:val="24"/>
          <w:lang w:val="sk-SK"/>
        </w:rPr>
      </w:pPr>
    </w:p>
    <w:p w14:paraId="1044730C" w14:textId="77777777" w:rsidR="00000000" w:rsidRDefault="002629C3">
      <w:pPr>
        <w:spacing w:line="360" w:lineRule="auto"/>
        <w:jc w:val="both"/>
      </w:pPr>
      <w:r>
        <w:rPr>
          <w:rFonts w:ascii="Comic Sans MS" w:hAnsi="Comic Sans MS" w:cs="Comic Sans MS"/>
          <w:sz w:val="24"/>
          <w:szCs w:val="24"/>
          <w:lang w:val="sk-SK"/>
        </w:rPr>
        <w:t>Poradie viet sa môže vymeniť: We will go out  if it doesn´t rain.</w:t>
      </w:r>
    </w:p>
    <w:p w14:paraId="2CFE4E8E" w14:textId="77777777" w:rsidR="00000000" w:rsidRDefault="002629C3">
      <w:pPr>
        <w:pStyle w:val="Zkladntext31"/>
      </w:pPr>
      <w:r>
        <w:rPr>
          <w:szCs w:val="28"/>
          <w:lang w:val="sk-SK"/>
        </w:rPr>
        <w:t>O</w:t>
      </w:r>
      <w:r>
        <w:rPr>
          <w:szCs w:val="28"/>
          <w:lang w:val="sk-SK"/>
        </w:rPr>
        <w:t>tázka sa pri všetkých podmienkových vetách môže tvoriť len z tej časti, kde nie je if.</w:t>
      </w:r>
    </w:p>
    <w:p w14:paraId="33186418" w14:textId="77777777" w:rsidR="00000000" w:rsidRDefault="002629C3">
      <w:pPr>
        <w:pStyle w:val="Zkladntext31"/>
      </w:pPr>
      <w:r>
        <w:rPr>
          <w:sz w:val="24"/>
          <w:szCs w:val="24"/>
          <w:lang w:val="sk-SK"/>
        </w:rPr>
        <w:t>Will you stay at home if it rains?</w:t>
      </w:r>
    </w:p>
    <w:p w14:paraId="49C4C3A3" w14:textId="77777777" w:rsidR="00000000" w:rsidRDefault="002629C3">
      <w:pPr>
        <w:spacing w:line="360" w:lineRule="auto"/>
        <w:jc w:val="both"/>
      </w:pPr>
      <w:r>
        <w:rPr>
          <w:rFonts w:ascii="Comic Sans MS" w:hAnsi="Comic Sans MS" w:cs="Comic Sans MS"/>
          <w:b/>
          <w:sz w:val="28"/>
          <w:szCs w:val="28"/>
          <w:lang w:val="sk-SK"/>
        </w:rPr>
        <w:t>Iné spojky: when - keď, as soon as, before, after, until while</w:t>
      </w:r>
    </w:p>
    <w:p w14:paraId="1C9212AB" w14:textId="77777777" w:rsidR="00000000" w:rsidRDefault="002629C3">
      <w:pPr>
        <w:spacing w:line="360" w:lineRule="auto"/>
        <w:jc w:val="both"/>
      </w:pPr>
      <w:r>
        <w:rPr>
          <w:rFonts w:ascii="Comic Sans MS" w:hAnsi="Comic Sans MS" w:cs="Comic Sans MS"/>
          <w:b/>
          <w:sz w:val="28"/>
          <w:szCs w:val="28"/>
          <w:lang w:val="sk-SK"/>
        </w:rPr>
        <w:t>If – ak – menej pravdepodobné</w:t>
      </w:r>
    </w:p>
    <w:p w14:paraId="2AE2E46B" w14:textId="77777777" w:rsidR="00000000" w:rsidRDefault="002629C3">
      <w:pPr>
        <w:spacing w:line="360" w:lineRule="auto"/>
        <w:jc w:val="both"/>
      </w:pPr>
      <w:r>
        <w:rPr>
          <w:rFonts w:ascii="Comic Sans MS" w:hAnsi="Comic Sans MS" w:cs="Comic Sans MS"/>
          <w:b/>
          <w:sz w:val="28"/>
          <w:szCs w:val="28"/>
          <w:lang w:val="sk-SK"/>
        </w:rPr>
        <w:t>When- keď – viac pravdepodobné</w:t>
      </w:r>
    </w:p>
    <w:p w14:paraId="5D619C7C" w14:textId="77777777" w:rsidR="00000000" w:rsidRDefault="002629C3">
      <w:pPr>
        <w:spacing w:line="360" w:lineRule="auto"/>
        <w:jc w:val="both"/>
        <w:rPr>
          <w:rFonts w:ascii="Comic Sans MS" w:hAnsi="Comic Sans MS" w:cs="Comic Sans MS"/>
          <w:b/>
          <w:sz w:val="28"/>
          <w:szCs w:val="28"/>
          <w:lang w:val="sk-SK"/>
        </w:rPr>
      </w:pPr>
    </w:p>
    <w:p w14:paraId="04BD230F" w14:textId="77777777" w:rsidR="00000000" w:rsidRDefault="002629C3">
      <w:pPr>
        <w:spacing w:line="360" w:lineRule="auto"/>
        <w:jc w:val="both"/>
      </w:pPr>
      <w:r>
        <w:rPr>
          <w:rFonts w:ascii="Comic Sans MS" w:hAnsi="Comic Sans MS" w:cs="Comic Sans MS"/>
          <w:b/>
          <w:color w:val="7030A0"/>
          <w:sz w:val="28"/>
          <w:szCs w:val="28"/>
          <w:lang w:val="sk-SK"/>
        </w:rPr>
        <w:t>2. nereál</w:t>
      </w:r>
      <w:r>
        <w:rPr>
          <w:rFonts w:ascii="Comic Sans MS" w:hAnsi="Comic Sans MS" w:cs="Comic Sans MS"/>
          <w:b/>
          <w:color w:val="7030A0"/>
          <w:sz w:val="28"/>
          <w:szCs w:val="28"/>
          <w:lang w:val="sk-SK"/>
        </w:rPr>
        <w:t>na v prítomnosti, sny želania</w:t>
      </w:r>
    </w:p>
    <w:p w14:paraId="66F69A0A" w14:textId="77777777" w:rsidR="00000000" w:rsidRDefault="002629C3">
      <w:pPr>
        <w:spacing w:line="360" w:lineRule="auto"/>
        <w:jc w:val="both"/>
      </w:pPr>
      <w:r>
        <w:rPr>
          <w:rFonts w:ascii="Comic Sans MS" w:hAnsi="Comic Sans MS" w:cs="Comic Sans MS"/>
          <w:b/>
          <w:color w:val="7030A0"/>
          <w:sz w:val="28"/>
          <w:szCs w:val="28"/>
          <w:lang w:val="sk-SK"/>
        </w:rPr>
        <w:t>If+ minulý čas, would</w:t>
      </w:r>
    </w:p>
    <w:p w14:paraId="1D805630" w14:textId="77777777" w:rsidR="00000000" w:rsidRDefault="002629C3">
      <w:pPr>
        <w:pStyle w:val="Zkladntext31"/>
      </w:pPr>
      <w:r>
        <w:rPr>
          <w:sz w:val="24"/>
          <w:szCs w:val="24"/>
          <w:lang w:val="sk-SK"/>
        </w:rPr>
        <w:t>Ak by bol manažérom, spoločnosť by bola viac profitujúca.</w:t>
      </w:r>
    </w:p>
    <w:p w14:paraId="5F774022" w14:textId="77777777" w:rsidR="00000000" w:rsidRDefault="002629C3">
      <w:pPr>
        <w:pStyle w:val="Zkladntext31"/>
      </w:pPr>
      <w:r>
        <w:rPr>
          <w:sz w:val="24"/>
          <w:szCs w:val="24"/>
          <w:lang w:val="sk-SK"/>
        </w:rPr>
        <w:t>If he were a manager, the company would be more profitable.</w:t>
      </w:r>
    </w:p>
    <w:p w14:paraId="7CE44A3D" w14:textId="77777777" w:rsidR="00000000" w:rsidRDefault="002629C3">
      <w:pPr>
        <w:pStyle w:val="Zkladntext31"/>
      </w:pPr>
      <w:r>
        <w:rPr>
          <w:b/>
          <w:lang w:val="sk-SK"/>
        </w:rPr>
        <w:t>Zvláštnosťou v 2. podmienke je , že sa tu nedáva was ale všade were</w:t>
      </w:r>
    </w:p>
    <w:p w14:paraId="5D0109F5" w14:textId="77777777" w:rsidR="00000000" w:rsidRDefault="002629C3">
      <w:pPr>
        <w:pStyle w:val="Zkladntext31"/>
      </w:pPr>
      <w:r>
        <w:rPr>
          <w:sz w:val="24"/>
          <w:szCs w:val="24"/>
          <w:lang w:val="sk-SK"/>
        </w:rPr>
        <w:t>If I were you, I w</w:t>
      </w:r>
      <w:r>
        <w:rPr>
          <w:sz w:val="24"/>
          <w:szCs w:val="24"/>
          <w:lang w:val="sk-SK"/>
        </w:rPr>
        <w:t>ould do it.</w:t>
      </w:r>
    </w:p>
    <w:p w14:paraId="0BE7E954" w14:textId="77777777" w:rsidR="00000000" w:rsidRDefault="002629C3">
      <w:pPr>
        <w:spacing w:line="360" w:lineRule="auto"/>
        <w:jc w:val="both"/>
      </w:pPr>
      <w:r>
        <w:rPr>
          <w:rFonts w:ascii="Comic Sans MS" w:hAnsi="Comic Sans MS" w:cs="Comic Sans MS"/>
          <w:b/>
          <w:color w:val="7030A0"/>
          <w:sz w:val="28"/>
          <w:szCs w:val="28"/>
          <w:lang w:val="sk-SK"/>
        </w:rPr>
        <w:t>3.nereálna v minulosti</w:t>
      </w:r>
    </w:p>
    <w:p w14:paraId="5AEEEF84" w14:textId="77777777" w:rsidR="00000000" w:rsidRDefault="002629C3">
      <w:pPr>
        <w:spacing w:line="360" w:lineRule="auto"/>
        <w:jc w:val="both"/>
      </w:pPr>
      <w:r>
        <w:rPr>
          <w:rFonts w:ascii="Comic Sans MS" w:hAnsi="Comic Sans MS" w:cs="Comic Sans MS"/>
          <w:color w:val="7030A0"/>
          <w:sz w:val="24"/>
          <w:szCs w:val="24"/>
          <w:lang w:val="sk-SK"/>
        </w:rPr>
        <w:t>niečo čo sa nestalo v minulosti a my špekulujeme aké by to bolo keby sa to vyvíjalo ináč</w:t>
      </w:r>
    </w:p>
    <w:p w14:paraId="1B67770B" w14:textId="77777777" w:rsidR="00000000" w:rsidRDefault="002629C3">
      <w:pPr>
        <w:spacing w:line="360" w:lineRule="auto"/>
        <w:jc w:val="both"/>
      </w:pPr>
      <w:r>
        <w:rPr>
          <w:rFonts w:ascii="Comic Sans MS" w:hAnsi="Comic Sans MS" w:cs="Comic Sans MS"/>
          <w:b/>
          <w:color w:val="7030A0"/>
          <w:sz w:val="28"/>
          <w:szCs w:val="28"/>
          <w:lang w:val="sk-SK"/>
        </w:rPr>
        <w:t>If+ predminulý jednoduchý, would have + trpné príčastie</w:t>
      </w:r>
    </w:p>
    <w:p w14:paraId="6B4E9D89" w14:textId="77777777" w:rsidR="00000000" w:rsidRDefault="002629C3">
      <w:pPr>
        <w:spacing w:line="360" w:lineRule="auto"/>
        <w:jc w:val="both"/>
        <w:rPr>
          <w:rFonts w:ascii="Comic Sans MS" w:hAnsi="Comic Sans MS" w:cs="Comic Sans MS"/>
          <w:b/>
          <w:color w:val="7030A0"/>
          <w:sz w:val="32"/>
          <w:szCs w:val="28"/>
          <w:lang w:val="sk-SK"/>
        </w:rPr>
      </w:pPr>
    </w:p>
    <w:p w14:paraId="41FE87FB" w14:textId="77777777" w:rsidR="00000000" w:rsidRDefault="002629C3">
      <w:pPr>
        <w:pStyle w:val="Nadpis9"/>
        <w:spacing w:line="360" w:lineRule="auto"/>
      </w:pPr>
      <w:r>
        <w:rPr>
          <w:sz w:val="24"/>
          <w:szCs w:val="24"/>
          <w:lang w:val="sk-SK"/>
        </w:rPr>
        <w:t>Keby som bol býval poznal pravdu, nebol by som ho toľko podporoval.</w:t>
      </w:r>
    </w:p>
    <w:p w14:paraId="5CB381B9" w14:textId="77777777" w:rsidR="00000000" w:rsidRDefault="002629C3">
      <w:pPr>
        <w:pStyle w:val="Zkladntext31"/>
      </w:pPr>
      <w:r>
        <w:rPr>
          <w:sz w:val="24"/>
          <w:szCs w:val="24"/>
          <w:lang w:val="sk-SK"/>
        </w:rPr>
        <w:t>If I ha</w:t>
      </w:r>
      <w:r>
        <w:rPr>
          <w:sz w:val="24"/>
          <w:szCs w:val="24"/>
          <w:lang w:val="sk-SK"/>
        </w:rPr>
        <w:t>d known the truth, I would not have supported him so much.</w:t>
      </w:r>
    </w:p>
    <w:p w14:paraId="6D84725E" w14:textId="77777777" w:rsidR="00000000" w:rsidRDefault="002629C3">
      <w:pPr>
        <w:pStyle w:val="Zkladntext31"/>
      </w:pPr>
      <w:r>
        <w:rPr>
          <w:sz w:val="24"/>
          <w:szCs w:val="24"/>
          <w:lang w:val="sk-SK"/>
        </w:rPr>
        <w:t>If I had studied more, I would have passed the test.</w:t>
      </w:r>
    </w:p>
    <w:p w14:paraId="0D246A07" w14:textId="77777777" w:rsidR="00000000" w:rsidRDefault="002629C3">
      <w:pPr>
        <w:pStyle w:val="Zkladntext31"/>
        <w:rPr>
          <w:sz w:val="24"/>
          <w:szCs w:val="24"/>
          <w:lang w:val="sk-SK"/>
        </w:rPr>
      </w:pPr>
    </w:p>
    <w:p w14:paraId="490434FB" w14:textId="77777777" w:rsidR="00000000" w:rsidRDefault="002629C3">
      <w:pPr>
        <w:pStyle w:val="Zkladntext31"/>
      </w:pPr>
      <w:r>
        <w:rPr>
          <w:sz w:val="24"/>
          <w:szCs w:val="24"/>
          <w:lang w:val="sk-SK"/>
        </w:rPr>
        <w:t xml:space="preserve">Pri podmienkach sa môžu požiť aj spojky </w:t>
      </w:r>
      <w:r>
        <w:rPr>
          <w:b/>
          <w:i/>
          <w:color w:val="7030A0"/>
          <w:sz w:val="24"/>
          <w:szCs w:val="24"/>
          <w:lang w:val="sk-SK"/>
        </w:rPr>
        <w:t>WHEN, AS SOON AS, AS LONG AS,  UNLESS</w:t>
      </w:r>
      <w:r>
        <w:rPr>
          <w:sz w:val="24"/>
          <w:szCs w:val="24"/>
          <w:lang w:val="sk-SK"/>
        </w:rPr>
        <w:t>- platia také isté pravidlá ako po IF</w:t>
      </w:r>
    </w:p>
    <w:p w14:paraId="417161FE" w14:textId="77777777" w:rsidR="00000000" w:rsidRDefault="002629C3">
      <w:pPr>
        <w:pStyle w:val="Zkladntext31"/>
      </w:pPr>
      <w:r>
        <w:rPr>
          <w:sz w:val="24"/>
          <w:szCs w:val="24"/>
          <w:lang w:val="sk-SK"/>
        </w:rPr>
        <w:t>As soon as I know I will tel</w:t>
      </w:r>
      <w:r>
        <w:rPr>
          <w:sz w:val="24"/>
          <w:szCs w:val="24"/>
          <w:lang w:val="sk-SK"/>
        </w:rPr>
        <w:t>l you.</w:t>
      </w:r>
    </w:p>
    <w:p w14:paraId="35C91AD3" w14:textId="77777777" w:rsidR="00000000" w:rsidRDefault="002629C3">
      <w:pPr>
        <w:pStyle w:val="Zkladntext31"/>
        <w:rPr>
          <w:sz w:val="24"/>
          <w:szCs w:val="24"/>
          <w:lang w:val="sk-SK"/>
        </w:rPr>
      </w:pPr>
    </w:p>
    <w:p w14:paraId="7F16EA6A" w14:textId="77777777" w:rsidR="00000000" w:rsidRDefault="002629C3">
      <w:pPr>
        <w:pageBreakBefore/>
        <w:spacing w:line="360" w:lineRule="auto"/>
        <w:jc w:val="both"/>
      </w:pPr>
      <w:r>
        <w:rPr>
          <w:rFonts w:ascii="Comic Sans MS" w:hAnsi="Comic Sans MS" w:cs="Comic Sans MS"/>
          <w:b/>
          <w:color w:val="31218F"/>
          <w:sz w:val="28"/>
          <w:lang w:val="sk-SK"/>
        </w:rPr>
        <w:t>Prípustkové vety:</w:t>
      </w:r>
    </w:p>
    <w:p w14:paraId="2D2BD593" w14:textId="77777777" w:rsidR="00000000" w:rsidRDefault="002629C3">
      <w:pPr>
        <w:pStyle w:val="Zkladntext31"/>
      </w:pPr>
      <w:r>
        <w:rPr>
          <w:sz w:val="24"/>
          <w:szCs w:val="24"/>
          <w:lang w:val="sk-SK"/>
        </w:rPr>
        <w:t>In spite of the fact that he did not take part in the meeting, he knew everything.</w:t>
      </w:r>
    </w:p>
    <w:p w14:paraId="05AD45FE" w14:textId="77777777" w:rsidR="00000000" w:rsidRDefault="002629C3">
      <w:pPr>
        <w:spacing w:line="360" w:lineRule="auto"/>
        <w:jc w:val="both"/>
      </w:pPr>
      <w:r>
        <w:rPr>
          <w:rFonts w:ascii="Comic Sans MS" w:hAnsi="Comic Sans MS" w:cs="Comic Sans MS"/>
          <w:sz w:val="24"/>
          <w:szCs w:val="24"/>
          <w:lang w:val="sk-SK"/>
        </w:rPr>
        <w:t>She passed the exam although she did not study hard.</w:t>
      </w:r>
    </w:p>
    <w:p w14:paraId="6362CFBA" w14:textId="77777777" w:rsidR="00000000" w:rsidRDefault="002629C3">
      <w:pPr>
        <w:spacing w:line="360" w:lineRule="auto"/>
        <w:jc w:val="both"/>
        <w:rPr>
          <w:rFonts w:ascii="Comic Sans MS" w:hAnsi="Comic Sans MS" w:cs="Comic Sans MS"/>
          <w:b/>
          <w:sz w:val="28"/>
          <w:szCs w:val="24"/>
          <w:lang w:val="sk-SK"/>
        </w:rPr>
      </w:pPr>
    </w:p>
    <w:p w14:paraId="60C80416" w14:textId="77777777" w:rsidR="00000000" w:rsidRDefault="002629C3">
      <w:pPr>
        <w:spacing w:line="360" w:lineRule="auto"/>
        <w:jc w:val="both"/>
      </w:pPr>
      <w:r>
        <w:rPr>
          <w:rFonts w:ascii="Comic Sans MS" w:hAnsi="Comic Sans MS" w:cs="Comic Sans MS"/>
          <w:b/>
          <w:color w:val="31218F"/>
          <w:sz w:val="28"/>
          <w:lang w:val="sk-SK"/>
        </w:rPr>
        <w:t>Účelové</w:t>
      </w:r>
      <w:r>
        <w:rPr>
          <w:rFonts w:ascii="Comic Sans MS" w:hAnsi="Comic Sans MS" w:cs="Comic Sans MS"/>
          <w:color w:val="31218F"/>
          <w:sz w:val="28"/>
          <w:lang w:val="sk-SK"/>
        </w:rPr>
        <w:t>:</w:t>
      </w:r>
      <w:r>
        <w:rPr>
          <w:rFonts w:ascii="Comic Sans MS" w:hAnsi="Comic Sans MS" w:cs="Comic Sans MS"/>
          <w:sz w:val="28"/>
          <w:lang w:val="sk-SK"/>
        </w:rPr>
        <w:t xml:space="preserve"> She went to the summer camp to earn/ not to earn  some extra </w:t>
      </w:r>
    </w:p>
    <w:p w14:paraId="7451A0F2" w14:textId="77777777" w:rsidR="00000000" w:rsidRDefault="002629C3">
      <w:pPr>
        <w:spacing w:line="360" w:lineRule="auto"/>
        <w:jc w:val="both"/>
      </w:pPr>
      <w:r>
        <w:rPr>
          <w:rFonts w:ascii="Comic Sans MS" w:eastAsia="Comic Sans MS" w:hAnsi="Comic Sans MS" w:cs="Comic Sans MS"/>
          <w:sz w:val="28"/>
          <w:lang w:val="sk-SK"/>
        </w:rPr>
        <w:t xml:space="preserve">             </w:t>
      </w:r>
      <w:r>
        <w:rPr>
          <w:rFonts w:ascii="Comic Sans MS" w:hAnsi="Comic Sans MS" w:cs="Comic Sans MS"/>
          <w:sz w:val="28"/>
          <w:lang w:val="sk-SK"/>
        </w:rPr>
        <w:t>money</w:t>
      </w:r>
      <w:r>
        <w:rPr>
          <w:rFonts w:ascii="Comic Sans MS" w:hAnsi="Comic Sans MS" w:cs="Comic Sans MS"/>
          <w:b/>
          <w:sz w:val="28"/>
          <w:lang w:val="sk-SK"/>
        </w:rPr>
        <w:t>.</w:t>
      </w:r>
    </w:p>
    <w:p w14:paraId="7A9865C3" w14:textId="77777777" w:rsidR="00000000" w:rsidRDefault="002629C3">
      <w:pPr>
        <w:spacing w:line="360" w:lineRule="auto"/>
        <w:jc w:val="both"/>
      </w:pPr>
      <w:r>
        <w:rPr>
          <w:rFonts w:ascii="Comic Sans MS" w:hAnsi="Comic Sans MS" w:cs="Comic Sans MS"/>
          <w:b/>
          <w:color w:val="31218F"/>
          <w:sz w:val="28"/>
          <w:lang w:val="sk-SK"/>
        </w:rPr>
        <w:t>Pr</w:t>
      </w:r>
      <w:r>
        <w:rPr>
          <w:rFonts w:ascii="Comic Sans MS" w:hAnsi="Comic Sans MS" w:cs="Comic Sans MS"/>
          <w:b/>
          <w:color w:val="31218F"/>
          <w:sz w:val="28"/>
          <w:lang w:val="sk-SK"/>
        </w:rPr>
        <w:t>íčinné:</w:t>
      </w:r>
      <w:r>
        <w:rPr>
          <w:rFonts w:ascii="Comic Sans MS" w:hAnsi="Comic Sans MS" w:cs="Comic Sans MS"/>
          <w:sz w:val="28"/>
          <w:lang w:val="sk-SK"/>
        </w:rPr>
        <w:t xml:space="preserve"> I lent her the money because she badly needed it.</w:t>
      </w:r>
    </w:p>
    <w:p w14:paraId="4384E1CD" w14:textId="77777777" w:rsidR="00000000" w:rsidRDefault="002629C3">
      <w:pPr>
        <w:spacing w:line="360" w:lineRule="auto"/>
        <w:jc w:val="both"/>
      </w:pPr>
      <w:r>
        <w:rPr>
          <w:rFonts w:ascii="Comic Sans MS" w:hAnsi="Comic Sans MS" w:cs="Comic Sans MS"/>
          <w:b/>
          <w:color w:val="31218F"/>
          <w:sz w:val="28"/>
          <w:lang w:val="sk-SK"/>
        </w:rPr>
        <w:t>Želacie:</w:t>
      </w:r>
    </w:p>
    <w:p w14:paraId="5BD747F8" w14:textId="77777777" w:rsidR="00000000" w:rsidRDefault="002629C3">
      <w:pPr>
        <w:spacing w:line="360" w:lineRule="auto"/>
        <w:jc w:val="both"/>
      </w:pPr>
      <w:r>
        <w:rPr>
          <w:rFonts w:ascii="Comic Sans MS" w:hAnsi="Comic Sans MS" w:cs="Comic Sans MS"/>
          <w:sz w:val="28"/>
          <w:lang w:val="sk-SK"/>
        </w:rPr>
        <w:t xml:space="preserve">Používame </w:t>
      </w:r>
      <w:r>
        <w:rPr>
          <w:rFonts w:ascii="Comic Sans MS" w:hAnsi="Comic Sans MS" w:cs="Comic Sans MS"/>
          <w:b/>
          <w:color w:val="31218F"/>
          <w:sz w:val="28"/>
          <w:lang w:val="sk-SK"/>
        </w:rPr>
        <w:t>I wish</w:t>
      </w:r>
      <w:r>
        <w:rPr>
          <w:rFonts w:ascii="Comic Sans MS" w:hAnsi="Comic Sans MS" w:cs="Comic Sans MS"/>
          <w:b/>
          <w:sz w:val="28"/>
          <w:lang w:val="sk-SK"/>
        </w:rPr>
        <w:t xml:space="preserve"> </w:t>
      </w:r>
    </w:p>
    <w:p w14:paraId="6CF0CE68" w14:textId="77777777" w:rsidR="00000000" w:rsidRDefault="002629C3">
      <w:pPr>
        <w:spacing w:line="360" w:lineRule="auto"/>
        <w:jc w:val="both"/>
      </w:pPr>
      <w:r>
        <w:rPr>
          <w:rFonts w:ascii="Comic Sans MS" w:hAnsi="Comic Sans MS" w:cs="Comic Sans MS"/>
          <w:b/>
          <w:color w:val="31218F"/>
          <w:sz w:val="28"/>
          <w:lang w:val="sk-SK"/>
        </w:rPr>
        <w:t>If only- silnejšie a nesplniteľné</w:t>
      </w:r>
    </w:p>
    <w:p w14:paraId="6D2B5966" w14:textId="77777777" w:rsidR="00000000" w:rsidRDefault="002629C3">
      <w:pPr>
        <w:spacing w:line="360" w:lineRule="auto"/>
        <w:jc w:val="both"/>
      </w:pPr>
      <w:r>
        <w:rPr>
          <w:rFonts w:ascii="Comic Sans MS" w:hAnsi="Comic Sans MS" w:cs="Comic Sans MS"/>
          <w:i/>
          <w:sz w:val="28"/>
          <w:lang w:val="sk-SK"/>
        </w:rPr>
        <w:t>Vyjadrujú hypotetické situácie, želania</w:t>
      </w:r>
    </w:p>
    <w:p w14:paraId="3311945E" w14:textId="77777777" w:rsidR="00000000" w:rsidRDefault="002629C3">
      <w:pPr>
        <w:spacing w:line="360" w:lineRule="auto"/>
        <w:jc w:val="both"/>
        <w:rPr>
          <w:rFonts w:ascii="Comic Sans MS" w:hAnsi="Comic Sans MS" w:cs="Comic Sans MS"/>
          <w:b/>
          <w:i/>
          <w:color w:val="31218F"/>
          <w:sz w:val="28"/>
          <w:lang w:val="sk-SK"/>
        </w:rPr>
      </w:pPr>
    </w:p>
    <w:p w14:paraId="4475ACCB" w14:textId="77777777" w:rsidR="00000000" w:rsidRDefault="002629C3">
      <w:pPr>
        <w:spacing w:line="360" w:lineRule="auto"/>
        <w:jc w:val="both"/>
      </w:pPr>
      <w:r>
        <w:rPr>
          <w:rFonts w:ascii="Comic Sans MS" w:hAnsi="Comic Sans MS" w:cs="Comic Sans MS"/>
          <w:b/>
          <w:color w:val="31218F"/>
          <w:sz w:val="28"/>
          <w:u w:val="single"/>
          <w:lang w:val="sk-SK"/>
        </w:rPr>
        <w:t>V prítomnosti:</w:t>
      </w:r>
      <w:r>
        <w:rPr>
          <w:rFonts w:ascii="Comic Sans MS" w:hAnsi="Comic Sans MS" w:cs="Comic Sans MS"/>
          <w:sz w:val="28"/>
          <w:lang w:val="sk-SK"/>
        </w:rPr>
        <w:t xml:space="preserve">  I wish I could swim. I wish I weren´t sitting here. If only I won 1 million doll</w:t>
      </w:r>
      <w:r>
        <w:rPr>
          <w:rFonts w:ascii="Comic Sans MS" w:hAnsi="Comic Sans MS" w:cs="Comic Sans MS"/>
          <w:sz w:val="28"/>
          <w:lang w:val="sk-SK"/>
        </w:rPr>
        <w:t>ars.</w:t>
      </w:r>
    </w:p>
    <w:p w14:paraId="7172CEFF" w14:textId="77777777" w:rsidR="00000000" w:rsidRDefault="002629C3">
      <w:pPr>
        <w:spacing w:line="360" w:lineRule="auto"/>
        <w:jc w:val="both"/>
      </w:pPr>
      <w:r>
        <w:rPr>
          <w:rFonts w:ascii="Comic Sans MS" w:hAnsi="Comic Sans MS" w:cs="Comic Sans MS"/>
          <w:b/>
          <w:color w:val="31218F"/>
          <w:sz w:val="28"/>
          <w:u w:val="single"/>
          <w:lang w:val="sk-SK"/>
        </w:rPr>
        <w:t>V minulosti:</w:t>
      </w:r>
      <w:r>
        <w:rPr>
          <w:rFonts w:ascii="Comic Sans MS" w:hAnsi="Comic Sans MS" w:cs="Comic Sans MS"/>
          <w:sz w:val="28"/>
          <w:lang w:val="sk-SK"/>
        </w:rPr>
        <w:t xml:space="preserve"> I wish I had passed the exam. If only she hadn´t written that</w:t>
      </w:r>
    </w:p>
    <w:p w14:paraId="5C7BF203" w14:textId="77777777" w:rsidR="00000000" w:rsidRDefault="002629C3">
      <w:pPr>
        <w:spacing w:line="360" w:lineRule="auto"/>
        <w:jc w:val="both"/>
      </w:pPr>
      <w:r>
        <w:rPr>
          <w:rFonts w:ascii="Comic Sans MS" w:hAnsi="Comic Sans MS" w:cs="Comic Sans MS"/>
          <w:b/>
          <w:color w:val="31218F"/>
          <w:sz w:val="28"/>
          <w:u w:val="single"/>
          <w:lang w:val="sk-SK"/>
        </w:rPr>
        <w:t>V budúcnosti:</w:t>
      </w:r>
      <w:r>
        <w:rPr>
          <w:rFonts w:ascii="Comic Sans MS" w:hAnsi="Comic Sans MS" w:cs="Comic Sans MS"/>
          <w:sz w:val="28"/>
          <w:lang w:val="sk-SK"/>
        </w:rPr>
        <w:t xml:space="preserve"> I wish he wouldn´t fail.  letter.</w:t>
      </w:r>
    </w:p>
    <w:p w14:paraId="1A005427" w14:textId="77777777" w:rsidR="00000000" w:rsidRDefault="002629C3">
      <w:pPr>
        <w:spacing w:line="360" w:lineRule="auto"/>
        <w:jc w:val="both"/>
        <w:rPr>
          <w:rFonts w:ascii="Comic Sans MS" w:hAnsi="Comic Sans MS" w:cs="Comic Sans MS"/>
          <w:b/>
          <w:sz w:val="28"/>
          <w:lang w:val="sk-SK"/>
        </w:rPr>
      </w:pPr>
    </w:p>
    <w:p w14:paraId="19A927B3" w14:textId="77777777" w:rsidR="00000000" w:rsidRDefault="002629C3">
      <w:pPr>
        <w:pageBreakBefore/>
        <w:spacing w:line="360" w:lineRule="auto"/>
        <w:jc w:val="both"/>
      </w:pPr>
      <w:r>
        <w:rPr>
          <w:rFonts w:ascii="Comic Sans MS" w:hAnsi="Comic Sans MS" w:cs="Comic Sans MS"/>
          <w:b/>
          <w:color w:val="E36C0A"/>
          <w:sz w:val="32"/>
          <w:lang w:val="sk-SK"/>
        </w:rPr>
        <w:t>PRIAMA A NEPRIAMA REČ – direct and reported speech</w:t>
      </w:r>
    </w:p>
    <w:p w14:paraId="0964B51A" w14:textId="77777777" w:rsidR="00000000" w:rsidRDefault="002629C3">
      <w:pPr>
        <w:spacing w:line="360" w:lineRule="auto"/>
        <w:jc w:val="both"/>
        <w:rPr>
          <w:rFonts w:ascii="Comic Sans MS" w:hAnsi="Comic Sans MS" w:cs="Comic Sans MS"/>
          <w:b/>
          <w:color w:val="CC6600"/>
          <w:sz w:val="32"/>
          <w:lang w:val="sk-SK"/>
        </w:rPr>
      </w:pPr>
    </w:p>
    <w:p w14:paraId="77846D53" w14:textId="77777777" w:rsidR="00000000" w:rsidRDefault="002629C3">
      <w:pPr>
        <w:spacing w:line="360" w:lineRule="auto"/>
        <w:jc w:val="both"/>
      </w:pPr>
      <w:r>
        <w:rPr>
          <w:rFonts w:ascii="Comic Sans MS" w:hAnsi="Comic Sans MS" w:cs="Comic Sans MS"/>
          <w:b/>
          <w:sz w:val="28"/>
          <w:szCs w:val="28"/>
          <w:lang w:val="sk-SK"/>
        </w:rPr>
        <w:t>Pri prerozprávaní priamej reči nepriamou rečou platí posun časov</w:t>
      </w:r>
    </w:p>
    <w:p w14:paraId="2E6302EA" w14:textId="77777777" w:rsidR="00000000" w:rsidRDefault="002629C3">
      <w:pPr>
        <w:spacing w:line="360" w:lineRule="auto"/>
        <w:jc w:val="both"/>
      </w:pPr>
      <w:r>
        <w:rPr>
          <w:rFonts w:ascii="Comic Sans MS" w:hAnsi="Comic Sans MS" w:cs="Comic Sans MS"/>
          <w:b/>
          <w:sz w:val="28"/>
          <w:szCs w:val="28"/>
          <w:lang w:val="sk-SK"/>
        </w:rPr>
        <w:t>Najčastejš</w:t>
      </w:r>
      <w:r>
        <w:rPr>
          <w:rFonts w:ascii="Comic Sans MS" w:hAnsi="Comic Sans MS" w:cs="Comic Sans MS"/>
          <w:b/>
          <w:sz w:val="28"/>
          <w:szCs w:val="28"/>
          <w:lang w:val="sk-SK"/>
        </w:rPr>
        <w:t>ie sa vety v nepriamej reči začínajú týmito frázami:</w:t>
      </w:r>
    </w:p>
    <w:p w14:paraId="277384EE" w14:textId="77777777" w:rsidR="00000000" w:rsidRDefault="002629C3">
      <w:pPr>
        <w:spacing w:line="360" w:lineRule="auto"/>
        <w:jc w:val="both"/>
      </w:pPr>
      <w:r>
        <w:rPr>
          <w:rFonts w:ascii="Comic Sans MS" w:hAnsi="Comic Sans MS" w:cs="Comic Sans MS"/>
          <w:sz w:val="24"/>
          <w:szCs w:val="24"/>
          <w:lang w:val="sk-SK"/>
        </w:rPr>
        <w:t>He said that...</w:t>
      </w:r>
    </w:p>
    <w:p w14:paraId="15BF6199" w14:textId="77777777" w:rsidR="00000000" w:rsidRDefault="002629C3">
      <w:pPr>
        <w:spacing w:line="360" w:lineRule="auto"/>
        <w:jc w:val="both"/>
      </w:pPr>
      <w:r>
        <w:rPr>
          <w:rFonts w:ascii="Comic Sans MS" w:hAnsi="Comic Sans MS" w:cs="Comic Sans MS"/>
          <w:sz w:val="24"/>
          <w:szCs w:val="24"/>
          <w:lang w:val="sk-SK"/>
        </w:rPr>
        <w:t>He told (that)…………</w:t>
      </w:r>
    </w:p>
    <w:p w14:paraId="6A0FFAD4" w14:textId="77777777" w:rsidR="00000000" w:rsidRDefault="002629C3">
      <w:pPr>
        <w:spacing w:line="360" w:lineRule="auto"/>
        <w:jc w:val="both"/>
      </w:pPr>
      <w:r>
        <w:rPr>
          <w:rFonts w:ascii="Comic Sans MS" w:hAnsi="Comic Sans MS" w:cs="Comic Sans MS"/>
          <w:sz w:val="24"/>
          <w:szCs w:val="24"/>
          <w:lang w:val="sk-SK"/>
        </w:rPr>
        <w:t>He knew that/ He didn´t know that...</w:t>
      </w:r>
    </w:p>
    <w:p w14:paraId="02168577" w14:textId="77777777" w:rsidR="00000000" w:rsidRDefault="002629C3">
      <w:pPr>
        <w:spacing w:line="360" w:lineRule="auto"/>
        <w:jc w:val="both"/>
      </w:pPr>
      <w:r>
        <w:rPr>
          <w:rFonts w:ascii="Comic Sans MS" w:hAnsi="Comic Sans MS" w:cs="Comic Sans MS"/>
          <w:sz w:val="24"/>
          <w:szCs w:val="24"/>
          <w:lang w:val="sk-SK"/>
        </w:rPr>
        <w:t>He agreed that...</w:t>
      </w:r>
    </w:p>
    <w:p w14:paraId="350ACFAB" w14:textId="77777777" w:rsidR="00000000" w:rsidRDefault="002629C3">
      <w:pPr>
        <w:spacing w:line="360" w:lineRule="auto"/>
        <w:jc w:val="both"/>
      </w:pPr>
      <w:r>
        <w:rPr>
          <w:rFonts w:ascii="Comic Sans MS" w:hAnsi="Comic Sans MS" w:cs="Comic Sans MS"/>
          <w:sz w:val="24"/>
          <w:szCs w:val="24"/>
          <w:lang w:val="sk-SK"/>
        </w:rPr>
        <w:t>He promised that...</w:t>
      </w:r>
    </w:p>
    <w:p w14:paraId="7ACD97C1" w14:textId="77777777" w:rsidR="00000000" w:rsidRDefault="002629C3">
      <w:pPr>
        <w:spacing w:line="360" w:lineRule="auto"/>
        <w:jc w:val="both"/>
      </w:pPr>
      <w:r>
        <w:rPr>
          <w:rFonts w:ascii="Comic Sans MS" w:hAnsi="Comic Sans MS" w:cs="Comic Sans MS"/>
          <w:sz w:val="24"/>
          <w:szCs w:val="24"/>
          <w:lang w:val="sk-SK"/>
        </w:rPr>
        <w:t>He suggested that...</w:t>
      </w:r>
    </w:p>
    <w:p w14:paraId="3C43C6A4" w14:textId="77777777" w:rsidR="00000000" w:rsidRDefault="002629C3">
      <w:pPr>
        <w:jc w:val="both"/>
        <w:rPr>
          <w:rFonts w:ascii="Comic Sans MS" w:hAnsi="Comic Sans MS" w:cs="Comic Sans MS"/>
          <w:b/>
          <w:sz w:val="24"/>
          <w:szCs w:val="24"/>
          <w:u w:val="single"/>
          <w:lang w:val="sk-SK"/>
        </w:rPr>
      </w:pPr>
    </w:p>
    <w:p w14:paraId="0F28616A" w14:textId="77777777" w:rsidR="00000000" w:rsidRDefault="002629C3">
      <w:pPr>
        <w:jc w:val="both"/>
      </w:pPr>
      <w:r>
        <w:rPr>
          <w:rFonts w:ascii="Comic Sans MS" w:hAnsi="Comic Sans MS" w:cs="Comic Sans MS"/>
          <w:b/>
          <w:sz w:val="24"/>
          <w:szCs w:val="24"/>
          <w:u w:val="single"/>
          <w:lang w:val="sk-SK"/>
        </w:rPr>
        <w:t>Ďalšie slovesá:</w:t>
      </w:r>
      <w:r>
        <w:rPr>
          <w:rFonts w:ascii="Comic Sans MS" w:hAnsi="Comic Sans MS" w:cs="Comic Sans MS"/>
          <w:sz w:val="24"/>
          <w:szCs w:val="24"/>
          <w:lang w:val="sk-SK"/>
        </w:rPr>
        <w:t xml:space="preserve"> admit, answer, suggest, believe</w:t>
      </w:r>
    </w:p>
    <w:p w14:paraId="1B2DDF33" w14:textId="77777777" w:rsidR="00000000" w:rsidRDefault="002629C3">
      <w:pPr>
        <w:jc w:val="both"/>
        <w:rPr>
          <w:rFonts w:ascii="Comic Sans MS" w:hAnsi="Comic Sans MS" w:cs="Comic Sans MS"/>
          <w:b/>
          <w:color w:val="FFC000"/>
          <w:sz w:val="32"/>
          <w:szCs w:val="24"/>
          <w:lang w:val="sk-SK"/>
        </w:rPr>
      </w:pPr>
    </w:p>
    <w:p w14:paraId="49D86A23" w14:textId="77777777" w:rsidR="00000000" w:rsidRDefault="002629C3">
      <w:pPr>
        <w:jc w:val="both"/>
      </w:pPr>
      <w:r>
        <w:rPr>
          <w:rFonts w:ascii="Comic Sans MS" w:hAnsi="Comic Sans MS" w:cs="Comic Sans MS"/>
          <w:b/>
          <w:color w:val="E36C0A"/>
          <w:sz w:val="32"/>
          <w:lang w:val="sk-SK"/>
        </w:rPr>
        <w:t>Ide o posun o 1 čas do</w:t>
      </w:r>
      <w:r>
        <w:rPr>
          <w:rFonts w:ascii="Comic Sans MS" w:hAnsi="Comic Sans MS" w:cs="Comic Sans MS"/>
          <w:b/>
          <w:color w:val="E36C0A"/>
          <w:sz w:val="32"/>
          <w:lang w:val="sk-SK"/>
        </w:rPr>
        <w:t>zadu</w:t>
      </w:r>
    </w:p>
    <w:p w14:paraId="0E6CACEA" w14:textId="77777777" w:rsidR="00000000" w:rsidRDefault="002629C3">
      <w:pPr>
        <w:spacing w:line="360" w:lineRule="auto"/>
        <w:jc w:val="both"/>
        <w:rPr>
          <w:rFonts w:ascii="Comic Sans MS" w:hAnsi="Comic Sans MS" w:cs="Comic Sans MS"/>
          <w:b/>
          <w:color w:val="E36C0A"/>
          <w:sz w:val="28"/>
          <w:lang w:val="sk-SK"/>
        </w:rPr>
      </w:pPr>
    </w:p>
    <w:p w14:paraId="7A324B92" w14:textId="77777777" w:rsidR="00000000" w:rsidRDefault="002629C3">
      <w:pPr>
        <w:spacing w:line="360" w:lineRule="auto"/>
        <w:jc w:val="both"/>
      </w:pPr>
      <w:r>
        <w:rPr>
          <w:rFonts w:ascii="Comic Sans MS" w:hAnsi="Comic Sans MS" w:cs="Comic Sans MS"/>
          <w:b/>
          <w:color w:val="E36C0A"/>
          <w:sz w:val="28"/>
          <w:lang w:val="sk-SK"/>
        </w:rPr>
        <w:t>Z prítomného jednoduchého na minulý jednoduchý</w:t>
      </w:r>
    </w:p>
    <w:p w14:paraId="768A1393" w14:textId="77777777" w:rsidR="00000000" w:rsidRDefault="002629C3">
      <w:pPr>
        <w:pStyle w:val="Zkladntext31"/>
      </w:pPr>
      <w:r>
        <w:rPr>
          <w:sz w:val="24"/>
          <w:szCs w:val="24"/>
          <w:lang w:val="sk-SK"/>
        </w:rPr>
        <w:t>“</w:t>
      </w:r>
      <w:r>
        <w:rPr>
          <w:sz w:val="24"/>
          <w:szCs w:val="24"/>
          <w:lang w:val="sk-SK"/>
        </w:rPr>
        <w:t>I love you“, said Peter.</w:t>
      </w:r>
    </w:p>
    <w:p w14:paraId="2A1DF234" w14:textId="77777777" w:rsidR="00000000" w:rsidRDefault="002629C3">
      <w:pPr>
        <w:pStyle w:val="Zkladntext31"/>
      </w:pPr>
      <w:r>
        <w:rPr>
          <w:sz w:val="24"/>
          <w:szCs w:val="24"/>
          <w:lang w:val="sk-SK"/>
        </w:rPr>
        <w:t>Peter said that he loved me.</w:t>
      </w:r>
    </w:p>
    <w:p w14:paraId="59E17BD9" w14:textId="77777777" w:rsidR="00000000" w:rsidRDefault="002629C3">
      <w:pPr>
        <w:spacing w:line="360" w:lineRule="auto"/>
        <w:jc w:val="both"/>
      </w:pPr>
      <w:r>
        <w:rPr>
          <w:rFonts w:ascii="Comic Sans MS" w:hAnsi="Comic Sans MS" w:cs="Comic Sans MS"/>
          <w:b/>
          <w:color w:val="E36C0A"/>
          <w:sz w:val="28"/>
          <w:szCs w:val="28"/>
          <w:lang w:val="sk-SK"/>
        </w:rPr>
        <w:t>Z prítomného priebehového na minulý priebehový</w:t>
      </w:r>
    </w:p>
    <w:p w14:paraId="3A590E32" w14:textId="77777777" w:rsidR="00000000" w:rsidRDefault="002629C3">
      <w:pPr>
        <w:spacing w:line="360" w:lineRule="auto"/>
        <w:jc w:val="both"/>
      </w:pPr>
      <w:r>
        <w:rPr>
          <w:rFonts w:ascii="Comic Sans MS" w:hAnsi="Comic Sans MS" w:cs="Comic Sans MS"/>
          <w:sz w:val="24"/>
          <w:szCs w:val="24"/>
          <w:lang w:val="sk-SK"/>
        </w:rPr>
        <w:t>“</w:t>
      </w:r>
      <w:r>
        <w:rPr>
          <w:rFonts w:ascii="Comic Sans MS" w:hAnsi="Comic Sans MS" w:cs="Comic Sans MS"/>
          <w:sz w:val="24"/>
          <w:szCs w:val="24"/>
          <w:lang w:val="sk-SK"/>
        </w:rPr>
        <w:t>I am leaving“, said Peter.</w:t>
      </w:r>
    </w:p>
    <w:p w14:paraId="05827041" w14:textId="77777777" w:rsidR="00000000" w:rsidRDefault="002629C3">
      <w:pPr>
        <w:spacing w:line="360" w:lineRule="auto"/>
        <w:jc w:val="both"/>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Peter said that he was leaving.</w:t>
      </w:r>
    </w:p>
    <w:p w14:paraId="78192A27" w14:textId="77777777" w:rsidR="00000000" w:rsidRDefault="002629C3">
      <w:pPr>
        <w:spacing w:line="360" w:lineRule="auto"/>
        <w:jc w:val="both"/>
      </w:pPr>
      <w:r>
        <w:rPr>
          <w:rFonts w:ascii="Comic Sans MS" w:hAnsi="Comic Sans MS" w:cs="Comic Sans MS"/>
          <w:b/>
          <w:color w:val="E36C0A"/>
          <w:sz w:val="28"/>
          <w:lang w:val="sk-SK"/>
        </w:rPr>
        <w:t>Z minulého jednoduchého na predminulý je</w:t>
      </w:r>
      <w:r>
        <w:rPr>
          <w:rFonts w:ascii="Comic Sans MS" w:hAnsi="Comic Sans MS" w:cs="Comic Sans MS"/>
          <w:b/>
          <w:color w:val="E36C0A"/>
          <w:sz w:val="28"/>
          <w:lang w:val="sk-SK"/>
        </w:rPr>
        <w:t>dnoduchý</w:t>
      </w:r>
    </w:p>
    <w:p w14:paraId="78731160" w14:textId="77777777" w:rsidR="00000000" w:rsidRDefault="002629C3">
      <w:pPr>
        <w:spacing w:line="360" w:lineRule="auto"/>
        <w:jc w:val="both"/>
      </w:pPr>
      <w:r>
        <w:rPr>
          <w:rFonts w:ascii="Comic Sans MS" w:hAnsi="Comic Sans MS" w:cs="Comic Sans MS"/>
          <w:sz w:val="24"/>
          <w:szCs w:val="24"/>
          <w:lang w:val="sk-SK"/>
        </w:rPr>
        <w:t>“</w:t>
      </w:r>
      <w:r>
        <w:rPr>
          <w:rFonts w:ascii="Comic Sans MS" w:hAnsi="Comic Sans MS" w:cs="Comic Sans MS"/>
          <w:sz w:val="24"/>
          <w:szCs w:val="24"/>
          <w:lang w:val="sk-SK"/>
        </w:rPr>
        <w:t>I needed you yesterday“, said Ann.</w:t>
      </w:r>
    </w:p>
    <w:p w14:paraId="716E8FC6" w14:textId="77777777" w:rsidR="00000000" w:rsidRDefault="002629C3">
      <w:pPr>
        <w:pStyle w:val="Zkladntext31"/>
      </w:pPr>
      <w:r>
        <w:rPr>
          <w:sz w:val="24"/>
          <w:szCs w:val="24"/>
          <w:lang w:val="sk-SK"/>
        </w:rPr>
        <w:t>Ann said that she had needed me the day before.</w:t>
      </w:r>
    </w:p>
    <w:p w14:paraId="398EA188" w14:textId="77777777" w:rsidR="00000000" w:rsidRDefault="002629C3">
      <w:pPr>
        <w:spacing w:line="360" w:lineRule="auto"/>
        <w:jc w:val="both"/>
      </w:pPr>
      <w:r>
        <w:rPr>
          <w:rFonts w:ascii="Comic Sans MS" w:hAnsi="Comic Sans MS" w:cs="Comic Sans MS"/>
          <w:b/>
          <w:color w:val="E36C0A"/>
          <w:sz w:val="28"/>
          <w:lang w:val="sk-SK"/>
        </w:rPr>
        <w:t>Z minulého priebehového na predminulý priebehový.</w:t>
      </w:r>
    </w:p>
    <w:p w14:paraId="2FD7A8F6" w14:textId="77777777" w:rsidR="00000000" w:rsidRDefault="002629C3">
      <w:pPr>
        <w:spacing w:line="360" w:lineRule="auto"/>
        <w:jc w:val="both"/>
      </w:pPr>
      <w:r>
        <w:rPr>
          <w:rFonts w:ascii="Comic Sans MS" w:hAnsi="Comic Sans MS" w:cs="Comic Sans MS"/>
          <w:sz w:val="24"/>
          <w:szCs w:val="24"/>
          <w:lang w:val="sk-SK"/>
        </w:rPr>
        <w:t>She said:“I was leaving.“</w:t>
      </w:r>
    </w:p>
    <w:p w14:paraId="7F79B4F0" w14:textId="77777777" w:rsidR="00000000" w:rsidRDefault="002629C3">
      <w:pPr>
        <w:spacing w:line="360" w:lineRule="auto"/>
        <w:jc w:val="both"/>
      </w:pPr>
      <w:r>
        <w:rPr>
          <w:rFonts w:ascii="Comic Sans MS" w:hAnsi="Comic Sans MS" w:cs="Comic Sans MS"/>
          <w:sz w:val="24"/>
          <w:szCs w:val="24"/>
          <w:lang w:val="sk-SK"/>
        </w:rPr>
        <w:t>She said she had been leaving.</w:t>
      </w:r>
    </w:p>
    <w:p w14:paraId="7B1F57A4" w14:textId="77777777" w:rsidR="00000000" w:rsidRDefault="002629C3">
      <w:pPr>
        <w:spacing w:line="360" w:lineRule="auto"/>
        <w:jc w:val="both"/>
      </w:pPr>
      <w:r>
        <w:rPr>
          <w:rFonts w:ascii="Comic Sans MS" w:hAnsi="Comic Sans MS" w:cs="Comic Sans MS"/>
          <w:b/>
          <w:color w:val="E36C0A"/>
          <w:sz w:val="28"/>
          <w:lang w:val="sk-SK"/>
        </w:rPr>
        <w:t>Z predprítomného jednoduchého na predminulý jednoduchý</w:t>
      </w:r>
    </w:p>
    <w:p w14:paraId="7C72238A" w14:textId="77777777" w:rsidR="00000000" w:rsidRDefault="002629C3">
      <w:pPr>
        <w:spacing w:line="360" w:lineRule="auto"/>
        <w:jc w:val="both"/>
      </w:pPr>
      <w:r>
        <w:rPr>
          <w:rFonts w:ascii="Comic Sans MS" w:hAnsi="Comic Sans MS" w:cs="Comic Sans MS"/>
          <w:sz w:val="24"/>
          <w:szCs w:val="24"/>
          <w:lang w:val="sk-SK"/>
        </w:rPr>
        <w:t>H</w:t>
      </w:r>
      <w:r>
        <w:rPr>
          <w:rFonts w:ascii="Comic Sans MS" w:hAnsi="Comic Sans MS" w:cs="Comic Sans MS"/>
          <w:sz w:val="24"/>
          <w:szCs w:val="24"/>
          <w:lang w:val="sk-SK"/>
        </w:rPr>
        <w:t>e said: “I have worked hard.“</w:t>
      </w:r>
    </w:p>
    <w:p w14:paraId="41CA53CD" w14:textId="77777777" w:rsidR="00000000" w:rsidRDefault="002629C3">
      <w:pPr>
        <w:spacing w:line="360" w:lineRule="auto"/>
        <w:jc w:val="both"/>
      </w:pPr>
      <w:r>
        <w:rPr>
          <w:rFonts w:ascii="Comic Sans MS" w:hAnsi="Comic Sans MS" w:cs="Comic Sans MS"/>
          <w:sz w:val="24"/>
          <w:szCs w:val="24"/>
          <w:lang w:val="sk-SK"/>
        </w:rPr>
        <w:t>He said that you had worked hard.</w:t>
      </w:r>
    </w:p>
    <w:p w14:paraId="09FDC441" w14:textId="77777777" w:rsidR="00000000" w:rsidRDefault="002629C3">
      <w:pPr>
        <w:spacing w:line="360" w:lineRule="auto"/>
        <w:jc w:val="both"/>
      </w:pPr>
      <w:r>
        <w:rPr>
          <w:rFonts w:ascii="Comic Sans MS" w:hAnsi="Comic Sans MS" w:cs="Comic Sans MS"/>
          <w:b/>
          <w:color w:val="E36C0A"/>
          <w:sz w:val="28"/>
          <w:lang w:val="sk-SK"/>
        </w:rPr>
        <w:t>Z predprítomného priebehového na predminulý priebehový</w:t>
      </w:r>
    </w:p>
    <w:p w14:paraId="675EB0DA" w14:textId="77777777" w:rsidR="00000000" w:rsidRDefault="002629C3">
      <w:pPr>
        <w:spacing w:line="360" w:lineRule="auto"/>
        <w:jc w:val="both"/>
      </w:pPr>
      <w:r>
        <w:rPr>
          <w:rFonts w:ascii="Comic Sans MS" w:hAnsi="Comic Sans MS" w:cs="Comic Sans MS"/>
          <w:sz w:val="24"/>
          <w:szCs w:val="24"/>
          <w:lang w:val="sk-SK"/>
        </w:rPr>
        <w:t>He said: “I have been working hard.“</w:t>
      </w:r>
    </w:p>
    <w:p w14:paraId="36B380B9" w14:textId="77777777" w:rsidR="00000000" w:rsidRDefault="002629C3">
      <w:pPr>
        <w:spacing w:line="360" w:lineRule="auto"/>
        <w:jc w:val="both"/>
      </w:pPr>
      <w:r>
        <w:rPr>
          <w:rFonts w:ascii="Comic Sans MS" w:hAnsi="Comic Sans MS" w:cs="Comic Sans MS"/>
          <w:sz w:val="24"/>
          <w:szCs w:val="24"/>
          <w:lang w:val="sk-SK"/>
        </w:rPr>
        <w:t>He said that he had been working hard.</w:t>
      </w:r>
    </w:p>
    <w:p w14:paraId="1F5E17C5" w14:textId="77777777" w:rsidR="00000000" w:rsidRDefault="002629C3">
      <w:pPr>
        <w:spacing w:line="360" w:lineRule="auto"/>
        <w:jc w:val="both"/>
      </w:pPr>
      <w:r>
        <w:rPr>
          <w:rFonts w:ascii="Comic Sans MS" w:hAnsi="Comic Sans MS" w:cs="Comic Sans MS"/>
          <w:b/>
          <w:color w:val="E36C0A"/>
          <w:sz w:val="28"/>
          <w:lang w:val="sk-SK"/>
        </w:rPr>
        <w:t>Predminulý čas ostáva aj priebehový aj jednoduchý</w:t>
      </w:r>
    </w:p>
    <w:p w14:paraId="77C29CE1" w14:textId="77777777" w:rsidR="00000000" w:rsidRDefault="002629C3">
      <w:pPr>
        <w:spacing w:line="360" w:lineRule="auto"/>
        <w:jc w:val="both"/>
      </w:pPr>
      <w:r>
        <w:rPr>
          <w:rFonts w:ascii="Comic Sans MS" w:hAnsi="Comic Sans MS" w:cs="Comic Sans MS"/>
          <w:sz w:val="24"/>
          <w:szCs w:val="24"/>
          <w:lang w:val="sk-SK"/>
        </w:rPr>
        <w:t>He said: “I</w:t>
      </w:r>
      <w:r>
        <w:rPr>
          <w:rFonts w:ascii="Comic Sans MS" w:hAnsi="Comic Sans MS" w:cs="Comic Sans MS"/>
          <w:sz w:val="24"/>
          <w:szCs w:val="24"/>
          <w:lang w:val="sk-SK"/>
        </w:rPr>
        <w:t xml:space="preserve"> had been working hard“</w:t>
      </w:r>
    </w:p>
    <w:p w14:paraId="00096C69" w14:textId="77777777" w:rsidR="00000000" w:rsidRDefault="002629C3">
      <w:pPr>
        <w:spacing w:line="360" w:lineRule="auto"/>
        <w:jc w:val="both"/>
      </w:pPr>
      <w:r>
        <w:rPr>
          <w:rFonts w:ascii="Comic Sans MS" w:hAnsi="Comic Sans MS" w:cs="Comic Sans MS"/>
          <w:sz w:val="24"/>
          <w:szCs w:val="24"/>
          <w:lang w:val="sk-SK"/>
        </w:rPr>
        <w:t>He said that he had been working hard.</w:t>
      </w:r>
    </w:p>
    <w:p w14:paraId="0490B79D" w14:textId="77777777" w:rsidR="00000000" w:rsidRDefault="002629C3">
      <w:pPr>
        <w:spacing w:line="360" w:lineRule="auto"/>
        <w:jc w:val="both"/>
      </w:pPr>
      <w:r>
        <w:rPr>
          <w:rFonts w:ascii="Comic Sans MS" w:hAnsi="Comic Sans MS" w:cs="Comic Sans MS"/>
          <w:b/>
          <w:color w:val="E36C0A"/>
          <w:sz w:val="28"/>
          <w:lang w:val="sk-SK"/>
        </w:rPr>
        <w:t>Budúci čas na would</w:t>
      </w:r>
    </w:p>
    <w:p w14:paraId="3EE0AFBE" w14:textId="77777777" w:rsidR="00000000" w:rsidRDefault="002629C3">
      <w:pPr>
        <w:spacing w:line="360" w:lineRule="auto"/>
        <w:jc w:val="both"/>
      </w:pPr>
      <w:r>
        <w:rPr>
          <w:rFonts w:ascii="Comic Sans MS" w:hAnsi="Comic Sans MS" w:cs="Comic Sans MS"/>
          <w:sz w:val="24"/>
          <w:szCs w:val="24"/>
          <w:lang w:val="sk-SK"/>
        </w:rPr>
        <w:t>He said: “I will work hard.“</w:t>
      </w:r>
    </w:p>
    <w:p w14:paraId="4CC2EBE0" w14:textId="77777777" w:rsidR="00000000" w:rsidRDefault="002629C3">
      <w:pPr>
        <w:spacing w:line="360" w:lineRule="auto"/>
        <w:jc w:val="both"/>
      </w:pPr>
      <w:r>
        <w:rPr>
          <w:rFonts w:ascii="Comic Sans MS" w:hAnsi="Comic Sans MS" w:cs="Comic Sans MS"/>
          <w:sz w:val="24"/>
          <w:szCs w:val="24"/>
          <w:lang w:val="sk-SK"/>
        </w:rPr>
        <w:t>He said that he would work hard.“</w:t>
      </w:r>
    </w:p>
    <w:p w14:paraId="6CDFCE8F" w14:textId="77777777" w:rsidR="00000000" w:rsidRDefault="002629C3">
      <w:pPr>
        <w:spacing w:line="360" w:lineRule="auto"/>
        <w:jc w:val="both"/>
      </w:pPr>
      <w:r>
        <w:rPr>
          <w:rFonts w:ascii="Comic Sans MS" w:hAnsi="Comic Sans MS" w:cs="Comic Sans MS"/>
          <w:b/>
          <w:color w:val="E36C0A"/>
          <w:sz w:val="28"/>
          <w:szCs w:val="28"/>
          <w:lang w:val="sk-SK"/>
        </w:rPr>
        <w:t>Budúci priebehový na would be ...ing</w:t>
      </w:r>
    </w:p>
    <w:p w14:paraId="61042A26" w14:textId="77777777" w:rsidR="00000000" w:rsidRDefault="002629C3">
      <w:pPr>
        <w:spacing w:line="360" w:lineRule="auto"/>
        <w:jc w:val="both"/>
      </w:pPr>
      <w:r>
        <w:rPr>
          <w:rFonts w:ascii="Comic Sans MS" w:hAnsi="Comic Sans MS" w:cs="Comic Sans MS"/>
          <w:sz w:val="24"/>
          <w:szCs w:val="24"/>
          <w:lang w:val="sk-SK"/>
        </w:rPr>
        <w:t>He said, “Iwill be working hard.“</w:t>
      </w:r>
    </w:p>
    <w:p w14:paraId="77D1EAB6" w14:textId="77777777" w:rsidR="00000000" w:rsidRDefault="002629C3">
      <w:pPr>
        <w:spacing w:line="360" w:lineRule="auto"/>
        <w:jc w:val="both"/>
      </w:pPr>
      <w:r>
        <w:rPr>
          <w:rFonts w:ascii="Comic Sans MS" w:hAnsi="Comic Sans MS" w:cs="Comic Sans MS"/>
          <w:sz w:val="24"/>
          <w:szCs w:val="24"/>
          <w:lang w:val="sk-SK"/>
        </w:rPr>
        <w:t>He said that he would be working hard.</w:t>
      </w:r>
    </w:p>
    <w:p w14:paraId="4B26526F" w14:textId="77777777" w:rsidR="00000000" w:rsidRDefault="002629C3">
      <w:pPr>
        <w:spacing w:line="360" w:lineRule="auto"/>
        <w:jc w:val="both"/>
        <w:rPr>
          <w:rFonts w:ascii="Comic Sans MS" w:hAnsi="Comic Sans MS" w:cs="Comic Sans MS"/>
          <w:sz w:val="24"/>
          <w:szCs w:val="24"/>
          <w:lang w:val="sk-SK"/>
        </w:rPr>
      </w:pPr>
    </w:p>
    <w:p w14:paraId="18355228" w14:textId="77777777" w:rsidR="00000000" w:rsidRDefault="002629C3">
      <w:pPr>
        <w:spacing w:line="360" w:lineRule="auto"/>
        <w:jc w:val="both"/>
      </w:pPr>
      <w:r>
        <w:rPr>
          <w:rFonts w:ascii="Comic Sans MS" w:hAnsi="Comic Sans MS" w:cs="Comic Sans MS"/>
          <w:b/>
          <w:color w:val="E36C0A"/>
          <w:sz w:val="28"/>
          <w:lang w:val="sk-SK"/>
        </w:rPr>
        <w:t>Budúci priebehový:</w:t>
      </w:r>
      <w:r>
        <w:rPr>
          <w:rFonts w:ascii="Comic Sans MS" w:hAnsi="Comic Sans MS" w:cs="Comic Sans MS"/>
          <w:b/>
          <w:sz w:val="24"/>
          <w:szCs w:val="24"/>
          <w:lang w:val="sk-SK"/>
        </w:rPr>
        <w:t xml:space="preserve">  </w:t>
      </w:r>
      <w:r>
        <w:rPr>
          <w:rFonts w:ascii="Comic Sans MS" w:hAnsi="Comic Sans MS" w:cs="Comic Sans MS"/>
          <w:sz w:val="24"/>
          <w:szCs w:val="24"/>
          <w:lang w:val="sk-SK"/>
        </w:rPr>
        <w:t>He said,“ I will be working abroad.“</w:t>
      </w:r>
    </w:p>
    <w:p w14:paraId="509D763D" w14:textId="77777777" w:rsidR="00000000" w:rsidRDefault="002629C3">
      <w:pPr>
        <w:spacing w:line="360" w:lineRule="auto"/>
        <w:jc w:val="both"/>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He said he would be working abroad soon.</w:t>
      </w:r>
      <w:r>
        <w:rPr>
          <w:rFonts w:ascii="Comic Sans MS" w:hAnsi="Comic Sans MS" w:cs="Comic Sans MS"/>
          <w:b/>
          <w:sz w:val="32"/>
          <w:lang w:val="sk-SK"/>
        </w:rPr>
        <w:t xml:space="preserve">                        </w:t>
      </w:r>
    </w:p>
    <w:p w14:paraId="43CDD45B" w14:textId="77777777" w:rsidR="00000000" w:rsidRDefault="002629C3">
      <w:pPr>
        <w:spacing w:line="360" w:lineRule="auto"/>
        <w:jc w:val="both"/>
      </w:pPr>
      <w:r>
        <w:rPr>
          <w:rFonts w:ascii="Comic Sans MS" w:hAnsi="Comic Sans MS" w:cs="Comic Sans MS"/>
          <w:b/>
          <w:color w:val="E36C0A"/>
          <w:sz w:val="28"/>
          <w:lang w:val="sk-SK"/>
        </w:rPr>
        <w:t xml:space="preserve">Going to – </w:t>
      </w:r>
      <w:r>
        <w:rPr>
          <w:rFonts w:ascii="Comic Sans MS" w:hAnsi="Comic Sans MS" w:cs="Comic Sans MS"/>
          <w:sz w:val="24"/>
          <w:szCs w:val="24"/>
          <w:lang w:val="sk-SK"/>
        </w:rPr>
        <w:t>She said, “I am going to sa there forever.“</w:t>
      </w:r>
    </w:p>
    <w:p w14:paraId="4A588ADD" w14:textId="77777777" w:rsidR="00000000" w:rsidRDefault="002629C3">
      <w:pPr>
        <w:spacing w:line="360" w:lineRule="auto"/>
        <w:jc w:val="both"/>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She said she was going t</w:t>
      </w:r>
      <w:r>
        <w:rPr>
          <w:rFonts w:ascii="Comic Sans MS" w:hAnsi="Comic Sans MS" w:cs="Comic Sans MS"/>
          <w:sz w:val="24"/>
          <w:szCs w:val="24"/>
          <w:lang w:val="sk-SK"/>
        </w:rPr>
        <w:t>o stay there forever.</w:t>
      </w:r>
    </w:p>
    <w:p w14:paraId="41D41807" w14:textId="77777777" w:rsidR="00000000" w:rsidRDefault="002629C3">
      <w:pPr>
        <w:spacing w:line="360" w:lineRule="auto"/>
        <w:jc w:val="both"/>
        <w:rPr>
          <w:rFonts w:ascii="Comic Sans MS" w:hAnsi="Comic Sans MS" w:cs="Comic Sans MS"/>
          <w:sz w:val="24"/>
          <w:szCs w:val="24"/>
          <w:lang w:val="sk-SK"/>
        </w:rPr>
      </w:pPr>
    </w:p>
    <w:p w14:paraId="00AA92EC" w14:textId="77777777" w:rsidR="00000000" w:rsidRDefault="002629C3">
      <w:pPr>
        <w:spacing w:line="360" w:lineRule="auto"/>
        <w:jc w:val="both"/>
      </w:pPr>
      <w:r>
        <w:rPr>
          <w:rFonts w:ascii="Comic Sans MS" w:hAnsi="Comic Sans MS" w:cs="Comic Sans MS"/>
          <w:b/>
          <w:color w:val="E36C0A"/>
          <w:sz w:val="32"/>
          <w:lang w:val="sk-SK"/>
        </w:rPr>
        <w:t>Can – could</w:t>
      </w:r>
      <w:r>
        <w:rPr>
          <w:rFonts w:ascii="Comic Sans MS" w:hAnsi="Comic Sans MS" w:cs="Comic Sans MS"/>
          <w:b/>
          <w:color w:val="FFC000"/>
          <w:sz w:val="32"/>
          <w:lang w:val="sk-SK"/>
        </w:rPr>
        <w:t xml:space="preserve">      </w:t>
      </w:r>
      <w:r>
        <w:rPr>
          <w:rFonts w:ascii="Comic Sans MS" w:hAnsi="Comic Sans MS" w:cs="Comic Sans MS"/>
          <w:sz w:val="24"/>
          <w:szCs w:val="24"/>
          <w:lang w:val="sk-SK"/>
        </w:rPr>
        <w:t>He said, I can ski well.“</w:t>
      </w:r>
    </w:p>
    <w:p w14:paraId="2AD31B10" w14:textId="77777777" w:rsidR="00000000" w:rsidRDefault="002629C3">
      <w:pPr>
        <w:spacing w:line="360" w:lineRule="auto"/>
        <w:jc w:val="both"/>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He said he could ski well.</w:t>
      </w:r>
    </w:p>
    <w:p w14:paraId="7FC1F88C" w14:textId="77777777" w:rsidR="00000000" w:rsidRDefault="002629C3">
      <w:pPr>
        <w:spacing w:line="360" w:lineRule="auto"/>
        <w:jc w:val="both"/>
      </w:pPr>
      <w:r>
        <w:rPr>
          <w:rFonts w:ascii="Comic Sans MS" w:hAnsi="Comic Sans MS" w:cs="Comic Sans MS"/>
          <w:b/>
          <w:color w:val="E36C0A"/>
          <w:sz w:val="32"/>
          <w:lang w:val="sk-SK"/>
        </w:rPr>
        <w:t>Shall – should</w:t>
      </w:r>
      <w:r>
        <w:rPr>
          <w:rFonts w:ascii="Comic Sans MS" w:hAnsi="Comic Sans MS" w:cs="Comic Sans MS"/>
          <w:b/>
          <w:color w:val="FFC000"/>
          <w:sz w:val="32"/>
          <w:lang w:val="sk-SK"/>
        </w:rPr>
        <w:t xml:space="preserve">   </w:t>
      </w:r>
      <w:r>
        <w:rPr>
          <w:rFonts w:ascii="Comic Sans MS" w:hAnsi="Comic Sans MS" w:cs="Comic Sans MS"/>
          <w:sz w:val="24"/>
          <w:szCs w:val="24"/>
          <w:lang w:val="sk-SK"/>
        </w:rPr>
        <w:t>Shall I explain this?</w:t>
      </w:r>
    </w:p>
    <w:p w14:paraId="4F68FFFE" w14:textId="77777777" w:rsidR="00000000" w:rsidRDefault="002629C3">
      <w:pPr>
        <w:spacing w:line="360" w:lineRule="auto"/>
        <w:jc w:val="both"/>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He asked if she should explain that.</w:t>
      </w:r>
    </w:p>
    <w:p w14:paraId="0A318F84" w14:textId="77777777" w:rsidR="00000000" w:rsidRDefault="002629C3">
      <w:pPr>
        <w:spacing w:line="360" w:lineRule="auto"/>
        <w:jc w:val="both"/>
      </w:pPr>
      <w:r>
        <w:rPr>
          <w:rFonts w:ascii="Comic Sans MS" w:hAnsi="Comic Sans MS" w:cs="Comic Sans MS"/>
          <w:b/>
          <w:color w:val="E36C0A"/>
          <w:sz w:val="32"/>
          <w:lang w:val="sk-SK"/>
        </w:rPr>
        <w:t>Should – should</w:t>
      </w:r>
      <w:r>
        <w:rPr>
          <w:rFonts w:ascii="Comic Sans MS" w:hAnsi="Comic Sans MS" w:cs="Comic Sans MS"/>
          <w:b/>
          <w:color w:val="E36C0A"/>
          <w:sz w:val="32"/>
          <w:lang w:val="sk-SK"/>
        </w:rPr>
        <w:t xml:space="preserve">    </w:t>
      </w:r>
      <w:r>
        <w:rPr>
          <w:rFonts w:ascii="Comic Sans MS" w:hAnsi="Comic Sans MS" w:cs="Comic Sans MS"/>
          <w:b/>
          <w:sz w:val="24"/>
          <w:szCs w:val="24"/>
          <w:lang w:val="sk-SK"/>
        </w:rPr>
        <w:t>“</w:t>
      </w:r>
      <w:r>
        <w:rPr>
          <w:rFonts w:ascii="Comic Sans MS" w:hAnsi="Comic Sans MS" w:cs="Comic Sans MS"/>
          <w:sz w:val="24"/>
          <w:szCs w:val="24"/>
          <w:lang w:val="sk-SK"/>
        </w:rPr>
        <w:t>You should work,“ he said.</w:t>
      </w:r>
    </w:p>
    <w:p w14:paraId="2A5B5F12" w14:textId="77777777" w:rsidR="00000000" w:rsidRDefault="002629C3">
      <w:pPr>
        <w:spacing w:line="360" w:lineRule="auto"/>
        <w:jc w:val="both"/>
      </w:pPr>
      <w:r>
        <w:rPr>
          <w:rFonts w:ascii="Comic Sans MS" w:eastAsia="Comic Sans MS" w:hAnsi="Comic Sans MS" w:cs="Comic Sans MS"/>
          <w:sz w:val="24"/>
          <w:szCs w:val="24"/>
          <w:lang w:val="sk-SK"/>
        </w:rPr>
        <w:t xml:space="preserve">                                        </w:t>
      </w:r>
      <w:r>
        <w:rPr>
          <w:rFonts w:ascii="Comic Sans MS" w:hAnsi="Comic Sans MS" w:cs="Comic Sans MS"/>
          <w:sz w:val="24"/>
          <w:szCs w:val="24"/>
          <w:lang w:val="sk-SK"/>
        </w:rPr>
        <w:t>He said I should work.</w:t>
      </w:r>
    </w:p>
    <w:p w14:paraId="0E5AFE26" w14:textId="77777777" w:rsidR="00000000" w:rsidRDefault="002629C3">
      <w:pPr>
        <w:spacing w:line="360" w:lineRule="auto"/>
        <w:jc w:val="both"/>
        <w:rPr>
          <w:rFonts w:ascii="Comic Sans MS" w:hAnsi="Comic Sans MS" w:cs="Comic Sans MS"/>
          <w:b/>
          <w:color w:val="E36C0A"/>
          <w:sz w:val="32"/>
          <w:szCs w:val="24"/>
          <w:lang w:val="sk-SK"/>
        </w:rPr>
      </w:pPr>
    </w:p>
    <w:p w14:paraId="53D4ABA7" w14:textId="77777777" w:rsidR="00000000" w:rsidRDefault="002629C3">
      <w:pPr>
        <w:spacing w:line="360" w:lineRule="auto"/>
        <w:jc w:val="both"/>
      </w:pPr>
      <w:r>
        <w:rPr>
          <w:rFonts w:ascii="Comic Sans MS" w:hAnsi="Comic Sans MS" w:cs="Comic Sans MS"/>
          <w:b/>
          <w:color w:val="E36C0A"/>
          <w:sz w:val="32"/>
          <w:lang w:val="sk-SK"/>
        </w:rPr>
        <w:t>May – might</w:t>
      </w:r>
    </w:p>
    <w:p w14:paraId="20CA1A2F" w14:textId="77777777" w:rsidR="00000000" w:rsidRDefault="002629C3">
      <w:pPr>
        <w:spacing w:line="360" w:lineRule="auto"/>
        <w:jc w:val="both"/>
      </w:pPr>
      <w:r>
        <w:rPr>
          <w:rFonts w:ascii="Comic Sans MS" w:hAnsi="Comic Sans MS" w:cs="Comic Sans MS"/>
          <w:b/>
          <w:color w:val="E36C0A"/>
          <w:sz w:val="32"/>
          <w:lang w:val="sk-SK"/>
        </w:rPr>
        <w:t>Might - might</w:t>
      </w:r>
    </w:p>
    <w:p w14:paraId="045B41DD" w14:textId="77777777" w:rsidR="00000000" w:rsidRDefault="002629C3">
      <w:pPr>
        <w:spacing w:line="360" w:lineRule="auto"/>
        <w:jc w:val="both"/>
      </w:pPr>
      <w:r>
        <w:rPr>
          <w:rFonts w:ascii="Comic Sans MS" w:hAnsi="Comic Sans MS" w:cs="Comic Sans MS"/>
          <w:b/>
          <w:color w:val="E36C0A"/>
          <w:sz w:val="32"/>
          <w:lang w:val="sk-SK"/>
        </w:rPr>
        <w:t>Must – had to/must</w:t>
      </w:r>
    </w:p>
    <w:p w14:paraId="3BFA6505" w14:textId="77777777" w:rsidR="00000000" w:rsidRDefault="002629C3">
      <w:pPr>
        <w:spacing w:line="360" w:lineRule="auto"/>
        <w:jc w:val="both"/>
      </w:pPr>
      <w:r>
        <w:rPr>
          <w:rFonts w:ascii="Comic Sans MS" w:hAnsi="Comic Sans MS" w:cs="Comic Sans MS"/>
          <w:b/>
          <w:color w:val="E36C0A"/>
          <w:sz w:val="32"/>
          <w:lang w:val="sk-SK"/>
        </w:rPr>
        <w:t>Ought to- ought to</w:t>
      </w:r>
    </w:p>
    <w:p w14:paraId="10025154" w14:textId="77777777" w:rsidR="00000000" w:rsidRDefault="002629C3">
      <w:pPr>
        <w:spacing w:line="360" w:lineRule="auto"/>
        <w:jc w:val="both"/>
      </w:pPr>
      <w:r>
        <w:rPr>
          <w:rFonts w:ascii="Comic Sans MS" w:hAnsi="Comic Sans MS" w:cs="Comic Sans MS"/>
          <w:b/>
          <w:color w:val="E36C0A"/>
          <w:sz w:val="32"/>
          <w:lang w:val="sk-SK"/>
        </w:rPr>
        <w:t>Used to- used to</w:t>
      </w:r>
    </w:p>
    <w:p w14:paraId="43F6B531" w14:textId="77777777" w:rsidR="00000000" w:rsidRDefault="002629C3">
      <w:pPr>
        <w:spacing w:line="360" w:lineRule="auto"/>
        <w:jc w:val="both"/>
      </w:pPr>
      <w:r>
        <w:rPr>
          <w:rFonts w:ascii="Comic Sans MS" w:hAnsi="Comic Sans MS" w:cs="Comic Sans MS"/>
          <w:b/>
          <w:color w:val="E36C0A"/>
          <w:sz w:val="32"/>
          <w:lang w:val="sk-SK"/>
        </w:rPr>
        <w:t>Would - would</w:t>
      </w:r>
    </w:p>
    <w:p w14:paraId="6A92030C" w14:textId="77777777" w:rsidR="00000000" w:rsidRDefault="002629C3">
      <w:pPr>
        <w:spacing w:line="360" w:lineRule="auto"/>
        <w:jc w:val="both"/>
        <w:rPr>
          <w:rFonts w:ascii="Comic Sans MS" w:hAnsi="Comic Sans MS" w:cs="Comic Sans MS"/>
          <w:b/>
          <w:color w:val="E36C0A"/>
          <w:sz w:val="32"/>
          <w:lang w:val="sk-SK"/>
        </w:rPr>
      </w:pPr>
    </w:p>
    <w:p w14:paraId="7E8BD2ED" w14:textId="77777777" w:rsidR="00000000" w:rsidRDefault="002629C3">
      <w:pPr>
        <w:spacing w:line="360" w:lineRule="auto"/>
        <w:jc w:val="both"/>
      </w:pPr>
      <w:r>
        <w:rPr>
          <w:rFonts w:ascii="Comic Sans MS" w:hAnsi="Comic Sans MS" w:cs="Comic Sans MS"/>
          <w:b/>
          <w:color w:val="984806"/>
          <w:sz w:val="32"/>
          <w:lang w:val="sk-SK"/>
        </w:rPr>
        <w:t>Time expressions in reported speech</w:t>
      </w:r>
    </w:p>
    <w:p w14:paraId="5527B9B2" w14:textId="77777777" w:rsidR="00000000" w:rsidRDefault="002629C3">
      <w:pPr>
        <w:spacing w:line="360" w:lineRule="auto"/>
        <w:jc w:val="both"/>
        <w:rPr>
          <w:rFonts w:ascii="Comic Sans MS" w:hAnsi="Comic Sans MS" w:cs="Comic Sans MS"/>
          <w:b/>
          <w:color w:val="984806"/>
          <w:sz w:val="28"/>
          <w:szCs w:val="28"/>
          <w:lang w:val="sk-SK"/>
        </w:rPr>
      </w:pPr>
    </w:p>
    <w:p w14:paraId="700BB535" w14:textId="77777777" w:rsidR="00000000" w:rsidRDefault="002629C3">
      <w:pPr>
        <w:spacing w:line="360" w:lineRule="auto"/>
        <w:jc w:val="both"/>
      </w:pPr>
      <w:r>
        <w:rPr>
          <w:rFonts w:ascii="Comic Sans MS" w:hAnsi="Comic Sans MS" w:cs="Comic Sans MS"/>
          <w:b/>
          <w:color w:val="984806"/>
          <w:sz w:val="28"/>
          <w:szCs w:val="28"/>
          <w:lang w:val="sk-SK"/>
        </w:rPr>
        <w:t>this</w:t>
      </w:r>
      <w:r>
        <w:rPr>
          <w:rFonts w:ascii="Comic Sans MS" w:hAnsi="Comic Sans MS" w:cs="Comic Sans MS"/>
          <w:color w:val="984806"/>
          <w:sz w:val="28"/>
          <w:szCs w:val="28"/>
          <w:lang w:val="sk-SK"/>
        </w:rPr>
        <w:t xml:space="preserve"> </w:t>
      </w:r>
      <w:r>
        <w:rPr>
          <w:rFonts w:ascii="Comic Sans MS" w:hAnsi="Comic Sans MS" w:cs="Comic Sans MS"/>
          <w:sz w:val="28"/>
          <w:szCs w:val="28"/>
          <w:lang w:val="sk-SK"/>
        </w:rPr>
        <w:t>– that</w:t>
      </w:r>
    </w:p>
    <w:p w14:paraId="0C33A067" w14:textId="77777777" w:rsidR="00000000" w:rsidRDefault="002629C3">
      <w:pPr>
        <w:spacing w:line="360" w:lineRule="auto"/>
        <w:jc w:val="both"/>
      </w:pPr>
      <w:r>
        <w:rPr>
          <w:rFonts w:ascii="Comic Sans MS" w:hAnsi="Comic Sans MS" w:cs="Comic Sans MS"/>
          <w:b/>
          <w:color w:val="984806"/>
          <w:sz w:val="28"/>
          <w:szCs w:val="28"/>
          <w:lang w:val="sk-SK"/>
        </w:rPr>
        <w:t>these</w:t>
      </w:r>
      <w:r>
        <w:rPr>
          <w:rFonts w:ascii="Comic Sans MS" w:hAnsi="Comic Sans MS" w:cs="Comic Sans MS"/>
          <w:sz w:val="28"/>
          <w:szCs w:val="28"/>
          <w:lang w:val="sk-SK"/>
        </w:rPr>
        <w:t>- those</w:t>
      </w:r>
    </w:p>
    <w:p w14:paraId="339D437F" w14:textId="77777777" w:rsidR="00000000" w:rsidRDefault="002629C3">
      <w:pPr>
        <w:spacing w:line="360" w:lineRule="auto"/>
        <w:jc w:val="both"/>
      </w:pPr>
      <w:r>
        <w:rPr>
          <w:rFonts w:ascii="Comic Sans MS" w:hAnsi="Comic Sans MS" w:cs="Comic Sans MS"/>
          <w:b/>
          <w:color w:val="984806"/>
          <w:sz w:val="28"/>
          <w:szCs w:val="28"/>
          <w:lang w:val="sk-SK"/>
        </w:rPr>
        <w:t>he</w:t>
      </w:r>
      <w:r>
        <w:rPr>
          <w:rFonts w:ascii="Comic Sans MS" w:hAnsi="Comic Sans MS" w:cs="Comic Sans MS"/>
          <w:b/>
          <w:color w:val="984806"/>
          <w:sz w:val="28"/>
          <w:szCs w:val="28"/>
          <w:lang w:val="sk-SK"/>
        </w:rPr>
        <w:t>re</w:t>
      </w:r>
      <w:r>
        <w:rPr>
          <w:rFonts w:ascii="Comic Sans MS" w:hAnsi="Comic Sans MS" w:cs="Comic Sans MS"/>
          <w:sz w:val="28"/>
          <w:szCs w:val="28"/>
          <w:lang w:val="sk-SK"/>
        </w:rPr>
        <w:t>- there</w:t>
      </w:r>
    </w:p>
    <w:p w14:paraId="33331BD4" w14:textId="77777777" w:rsidR="00000000" w:rsidRDefault="002629C3">
      <w:pPr>
        <w:spacing w:line="360" w:lineRule="auto"/>
        <w:jc w:val="both"/>
      </w:pPr>
      <w:r>
        <w:rPr>
          <w:rFonts w:ascii="Comic Sans MS" w:hAnsi="Comic Sans MS" w:cs="Comic Sans MS"/>
          <w:b/>
          <w:color w:val="984806"/>
          <w:sz w:val="28"/>
          <w:szCs w:val="28"/>
          <w:lang w:val="sk-SK"/>
        </w:rPr>
        <w:t>now</w:t>
      </w:r>
      <w:r>
        <w:rPr>
          <w:rFonts w:ascii="Comic Sans MS" w:hAnsi="Comic Sans MS" w:cs="Comic Sans MS"/>
          <w:sz w:val="28"/>
          <w:szCs w:val="28"/>
          <w:lang w:val="sk-SK"/>
        </w:rPr>
        <w:t>- then</w:t>
      </w:r>
    </w:p>
    <w:p w14:paraId="4ABF72CD" w14:textId="77777777" w:rsidR="00000000" w:rsidRDefault="002629C3">
      <w:pPr>
        <w:spacing w:line="360" w:lineRule="auto"/>
        <w:jc w:val="both"/>
      </w:pPr>
      <w:r>
        <w:rPr>
          <w:rFonts w:ascii="Comic Sans MS" w:hAnsi="Comic Sans MS" w:cs="Comic Sans MS"/>
          <w:b/>
          <w:color w:val="984806"/>
          <w:sz w:val="28"/>
          <w:szCs w:val="28"/>
          <w:lang w:val="sk-SK"/>
        </w:rPr>
        <w:t>today</w:t>
      </w:r>
      <w:r>
        <w:rPr>
          <w:rFonts w:ascii="Comic Sans MS" w:hAnsi="Comic Sans MS" w:cs="Comic Sans MS"/>
          <w:sz w:val="28"/>
          <w:szCs w:val="28"/>
          <w:lang w:val="sk-SK"/>
        </w:rPr>
        <w:t xml:space="preserve"> – that day</w:t>
      </w:r>
    </w:p>
    <w:p w14:paraId="2DA3F3B2" w14:textId="77777777" w:rsidR="00000000" w:rsidRDefault="002629C3">
      <w:pPr>
        <w:spacing w:line="360" w:lineRule="auto"/>
        <w:jc w:val="both"/>
      </w:pPr>
      <w:r>
        <w:rPr>
          <w:rFonts w:ascii="Comic Sans MS" w:hAnsi="Comic Sans MS" w:cs="Comic Sans MS"/>
          <w:b/>
          <w:color w:val="984806"/>
          <w:sz w:val="28"/>
          <w:szCs w:val="28"/>
          <w:lang w:val="sk-SK"/>
        </w:rPr>
        <w:t>tomorrow</w:t>
      </w:r>
      <w:r>
        <w:rPr>
          <w:rFonts w:ascii="Comic Sans MS" w:hAnsi="Comic Sans MS" w:cs="Comic Sans MS"/>
          <w:b/>
          <w:sz w:val="28"/>
          <w:szCs w:val="28"/>
          <w:lang w:val="sk-SK"/>
        </w:rPr>
        <w:t xml:space="preserve"> </w:t>
      </w:r>
      <w:r>
        <w:rPr>
          <w:rFonts w:ascii="Comic Sans MS" w:hAnsi="Comic Sans MS" w:cs="Comic Sans MS"/>
          <w:sz w:val="28"/>
          <w:szCs w:val="28"/>
          <w:lang w:val="sk-SK"/>
        </w:rPr>
        <w:t>- the next day/following day</w:t>
      </w:r>
    </w:p>
    <w:p w14:paraId="05C8C99C" w14:textId="77777777" w:rsidR="00000000" w:rsidRDefault="002629C3">
      <w:pPr>
        <w:spacing w:line="360" w:lineRule="auto"/>
        <w:jc w:val="both"/>
      </w:pPr>
      <w:r>
        <w:rPr>
          <w:rFonts w:ascii="Comic Sans MS" w:hAnsi="Comic Sans MS" w:cs="Comic Sans MS"/>
          <w:b/>
          <w:color w:val="984806"/>
          <w:sz w:val="28"/>
          <w:szCs w:val="28"/>
          <w:lang w:val="sk-SK"/>
        </w:rPr>
        <w:t>yesterday</w:t>
      </w:r>
      <w:r>
        <w:rPr>
          <w:rFonts w:ascii="Comic Sans MS" w:hAnsi="Comic Sans MS" w:cs="Comic Sans MS"/>
          <w:b/>
          <w:sz w:val="28"/>
          <w:szCs w:val="28"/>
          <w:lang w:val="sk-SK"/>
        </w:rPr>
        <w:t xml:space="preserve"> </w:t>
      </w:r>
      <w:r>
        <w:rPr>
          <w:rFonts w:ascii="Comic Sans MS" w:hAnsi="Comic Sans MS" w:cs="Comic Sans MS"/>
          <w:sz w:val="28"/>
          <w:szCs w:val="28"/>
          <w:lang w:val="sk-SK"/>
        </w:rPr>
        <w:t>– the day before/the previous day</w:t>
      </w:r>
    </w:p>
    <w:p w14:paraId="02EB2644" w14:textId="77777777" w:rsidR="00000000" w:rsidRDefault="002629C3">
      <w:pPr>
        <w:spacing w:line="360" w:lineRule="auto"/>
        <w:jc w:val="both"/>
      </w:pPr>
      <w:r>
        <w:rPr>
          <w:rFonts w:ascii="Comic Sans MS" w:hAnsi="Comic Sans MS" w:cs="Comic Sans MS"/>
          <w:b/>
          <w:color w:val="984806"/>
          <w:sz w:val="28"/>
          <w:szCs w:val="28"/>
          <w:lang w:val="sk-SK"/>
        </w:rPr>
        <w:t>ago</w:t>
      </w:r>
      <w:r>
        <w:rPr>
          <w:rFonts w:ascii="Comic Sans MS" w:hAnsi="Comic Sans MS" w:cs="Comic Sans MS"/>
          <w:sz w:val="28"/>
          <w:szCs w:val="28"/>
          <w:lang w:val="sk-SK"/>
        </w:rPr>
        <w:t xml:space="preserve"> – before</w:t>
      </w:r>
    </w:p>
    <w:p w14:paraId="1227A1D9" w14:textId="77777777" w:rsidR="00000000" w:rsidRDefault="002629C3">
      <w:pPr>
        <w:spacing w:line="360" w:lineRule="auto"/>
        <w:jc w:val="both"/>
      </w:pPr>
      <w:r>
        <w:rPr>
          <w:rFonts w:ascii="Comic Sans MS" w:hAnsi="Comic Sans MS" w:cs="Comic Sans MS"/>
          <w:b/>
          <w:color w:val="984806"/>
          <w:sz w:val="28"/>
          <w:szCs w:val="28"/>
          <w:lang w:val="sk-SK"/>
        </w:rPr>
        <w:t>this morning</w:t>
      </w:r>
      <w:r>
        <w:rPr>
          <w:rFonts w:ascii="Comic Sans MS" w:hAnsi="Comic Sans MS" w:cs="Comic Sans MS"/>
          <w:sz w:val="28"/>
          <w:szCs w:val="28"/>
          <w:lang w:val="sk-SK"/>
        </w:rPr>
        <w:t xml:space="preserve"> – that morning</w:t>
      </w:r>
    </w:p>
    <w:p w14:paraId="1578BC95" w14:textId="77777777" w:rsidR="00000000" w:rsidRDefault="002629C3">
      <w:pPr>
        <w:spacing w:line="360" w:lineRule="auto"/>
        <w:jc w:val="both"/>
      </w:pPr>
      <w:r>
        <w:rPr>
          <w:rFonts w:ascii="Comic Sans MS" w:hAnsi="Comic Sans MS" w:cs="Comic Sans MS"/>
          <w:b/>
          <w:color w:val="984806"/>
          <w:sz w:val="28"/>
          <w:szCs w:val="28"/>
          <w:lang w:val="sk-SK"/>
        </w:rPr>
        <w:t>last night</w:t>
      </w:r>
      <w:r>
        <w:rPr>
          <w:rFonts w:ascii="Comic Sans MS" w:hAnsi="Comic Sans MS" w:cs="Comic Sans MS"/>
          <w:sz w:val="28"/>
          <w:szCs w:val="28"/>
          <w:lang w:val="sk-SK"/>
        </w:rPr>
        <w:t xml:space="preserve"> – the night before/ the previous night</w:t>
      </w:r>
    </w:p>
    <w:p w14:paraId="53E753D4" w14:textId="77777777" w:rsidR="00000000" w:rsidRDefault="002629C3">
      <w:pPr>
        <w:spacing w:line="360" w:lineRule="auto"/>
        <w:jc w:val="both"/>
      </w:pPr>
      <w:r>
        <w:rPr>
          <w:rFonts w:ascii="Comic Sans MS" w:hAnsi="Comic Sans MS" w:cs="Comic Sans MS"/>
          <w:b/>
          <w:color w:val="984806"/>
          <w:sz w:val="28"/>
          <w:szCs w:val="28"/>
          <w:lang w:val="sk-SK"/>
        </w:rPr>
        <w:t>next week</w:t>
      </w:r>
      <w:r>
        <w:rPr>
          <w:rFonts w:ascii="Comic Sans MS" w:hAnsi="Comic Sans MS" w:cs="Comic Sans MS"/>
          <w:sz w:val="28"/>
          <w:szCs w:val="28"/>
          <w:lang w:val="sk-SK"/>
        </w:rPr>
        <w:t xml:space="preserve"> –the following week</w:t>
      </w:r>
    </w:p>
    <w:p w14:paraId="6C87D297" w14:textId="77777777" w:rsidR="00000000" w:rsidRDefault="002629C3">
      <w:pPr>
        <w:spacing w:line="360" w:lineRule="auto"/>
        <w:jc w:val="both"/>
      </w:pPr>
      <w:r>
        <w:rPr>
          <w:rFonts w:ascii="Comic Sans MS" w:hAnsi="Comic Sans MS" w:cs="Comic Sans MS"/>
          <w:b/>
          <w:color w:val="984806"/>
          <w:sz w:val="28"/>
          <w:szCs w:val="28"/>
          <w:lang w:val="sk-SK"/>
        </w:rPr>
        <w:t>tomorrow</w:t>
      </w:r>
      <w:r>
        <w:rPr>
          <w:rFonts w:ascii="Comic Sans MS" w:hAnsi="Comic Sans MS" w:cs="Comic Sans MS"/>
          <w:sz w:val="28"/>
          <w:szCs w:val="28"/>
          <w:lang w:val="sk-SK"/>
        </w:rPr>
        <w:t>- the ne</w:t>
      </w:r>
      <w:r>
        <w:rPr>
          <w:rFonts w:ascii="Comic Sans MS" w:hAnsi="Comic Sans MS" w:cs="Comic Sans MS"/>
          <w:sz w:val="28"/>
          <w:szCs w:val="28"/>
          <w:lang w:val="sk-SK"/>
        </w:rPr>
        <w:t>xt/ following day</w:t>
      </w:r>
    </w:p>
    <w:p w14:paraId="31A6DE3F" w14:textId="77777777" w:rsidR="00000000" w:rsidRDefault="002629C3">
      <w:pPr>
        <w:spacing w:line="360" w:lineRule="auto"/>
        <w:jc w:val="both"/>
      </w:pPr>
      <w:r>
        <w:rPr>
          <w:rFonts w:ascii="Comic Sans MS" w:hAnsi="Comic Sans MS" w:cs="Comic Sans MS"/>
          <w:b/>
          <w:color w:val="984806"/>
          <w:sz w:val="28"/>
          <w:szCs w:val="28"/>
          <w:lang w:val="sk-SK"/>
        </w:rPr>
        <w:t>the day before yesterday</w:t>
      </w:r>
      <w:r>
        <w:rPr>
          <w:rFonts w:ascii="Comic Sans MS" w:hAnsi="Comic Sans MS" w:cs="Comic Sans MS"/>
          <w:sz w:val="28"/>
          <w:szCs w:val="28"/>
          <w:lang w:val="sk-SK"/>
        </w:rPr>
        <w:t>- two days before</w:t>
      </w:r>
    </w:p>
    <w:p w14:paraId="69A8E63C" w14:textId="77777777" w:rsidR="00000000" w:rsidRDefault="002629C3">
      <w:pPr>
        <w:spacing w:line="360" w:lineRule="auto"/>
        <w:jc w:val="both"/>
      </w:pPr>
      <w:r>
        <w:rPr>
          <w:rFonts w:ascii="Comic Sans MS" w:hAnsi="Comic Sans MS" w:cs="Comic Sans MS"/>
          <w:b/>
          <w:color w:val="984806"/>
          <w:sz w:val="28"/>
          <w:szCs w:val="28"/>
          <w:lang w:val="sk-SK"/>
        </w:rPr>
        <w:t>the day after tomorrow</w:t>
      </w:r>
      <w:r>
        <w:rPr>
          <w:rFonts w:ascii="Comic Sans MS" w:hAnsi="Comic Sans MS" w:cs="Comic Sans MS"/>
          <w:sz w:val="28"/>
          <w:szCs w:val="28"/>
          <w:lang w:val="sk-SK"/>
        </w:rPr>
        <w:t>- in two days´time</w:t>
      </w:r>
    </w:p>
    <w:p w14:paraId="0F95735A" w14:textId="77777777" w:rsidR="00000000" w:rsidRDefault="002629C3">
      <w:pPr>
        <w:spacing w:line="360" w:lineRule="auto"/>
        <w:jc w:val="both"/>
        <w:rPr>
          <w:rFonts w:ascii="Comic Sans MS" w:hAnsi="Comic Sans MS" w:cs="Comic Sans MS"/>
          <w:sz w:val="28"/>
          <w:szCs w:val="28"/>
          <w:lang w:val="sk-SK"/>
        </w:rPr>
      </w:pPr>
    </w:p>
    <w:p w14:paraId="7376F838" w14:textId="77777777" w:rsidR="00000000" w:rsidRDefault="002629C3">
      <w:pPr>
        <w:spacing w:line="360" w:lineRule="auto"/>
        <w:jc w:val="both"/>
      </w:pPr>
      <w:r>
        <w:rPr>
          <w:rFonts w:ascii="Comic Sans MS" w:eastAsia="Comic Sans MS" w:hAnsi="Comic Sans MS" w:cs="Comic Sans MS"/>
          <w:b/>
          <w:color w:val="CC3300"/>
          <w:sz w:val="28"/>
          <w:szCs w:val="28"/>
          <w:lang w:val="sk-SK"/>
        </w:rPr>
        <w:t xml:space="preserve">       </w:t>
      </w:r>
      <w:r>
        <w:rPr>
          <w:rFonts w:ascii="Comic Sans MS" w:hAnsi="Comic Sans MS" w:cs="Comic Sans MS"/>
          <w:b/>
          <w:color w:val="CC3300"/>
          <w:sz w:val="28"/>
          <w:szCs w:val="28"/>
          <w:lang w:val="sk-SK"/>
        </w:rPr>
        <w:t>OTÁZKY V NEPRIAMEJ REČI</w:t>
      </w:r>
    </w:p>
    <w:p w14:paraId="361D62D9" w14:textId="77777777" w:rsidR="00000000" w:rsidRDefault="002629C3">
      <w:pPr>
        <w:numPr>
          <w:ilvl w:val="0"/>
          <w:numId w:val="8"/>
        </w:numPr>
        <w:spacing w:line="360" w:lineRule="auto"/>
        <w:jc w:val="both"/>
      </w:pPr>
      <w:r>
        <w:rPr>
          <w:rFonts w:ascii="Comic Sans MS" w:hAnsi="Comic Sans MS" w:cs="Comic Sans MS"/>
          <w:sz w:val="28"/>
          <w:szCs w:val="28"/>
          <w:lang w:val="sk-SK"/>
        </w:rPr>
        <w:t xml:space="preserve">Pri tvorení otázok v nepriamej reči dodržiavame slovosled </w:t>
      </w:r>
      <w:r>
        <w:rPr>
          <w:rFonts w:ascii="Comic Sans MS" w:hAnsi="Comic Sans MS" w:cs="Comic Sans MS"/>
          <w:b/>
          <w:sz w:val="28"/>
          <w:szCs w:val="28"/>
          <w:u w:val="single"/>
          <w:lang w:val="sk-SK"/>
        </w:rPr>
        <w:t>oznamovacej vety:</w:t>
      </w:r>
    </w:p>
    <w:p w14:paraId="2065E4E4" w14:textId="77777777" w:rsidR="00000000" w:rsidRDefault="002629C3">
      <w:pPr>
        <w:spacing w:line="360" w:lineRule="auto"/>
        <w:ind w:left="870"/>
        <w:jc w:val="both"/>
      </w:pPr>
      <w:r>
        <w:rPr>
          <w:rFonts w:ascii="Comic Sans MS" w:hAnsi="Comic Sans MS" w:cs="Comic Sans MS"/>
          <w:b/>
          <w:color w:val="CC3300"/>
          <w:sz w:val="28"/>
          <w:szCs w:val="28"/>
          <w:lang w:val="sk-SK"/>
        </w:rPr>
        <w:t xml:space="preserve">PODMET + PRÍSUDOK </w:t>
      </w:r>
    </w:p>
    <w:p w14:paraId="000AD24D" w14:textId="77777777" w:rsidR="00000000" w:rsidRDefault="002629C3">
      <w:pPr>
        <w:spacing w:line="360" w:lineRule="auto"/>
        <w:ind w:left="870"/>
        <w:jc w:val="both"/>
      </w:pPr>
      <w:r>
        <w:rPr>
          <w:rFonts w:ascii="Comic Sans MS" w:hAnsi="Comic Sans MS" w:cs="Comic Sans MS"/>
          <w:sz w:val="28"/>
          <w:szCs w:val="28"/>
          <w:lang w:val="sk-SK"/>
        </w:rPr>
        <w:t xml:space="preserve">Nastáva tu </w:t>
      </w:r>
      <w:r>
        <w:rPr>
          <w:rFonts w:ascii="Comic Sans MS" w:hAnsi="Comic Sans MS" w:cs="Comic Sans MS"/>
          <w:sz w:val="28"/>
          <w:szCs w:val="28"/>
          <w:u w:val="single"/>
          <w:lang w:val="sk-SK"/>
        </w:rPr>
        <w:t>tiež posun časov</w:t>
      </w:r>
    </w:p>
    <w:p w14:paraId="3A3294C9" w14:textId="77777777" w:rsidR="00000000" w:rsidRDefault="002629C3">
      <w:pPr>
        <w:spacing w:line="360" w:lineRule="auto"/>
        <w:ind w:left="870"/>
        <w:jc w:val="both"/>
        <w:rPr>
          <w:rFonts w:ascii="Comic Sans MS" w:hAnsi="Comic Sans MS" w:cs="Comic Sans MS"/>
          <w:sz w:val="28"/>
          <w:szCs w:val="28"/>
          <w:lang w:val="sk-SK"/>
        </w:rPr>
      </w:pPr>
    </w:p>
    <w:p w14:paraId="4182C16E" w14:textId="77777777" w:rsidR="00000000" w:rsidRDefault="002629C3">
      <w:pPr>
        <w:spacing w:line="360" w:lineRule="auto"/>
        <w:ind w:left="870"/>
        <w:jc w:val="both"/>
      </w:pPr>
      <w:r>
        <w:rPr>
          <w:rFonts w:ascii="Comic Sans MS" w:hAnsi="Comic Sans MS" w:cs="Comic Sans MS"/>
          <w:sz w:val="28"/>
          <w:szCs w:val="28"/>
          <w:lang w:val="sk-SK"/>
        </w:rPr>
        <w:t>Where is Jack?   He asked me where the bank was.</w:t>
      </w:r>
    </w:p>
    <w:p w14:paraId="50437B57" w14:textId="77777777" w:rsidR="00000000" w:rsidRDefault="002629C3">
      <w:pPr>
        <w:spacing w:line="360" w:lineRule="auto"/>
        <w:ind w:left="870"/>
        <w:jc w:val="both"/>
      </w:pPr>
      <w:r>
        <w:rPr>
          <w:rFonts w:ascii="Comic Sans MS" w:hAnsi="Comic Sans MS" w:cs="Comic Sans MS"/>
          <w:sz w:val="28"/>
          <w:szCs w:val="28"/>
          <w:lang w:val="sk-SK"/>
        </w:rPr>
        <w:t>Is anybody at home? I asked if somebody was at home.</w:t>
      </w:r>
    </w:p>
    <w:p w14:paraId="47DFA567" w14:textId="77777777" w:rsidR="00000000" w:rsidRDefault="002629C3">
      <w:pPr>
        <w:spacing w:line="360" w:lineRule="auto"/>
        <w:ind w:left="870"/>
        <w:jc w:val="both"/>
      </w:pPr>
      <w:r>
        <w:rPr>
          <w:rFonts w:ascii="Comic Sans MS" w:hAnsi="Comic Sans MS" w:cs="Comic Sans MS"/>
          <w:sz w:val="28"/>
          <w:szCs w:val="28"/>
          <w:lang w:val="sk-SK"/>
        </w:rPr>
        <w:t>Have you seen him? He asked me if I had seen him.</w:t>
      </w:r>
    </w:p>
    <w:p w14:paraId="69D9305D" w14:textId="77777777" w:rsidR="00000000" w:rsidRDefault="002629C3">
      <w:pPr>
        <w:spacing w:line="360" w:lineRule="auto"/>
        <w:ind w:left="870"/>
        <w:jc w:val="both"/>
        <w:rPr>
          <w:rFonts w:ascii="Comic Sans MS" w:hAnsi="Comic Sans MS" w:cs="Comic Sans MS"/>
          <w:sz w:val="28"/>
          <w:szCs w:val="28"/>
          <w:lang w:val="sk-SK"/>
        </w:rPr>
      </w:pPr>
    </w:p>
    <w:p w14:paraId="4C2158B8" w14:textId="77777777" w:rsidR="00000000" w:rsidRDefault="002629C3">
      <w:pPr>
        <w:spacing w:line="360" w:lineRule="auto"/>
        <w:ind w:left="870"/>
        <w:jc w:val="both"/>
      </w:pPr>
      <w:r>
        <w:rPr>
          <w:rFonts w:ascii="Comic Sans MS" w:hAnsi="Comic Sans MS" w:cs="Comic Sans MS"/>
          <w:b/>
          <w:color w:val="CC3300"/>
          <w:sz w:val="28"/>
          <w:szCs w:val="28"/>
          <w:lang w:val="sk-SK"/>
        </w:rPr>
        <w:t>NEPRIAMY IMPERATÍV</w:t>
      </w:r>
    </w:p>
    <w:p w14:paraId="36556B21" w14:textId="77777777" w:rsidR="00000000" w:rsidRDefault="002629C3">
      <w:pPr>
        <w:numPr>
          <w:ilvl w:val="0"/>
          <w:numId w:val="8"/>
        </w:numPr>
        <w:spacing w:line="360" w:lineRule="auto"/>
        <w:jc w:val="both"/>
      </w:pPr>
      <w:r>
        <w:rPr>
          <w:rFonts w:ascii="Comic Sans MS" w:hAnsi="Comic Sans MS" w:cs="Comic Sans MS"/>
          <w:i/>
          <w:sz w:val="28"/>
          <w:szCs w:val="28"/>
          <w:u w:val="single"/>
          <w:lang w:val="sk-SK"/>
        </w:rPr>
        <w:t>Aby som.....</w:t>
      </w:r>
    </w:p>
    <w:p w14:paraId="05FB9421" w14:textId="77777777" w:rsidR="00000000" w:rsidRDefault="002629C3">
      <w:pPr>
        <w:numPr>
          <w:ilvl w:val="0"/>
          <w:numId w:val="8"/>
        </w:numPr>
        <w:spacing w:line="360" w:lineRule="auto"/>
        <w:jc w:val="both"/>
      </w:pPr>
      <w:r>
        <w:rPr>
          <w:rFonts w:ascii="Comic Sans MS" w:hAnsi="Comic Sans MS" w:cs="Comic Sans MS"/>
          <w:sz w:val="28"/>
          <w:szCs w:val="28"/>
          <w:lang w:val="sk-SK"/>
        </w:rPr>
        <w:t xml:space="preserve">Pri tvorení nepriameho imperatívu vkladáme do viet </w:t>
      </w:r>
      <w:r>
        <w:rPr>
          <w:rFonts w:ascii="Comic Sans MS" w:hAnsi="Comic Sans MS" w:cs="Comic Sans MS"/>
          <w:b/>
          <w:color w:val="CC3300"/>
          <w:sz w:val="28"/>
          <w:szCs w:val="28"/>
          <w:lang w:val="sk-SK"/>
        </w:rPr>
        <w:t>TO-</w:t>
      </w:r>
      <w:r>
        <w:rPr>
          <w:rFonts w:ascii="Comic Sans MS" w:hAnsi="Comic Sans MS" w:cs="Comic Sans MS"/>
          <w:sz w:val="28"/>
          <w:szCs w:val="28"/>
          <w:lang w:val="sk-SK"/>
        </w:rPr>
        <w:t xml:space="preserve"> aby</w:t>
      </w:r>
    </w:p>
    <w:p w14:paraId="1F6E5FE0" w14:textId="77777777" w:rsidR="00000000" w:rsidRDefault="002629C3">
      <w:pPr>
        <w:spacing w:line="360" w:lineRule="auto"/>
        <w:ind w:left="870"/>
        <w:jc w:val="both"/>
      </w:pPr>
      <w:r>
        <w:rPr>
          <w:rFonts w:ascii="Comic Sans MS" w:hAnsi="Comic Sans MS" w:cs="Comic Sans MS"/>
          <w:b/>
          <w:color w:val="CC3300"/>
          <w:sz w:val="28"/>
          <w:szCs w:val="28"/>
          <w:lang w:val="sk-SK"/>
        </w:rPr>
        <w:t>NOT TO</w:t>
      </w:r>
      <w:r>
        <w:rPr>
          <w:rFonts w:ascii="Comic Sans MS" w:hAnsi="Comic Sans MS" w:cs="Comic Sans MS"/>
          <w:sz w:val="28"/>
          <w:szCs w:val="28"/>
          <w:lang w:val="sk-SK"/>
        </w:rPr>
        <w:t xml:space="preserve"> – ab</w:t>
      </w:r>
      <w:r>
        <w:rPr>
          <w:rFonts w:ascii="Comic Sans MS" w:hAnsi="Comic Sans MS" w:cs="Comic Sans MS"/>
          <w:sz w:val="28"/>
          <w:szCs w:val="28"/>
          <w:lang w:val="sk-SK"/>
        </w:rPr>
        <w:t>y ne...</w:t>
      </w:r>
    </w:p>
    <w:p w14:paraId="6860DC74" w14:textId="77777777" w:rsidR="00000000" w:rsidRDefault="002629C3">
      <w:pPr>
        <w:spacing w:line="360" w:lineRule="auto"/>
        <w:ind w:left="870"/>
        <w:jc w:val="both"/>
      </w:pPr>
      <w:r>
        <w:rPr>
          <w:rFonts w:ascii="Comic Sans MS" w:hAnsi="Comic Sans MS" w:cs="Comic Sans MS"/>
          <w:sz w:val="28"/>
          <w:szCs w:val="28"/>
          <w:lang w:val="sk-SK"/>
        </w:rPr>
        <w:t>He said: Go home, John.   He told John to go home.</w:t>
      </w:r>
    </w:p>
    <w:p w14:paraId="66F6444D" w14:textId="77777777" w:rsidR="00000000" w:rsidRDefault="002629C3">
      <w:pPr>
        <w:spacing w:line="360" w:lineRule="auto"/>
        <w:ind w:left="870"/>
        <w:jc w:val="both"/>
      </w:pPr>
      <w:r>
        <w:rPr>
          <w:rFonts w:ascii="Comic Sans MS" w:hAnsi="Comic Sans MS" w:cs="Comic Sans MS"/>
          <w:sz w:val="28"/>
          <w:szCs w:val="28"/>
          <w:lang w:val="sk-SK"/>
        </w:rPr>
        <w:t>She said her: Don´t do it! She said her not to do it.</w:t>
      </w:r>
    </w:p>
    <w:p w14:paraId="10A728F9" w14:textId="77777777" w:rsidR="00000000" w:rsidRDefault="002629C3">
      <w:pPr>
        <w:pageBreakBefore/>
        <w:spacing w:line="360" w:lineRule="auto"/>
        <w:jc w:val="both"/>
      </w:pPr>
      <w:r>
        <w:rPr>
          <w:rFonts w:ascii="Comic Sans MS" w:hAnsi="Comic Sans MS" w:cs="Comic Sans MS"/>
          <w:b/>
          <w:color w:val="00FFFF"/>
          <w:sz w:val="32"/>
          <w:lang w:val="sk-SK"/>
        </w:rPr>
        <w:t>VÄZBA enough /too +infinitív</w:t>
      </w:r>
    </w:p>
    <w:p w14:paraId="77DB9A9E" w14:textId="77777777" w:rsidR="00000000" w:rsidRDefault="002629C3">
      <w:pPr>
        <w:pStyle w:val="Nadpis9"/>
        <w:spacing w:line="360" w:lineRule="auto"/>
      </w:pPr>
      <w:r>
        <w:rPr>
          <w:color w:val="00FFFF"/>
          <w:lang w:val="sk-SK"/>
        </w:rPr>
        <w:t>Enough-</w:t>
      </w:r>
      <w:r>
        <w:rPr>
          <w:lang w:val="sk-SK"/>
        </w:rPr>
        <w:t xml:space="preserve"> dosť  stojí za príslovkou alebo prídavným menom</w:t>
      </w:r>
    </w:p>
    <w:p w14:paraId="3EC78826" w14:textId="77777777" w:rsidR="00000000" w:rsidRDefault="002629C3">
      <w:pPr>
        <w:spacing w:line="360" w:lineRule="auto"/>
        <w:jc w:val="both"/>
      </w:pPr>
      <w:r>
        <w:rPr>
          <w:rFonts w:ascii="Comic Sans MS" w:hAnsi="Comic Sans MS" w:cs="Comic Sans MS"/>
          <w:sz w:val="28"/>
          <w:lang w:val="sk-SK"/>
        </w:rPr>
        <w:t>It´s warm enough here. She is not clever enough.</w:t>
      </w:r>
    </w:p>
    <w:p w14:paraId="07BEF140" w14:textId="77777777" w:rsidR="00000000" w:rsidRDefault="002629C3">
      <w:pPr>
        <w:spacing w:line="360" w:lineRule="auto"/>
        <w:jc w:val="both"/>
        <w:rPr>
          <w:rFonts w:ascii="Comic Sans MS" w:hAnsi="Comic Sans MS" w:cs="Comic Sans MS"/>
          <w:sz w:val="28"/>
          <w:lang w:val="sk-SK"/>
        </w:rPr>
      </w:pPr>
    </w:p>
    <w:p w14:paraId="4339D6C0" w14:textId="77777777" w:rsidR="00000000" w:rsidRDefault="002629C3">
      <w:pPr>
        <w:spacing w:line="360" w:lineRule="auto"/>
        <w:jc w:val="both"/>
      </w:pPr>
      <w:r>
        <w:rPr>
          <w:rFonts w:ascii="Comic Sans MS" w:hAnsi="Comic Sans MS" w:cs="Comic Sans MS"/>
          <w:b/>
          <w:color w:val="6699FF"/>
          <w:sz w:val="28"/>
          <w:lang w:val="sk-SK"/>
        </w:rPr>
        <w:t>HAVE SOM</w:t>
      </w:r>
      <w:r>
        <w:rPr>
          <w:rFonts w:ascii="Comic Sans MS" w:hAnsi="Comic Sans MS" w:cs="Comic Sans MS"/>
          <w:b/>
          <w:color w:val="6699FF"/>
          <w:sz w:val="28"/>
          <w:lang w:val="sk-SK"/>
        </w:rPr>
        <w:t>ETHING DONE</w:t>
      </w:r>
    </w:p>
    <w:p w14:paraId="1CF06DED" w14:textId="77777777" w:rsidR="00000000" w:rsidRDefault="002629C3">
      <w:pPr>
        <w:spacing w:line="360" w:lineRule="auto"/>
        <w:jc w:val="both"/>
        <w:rPr>
          <w:rFonts w:ascii="Comic Sans MS" w:hAnsi="Comic Sans MS" w:cs="Comic Sans MS"/>
          <w:b/>
          <w:color w:val="6699FF"/>
          <w:sz w:val="32"/>
          <w:lang w:val="sk-SK"/>
        </w:rPr>
      </w:pPr>
    </w:p>
    <w:p w14:paraId="4EB5DF55" w14:textId="77777777" w:rsidR="00000000" w:rsidRDefault="002629C3">
      <w:pPr>
        <w:numPr>
          <w:ilvl w:val="0"/>
          <w:numId w:val="8"/>
        </w:numPr>
        <w:spacing w:line="360" w:lineRule="auto"/>
        <w:jc w:val="both"/>
      </w:pPr>
      <w:r>
        <w:rPr>
          <w:rFonts w:ascii="Comic Sans MS" w:hAnsi="Comic Sans MS" w:cs="Comic Sans MS"/>
          <w:sz w:val="24"/>
          <w:szCs w:val="24"/>
          <w:lang w:val="sk-SK"/>
        </w:rPr>
        <w:t>Táto väzba vyjadruje, že činnosť nevykonáva sám podmet vety, ale niekto iný</w:t>
      </w:r>
    </w:p>
    <w:p w14:paraId="3245AF99" w14:textId="77777777" w:rsidR="00000000" w:rsidRDefault="002629C3">
      <w:pPr>
        <w:spacing w:line="276" w:lineRule="auto"/>
        <w:jc w:val="both"/>
        <w:rPr>
          <w:rFonts w:ascii="Comic Sans MS" w:hAnsi="Comic Sans MS" w:cs="Comic Sans MS"/>
          <w:b/>
          <w:sz w:val="24"/>
          <w:szCs w:val="24"/>
          <w:lang w:val="sk-SK"/>
        </w:rPr>
      </w:pPr>
    </w:p>
    <w:p w14:paraId="366E53C1" w14:textId="77777777" w:rsidR="00000000" w:rsidRDefault="002629C3">
      <w:pPr>
        <w:spacing w:line="276" w:lineRule="auto"/>
        <w:jc w:val="both"/>
      </w:pPr>
      <w:r>
        <w:rPr>
          <w:rFonts w:ascii="Comic Sans MS" w:hAnsi="Comic Sans MS" w:cs="Comic Sans MS"/>
          <w:b/>
          <w:sz w:val="24"/>
          <w:szCs w:val="24"/>
          <w:lang w:val="sk-SK"/>
        </w:rPr>
        <w:t>Dáva  sa</w:t>
      </w:r>
      <w:r>
        <w:rPr>
          <w:rFonts w:ascii="Comic Sans MS" w:hAnsi="Comic Sans MS" w:cs="Comic Sans MS"/>
          <w:b/>
          <w:color w:val="6699FF"/>
          <w:sz w:val="28"/>
          <w:szCs w:val="28"/>
          <w:lang w:val="sk-SK"/>
        </w:rPr>
        <w:t xml:space="preserve">           HAVE + pod .meno + TRPNÉ PRÍČASTIE</w:t>
      </w:r>
    </w:p>
    <w:p w14:paraId="418FDE6B" w14:textId="77777777" w:rsidR="00000000" w:rsidRDefault="002629C3">
      <w:pPr>
        <w:spacing w:line="276" w:lineRule="auto"/>
        <w:jc w:val="both"/>
        <w:rPr>
          <w:rFonts w:ascii="Comic Sans MS" w:hAnsi="Comic Sans MS" w:cs="Comic Sans MS"/>
          <w:b/>
          <w:color w:val="6699FF"/>
          <w:sz w:val="28"/>
          <w:szCs w:val="28"/>
          <w:lang w:val="sk-SK"/>
        </w:rPr>
      </w:pPr>
    </w:p>
    <w:p w14:paraId="47547767" w14:textId="77777777" w:rsidR="00000000" w:rsidRDefault="002629C3">
      <w:pPr>
        <w:spacing w:line="276" w:lineRule="auto"/>
        <w:jc w:val="both"/>
      </w:pPr>
      <w:r>
        <w:rPr>
          <w:rFonts w:ascii="Comic Sans MS" w:hAnsi="Comic Sans MS" w:cs="Comic Sans MS"/>
          <w:b/>
          <w:color w:val="6699FF"/>
          <w:sz w:val="28"/>
          <w:szCs w:val="28"/>
          <w:lang w:val="sk-SK"/>
        </w:rPr>
        <w:t xml:space="preserve">ČASY: pr. jed.   </w:t>
      </w:r>
      <w:r>
        <w:rPr>
          <w:rFonts w:ascii="Comic Sans MS" w:hAnsi="Comic Sans MS" w:cs="Comic Sans MS"/>
          <w:sz w:val="28"/>
          <w:szCs w:val="28"/>
          <w:lang w:val="sk-SK"/>
        </w:rPr>
        <w:t>We  have our kitchen painted.</w:t>
      </w:r>
    </w:p>
    <w:p w14:paraId="0E757DAB" w14:textId="77777777" w:rsidR="00000000" w:rsidRDefault="002629C3">
      <w:pPr>
        <w:spacing w:line="276" w:lineRule="auto"/>
        <w:jc w:val="both"/>
      </w:pPr>
      <w:r>
        <w:rPr>
          <w:rFonts w:ascii="Comic Sans MS" w:eastAsia="Comic Sans MS" w:hAnsi="Comic Sans MS" w:cs="Comic Sans MS"/>
          <w:sz w:val="28"/>
          <w:szCs w:val="28"/>
          <w:lang w:val="sk-SK"/>
        </w:rPr>
        <w:t xml:space="preserve">          </w:t>
      </w:r>
      <w:r>
        <w:rPr>
          <w:rFonts w:ascii="Comic Sans MS" w:hAnsi="Comic Sans MS" w:cs="Comic Sans MS"/>
          <w:b/>
          <w:color w:val="6699FF"/>
          <w:sz w:val="28"/>
          <w:szCs w:val="28"/>
          <w:lang w:val="sk-SK"/>
        </w:rPr>
        <w:t>pr. prieb.:</w:t>
      </w:r>
      <w:r>
        <w:rPr>
          <w:rFonts w:ascii="Comic Sans MS" w:hAnsi="Comic Sans MS" w:cs="Comic Sans MS"/>
          <w:sz w:val="28"/>
          <w:szCs w:val="28"/>
          <w:lang w:val="sk-SK"/>
        </w:rPr>
        <w:t xml:space="preserve"> We are having our kitchen painted.</w:t>
      </w:r>
    </w:p>
    <w:p w14:paraId="4C62B507" w14:textId="77777777" w:rsidR="00000000" w:rsidRDefault="002629C3">
      <w:pPr>
        <w:spacing w:line="276" w:lineRule="auto"/>
        <w:jc w:val="both"/>
      </w:pPr>
      <w:r>
        <w:rPr>
          <w:rFonts w:ascii="Comic Sans MS" w:eastAsia="Comic Sans MS" w:hAnsi="Comic Sans MS" w:cs="Comic Sans MS"/>
          <w:sz w:val="28"/>
          <w:szCs w:val="28"/>
          <w:lang w:val="sk-SK"/>
        </w:rPr>
        <w:t xml:space="preserve">       </w:t>
      </w:r>
      <w:r>
        <w:rPr>
          <w:rFonts w:ascii="Comic Sans MS" w:eastAsia="Comic Sans MS" w:hAnsi="Comic Sans MS" w:cs="Comic Sans MS"/>
          <w:sz w:val="28"/>
          <w:szCs w:val="28"/>
          <w:lang w:val="sk-SK"/>
        </w:rPr>
        <w:t xml:space="preserve">   </w:t>
      </w:r>
      <w:r>
        <w:rPr>
          <w:rFonts w:ascii="Comic Sans MS" w:hAnsi="Comic Sans MS" w:cs="Comic Sans MS"/>
          <w:b/>
          <w:color w:val="6699FF"/>
          <w:sz w:val="28"/>
          <w:szCs w:val="28"/>
          <w:lang w:val="sk-SK"/>
        </w:rPr>
        <w:t>Min. jed.</w:t>
      </w:r>
      <w:r>
        <w:rPr>
          <w:rFonts w:ascii="Comic Sans MS" w:hAnsi="Comic Sans MS" w:cs="Comic Sans MS"/>
          <w:sz w:val="28"/>
          <w:szCs w:val="28"/>
          <w:lang w:val="sk-SK"/>
        </w:rPr>
        <w:t xml:space="preserve">     We had our kitchen painted.</w:t>
      </w:r>
    </w:p>
    <w:p w14:paraId="01C7B852" w14:textId="77777777" w:rsidR="00000000" w:rsidRDefault="002629C3">
      <w:pPr>
        <w:spacing w:line="276" w:lineRule="auto"/>
        <w:jc w:val="both"/>
      </w:pPr>
      <w:r>
        <w:rPr>
          <w:rFonts w:ascii="Comic Sans MS" w:eastAsia="Comic Sans MS" w:hAnsi="Comic Sans MS" w:cs="Comic Sans MS"/>
          <w:sz w:val="28"/>
          <w:szCs w:val="28"/>
          <w:lang w:val="sk-SK"/>
        </w:rPr>
        <w:t xml:space="preserve">          </w:t>
      </w:r>
      <w:r>
        <w:rPr>
          <w:rFonts w:ascii="Comic Sans MS" w:hAnsi="Comic Sans MS" w:cs="Comic Sans MS"/>
          <w:b/>
          <w:color w:val="6699FF"/>
          <w:sz w:val="28"/>
          <w:szCs w:val="28"/>
          <w:lang w:val="sk-SK"/>
        </w:rPr>
        <w:t>Min. prieb.:</w:t>
      </w:r>
      <w:r>
        <w:rPr>
          <w:rFonts w:ascii="Comic Sans MS" w:hAnsi="Comic Sans MS" w:cs="Comic Sans MS"/>
          <w:sz w:val="28"/>
          <w:szCs w:val="28"/>
          <w:lang w:val="sk-SK"/>
        </w:rPr>
        <w:t xml:space="preserve">  We were having our kitchen painted.</w:t>
      </w:r>
    </w:p>
    <w:p w14:paraId="65F6CF0B" w14:textId="77777777" w:rsidR="00000000" w:rsidRDefault="002629C3">
      <w:pPr>
        <w:spacing w:line="276" w:lineRule="auto"/>
        <w:jc w:val="both"/>
      </w:pPr>
      <w:r>
        <w:rPr>
          <w:rFonts w:ascii="Comic Sans MS" w:eastAsia="Comic Sans MS" w:hAnsi="Comic Sans MS" w:cs="Comic Sans MS"/>
          <w:b/>
          <w:color w:val="6699FF"/>
          <w:sz w:val="28"/>
          <w:szCs w:val="28"/>
          <w:lang w:val="sk-SK"/>
        </w:rPr>
        <w:t xml:space="preserve">        </w:t>
      </w:r>
      <w:r>
        <w:rPr>
          <w:rFonts w:ascii="Comic Sans MS" w:hAnsi="Comic Sans MS" w:cs="Comic Sans MS"/>
          <w:b/>
          <w:color w:val="6699FF"/>
          <w:sz w:val="28"/>
          <w:szCs w:val="28"/>
          <w:lang w:val="sk-SK"/>
        </w:rPr>
        <w:t>Predpr. jed.:</w:t>
      </w:r>
      <w:r>
        <w:rPr>
          <w:rFonts w:ascii="Comic Sans MS" w:hAnsi="Comic Sans MS" w:cs="Comic Sans MS"/>
          <w:sz w:val="28"/>
          <w:szCs w:val="28"/>
          <w:lang w:val="sk-SK"/>
        </w:rPr>
        <w:t xml:space="preserve"> We have had our kitchen painted.</w:t>
      </w:r>
    </w:p>
    <w:p w14:paraId="4871CE1C" w14:textId="77777777" w:rsidR="00000000" w:rsidRDefault="002629C3">
      <w:pPr>
        <w:spacing w:line="276" w:lineRule="auto"/>
        <w:jc w:val="both"/>
      </w:pPr>
      <w:r>
        <w:rPr>
          <w:rFonts w:ascii="Comic Sans MS" w:eastAsia="Comic Sans MS" w:hAnsi="Comic Sans MS" w:cs="Comic Sans MS"/>
          <w:sz w:val="28"/>
          <w:szCs w:val="28"/>
          <w:lang w:val="sk-SK"/>
        </w:rPr>
        <w:t xml:space="preserve">          </w:t>
      </w:r>
      <w:r>
        <w:rPr>
          <w:rFonts w:ascii="Comic Sans MS" w:hAnsi="Comic Sans MS" w:cs="Comic Sans MS"/>
          <w:b/>
          <w:color w:val="6699FF"/>
          <w:sz w:val="28"/>
          <w:szCs w:val="28"/>
          <w:lang w:val="sk-SK"/>
        </w:rPr>
        <w:t xml:space="preserve">Predpr. prieb.: </w:t>
      </w:r>
      <w:r>
        <w:rPr>
          <w:rFonts w:ascii="Comic Sans MS" w:hAnsi="Comic Sans MS" w:cs="Comic Sans MS"/>
          <w:sz w:val="28"/>
          <w:szCs w:val="28"/>
          <w:lang w:val="sk-SK"/>
        </w:rPr>
        <w:t>We have been having our kitchen painted.</w:t>
      </w:r>
    </w:p>
    <w:p w14:paraId="50FCF557" w14:textId="77777777" w:rsidR="00000000" w:rsidRDefault="002629C3">
      <w:pPr>
        <w:spacing w:line="276" w:lineRule="auto"/>
        <w:jc w:val="both"/>
      </w:pPr>
      <w:r>
        <w:rPr>
          <w:rFonts w:ascii="Comic Sans MS" w:eastAsia="Comic Sans MS" w:hAnsi="Comic Sans MS" w:cs="Comic Sans MS"/>
          <w:sz w:val="28"/>
          <w:szCs w:val="28"/>
          <w:lang w:val="sk-SK"/>
        </w:rPr>
        <w:t xml:space="preserve">          </w:t>
      </w:r>
      <w:r>
        <w:rPr>
          <w:rFonts w:ascii="Comic Sans MS" w:hAnsi="Comic Sans MS" w:cs="Comic Sans MS"/>
          <w:b/>
          <w:color w:val="6699FF"/>
          <w:sz w:val="28"/>
          <w:szCs w:val="28"/>
          <w:lang w:val="sk-SK"/>
        </w:rPr>
        <w:t xml:space="preserve">Predmin. jed.:  </w:t>
      </w:r>
      <w:r>
        <w:rPr>
          <w:rFonts w:ascii="Comic Sans MS" w:hAnsi="Comic Sans MS" w:cs="Comic Sans MS"/>
          <w:sz w:val="28"/>
          <w:szCs w:val="28"/>
          <w:lang w:val="sk-SK"/>
        </w:rPr>
        <w:t xml:space="preserve">We </w:t>
      </w:r>
      <w:r>
        <w:rPr>
          <w:rFonts w:ascii="Comic Sans MS" w:hAnsi="Comic Sans MS" w:cs="Comic Sans MS"/>
          <w:sz w:val="28"/>
          <w:szCs w:val="28"/>
          <w:lang w:val="sk-SK"/>
        </w:rPr>
        <w:t>had had our kitchen painted.</w:t>
      </w:r>
    </w:p>
    <w:p w14:paraId="135CFD66" w14:textId="77777777" w:rsidR="00000000" w:rsidRDefault="002629C3">
      <w:pPr>
        <w:spacing w:line="276" w:lineRule="auto"/>
        <w:jc w:val="both"/>
      </w:pPr>
      <w:r>
        <w:rPr>
          <w:rFonts w:ascii="Comic Sans MS" w:eastAsia="Comic Sans MS" w:hAnsi="Comic Sans MS" w:cs="Comic Sans MS"/>
          <w:sz w:val="28"/>
          <w:szCs w:val="28"/>
          <w:lang w:val="sk-SK"/>
        </w:rPr>
        <w:t xml:space="preserve">          </w:t>
      </w:r>
      <w:r>
        <w:rPr>
          <w:rFonts w:ascii="Comic Sans MS" w:hAnsi="Comic Sans MS" w:cs="Comic Sans MS"/>
          <w:b/>
          <w:color w:val="6699FF"/>
          <w:sz w:val="28"/>
          <w:szCs w:val="28"/>
          <w:lang w:val="sk-SK"/>
        </w:rPr>
        <w:t>Budúci jed.:</w:t>
      </w:r>
      <w:r>
        <w:rPr>
          <w:rFonts w:ascii="Comic Sans MS" w:hAnsi="Comic Sans MS" w:cs="Comic Sans MS"/>
          <w:sz w:val="28"/>
          <w:szCs w:val="28"/>
          <w:lang w:val="sk-SK"/>
        </w:rPr>
        <w:t xml:space="preserve">       We will have our kitchen painted.</w:t>
      </w:r>
    </w:p>
    <w:p w14:paraId="7171F005" w14:textId="77777777" w:rsidR="00000000" w:rsidRDefault="002629C3">
      <w:pPr>
        <w:spacing w:line="276" w:lineRule="auto"/>
        <w:jc w:val="both"/>
      </w:pPr>
      <w:r>
        <w:rPr>
          <w:rFonts w:ascii="Comic Sans MS" w:eastAsia="Comic Sans MS" w:hAnsi="Comic Sans MS" w:cs="Comic Sans MS"/>
          <w:sz w:val="28"/>
          <w:szCs w:val="28"/>
          <w:lang w:val="sk-SK"/>
        </w:rPr>
        <w:t xml:space="preserve">          </w:t>
      </w:r>
      <w:r>
        <w:rPr>
          <w:rFonts w:ascii="Comic Sans MS" w:hAnsi="Comic Sans MS" w:cs="Comic Sans MS"/>
          <w:b/>
          <w:color w:val="6699FF"/>
          <w:sz w:val="28"/>
          <w:szCs w:val="28"/>
          <w:lang w:val="sk-SK"/>
        </w:rPr>
        <w:t xml:space="preserve">Budúci prieb.:  </w:t>
      </w:r>
      <w:r>
        <w:rPr>
          <w:rFonts w:ascii="Comic Sans MS" w:hAnsi="Comic Sans MS" w:cs="Comic Sans MS"/>
          <w:sz w:val="28"/>
          <w:szCs w:val="28"/>
          <w:lang w:val="sk-SK"/>
        </w:rPr>
        <w:t>We will be having</w:t>
      </w:r>
      <w:r>
        <w:rPr>
          <w:rFonts w:ascii="Comic Sans MS" w:hAnsi="Comic Sans MS" w:cs="Comic Sans MS"/>
          <w:b/>
          <w:color w:val="6699FF"/>
          <w:sz w:val="28"/>
          <w:szCs w:val="28"/>
          <w:lang w:val="sk-SK"/>
        </w:rPr>
        <w:t xml:space="preserve"> </w:t>
      </w:r>
      <w:r>
        <w:rPr>
          <w:rFonts w:ascii="Comic Sans MS" w:hAnsi="Comic Sans MS" w:cs="Comic Sans MS"/>
          <w:sz w:val="28"/>
          <w:szCs w:val="28"/>
          <w:lang w:val="sk-SK"/>
        </w:rPr>
        <w:t>our kitchen painted.</w:t>
      </w:r>
    </w:p>
    <w:p w14:paraId="3B11D1F9" w14:textId="77777777" w:rsidR="00000000" w:rsidRDefault="002629C3">
      <w:pPr>
        <w:spacing w:line="276" w:lineRule="auto"/>
        <w:jc w:val="both"/>
      </w:pPr>
      <w:r>
        <w:rPr>
          <w:rFonts w:ascii="Comic Sans MS" w:eastAsia="Comic Sans MS" w:hAnsi="Comic Sans MS" w:cs="Comic Sans MS"/>
          <w:sz w:val="28"/>
          <w:szCs w:val="28"/>
          <w:lang w:val="sk-SK"/>
        </w:rPr>
        <w:t xml:space="preserve">          </w:t>
      </w:r>
      <w:r>
        <w:rPr>
          <w:rFonts w:ascii="Comic Sans MS" w:hAnsi="Comic Sans MS" w:cs="Comic Sans MS"/>
          <w:b/>
          <w:color w:val="6699FF"/>
          <w:sz w:val="28"/>
          <w:szCs w:val="28"/>
          <w:lang w:val="sk-SK"/>
        </w:rPr>
        <w:t>Going to</w:t>
      </w:r>
      <w:r>
        <w:rPr>
          <w:rFonts w:ascii="Comic Sans MS" w:hAnsi="Comic Sans MS" w:cs="Comic Sans MS"/>
          <w:sz w:val="28"/>
          <w:szCs w:val="28"/>
          <w:lang w:val="sk-SK"/>
        </w:rPr>
        <w:t xml:space="preserve">       : We are going to have our kitchen painted.</w:t>
      </w:r>
    </w:p>
    <w:p w14:paraId="35B11580" w14:textId="77777777" w:rsidR="00000000" w:rsidRDefault="002629C3">
      <w:pPr>
        <w:spacing w:line="360" w:lineRule="auto"/>
        <w:rPr>
          <w:rFonts w:ascii="Comic Sans MS" w:hAnsi="Comic Sans MS" w:cs="Comic Sans MS"/>
          <w:b/>
          <w:color w:val="1E7317"/>
          <w:sz w:val="32"/>
          <w:szCs w:val="24"/>
          <w:lang w:val="sk-SK"/>
        </w:rPr>
      </w:pPr>
    </w:p>
    <w:p w14:paraId="65929362" w14:textId="77777777" w:rsidR="00000000" w:rsidRDefault="002629C3">
      <w:pPr>
        <w:spacing w:line="360" w:lineRule="auto"/>
        <w:rPr>
          <w:rFonts w:ascii="Comic Sans MS" w:hAnsi="Comic Sans MS" w:cs="Comic Sans MS"/>
          <w:color w:val="1E7317"/>
          <w:sz w:val="32"/>
          <w:lang w:val="sk-SK"/>
        </w:rPr>
      </w:pPr>
    </w:p>
    <w:p w14:paraId="432D062B" w14:textId="77777777" w:rsidR="00000000" w:rsidRDefault="002629C3">
      <w:pPr>
        <w:spacing w:line="360" w:lineRule="auto"/>
        <w:jc w:val="center"/>
      </w:pPr>
      <w:r>
        <w:rPr>
          <w:rFonts w:ascii="Comic Sans MS" w:hAnsi="Comic Sans MS" w:cs="Comic Sans MS"/>
          <w:b/>
          <w:color w:val="00B050"/>
          <w:sz w:val="96"/>
          <w:szCs w:val="96"/>
          <w:lang w:val="sk-SK"/>
        </w:rPr>
        <w:t>VEĽA ŠŤASTIA NA SKÚŠKACH!</w:t>
      </w:r>
    </w:p>
    <w:p w14:paraId="31528B38" w14:textId="77777777" w:rsidR="00000000" w:rsidRDefault="002629C3">
      <w:pPr>
        <w:spacing w:line="360" w:lineRule="auto"/>
        <w:jc w:val="center"/>
      </w:pPr>
      <w:r>
        <w:rPr>
          <w:rFonts w:ascii="Comic Sans MS" w:hAnsi="Comic Sans MS" w:cs="Comic Sans MS"/>
          <w:b/>
          <w:i/>
          <w:color w:val="92D050"/>
          <w:sz w:val="32"/>
          <w:lang w:val="sk-SK"/>
        </w:rPr>
        <w:t>Tr</w:t>
      </w:r>
      <w:r>
        <w:rPr>
          <w:rFonts w:ascii="Comic Sans MS" w:hAnsi="Comic Sans MS" w:cs="Comic Sans MS"/>
          <w:b/>
          <w:i/>
          <w:color w:val="92D050"/>
          <w:sz w:val="32"/>
          <w:lang w:val="sk-SK"/>
        </w:rPr>
        <w:t>imce še! Nesklamce!     MOL</w:t>
      </w:r>
    </w:p>
    <w:p w14:paraId="46B3B6E4" w14:textId="77777777" w:rsidR="00000000" w:rsidRDefault="002629C3">
      <w:pPr>
        <w:spacing w:line="360" w:lineRule="auto"/>
        <w:jc w:val="both"/>
        <w:rPr>
          <w:rFonts w:ascii="Comic Sans MS" w:hAnsi="Comic Sans MS" w:cs="Comic Sans MS"/>
          <w:b/>
          <w:i/>
          <w:color w:val="92D050"/>
          <w:sz w:val="24"/>
          <w:lang w:val="sk-SK"/>
        </w:rPr>
      </w:pPr>
    </w:p>
    <w:p w14:paraId="777C109B" w14:textId="5970D923" w:rsidR="00000000" w:rsidRDefault="00D85C21">
      <w:pPr>
        <w:spacing w:line="360" w:lineRule="auto"/>
        <w:jc w:val="both"/>
        <w:rPr>
          <w:rFonts w:ascii="Comic Sans MS" w:hAnsi="Comic Sans MS" w:cs="Comic Sans MS"/>
          <w:b/>
          <w:color w:val="92D050"/>
          <w:sz w:val="24"/>
          <w:lang w:val="sk-SK" w:eastAsia="en-US"/>
        </w:rPr>
      </w:pPr>
      <w:r>
        <w:rPr>
          <w:noProof/>
        </w:rPr>
        <w:drawing>
          <wp:anchor distT="0" distB="0" distL="114935" distR="114935" simplePos="0" relativeHeight="251666944" behindDoc="0" locked="0" layoutInCell="1" allowOverlap="1" wp14:anchorId="76032A1D" wp14:editId="62DD28BD">
            <wp:simplePos x="0" y="0"/>
            <wp:positionH relativeFrom="column">
              <wp:posOffset>1257300</wp:posOffset>
            </wp:positionH>
            <wp:positionV relativeFrom="paragraph">
              <wp:posOffset>73660</wp:posOffset>
            </wp:positionV>
            <wp:extent cx="3007995" cy="2875280"/>
            <wp:effectExtent l="0" t="0" r="0" b="0"/>
            <wp:wrapSquare wrapText="bothSides"/>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l="-9" t="-11" r="-9" b="-11"/>
                    <a:stretch>
                      <a:fillRect/>
                    </a:stretch>
                  </pic:blipFill>
                  <pic:spPr bwMode="auto">
                    <a:xfrm>
                      <a:off x="0" y="0"/>
                      <a:ext cx="3007995" cy="28752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D960AF5" w14:textId="77777777" w:rsidR="00000000" w:rsidRDefault="002629C3">
      <w:pPr>
        <w:spacing w:line="360" w:lineRule="auto"/>
        <w:jc w:val="both"/>
        <w:rPr>
          <w:rFonts w:ascii="Comic Sans MS" w:hAnsi="Comic Sans MS" w:cs="Comic Sans MS"/>
          <w:b/>
          <w:color w:val="92D050"/>
          <w:sz w:val="24"/>
          <w:lang w:val="sk-SK"/>
        </w:rPr>
      </w:pPr>
    </w:p>
    <w:p w14:paraId="302F5490" w14:textId="77777777" w:rsidR="00000000" w:rsidRDefault="002629C3">
      <w:pPr>
        <w:spacing w:line="360" w:lineRule="auto"/>
        <w:jc w:val="both"/>
        <w:rPr>
          <w:rFonts w:ascii="Comic Sans MS" w:hAnsi="Comic Sans MS" w:cs="Comic Sans MS"/>
          <w:sz w:val="24"/>
          <w:lang w:val="sk-SK"/>
        </w:rPr>
      </w:pPr>
    </w:p>
    <w:p w14:paraId="22CBE005" w14:textId="77777777" w:rsidR="00000000" w:rsidRDefault="002629C3">
      <w:pPr>
        <w:spacing w:line="360" w:lineRule="auto"/>
        <w:jc w:val="both"/>
        <w:rPr>
          <w:rFonts w:ascii="Comic Sans MS" w:hAnsi="Comic Sans MS" w:cs="Comic Sans MS"/>
          <w:sz w:val="24"/>
          <w:lang w:val="sk-SK"/>
        </w:rPr>
      </w:pPr>
    </w:p>
    <w:p w14:paraId="025DF324" w14:textId="77777777" w:rsidR="00000000" w:rsidRDefault="002629C3">
      <w:pPr>
        <w:spacing w:line="360" w:lineRule="auto"/>
        <w:jc w:val="both"/>
        <w:rPr>
          <w:rFonts w:ascii="Comic Sans MS" w:hAnsi="Comic Sans MS" w:cs="Comic Sans MS"/>
          <w:sz w:val="24"/>
          <w:lang w:val="sk-SK"/>
        </w:rPr>
      </w:pPr>
    </w:p>
    <w:p w14:paraId="69455EF4" w14:textId="77777777" w:rsidR="00000000" w:rsidRDefault="002629C3">
      <w:pPr>
        <w:spacing w:line="360" w:lineRule="auto"/>
        <w:jc w:val="both"/>
        <w:rPr>
          <w:rFonts w:ascii="Comic Sans MS" w:hAnsi="Comic Sans MS" w:cs="Comic Sans MS"/>
          <w:sz w:val="24"/>
          <w:lang w:val="sk-SK"/>
        </w:rPr>
      </w:pPr>
    </w:p>
    <w:p w14:paraId="25589D4C" w14:textId="77777777" w:rsidR="00000000" w:rsidRDefault="002629C3">
      <w:pPr>
        <w:spacing w:line="360" w:lineRule="auto"/>
        <w:jc w:val="both"/>
        <w:rPr>
          <w:rFonts w:ascii="Comic Sans MS" w:hAnsi="Comic Sans MS" w:cs="Comic Sans MS"/>
          <w:b/>
          <w:sz w:val="28"/>
          <w:szCs w:val="28"/>
          <w:lang w:val="sk-SK"/>
        </w:rPr>
      </w:pPr>
    </w:p>
    <w:p w14:paraId="5397313E" w14:textId="77777777" w:rsidR="00000000" w:rsidRDefault="002629C3">
      <w:pPr>
        <w:spacing w:line="360" w:lineRule="auto"/>
        <w:jc w:val="both"/>
        <w:rPr>
          <w:rFonts w:ascii="Comic Sans MS" w:hAnsi="Comic Sans MS" w:cs="Comic Sans MS"/>
          <w:b/>
          <w:sz w:val="28"/>
          <w:szCs w:val="28"/>
          <w:lang w:val="sk-SK"/>
        </w:rPr>
      </w:pPr>
    </w:p>
    <w:p w14:paraId="6A49000C" w14:textId="77777777" w:rsidR="00000000" w:rsidRDefault="002629C3">
      <w:pPr>
        <w:spacing w:line="360" w:lineRule="auto"/>
        <w:jc w:val="both"/>
        <w:rPr>
          <w:rFonts w:ascii="Comic Sans MS" w:hAnsi="Comic Sans MS" w:cs="Comic Sans MS"/>
          <w:b/>
          <w:sz w:val="28"/>
          <w:szCs w:val="28"/>
          <w:lang w:val="sk-SK"/>
        </w:rPr>
      </w:pPr>
    </w:p>
    <w:p w14:paraId="0D93B51D" w14:textId="77777777" w:rsidR="00000000" w:rsidRDefault="002629C3">
      <w:pPr>
        <w:spacing w:line="360" w:lineRule="auto"/>
        <w:jc w:val="both"/>
        <w:rPr>
          <w:rFonts w:ascii="Comic Sans MS" w:hAnsi="Comic Sans MS" w:cs="Comic Sans MS"/>
          <w:b/>
          <w:sz w:val="28"/>
          <w:szCs w:val="28"/>
          <w:lang w:val="sk-SK"/>
        </w:rPr>
      </w:pPr>
    </w:p>
    <w:p w14:paraId="7697CA76" w14:textId="77777777" w:rsidR="00000000" w:rsidRDefault="002629C3">
      <w:pPr>
        <w:spacing w:line="360" w:lineRule="auto"/>
        <w:jc w:val="both"/>
        <w:rPr>
          <w:rFonts w:ascii="Comic Sans MS" w:hAnsi="Comic Sans MS" w:cs="Comic Sans MS"/>
          <w:b/>
          <w:sz w:val="28"/>
          <w:szCs w:val="28"/>
          <w:lang w:val="sk-SK"/>
        </w:rPr>
      </w:pPr>
    </w:p>
    <w:p w14:paraId="383F0229" w14:textId="77777777" w:rsidR="00000000" w:rsidRDefault="002629C3">
      <w:pPr>
        <w:spacing w:line="360" w:lineRule="auto"/>
        <w:jc w:val="both"/>
        <w:rPr>
          <w:rFonts w:ascii="Comic Sans MS" w:hAnsi="Comic Sans MS" w:cs="Comic Sans MS"/>
          <w:b/>
          <w:sz w:val="28"/>
          <w:szCs w:val="28"/>
          <w:lang w:val="sk-SK"/>
        </w:rPr>
      </w:pPr>
    </w:p>
    <w:p w14:paraId="6442AAF2" w14:textId="77777777" w:rsidR="00000000" w:rsidRDefault="002629C3">
      <w:pPr>
        <w:spacing w:line="360" w:lineRule="auto"/>
        <w:jc w:val="both"/>
      </w:pPr>
      <w:r>
        <w:rPr>
          <w:rFonts w:ascii="Comic Sans MS" w:hAnsi="Comic Sans MS" w:cs="Comic Sans MS"/>
          <w:b/>
          <w:sz w:val="28"/>
          <w:szCs w:val="28"/>
          <w:lang w:val="sk-SK"/>
        </w:rPr>
        <w:t xml:space="preserve">Použitá literatúra: Zmaturuj z anglického jazyka I. DIDAKTIS, </w:t>
      </w:r>
    </w:p>
    <w:p w14:paraId="6CA4EDC3" w14:textId="77777777" w:rsidR="00000000" w:rsidRDefault="002629C3">
      <w:pPr>
        <w:spacing w:line="360" w:lineRule="auto"/>
        <w:jc w:val="both"/>
      </w:pPr>
      <w:r>
        <w:rPr>
          <w:rFonts w:ascii="Comic Sans MS" w:eastAsia="Comic Sans MS" w:hAnsi="Comic Sans MS" w:cs="Comic Sans MS"/>
          <w:b/>
          <w:sz w:val="28"/>
          <w:szCs w:val="28"/>
          <w:lang w:val="sk-SK"/>
        </w:rPr>
        <w:t xml:space="preserve">                       </w:t>
      </w:r>
      <w:r>
        <w:rPr>
          <w:rFonts w:ascii="Comic Sans MS" w:hAnsi="Comic Sans MS" w:cs="Comic Sans MS"/>
          <w:b/>
          <w:sz w:val="28"/>
          <w:szCs w:val="28"/>
          <w:lang w:val="sk-SK"/>
        </w:rPr>
        <w:t>2008.</w:t>
      </w:r>
    </w:p>
    <w:p w14:paraId="0E42489B" w14:textId="77777777" w:rsidR="00000000" w:rsidRDefault="002629C3">
      <w:pPr>
        <w:spacing w:line="360" w:lineRule="auto"/>
        <w:jc w:val="both"/>
      </w:pPr>
      <w:r>
        <w:rPr>
          <w:rFonts w:ascii="Comic Sans MS" w:hAnsi="Comic Sans MS" w:cs="Comic Sans MS"/>
          <w:b/>
          <w:sz w:val="28"/>
          <w:szCs w:val="28"/>
          <w:lang w:val="sk-SK"/>
        </w:rPr>
        <w:t>YES základná úroveň, ENIGMA , 2009.</w:t>
      </w:r>
    </w:p>
    <w:p w14:paraId="1FE8120A" w14:textId="77777777" w:rsidR="002629C3" w:rsidRDefault="002629C3">
      <w:pPr>
        <w:spacing w:line="360" w:lineRule="auto"/>
        <w:jc w:val="both"/>
      </w:pPr>
    </w:p>
    <w:sectPr w:rsidR="002629C3">
      <w:footerReference w:type="default" r:id="rId32"/>
      <w:footerReference w:type="first" r:id="rId33"/>
      <w:pgSz w:w="11906" w:h="16838"/>
      <w:pgMar w:top="1134" w:right="1134" w:bottom="1134" w:left="1134" w:header="720"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47ED7" w14:textId="77777777" w:rsidR="002629C3" w:rsidRDefault="002629C3">
      <w:r>
        <w:separator/>
      </w:r>
    </w:p>
  </w:endnote>
  <w:endnote w:type="continuationSeparator" w:id="0">
    <w:p w14:paraId="56D719C4" w14:textId="77777777" w:rsidR="002629C3" w:rsidRDefault="00262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Liberation Serif">
    <w:altName w:val="Times New Roman"/>
    <w:charset w:val="EE"/>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41EAD" w14:textId="4BA243CB" w:rsidR="00000000" w:rsidRDefault="00D85C21">
    <w:pPr>
      <w:pStyle w:val="Pta"/>
      <w:ind w:right="360"/>
    </w:pPr>
    <w:r>
      <w:rPr>
        <w:noProof/>
      </w:rPr>
      <mc:AlternateContent>
        <mc:Choice Requires="wps">
          <w:drawing>
            <wp:anchor distT="0" distB="0" distL="0" distR="0" simplePos="0" relativeHeight="251657728" behindDoc="0" locked="0" layoutInCell="1" allowOverlap="1" wp14:anchorId="1335980E" wp14:editId="272EDB5D">
              <wp:simplePos x="0" y="0"/>
              <wp:positionH relativeFrom="page">
                <wp:align>right</wp:align>
              </wp:positionH>
              <wp:positionV relativeFrom="paragraph">
                <wp:posOffset>635</wp:posOffset>
              </wp:positionV>
              <wp:extent cx="190500" cy="14605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9AECA7" w14:textId="77777777" w:rsidR="00000000" w:rsidRDefault="002629C3">
                          <w:pPr>
                            <w:pStyle w:val="Pta"/>
                          </w:pPr>
                          <w:r>
                            <w:rPr>
                              <w:rStyle w:val="slostrany"/>
                            </w:rPr>
                            <w:fldChar w:fldCharType="begin"/>
                          </w:r>
                          <w:r>
                            <w:rPr>
                              <w:rStyle w:val="slostrany"/>
                            </w:rPr>
                            <w:instrText xml:space="preserve"> PAGE </w:instrText>
                          </w:r>
                          <w:r>
                            <w:rPr>
                              <w:rStyle w:val="slostrany"/>
                            </w:rPr>
                            <w:fldChar w:fldCharType="separate"/>
                          </w:r>
                          <w:r>
                            <w:rPr>
                              <w:rStyle w:val="slostrany"/>
                            </w:rPr>
                            <w:t>27</w:t>
                          </w:r>
                          <w:r>
                            <w:rPr>
                              <w:rStyle w:val="slostrany"/>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35980E" id="_x0000_t202" coordsize="21600,21600" o:spt="202" path="m,l,21600r21600,l21600,xe">
              <v:stroke joinstyle="miter"/>
              <v:path gradientshapeok="t" o:connecttype="rect"/>
            </v:shapetype>
            <v:shape id="Text Box 1" o:spid="_x0000_s1027" type="#_x0000_t202" style="position:absolute;margin-left:-36.2pt;margin-top:.05pt;width:15pt;height:11.5pt;z-index:251657728;visibility:visible;mso-wrap-style:square;mso-width-percent:0;mso-height-percent:0;mso-wrap-distance-left:0;mso-wrap-distance-top:0;mso-wrap-distance-right:0;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" stroked="f">
              <v:fill opacity="0"/>
              <v:textbox inset="0,0,0,0">
                <w:txbxContent>
                  <w:p w14:paraId="149AECA7" w14:textId="77777777" w:rsidR="00000000" w:rsidRDefault="002629C3">
                    <w:pPr>
                      <w:pStyle w:val="Pta"/>
                    </w:pPr>
                    <w:r>
                      <w:rPr>
                        <w:rStyle w:val="slostrany"/>
                      </w:rPr>
                      <w:fldChar w:fldCharType="begin"/>
                    </w:r>
                    <w:r>
                      <w:rPr>
                        <w:rStyle w:val="slostrany"/>
                      </w:rPr>
                      <w:instrText xml:space="preserve"> PAGE </w:instrText>
                    </w:r>
                    <w:r>
                      <w:rPr>
                        <w:rStyle w:val="slostrany"/>
                      </w:rPr>
                      <w:fldChar w:fldCharType="separate"/>
                    </w:r>
                    <w:r>
                      <w:rPr>
                        <w:rStyle w:val="slostrany"/>
                      </w:rPr>
                      <w:t>27</w:t>
                    </w:r>
                    <w:r>
                      <w:rPr>
                        <w:rStyle w:val="slostrany"/>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E841C" w14:textId="77777777" w:rsidR="00000000" w:rsidRDefault="002629C3">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A57F7" w14:textId="77777777" w:rsidR="002629C3" w:rsidRDefault="002629C3">
      <w:r>
        <w:separator/>
      </w:r>
    </w:p>
  </w:footnote>
  <w:footnote w:type="continuationSeparator" w:id="0">
    <w:p w14:paraId="2E797C8B" w14:textId="77777777" w:rsidR="002629C3" w:rsidRDefault="002629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1"/>
    <w:lvl w:ilvl="0">
      <w:start w:val="1"/>
      <w:numFmt w:val="bullet"/>
      <w:lvlText w:val=""/>
      <w:lvlJc w:val="left"/>
      <w:pPr>
        <w:tabs>
          <w:tab w:val="num" w:pos="0"/>
        </w:tabs>
        <w:ind w:left="720" w:hanging="360"/>
      </w:pPr>
      <w:rPr>
        <w:rFonts w:ascii="Symbol" w:hAnsi="Symbol" w:cs="Symbol" w:hint="default"/>
        <w:sz w:val="24"/>
        <w:lang w:val="sk-SK"/>
      </w:rPr>
    </w:lvl>
  </w:abstractNum>
  <w:abstractNum w:abstractNumId="2" w15:restartNumberingAfterBreak="0">
    <w:nsid w:val="00000003"/>
    <w:multiLevelType w:val="singleLevel"/>
    <w:tmpl w:val="00000003"/>
    <w:name w:val="WW8Num2"/>
    <w:lvl w:ilvl="0">
      <w:start w:val="1"/>
      <w:numFmt w:val="decimal"/>
      <w:lvlText w:val="%1."/>
      <w:lvlJc w:val="left"/>
      <w:pPr>
        <w:tabs>
          <w:tab w:val="num" w:pos="0"/>
        </w:tabs>
        <w:ind w:left="2160" w:hanging="1440"/>
      </w:pPr>
      <w:rPr>
        <w:rFonts w:hint="default"/>
        <w:b w:val="0"/>
        <w:color w:val="auto"/>
        <w:sz w:val="32"/>
        <w:lang w:val="sk-SK"/>
      </w:rPr>
    </w:lvl>
  </w:abstractNum>
  <w:abstractNum w:abstractNumId="3" w15:restartNumberingAfterBreak="0">
    <w:nsid w:val="00000004"/>
    <w:multiLevelType w:val="singleLevel"/>
    <w:tmpl w:val="00000004"/>
    <w:name w:val="WW8Num3"/>
    <w:lvl w:ilvl="0">
      <w:start w:val="1"/>
      <w:numFmt w:val="bullet"/>
      <w:lvlText w:val=""/>
      <w:lvlJc w:val="left"/>
      <w:pPr>
        <w:tabs>
          <w:tab w:val="num" w:pos="360"/>
        </w:tabs>
        <w:ind w:left="360" w:hanging="360"/>
      </w:pPr>
      <w:rPr>
        <w:rFonts w:ascii="Wingdings" w:hAnsi="Wingdings" w:cs="Wingdings" w:hint="default"/>
        <w:sz w:val="24"/>
      </w:rPr>
    </w:lvl>
  </w:abstractNum>
  <w:abstractNum w:abstractNumId="4" w15:restartNumberingAfterBreak="0">
    <w:nsid w:val="00000005"/>
    <w:multiLevelType w:val="singleLevel"/>
    <w:tmpl w:val="00000005"/>
    <w:name w:val="WW8Num4"/>
    <w:lvl w:ilvl="0">
      <w:start w:val="1"/>
      <w:numFmt w:val="bullet"/>
      <w:lvlText w:val=""/>
      <w:lvlJc w:val="left"/>
      <w:pPr>
        <w:tabs>
          <w:tab w:val="num" w:pos="360"/>
        </w:tabs>
        <w:ind w:left="360" w:hanging="360"/>
      </w:pPr>
      <w:rPr>
        <w:rFonts w:ascii="Wingdings" w:hAnsi="Wingdings" w:cs="Wingdings" w:hint="default"/>
      </w:rPr>
    </w:lvl>
  </w:abstractNum>
  <w:abstractNum w:abstractNumId="5" w15:restartNumberingAfterBreak="0">
    <w:nsid w:val="00000006"/>
    <w:multiLevelType w:val="singleLevel"/>
    <w:tmpl w:val="00000006"/>
    <w:name w:val="WW8Num5"/>
    <w:lvl w:ilvl="0">
      <w:start w:val="1"/>
      <w:numFmt w:val="bullet"/>
      <w:lvlText w:val=""/>
      <w:lvlJc w:val="left"/>
      <w:pPr>
        <w:tabs>
          <w:tab w:val="num" w:pos="360"/>
        </w:tabs>
        <w:ind w:left="360" w:hanging="360"/>
      </w:pPr>
      <w:rPr>
        <w:rFonts w:ascii="Wingdings" w:hAnsi="Wingdings" w:cs="Wingdings" w:hint="default"/>
        <w:sz w:val="24"/>
      </w:rPr>
    </w:lvl>
  </w:abstractNum>
  <w:abstractNum w:abstractNumId="6" w15:restartNumberingAfterBreak="0">
    <w:nsid w:val="00000007"/>
    <w:multiLevelType w:val="singleLevel"/>
    <w:tmpl w:val="00000007"/>
    <w:name w:val="WW8Num6"/>
    <w:lvl w:ilvl="0">
      <w:start w:val="1"/>
      <w:numFmt w:val="bullet"/>
      <w:lvlText w:val=""/>
      <w:lvlJc w:val="left"/>
      <w:pPr>
        <w:tabs>
          <w:tab w:val="num" w:pos="360"/>
        </w:tabs>
        <w:ind w:left="360" w:hanging="360"/>
      </w:pPr>
      <w:rPr>
        <w:rFonts w:ascii="Wingdings" w:hAnsi="Wingdings" w:cs="Wingdings" w:hint="default"/>
      </w:rPr>
    </w:lvl>
  </w:abstractNum>
  <w:abstractNum w:abstractNumId="7" w15:restartNumberingAfterBreak="0">
    <w:nsid w:val="00000008"/>
    <w:multiLevelType w:val="singleLevel"/>
    <w:tmpl w:val="00000008"/>
    <w:name w:val="WW8Num8"/>
    <w:lvl w:ilvl="0">
      <w:numFmt w:val="bullet"/>
      <w:lvlText w:val="-"/>
      <w:lvlJc w:val="left"/>
      <w:pPr>
        <w:tabs>
          <w:tab w:val="num" w:pos="870"/>
        </w:tabs>
        <w:ind w:left="870" w:hanging="360"/>
      </w:pPr>
      <w:rPr>
        <w:rFonts w:ascii="Times New Roman" w:hAnsi="Times New Roman" w:cs="Times New Roman" w:hint="default"/>
        <w:sz w:val="24"/>
        <w:szCs w:val="28"/>
        <w:lang w:val="sk-SK"/>
      </w:rPr>
    </w:lvl>
  </w:abstractNum>
  <w:abstractNum w:abstractNumId="8" w15:restartNumberingAfterBreak="0">
    <w:nsid w:val="00000009"/>
    <w:multiLevelType w:val="singleLevel"/>
    <w:tmpl w:val="00000009"/>
    <w:name w:val="WW8Num10"/>
    <w:lvl w:ilvl="0">
      <w:start w:val="1"/>
      <w:numFmt w:val="bullet"/>
      <w:lvlText w:val=""/>
      <w:lvlJc w:val="left"/>
      <w:pPr>
        <w:tabs>
          <w:tab w:val="num" w:pos="0"/>
        </w:tabs>
        <w:ind w:left="720" w:hanging="360"/>
      </w:pPr>
      <w:rPr>
        <w:rFonts w:ascii="Wingdings" w:hAnsi="Wingdings" w:cs="Wingdings" w:hint="default"/>
        <w:sz w:val="24"/>
      </w:rPr>
    </w:lvl>
  </w:abstractNum>
  <w:abstractNum w:abstractNumId="9" w15:restartNumberingAfterBreak="0">
    <w:nsid w:val="0000000A"/>
    <w:multiLevelType w:val="singleLevel"/>
    <w:tmpl w:val="0000000A"/>
    <w:name w:val="WW8Num11"/>
    <w:lvl w:ilvl="0">
      <w:start w:val="1"/>
      <w:numFmt w:val="decimal"/>
      <w:lvlText w:val="%1."/>
      <w:lvlJc w:val="left"/>
      <w:pPr>
        <w:tabs>
          <w:tab w:val="num" w:pos="360"/>
        </w:tabs>
        <w:ind w:left="360" w:hanging="360"/>
      </w:pPr>
      <w:rPr>
        <w:rFonts w:hint="default"/>
      </w:rPr>
    </w:lvl>
  </w:abstractNum>
  <w:abstractNum w:abstractNumId="10" w15:restartNumberingAfterBreak="0">
    <w:nsid w:val="0000000B"/>
    <w:multiLevelType w:val="singleLevel"/>
    <w:tmpl w:val="0000000B"/>
    <w:name w:val="WW8Num12"/>
    <w:lvl w:ilvl="0">
      <w:numFmt w:val="bullet"/>
      <w:lvlText w:val="-"/>
      <w:lvlJc w:val="left"/>
      <w:pPr>
        <w:tabs>
          <w:tab w:val="num" w:pos="360"/>
        </w:tabs>
        <w:ind w:left="360" w:hanging="360"/>
      </w:pPr>
      <w:rPr>
        <w:rFonts w:ascii="Times New Roman" w:hAnsi="Times New Roman" w:cs="Times New Roman" w:hint="default"/>
        <w:sz w:val="24"/>
        <w:lang w:val="sk-SK"/>
      </w:rPr>
    </w:lvl>
  </w:abstractNum>
  <w:abstractNum w:abstractNumId="11" w15:restartNumberingAfterBreak="0">
    <w:nsid w:val="0000000C"/>
    <w:multiLevelType w:val="singleLevel"/>
    <w:tmpl w:val="0000000C"/>
    <w:name w:val="WW8Num13"/>
    <w:lvl w:ilvl="0">
      <w:start w:val="1"/>
      <w:numFmt w:val="bullet"/>
      <w:lvlText w:val=""/>
      <w:lvlJc w:val="left"/>
      <w:pPr>
        <w:tabs>
          <w:tab w:val="num" w:pos="0"/>
        </w:tabs>
        <w:ind w:left="1440" w:hanging="360"/>
      </w:pPr>
      <w:rPr>
        <w:rFonts w:ascii="Symbol" w:hAnsi="Symbol" w:cs="Symbol" w:hint="default"/>
        <w:sz w:val="24"/>
        <w:lang w:val="sk-SK"/>
      </w:rPr>
    </w:lvl>
  </w:abstractNum>
  <w:abstractNum w:abstractNumId="12" w15:restartNumberingAfterBreak="0">
    <w:nsid w:val="0000000D"/>
    <w:multiLevelType w:val="singleLevel"/>
    <w:tmpl w:val="0000000D"/>
    <w:name w:val="WW8Num14"/>
    <w:lvl w:ilvl="0">
      <w:start w:val="1"/>
      <w:numFmt w:val="bullet"/>
      <w:lvlText w:val=""/>
      <w:lvlJc w:val="left"/>
      <w:pPr>
        <w:tabs>
          <w:tab w:val="num" w:pos="360"/>
        </w:tabs>
        <w:ind w:left="360" w:hanging="360"/>
      </w:pPr>
      <w:rPr>
        <w:rFonts w:ascii="Wingdings" w:hAnsi="Wingdings" w:cs="Wingdings" w:hint="default"/>
      </w:rPr>
    </w:lvl>
  </w:abstractNum>
  <w:abstractNum w:abstractNumId="13" w15:restartNumberingAfterBreak="0">
    <w:nsid w:val="0000000E"/>
    <w:multiLevelType w:val="singleLevel"/>
    <w:tmpl w:val="0000000E"/>
    <w:name w:val="WW8Num15"/>
    <w:lvl w:ilvl="0">
      <w:start w:val="1"/>
      <w:numFmt w:val="bullet"/>
      <w:lvlText w:val=""/>
      <w:lvlJc w:val="left"/>
      <w:pPr>
        <w:tabs>
          <w:tab w:val="num" w:pos="360"/>
        </w:tabs>
        <w:ind w:left="360" w:hanging="360"/>
      </w:pPr>
      <w:rPr>
        <w:rFonts w:ascii="Wingdings" w:hAnsi="Wingdings" w:cs="Wingdings" w:hint="default"/>
      </w:r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singleLevel"/>
    <w:tmpl w:val="00000010"/>
    <w:name w:val="WW8Num17"/>
    <w:lvl w:ilvl="0">
      <w:start w:val="1"/>
      <w:numFmt w:val="decimal"/>
      <w:lvlText w:val="%1."/>
      <w:lvlJc w:val="left"/>
      <w:pPr>
        <w:tabs>
          <w:tab w:val="num" w:pos="360"/>
        </w:tabs>
        <w:ind w:left="360" w:hanging="360"/>
      </w:pPr>
      <w:rPr>
        <w:rFonts w:hint="default"/>
      </w:rPr>
    </w:lvl>
  </w:abstractNum>
  <w:abstractNum w:abstractNumId="16" w15:restartNumberingAfterBreak="0">
    <w:nsid w:val="00000011"/>
    <w:multiLevelType w:val="singleLevel"/>
    <w:tmpl w:val="00000011"/>
    <w:name w:val="WW8Num18"/>
    <w:lvl w:ilvl="0">
      <w:start w:val="1"/>
      <w:numFmt w:val="decimal"/>
      <w:lvlText w:val="%1."/>
      <w:lvlJc w:val="left"/>
      <w:pPr>
        <w:tabs>
          <w:tab w:val="num" w:pos="360"/>
        </w:tabs>
        <w:ind w:left="360" w:hanging="360"/>
      </w:pPr>
      <w:rPr>
        <w:rFonts w:hint="default"/>
      </w:rPr>
    </w:lvl>
  </w:abstractNum>
  <w:abstractNum w:abstractNumId="17" w15:restartNumberingAfterBreak="0">
    <w:nsid w:val="00000012"/>
    <w:multiLevelType w:val="singleLevel"/>
    <w:tmpl w:val="00000012"/>
    <w:name w:val="WW8Num19"/>
    <w:lvl w:ilvl="0">
      <w:start w:val="1"/>
      <w:numFmt w:val="bullet"/>
      <w:lvlText w:val=""/>
      <w:lvlJc w:val="left"/>
      <w:pPr>
        <w:tabs>
          <w:tab w:val="num" w:pos="360"/>
        </w:tabs>
        <w:ind w:left="360" w:hanging="360"/>
      </w:pPr>
      <w:rPr>
        <w:rFonts w:ascii="Wingdings" w:hAnsi="Wingdings" w:cs="Wingdings" w:hint="default"/>
      </w:rPr>
    </w:lvl>
  </w:abstractNum>
  <w:abstractNum w:abstractNumId="18" w15:restartNumberingAfterBreak="0">
    <w:nsid w:val="00000013"/>
    <w:multiLevelType w:val="singleLevel"/>
    <w:tmpl w:val="00000013"/>
    <w:name w:val="WW8Num20"/>
    <w:lvl w:ilvl="0">
      <w:start w:val="1"/>
      <w:numFmt w:val="bullet"/>
      <w:lvlText w:val=""/>
      <w:lvlJc w:val="left"/>
      <w:pPr>
        <w:tabs>
          <w:tab w:val="num" w:pos="360"/>
        </w:tabs>
        <w:ind w:left="360" w:hanging="360"/>
      </w:pPr>
      <w:rPr>
        <w:rFonts w:ascii="Wingdings" w:hAnsi="Wingdings" w:cs="Wingdings" w:hint="default"/>
        <w:sz w:val="24"/>
      </w:rPr>
    </w:lvl>
  </w:abstractNum>
  <w:abstractNum w:abstractNumId="19" w15:restartNumberingAfterBreak="0">
    <w:nsid w:val="00000014"/>
    <w:multiLevelType w:val="singleLevel"/>
    <w:tmpl w:val="00000014"/>
    <w:name w:val="WW8Num22"/>
    <w:lvl w:ilvl="0">
      <w:start w:val="1"/>
      <w:numFmt w:val="bullet"/>
      <w:lvlText w:val=""/>
      <w:lvlJc w:val="left"/>
      <w:pPr>
        <w:tabs>
          <w:tab w:val="num" w:pos="360"/>
        </w:tabs>
        <w:ind w:left="360" w:hanging="360"/>
      </w:pPr>
      <w:rPr>
        <w:rFonts w:ascii="Wingdings" w:hAnsi="Wingdings" w:cs="Wingdings" w:hint="default"/>
      </w:rPr>
    </w:lvl>
  </w:abstractNum>
  <w:abstractNum w:abstractNumId="20" w15:restartNumberingAfterBreak="0">
    <w:nsid w:val="00000015"/>
    <w:multiLevelType w:val="singleLevel"/>
    <w:tmpl w:val="00000015"/>
    <w:name w:val="WW8Num24"/>
    <w:lvl w:ilvl="0">
      <w:start w:val="1"/>
      <w:numFmt w:val="bullet"/>
      <w:lvlText w:val=""/>
      <w:lvlJc w:val="left"/>
      <w:pPr>
        <w:tabs>
          <w:tab w:val="num" w:pos="360"/>
        </w:tabs>
        <w:ind w:left="360" w:hanging="360"/>
      </w:pPr>
      <w:rPr>
        <w:rFonts w:ascii="Wingdings" w:hAnsi="Wingdings" w:cs="Wingdings" w:hint="default"/>
        <w:sz w:val="24"/>
      </w:rPr>
    </w:lvl>
  </w:abstractNum>
  <w:abstractNum w:abstractNumId="21" w15:restartNumberingAfterBreak="0">
    <w:nsid w:val="00000016"/>
    <w:multiLevelType w:val="singleLevel"/>
    <w:tmpl w:val="00000016"/>
    <w:name w:val="WW8Num25"/>
    <w:lvl w:ilvl="0">
      <w:start w:val="1"/>
      <w:numFmt w:val="bullet"/>
      <w:lvlText w:val=""/>
      <w:lvlJc w:val="left"/>
      <w:pPr>
        <w:tabs>
          <w:tab w:val="num" w:pos="360"/>
        </w:tabs>
        <w:ind w:left="360" w:hanging="360"/>
      </w:pPr>
      <w:rPr>
        <w:rFonts w:ascii="Wingdings" w:hAnsi="Wingdings" w:cs="Wingdings" w:hint="default"/>
        <w:sz w:val="24"/>
      </w:rPr>
    </w:lvl>
  </w:abstractNum>
  <w:abstractNum w:abstractNumId="22" w15:restartNumberingAfterBreak="0">
    <w:nsid w:val="00000017"/>
    <w:multiLevelType w:val="singleLevel"/>
    <w:tmpl w:val="00000017"/>
    <w:name w:val="WW8Num26"/>
    <w:lvl w:ilvl="0">
      <w:numFmt w:val="bullet"/>
      <w:lvlText w:val="-"/>
      <w:lvlJc w:val="left"/>
      <w:pPr>
        <w:tabs>
          <w:tab w:val="num" w:pos="870"/>
        </w:tabs>
        <w:ind w:left="870" w:hanging="360"/>
      </w:pPr>
      <w:rPr>
        <w:rFonts w:ascii="Times New Roman" w:hAnsi="Times New Roman" w:cs="Times New Roman" w:hint="default"/>
        <w:sz w:val="24"/>
        <w:lang w:val="sk-SK"/>
      </w:rPr>
    </w:lvl>
  </w:abstractNum>
  <w:abstractNum w:abstractNumId="23" w15:restartNumberingAfterBreak="0">
    <w:nsid w:val="00000018"/>
    <w:multiLevelType w:val="singleLevel"/>
    <w:tmpl w:val="00000018"/>
    <w:name w:val="WW8Num27"/>
    <w:lvl w:ilvl="0">
      <w:start w:val="3"/>
      <w:numFmt w:val="decimal"/>
      <w:lvlText w:val="%1."/>
      <w:lvlJc w:val="left"/>
      <w:pPr>
        <w:tabs>
          <w:tab w:val="num" w:pos="720"/>
        </w:tabs>
        <w:ind w:left="720" w:hanging="360"/>
      </w:pPr>
      <w:rPr>
        <w:rFonts w:ascii="Comic Sans MS" w:hAnsi="Comic Sans MS" w:cs="Comic Sans MS" w:hint="default"/>
        <w:b w:val="0"/>
        <w:sz w:val="24"/>
        <w:lang w:val="sk-SK"/>
      </w:rPr>
    </w:lvl>
  </w:abstractNum>
  <w:abstractNum w:abstractNumId="24" w15:restartNumberingAfterBreak="0">
    <w:nsid w:val="00000019"/>
    <w:multiLevelType w:val="singleLevel"/>
    <w:tmpl w:val="00000019"/>
    <w:name w:val="WW8Num28"/>
    <w:lvl w:ilvl="0">
      <w:start w:val="1"/>
      <w:numFmt w:val="bullet"/>
      <w:lvlText w:val=""/>
      <w:lvlJc w:val="left"/>
      <w:pPr>
        <w:tabs>
          <w:tab w:val="num" w:pos="360"/>
        </w:tabs>
        <w:ind w:left="360" w:hanging="360"/>
      </w:pPr>
      <w:rPr>
        <w:rFonts w:ascii="Wingdings" w:hAnsi="Wingdings" w:cs="Wingdings" w:hint="default"/>
      </w:rPr>
    </w:lvl>
  </w:abstractNum>
  <w:abstractNum w:abstractNumId="25" w15:restartNumberingAfterBreak="0">
    <w:nsid w:val="0000001A"/>
    <w:multiLevelType w:val="singleLevel"/>
    <w:tmpl w:val="0000001A"/>
    <w:name w:val="WW8Num29"/>
    <w:lvl w:ilvl="0">
      <w:start w:val="1"/>
      <w:numFmt w:val="bullet"/>
      <w:lvlText w:val=""/>
      <w:lvlJc w:val="left"/>
      <w:pPr>
        <w:tabs>
          <w:tab w:val="num" w:pos="360"/>
        </w:tabs>
        <w:ind w:left="360" w:hanging="360"/>
      </w:pPr>
      <w:rPr>
        <w:rFonts w:ascii="Wingdings" w:hAnsi="Wingdings" w:cs="Wingdings" w:hint="default"/>
      </w:rPr>
    </w:lvl>
  </w:abstractNum>
  <w:abstractNum w:abstractNumId="26" w15:restartNumberingAfterBreak="0">
    <w:nsid w:val="0000001B"/>
    <w:multiLevelType w:val="singleLevel"/>
    <w:tmpl w:val="0000001B"/>
    <w:name w:val="WW8Num30"/>
    <w:lvl w:ilvl="0">
      <w:start w:val="1"/>
      <w:numFmt w:val="decimal"/>
      <w:lvlText w:val="%1."/>
      <w:lvlJc w:val="left"/>
      <w:pPr>
        <w:tabs>
          <w:tab w:val="num" w:pos="0"/>
        </w:tabs>
        <w:ind w:left="855" w:hanging="720"/>
      </w:pPr>
      <w:rPr>
        <w:rFonts w:hint="default"/>
      </w:rPr>
    </w:lvl>
  </w:abstractNum>
  <w:abstractNum w:abstractNumId="27" w15:restartNumberingAfterBreak="0">
    <w:nsid w:val="0000001C"/>
    <w:multiLevelType w:val="singleLevel"/>
    <w:tmpl w:val="0000001C"/>
    <w:name w:val="WW8Num31"/>
    <w:lvl w:ilvl="0">
      <w:start w:val="1"/>
      <w:numFmt w:val="bullet"/>
      <w:lvlText w:val=""/>
      <w:lvlJc w:val="left"/>
      <w:pPr>
        <w:tabs>
          <w:tab w:val="num" w:pos="360"/>
        </w:tabs>
        <w:ind w:left="360" w:hanging="360"/>
      </w:pPr>
      <w:rPr>
        <w:rFonts w:ascii="Wingdings" w:hAnsi="Wingdings" w:cs="Wingdings" w:hint="default"/>
        <w:sz w:val="24"/>
      </w:rPr>
    </w:lvl>
  </w:abstractNum>
  <w:abstractNum w:abstractNumId="28" w15:restartNumberingAfterBreak="0">
    <w:nsid w:val="0000001D"/>
    <w:multiLevelType w:val="singleLevel"/>
    <w:tmpl w:val="0000001D"/>
    <w:name w:val="WW8Num32"/>
    <w:lvl w:ilvl="0">
      <w:start w:val="1"/>
      <w:numFmt w:val="decimal"/>
      <w:lvlText w:val="%1."/>
      <w:lvlJc w:val="left"/>
      <w:pPr>
        <w:tabs>
          <w:tab w:val="num" w:pos="0"/>
        </w:tabs>
        <w:ind w:left="1440" w:hanging="1080"/>
      </w:pPr>
      <w:rPr>
        <w:rFonts w:hint="default"/>
        <w:sz w:val="32"/>
      </w:rPr>
    </w:lvl>
  </w:abstractNum>
  <w:abstractNum w:abstractNumId="29" w15:restartNumberingAfterBreak="0">
    <w:nsid w:val="0000001E"/>
    <w:multiLevelType w:val="singleLevel"/>
    <w:tmpl w:val="0000001E"/>
    <w:name w:val="WW8Num33"/>
    <w:lvl w:ilvl="0">
      <w:start w:val="1"/>
      <w:numFmt w:val="bullet"/>
      <w:lvlText w:val=""/>
      <w:lvlJc w:val="left"/>
      <w:pPr>
        <w:tabs>
          <w:tab w:val="num" w:pos="360"/>
        </w:tabs>
        <w:ind w:left="360" w:hanging="360"/>
      </w:pPr>
      <w:rPr>
        <w:rFonts w:ascii="Wingdings" w:hAnsi="Wingdings" w:cs="Wingdings" w:hint="default"/>
      </w:rPr>
    </w:lvl>
  </w:abstractNum>
  <w:abstractNum w:abstractNumId="30" w15:restartNumberingAfterBreak="0">
    <w:nsid w:val="0000001F"/>
    <w:multiLevelType w:val="singleLevel"/>
    <w:tmpl w:val="0000001F"/>
    <w:name w:val="WW8Num34"/>
    <w:lvl w:ilvl="0">
      <w:numFmt w:val="bullet"/>
      <w:lvlText w:val="-"/>
      <w:lvlJc w:val="left"/>
      <w:pPr>
        <w:tabs>
          <w:tab w:val="num" w:pos="360"/>
        </w:tabs>
        <w:ind w:left="360" w:hanging="360"/>
      </w:pPr>
      <w:rPr>
        <w:rFonts w:ascii="Liberation Serif" w:hAnsi="Liberation Serif" w:hint="default"/>
        <w:sz w:val="28"/>
        <w:lang w:val="sk-SK"/>
      </w:rPr>
    </w:lvl>
  </w:abstractNum>
  <w:abstractNum w:abstractNumId="31" w15:restartNumberingAfterBreak="0">
    <w:nsid w:val="00000020"/>
    <w:multiLevelType w:val="singleLevel"/>
    <w:tmpl w:val="00000020"/>
    <w:name w:val="WW8Num35"/>
    <w:lvl w:ilvl="0">
      <w:numFmt w:val="bullet"/>
      <w:lvlText w:val="-"/>
      <w:lvlJc w:val="left"/>
      <w:pPr>
        <w:tabs>
          <w:tab w:val="num" w:pos="870"/>
        </w:tabs>
        <w:ind w:left="870" w:hanging="360"/>
      </w:pPr>
      <w:rPr>
        <w:rFonts w:ascii="Times New Roman" w:hAnsi="Times New Roman" w:cs="Times New Roman" w:hint="default"/>
        <w:sz w:val="24"/>
        <w:lang w:val="sk-SK"/>
      </w:rPr>
    </w:lvl>
  </w:abstractNum>
  <w:abstractNum w:abstractNumId="32" w15:restartNumberingAfterBreak="0">
    <w:nsid w:val="00000021"/>
    <w:multiLevelType w:val="singleLevel"/>
    <w:tmpl w:val="00000021"/>
    <w:name w:val="WW8Num36"/>
    <w:lvl w:ilvl="0">
      <w:start w:val="1"/>
      <w:numFmt w:val="bullet"/>
      <w:lvlText w:val=""/>
      <w:lvlJc w:val="left"/>
      <w:pPr>
        <w:tabs>
          <w:tab w:val="num" w:pos="360"/>
        </w:tabs>
        <w:ind w:left="360" w:hanging="360"/>
      </w:pPr>
      <w:rPr>
        <w:rFonts w:ascii="Wingdings" w:hAnsi="Wingdings" w:cs="Wingdings" w:hint="default"/>
        <w:sz w:val="24"/>
      </w:rPr>
    </w:lvl>
  </w:abstractNum>
  <w:abstractNum w:abstractNumId="33" w15:restartNumberingAfterBreak="0">
    <w:nsid w:val="00000022"/>
    <w:multiLevelType w:val="singleLevel"/>
    <w:tmpl w:val="00000022"/>
    <w:name w:val="WW8Num37"/>
    <w:lvl w:ilvl="0">
      <w:start w:val="1"/>
      <w:numFmt w:val="bullet"/>
      <w:lvlText w:val=""/>
      <w:lvlJc w:val="left"/>
      <w:pPr>
        <w:tabs>
          <w:tab w:val="num" w:pos="360"/>
        </w:tabs>
        <w:ind w:left="360" w:hanging="360"/>
      </w:pPr>
      <w:rPr>
        <w:rFonts w:ascii="Wingdings" w:hAnsi="Wingdings" w:cs="Wingdings" w:hint="default"/>
        <w:sz w:val="24"/>
      </w:rPr>
    </w:lvl>
  </w:abstractNum>
  <w:abstractNum w:abstractNumId="34" w15:restartNumberingAfterBreak="0">
    <w:nsid w:val="00000023"/>
    <w:multiLevelType w:val="singleLevel"/>
    <w:tmpl w:val="00000023"/>
    <w:name w:val="WW8Num38"/>
    <w:lvl w:ilvl="0">
      <w:numFmt w:val="bullet"/>
      <w:lvlText w:val="-"/>
      <w:lvlJc w:val="left"/>
      <w:pPr>
        <w:tabs>
          <w:tab w:val="num" w:pos="870"/>
        </w:tabs>
        <w:ind w:left="870" w:hanging="360"/>
      </w:pPr>
      <w:rPr>
        <w:rFonts w:ascii="Times New Roman" w:hAnsi="Times New Roman" w:cs="Times New Roman" w:hint="default"/>
        <w:sz w:val="24"/>
      </w:rPr>
    </w:lvl>
  </w:abstractNum>
  <w:abstractNum w:abstractNumId="35" w15:restartNumberingAfterBreak="0">
    <w:nsid w:val="00000024"/>
    <w:multiLevelType w:val="singleLevel"/>
    <w:tmpl w:val="00000024"/>
    <w:name w:val="WW8Num39"/>
    <w:lvl w:ilvl="0">
      <w:start w:val="1"/>
      <w:numFmt w:val="bullet"/>
      <w:lvlText w:val=""/>
      <w:lvlJc w:val="left"/>
      <w:pPr>
        <w:tabs>
          <w:tab w:val="num" w:pos="360"/>
        </w:tabs>
        <w:ind w:left="360" w:hanging="360"/>
      </w:pPr>
      <w:rPr>
        <w:rFonts w:ascii="Wingdings" w:hAnsi="Wingdings" w:cs="Wingdings" w:hint="default"/>
        <w:sz w:val="24"/>
      </w:rPr>
    </w:lvl>
  </w:abstractNum>
  <w:abstractNum w:abstractNumId="36" w15:restartNumberingAfterBreak="0">
    <w:nsid w:val="00000025"/>
    <w:multiLevelType w:val="singleLevel"/>
    <w:tmpl w:val="00000025"/>
    <w:name w:val="WW8Num40"/>
    <w:lvl w:ilvl="0">
      <w:start w:val="1"/>
      <w:numFmt w:val="bullet"/>
      <w:lvlText w:val=""/>
      <w:lvlJc w:val="left"/>
      <w:pPr>
        <w:tabs>
          <w:tab w:val="num" w:pos="708"/>
        </w:tabs>
        <w:ind w:left="1960" w:hanging="360"/>
      </w:pPr>
      <w:rPr>
        <w:rFonts w:ascii="Symbol" w:hAnsi="Symbol" w:cs="Symbol" w:hint="default"/>
        <w:sz w:val="24"/>
        <w:lang w:val="sk-SK"/>
      </w:rPr>
    </w:lvl>
  </w:abstractNum>
  <w:abstractNum w:abstractNumId="37" w15:restartNumberingAfterBreak="0">
    <w:nsid w:val="00000026"/>
    <w:multiLevelType w:val="singleLevel"/>
    <w:tmpl w:val="00000026"/>
    <w:name w:val="WW8Num41"/>
    <w:lvl w:ilvl="0">
      <w:start w:val="1"/>
      <w:numFmt w:val="decimal"/>
      <w:lvlText w:val="%1."/>
      <w:lvlJc w:val="left"/>
      <w:pPr>
        <w:tabs>
          <w:tab w:val="num" w:pos="360"/>
        </w:tabs>
        <w:ind w:left="360" w:hanging="360"/>
      </w:pPr>
      <w:rPr>
        <w:rFonts w:hint="default"/>
      </w:rPr>
    </w:lvl>
  </w:abstractNum>
  <w:abstractNum w:abstractNumId="38" w15:restartNumberingAfterBreak="0">
    <w:nsid w:val="00000027"/>
    <w:multiLevelType w:val="singleLevel"/>
    <w:tmpl w:val="00000027"/>
    <w:name w:val="WW8Num42"/>
    <w:lvl w:ilvl="0">
      <w:start w:val="1"/>
      <w:numFmt w:val="bullet"/>
      <w:lvlText w:val=""/>
      <w:lvlJc w:val="left"/>
      <w:pPr>
        <w:tabs>
          <w:tab w:val="num" w:pos="0"/>
        </w:tabs>
        <w:ind w:left="720" w:hanging="360"/>
      </w:pPr>
      <w:rPr>
        <w:rFonts w:ascii="Symbol" w:hAnsi="Symbol" w:cs="Symbol" w:hint="default"/>
        <w:sz w:val="24"/>
        <w:lang w:val="sk-SK"/>
      </w:rPr>
    </w:lvl>
  </w:abstractNum>
  <w:abstractNum w:abstractNumId="39" w15:restartNumberingAfterBreak="0">
    <w:nsid w:val="00000028"/>
    <w:multiLevelType w:val="singleLevel"/>
    <w:tmpl w:val="00000028"/>
    <w:name w:val="WW8Num43"/>
    <w:lvl w:ilvl="0">
      <w:start w:val="1"/>
      <w:numFmt w:val="decimal"/>
      <w:lvlText w:val="%1."/>
      <w:lvlJc w:val="left"/>
      <w:pPr>
        <w:tabs>
          <w:tab w:val="num" w:pos="720"/>
        </w:tabs>
        <w:ind w:left="720" w:hanging="360"/>
      </w:pPr>
      <w:rPr>
        <w:rFonts w:ascii="Comic Sans MS" w:hAnsi="Comic Sans MS" w:cs="Comic Sans MS"/>
        <w:sz w:val="24"/>
      </w:rPr>
    </w:lvl>
  </w:abstractNum>
  <w:abstractNum w:abstractNumId="40" w15:restartNumberingAfterBreak="0">
    <w:nsid w:val="00000029"/>
    <w:multiLevelType w:val="singleLevel"/>
    <w:tmpl w:val="00000029"/>
    <w:name w:val="WW8Num44"/>
    <w:lvl w:ilvl="0">
      <w:start w:val="1"/>
      <w:numFmt w:val="bullet"/>
      <w:lvlText w:val=""/>
      <w:lvlJc w:val="left"/>
      <w:pPr>
        <w:tabs>
          <w:tab w:val="num" w:pos="360"/>
        </w:tabs>
        <w:ind w:left="360" w:hanging="360"/>
      </w:pPr>
      <w:rPr>
        <w:rFonts w:ascii="Wingdings" w:hAnsi="Wingdings" w:cs="Wingdings" w:hint="default"/>
        <w:sz w:val="24"/>
      </w:rPr>
    </w:lvl>
  </w:abstractNum>
  <w:abstractNum w:abstractNumId="41" w15:restartNumberingAfterBreak="0">
    <w:nsid w:val="0000002A"/>
    <w:multiLevelType w:val="singleLevel"/>
    <w:tmpl w:val="0000002A"/>
    <w:name w:val="WW8Num45"/>
    <w:lvl w:ilvl="0">
      <w:start w:val="1"/>
      <w:numFmt w:val="bullet"/>
      <w:lvlText w:val=""/>
      <w:lvlJc w:val="left"/>
      <w:pPr>
        <w:tabs>
          <w:tab w:val="num" w:pos="360"/>
        </w:tabs>
        <w:ind w:left="360" w:hanging="360"/>
      </w:pPr>
      <w:rPr>
        <w:rFonts w:ascii="Wingdings" w:hAnsi="Wingdings" w:cs="Wingdings" w:hint="default"/>
      </w:rPr>
    </w:lvl>
  </w:abstractNum>
  <w:abstractNum w:abstractNumId="42" w15:restartNumberingAfterBreak="0">
    <w:nsid w:val="0000002B"/>
    <w:multiLevelType w:val="singleLevel"/>
    <w:tmpl w:val="0000002B"/>
    <w:name w:val="WW8Num46"/>
    <w:lvl w:ilvl="0">
      <w:start w:val="1"/>
      <w:numFmt w:val="bullet"/>
      <w:lvlText w:val=""/>
      <w:lvlJc w:val="left"/>
      <w:pPr>
        <w:tabs>
          <w:tab w:val="num" w:pos="0"/>
        </w:tabs>
        <w:ind w:left="720" w:hanging="360"/>
      </w:pPr>
      <w:rPr>
        <w:rFonts w:ascii="Symbol" w:hAnsi="Symbol" w:cs="Symbol" w:hint="default"/>
        <w:sz w:val="24"/>
        <w:lang w:val="sk-SK"/>
      </w:rPr>
    </w:lvl>
  </w:abstractNum>
  <w:abstractNum w:abstractNumId="43" w15:restartNumberingAfterBreak="0">
    <w:nsid w:val="0000002C"/>
    <w:multiLevelType w:val="singleLevel"/>
    <w:tmpl w:val="0000002C"/>
    <w:name w:val="WW8Num47"/>
    <w:lvl w:ilvl="0">
      <w:start w:val="1"/>
      <w:numFmt w:val="bullet"/>
      <w:lvlText w:val=""/>
      <w:lvlJc w:val="left"/>
      <w:pPr>
        <w:tabs>
          <w:tab w:val="num" w:pos="360"/>
        </w:tabs>
        <w:ind w:left="360" w:hanging="360"/>
      </w:pPr>
      <w:rPr>
        <w:rFonts w:ascii="Wingdings" w:hAnsi="Wingdings" w:cs="Wingdings" w:hint="default"/>
        <w:sz w:val="24"/>
      </w:rPr>
    </w:lvl>
  </w:abstractNum>
  <w:abstractNum w:abstractNumId="44" w15:restartNumberingAfterBreak="0">
    <w:nsid w:val="0000002D"/>
    <w:multiLevelType w:val="singleLevel"/>
    <w:tmpl w:val="0000002D"/>
    <w:name w:val="WW8Num48"/>
    <w:lvl w:ilvl="0">
      <w:start w:val="1"/>
      <w:numFmt w:val="bullet"/>
      <w:lvlText w:val=""/>
      <w:lvlJc w:val="left"/>
      <w:pPr>
        <w:tabs>
          <w:tab w:val="num" w:pos="360"/>
        </w:tabs>
        <w:ind w:left="360" w:hanging="360"/>
      </w:pPr>
      <w:rPr>
        <w:rFonts w:ascii="Wingdings" w:hAnsi="Wingdings" w:cs="Wingdings" w:hint="default"/>
        <w:sz w:val="24"/>
      </w:rPr>
    </w:lvl>
  </w:abstractNum>
  <w:abstractNum w:abstractNumId="45" w15:restartNumberingAfterBreak="0">
    <w:nsid w:val="0000002E"/>
    <w:multiLevelType w:val="singleLevel"/>
    <w:tmpl w:val="0000002E"/>
    <w:name w:val="WW8Num49"/>
    <w:lvl w:ilvl="0">
      <w:start w:val="1"/>
      <w:numFmt w:val="bullet"/>
      <w:lvlText w:val=""/>
      <w:lvlJc w:val="left"/>
      <w:pPr>
        <w:tabs>
          <w:tab w:val="num" w:pos="0"/>
        </w:tabs>
        <w:ind w:left="800" w:hanging="360"/>
      </w:pPr>
      <w:rPr>
        <w:rFonts w:ascii="Wingdings" w:hAnsi="Wingdings" w:cs="Wingdings" w:hint="default"/>
        <w:sz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lny"/>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C21"/>
    <w:rsid w:val="002629C3"/>
    <w:rsid w:val="00D85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28C79A5"/>
  <w15:chartTrackingRefBased/>
  <w15:docId w15:val="{2DD458DF-3E21-4AB1-886D-4BC797E8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pPr>
      <w:suppressAutoHyphens/>
    </w:pPr>
    <w:rPr>
      <w:lang w:val="cs-CZ" w:eastAsia="zh-CN"/>
    </w:rPr>
  </w:style>
  <w:style w:type="paragraph" w:styleId="Nadpis1">
    <w:name w:val="heading 1"/>
    <w:basedOn w:val="Normlny"/>
    <w:next w:val="Normlny"/>
    <w:qFormat/>
    <w:pPr>
      <w:keepNext/>
      <w:numPr>
        <w:numId w:val="1"/>
      </w:numPr>
      <w:spacing w:line="480" w:lineRule="auto"/>
      <w:outlineLvl w:val="0"/>
    </w:pPr>
    <w:rPr>
      <w:rFonts w:ascii="Comic Sans MS" w:hAnsi="Comic Sans MS" w:cs="Comic Sans MS"/>
      <w:sz w:val="32"/>
      <w:lang w:val="sk-SK"/>
    </w:rPr>
  </w:style>
  <w:style w:type="paragraph" w:styleId="Nadpis2">
    <w:name w:val="heading 2"/>
    <w:basedOn w:val="Normlny"/>
    <w:next w:val="Normlny"/>
    <w:qFormat/>
    <w:pPr>
      <w:keepNext/>
      <w:numPr>
        <w:ilvl w:val="1"/>
        <w:numId w:val="1"/>
      </w:numPr>
      <w:spacing w:line="480" w:lineRule="auto"/>
      <w:outlineLvl w:val="1"/>
    </w:pPr>
    <w:rPr>
      <w:rFonts w:ascii="Comic Sans MS" w:hAnsi="Comic Sans MS" w:cs="Comic Sans MS"/>
      <w:sz w:val="28"/>
      <w:lang w:val="sk-SK"/>
    </w:rPr>
  </w:style>
  <w:style w:type="paragraph" w:styleId="Nadpis3">
    <w:name w:val="heading 3"/>
    <w:basedOn w:val="Normlny"/>
    <w:next w:val="Normlny"/>
    <w:qFormat/>
    <w:pPr>
      <w:keepNext/>
      <w:numPr>
        <w:ilvl w:val="2"/>
        <w:numId w:val="1"/>
      </w:numPr>
      <w:spacing w:line="360" w:lineRule="auto"/>
      <w:outlineLvl w:val="2"/>
    </w:pPr>
    <w:rPr>
      <w:rFonts w:ascii="Comic Sans MS" w:hAnsi="Comic Sans MS" w:cs="Comic Sans MS"/>
      <w:b/>
      <w:sz w:val="28"/>
      <w:lang w:val="sk-SK"/>
    </w:rPr>
  </w:style>
  <w:style w:type="paragraph" w:styleId="Nadpis4">
    <w:name w:val="heading 4"/>
    <w:basedOn w:val="Normlny"/>
    <w:next w:val="Normlny"/>
    <w:qFormat/>
    <w:pPr>
      <w:keepNext/>
      <w:numPr>
        <w:ilvl w:val="3"/>
        <w:numId w:val="1"/>
      </w:numPr>
      <w:spacing w:line="360" w:lineRule="auto"/>
      <w:ind w:left="510"/>
      <w:outlineLvl w:val="3"/>
    </w:pPr>
    <w:rPr>
      <w:rFonts w:ascii="Comic Sans MS" w:hAnsi="Comic Sans MS" w:cs="Comic Sans MS"/>
      <w:b/>
      <w:sz w:val="28"/>
      <w:lang w:val="sk-SK"/>
    </w:rPr>
  </w:style>
  <w:style w:type="paragraph" w:styleId="Nadpis5">
    <w:name w:val="heading 5"/>
    <w:basedOn w:val="Normlny"/>
    <w:next w:val="Normlny"/>
    <w:qFormat/>
    <w:pPr>
      <w:keepNext/>
      <w:numPr>
        <w:ilvl w:val="4"/>
        <w:numId w:val="1"/>
      </w:numPr>
      <w:outlineLvl w:val="4"/>
    </w:pPr>
    <w:rPr>
      <w:rFonts w:ascii="Comic Sans MS" w:hAnsi="Comic Sans MS" w:cs="Comic Sans MS"/>
      <w:b/>
      <w:sz w:val="32"/>
    </w:rPr>
  </w:style>
  <w:style w:type="paragraph" w:styleId="Nadpis6">
    <w:name w:val="heading 6"/>
    <w:basedOn w:val="Normlny"/>
    <w:next w:val="Normlny"/>
    <w:qFormat/>
    <w:pPr>
      <w:keepNext/>
      <w:numPr>
        <w:ilvl w:val="5"/>
        <w:numId w:val="1"/>
      </w:numPr>
      <w:spacing w:line="360" w:lineRule="auto"/>
      <w:jc w:val="center"/>
      <w:outlineLvl w:val="5"/>
    </w:pPr>
    <w:rPr>
      <w:rFonts w:ascii="Comic Sans MS" w:hAnsi="Comic Sans MS" w:cs="Comic Sans MS"/>
      <w:sz w:val="32"/>
      <w:lang w:val="sk-SK"/>
    </w:rPr>
  </w:style>
  <w:style w:type="paragraph" w:styleId="Nadpis7">
    <w:name w:val="heading 7"/>
    <w:basedOn w:val="Normlny"/>
    <w:next w:val="Normlny"/>
    <w:qFormat/>
    <w:pPr>
      <w:keepNext/>
      <w:numPr>
        <w:ilvl w:val="6"/>
        <w:numId w:val="1"/>
      </w:numPr>
      <w:spacing w:line="360" w:lineRule="auto"/>
      <w:jc w:val="center"/>
      <w:outlineLvl w:val="6"/>
    </w:pPr>
    <w:rPr>
      <w:rFonts w:ascii="Comic Sans MS" w:hAnsi="Comic Sans MS" w:cs="Comic Sans MS"/>
      <w:b/>
      <w:sz w:val="28"/>
      <w:lang w:val="sk-SK"/>
    </w:rPr>
  </w:style>
  <w:style w:type="paragraph" w:styleId="Nadpis8">
    <w:name w:val="heading 8"/>
    <w:basedOn w:val="Normlny"/>
    <w:next w:val="Normlny"/>
    <w:qFormat/>
    <w:pPr>
      <w:keepNext/>
      <w:numPr>
        <w:ilvl w:val="7"/>
        <w:numId w:val="1"/>
      </w:numPr>
      <w:spacing w:line="360" w:lineRule="auto"/>
      <w:outlineLvl w:val="7"/>
    </w:pPr>
    <w:rPr>
      <w:rFonts w:ascii="Comic Sans MS" w:hAnsi="Comic Sans MS" w:cs="Comic Sans MS"/>
      <w:b/>
      <w:sz w:val="24"/>
      <w:lang w:val="sk-SK"/>
    </w:rPr>
  </w:style>
  <w:style w:type="paragraph" w:styleId="Nadpis9">
    <w:name w:val="heading 9"/>
    <w:basedOn w:val="Normlny"/>
    <w:next w:val="Normlny"/>
    <w:qFormat/>
    <w:pPr>
      <w:keepNext/>
      <w:numPr>
        <w:ilvl w:val="8"/>
        <w:numId w:val="1"/>
      </w:numPr>
      <w:jc w:val="both"/>
      <w:outlineLvl w:val="8"/>
    </w:pPr>
    <w:rPr>
      <w:rFonts w:ascii="Comic Sans MS" w:hAnsi="Comic Sans MS" w:cs="Comic Sans MS"/>
      <w:sz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WW8Num1z0">
    <w:name w:val="WW8Num1z0"/>
    <w:rPr>
      <w:rFonts w:ascii="Symbol" w:hAnsi="Symbol" w:cs="Symbol" w:hint="default"/>
      <w:sz w:val="24"/>
      <w:lang w:val="sk-SK"/>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rPr>
      <w:rFonts w:hint="default"/>
      <w:b w:val="0"/>
      <w:color w:val="auto"/>
      <w:sz w:val="32"/>
      <w:lang w:val="sk-SK"/>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Wingdings" w:hAnsi="Wingdings" w:cs="Wingdings" w:hint="default"/>
      <w:sz w:val="24"/>
    </w:rPr>
  </w:style>
  <w:style w:type="character" w:customStyle="1" w:styleId="WW8Num4z0">
    <w:name w:val="WW8Num4z0"/>
    <w:rPr>
      <w:rFonts w:ascii="Wingdings" w:hAnsi="Wingdings" w:cs="Wingdings" w:hint="default"/>
    </w:rPr>
  </w:style>
  <w:style w:type="character" w:customStyle="1" w:styleId="WW8Num5z0">
    <w:name w:val="WW8Num5z0"/>
    <w:rPr>
      <w:rFonts w:ascii="Wingdings" w:hAnsi="Wingdings" w:cs="Wingdings" w:hint="default"/>
      <w:sz w:val="24"/>
    </w:rPr>
  </w:style>
  <w:style w:type="character" w:customStyle="1" w:styleId="WW8Num6z0">
    <w:name w:val="WW8Num6z0"/>
    <w:rPr>
      <w:rFonts w:ascii="Wingdings" w:hAnsi="Wingdings" w:cs="Wingdings" w:hint="default"/>
    </w:rPr>
  </w:style>
  <w:style w:type="character" w:customStyle="1" w:styleId="WW8Num7z0">
    <w:name w:val="WW8Num7z0"/>
    <w:rPr>
      <w:rFonts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hAnsi="Times New Roman" w:cs="Times New Roman" w:hint="default"/>
      <w:sz w:val="24"/>
      <w:szCs w:val="28"/>
      <w:lang w:val="sk-SK"/>
    </w:rPr>
  </w:style>
  <w:style w:type="character" w:customStyle="1" w:styleId="WW8Num9z0">
    <w:name w:val="WW8Num9z0"/>
    <w:rPr>
      <w:rFonts w:hint="default"/>
      <w:b w:val="0"/>
      <w:color w:val="1E7317"/>
      <w:sz w:val="32"/>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Wingdings" w:hAnsi="Wingdings" w:cs="Wingdings" w:hint="default"/>
      <w:sz w:val="24"/>
    </w:rPr>
  </w:style>
  <w:style w:type="character" w:customStyle="1" w:styleId="WW8Num11z0">
    <w:name w:val="WW8Num11z0"/>
    <w:rPr>
      <w:rFonts w:hint="default"/>
    </w:rPr>
  </w:style>
  <w:style w:type="character" w:customStyle="1" w:styleId="WW8Num12z0">
    <w:name w:val="WW8Num12z0"/>
    <w:rPr>
      <w:rFonts w:ascii="Times New Roman" w:hAnsi="Times New Roman" w:cs="Times New Roman" w:hint="default"/>
      <w:sz w:val="24"/>
      <w:lang w:val="sk-SK"/>
    </w:rPr>
  </w:style>
  <w:style w:type="character" w:customStyle="1" w:styleId="WW8Num13z0">
    <w:name w:val="WW8Num13z0"/>
    <w:rPr>
      <w:rFonts w:ascii="Symbol" w:hAnsi="Symbol" w:cs="Symbol" w:hint="default"/>
      <w:sz w:val="24"/>
      <w:lang w:val="sk-SK"/>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Wingdings" w:hAnsi="Wingdings" w:cs="Wingdings" w:hint="default"/>
    </w:rPr>
  </w:style>
  <w:style w:type="character" w:customStyle="1" w:styleId="WW8Num15z0">
    <w:name w:val="WW8Num15z0"/>
    <w:rPr>
      <w:rFonts w:ascii="Wingdings" w:hAnsi="Wingdings" w:cs="Wingdings" w:hint="default"/>
    </w:rPr>
  </w:style>
  <w:style w:type="character" w:customStyle="1" w:styleId="WW8Num16z0">
    <w:name w:val="WW8Num16z0"/>
  </w:style>
  <w:style w:type="character" w:customStyle="1" w:styleId="WW8Num17z0">
    <w:name w:val="WW8Num17z0"/>
    <w:rPr>
      <w:rFonts w:hint="default"/>
    </w:rPr>
  </w:style>
  <w:style w:type="character" w:customStyle="1" w:styleId="WW8Num18z0">
    <w:name w:val="WW8Num18z0"/>
    <w:rPr>
      <w:rFonts w:hint="default"/>
    </w:rPr>
  </w:style>
  <w:style w:type="character" w:customStyle="1" w:styleId="WW8Num19z0">
    <w:name w:val="WW8Num19z0"/>
    <w:rPr>
      <w:rFonts w:ascii="Wingdings" w:hAnsi="Wingdings" w:cs="Wingdings" w:hint="default"/>
    </w:rPr>
  </w:style>
  <w:style w:type="character" w:customStyle="1" w:styleId="WW8Num20z0">
    <w:name w:val="WW8Num20z0"/>
    <w:rPr>
      <w:rFonts w:ascii="Wingdings" w:hAnsi="Wingdings" w:cs="Wingdings" w:hint="default"/>
      <w:sz w:val="24"/>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ascii="Wingdings" w:hAnsi="Wingdings" w:cs="Wingdings" w:hint="default"/>
    </w:rPr>
  </w:style>
  <w:style w:type="character" w:customStyle="1" w:styleId="WW8Num23z0">
    <w:name w:val="WW8Num23z0"/>
    <w:rPr>
      <w:rFonts w:ascii="Wingdings" w:hAnsi="Wingdings" w:cs="Wingdings" w:hint="default"/>
    </w:rPr>
  </w:style>
  <w:style w:type="character" w:customStyle="1" w:styleId="WW8Num24z0">
    <w:name w:val="WW8Num24z0"/>
    <w:rPr>
      <w:rFonts w:ascii="Wingdings" w:hAnsi="Wingdings" w:cs="Wingdings" w:hint="default"/>
      <w:sz w:val="24"/>
    </w:rPr>
  </w:style>
  <w:style w:type="character" w:customStyle="1" w:styleId="WW8Num25z0">
    <w:name w:val="WW8Num25z0"/>
    <w:rPr>
      <w:rFonts w:ascii="Wingdings" w:hAnsi="Wingdings" w:cs="Wingdings" w:hint="default"/>
      <w:sz w:val="24"/>
    </w:rPr>
  </w:style>
  <w:style w:type="character" w:customStyle="1" w:styleId="WW8Num26z0">
    <w:name w:val="WW8Num26z0"/>
    <w:rPr>
      <w:rFonts w:ascii="Times New Roman" w:hAnsi="Times New Roman" w:cs="Times New Roman" w:hint="default"/>
      <w:sz w:val="24"/>
      <w:lang w:val="sk-SK"/>
    </w:rPr>
  </w:style>
  <w:style w:type="character" w:customStyle="1" w:styleId="WW8Num27z0">
    <w:name w:val="WW8Num27z0"/>
    <w:rPr>
      <w:rFonts w:ascii="Comic Sans MS" w:hAnsi="Comic Sans MS" w:cs="Comic Sans MS" w:hint="default"/>
      <w:b w:val="0"/>
      <w:sz w:val="24"/>
      <w:lang w:val="sk-SK"/>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Wingdings" w:hAnsi="Wingdings" w:cs="Wingdings" w:hint="default"/>
    </w:rPr>
  </w:style>
  <w:style w:type="character" w:customStyle="1" w:styleId="WW8Num29z0">
    <w:name w:val="WW8Num29z0"/>
    <w:rPr>
      <w:rFonts w:ascii="Wingdings" w:hAnsi="Wingdings" w:cs="Wingdings" w:hint="default"/>
    </w:rPr>
  </w:style>
  <w:style w:type="character" w:customStyle="1" w:styleId="WW8Num30z0">
    <w:name w:val="WW8Num30z0"/>
    <w:rPr>
      <w:rFonts w:hint="default"/>
    </w:rPr>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hint="default"/>
      <w:sz w:val="24"/>
    </w:rPr>
  </w:style>
  <w:style w:type="character" w:customStyle="1" w:styleId="WW8Num32z0">
    <w:name w:val="WW8Num32z0"/>
    <w:rPr>
      <w:rFonts w:hint="default"/>
      <w:sz w:val="32"/>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ascii="Wingdings" w:hAnsi="Wingdings" w:cs="Wingdings" w:hint="default"/>
    </w:rPr>
  </w:style>
  <w:style w:type="character" w:customStyle="1" w:styleId="WW8Num34z0">
    <w:name w:val="WW8Num34z0"/>
    <w:rPr>
      <w:rFonts w:hint="default"/>
      <w:sz w:val="28"/>
      <w:lang w:val="sk-SK"/>
    </w:rPr>
  </w:style>
  <w:style w:type="character" w:customStyle="1" w:styleId="WW8Num35z0">
    <w:name w:val="WW8Num35z0"/>
    <w:rPr>
      <w:rFonts w:ascii="Times New Roman" w:hAnsi="Times New Roman" w:cs="Times New Roman" w:hint="default"/>
      <w:sz w:val="24"/>
      <w:lang w:val="sk-SK"/>
    </w:rPr>
  </w:style>
  <w:style w:type="character" w:customStyle="1" w:styleId="WW8Num36z0">
    <w:name w:val="WW8Num36z0"/>
    <w:rPr>
      <w:rFonts w:ascii="Wingdings" w:hAnsi="Wingdings" w:cs="Wingdings" w:hint="default"/>
      <w:sz w:val="24"/>
    </w:rPr>
  </w:style>
  <w:style w:type="character" w:customStyle="1" w:styleId="WW8Num37z0">
    <w:name w:val="WW8Num37z0"/>
    <w:rPr>
      <w:rFonts w:ascii="Wingdings" w:hAnsi="Wingdings" w:cs="Wingdings" w:hint="default"/>
      <w:sz w:val="24"/>
    </w:rPr>
  </w:style>
  <w:style w:type="character" w:customStyle="1" w:styleId="WW8Num38z0">
    <w:name w:val="WW8Num38z0"/>
    <w:rPr>
      <w:rFonts w:ascii="Times New Roman" w:hAnsi="Times New Roman" w:cs="Times New Roman" w:hint="default"/>
      <w:sz w:val="24"/>
    </w:rPr>
  </w:style>
  <w:style w:type="character" w:customStyle="1" w:styleId="WW8Num39z0">
    <w:name w:val="WW8Num39z0"/>
    <w:rPr>
      <w:rFonts w:ascii="Wingdings" w:hAnsi="Wingdings" w:cs="Wingdings" w:hint="default"/>
      <w:sz w:val="24"/>
    </w:rPr>
  </w:style>
  <w:style w:type="character" w:customStyle="1" w:styleId="WW8Num40z0">
    <w:name w:val="WW8Num40z0"/>
    <w:rPr>
      <w:rFonts w:ascii="Symbol" w:hAnsi="Symbol" w:cs="Symbol" w:hint="default"/>
      <w:sz w:val="24"/>
      <w:lang w:val="sk-SK"/>
    </w:rPr>
  </w:style>
  <w:style w:type="character" w:customStyle="1" w:styleId="WW8Num40z1">
    <w:name w:val="WW8Num40z1"/>
    <w:rPr>
      <w:rFonts w:ascii="Courier New" w:hAnsi="Courier New" w:cs="Courier New" w:hint="default"/>
    </w:rPr>
  </w:style>
  <w:style w:type="character" w:customStyle="1" w:styleId="WW8Num40z2">
    <w:name w:val="WW8Num40z2"/>
    <w:rPr>
      <w:rFonts w:ascii="Wingdings" w:hAnsi="Wingdings" w:cs="Wingdings" w:hint="default"/>
    </w:rPr>
  </w:style>
  <w:style w:type="character" w:customStyle="1" w:styleId="WW8Num41z0">
    <w:name w:val="WW8Num41z0"/>
    <w:rPr>
      <w:rFonts w:hint="default"/>
    </w:rPr>
  </w:style>
  <w:style w:type="character" w:customStyle="1" w:styleId="WW8Num42z0">
    <w:name w:val="WW8Num42z0"/>
    <w:rPr>
      <w:rFonts w:ascii="Symbol" w:hAnsi="Symbol" w:cs="Symbol" w:hint="default"/>
      <w:sz w:val="24"/>
      <w:lang w:val="sk-SK"/>
    </w:rPr>
  </w:style>
  <w:style w:type="character" w:customStyle="1" w:styleId="WW8Num42z1">
    <w:name w:val="WW8Num42z1"/>
    <w:rPr>
      <w:rFonts w:ascii="Courier New" w:hAnsi="Courier New" w:cs="Courier New" w:hint="default"/>
    </w:rPr>
  </w:style>
  <w:style w:type="character" w:customStyle="1" w:styleId="WW8Num42z2">
    <w:name w:val="WW8Num42z2"/>
    <w:rPr>
      <w:rFonts w:ascii="Wingdings" w:hAnsi="Wingdings" w:cs="Wingdings" w:hint="default"/>
    </w:rPr>
  </w:style>
  <w:style w:type="character" w:customStyle="1" w:styleId="WW8Num43z0">
    <w:name w:val="WW8Num43z0"/>
    <w:rPr>
      <w:rFonts w:ascii="Comic Sans MS" w:hAnsi="Comic Sans MS" w:cs="Comic Sans MS"/>
      <w:sz w:val="24"/>
    </w:rPr>
  </w:style>
  <w:style w:type="character" w:customStyle="1" w:styleId="WW8Num43z1">
    <w:name w:val="WW8Num43z1"/>
  </w:style>
  <w:style w:type="character" w:customStyle="1" w:styleId="WW8Num43z2">
    <w:name w:val="WW8Num43z2"/>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rPr>
      <w:rFonts w:ascii="Wingdings" w:hAnsi="Wingdings" w:cs="Wingdings" w:hint="default"/>
      <w:sz w:val="24"/>
    </w:rPr>
  </w:style>
  <w:style w:type="character" w:customStyle="1" w:styleId="WW8Num45z0">
    <w:name w:val="WW8Num45z0"/>
    <w:rPr>
      <w:rFonts w:ascii="Wingdings" w:hAnsi="Wingdings" w:cs="Wingdings" w:hint="default"/>
    </w:rPr>
  </w:style>
  <w:style w:type="character" w:customStyle="1" w:styleId="WW8Num46z0">
    <w:name w:val="WW8Num46z0"/>
    <w:rPr>
      <w:rFonts w:ascii="Symbol" w:hAnsi="Symbol" w:cs="Symbol" w:hint="default"/>
      <w:sz w:val="24"/>
      <w:lang w:val="sk-SK"/>
    </w:rPr>
  </w:style>
  <w:style w:type="character" w:customStyle="1" w:styleId="WW8Num46z1">
    <w:name w:val="WW8Num46z1"/>
    <w:rPr>
      <w:rFonts w:ascii="Courier New" w:hAnsi="Courier New" w:cs="Courier New" w:hint="default"/>
    </w:rPr>
  </w:style>
  <w:style w:type="character" w:customStyle="1" w:styleId="WW8Num46z2">
    <w:name w:val="WW8Num46z2"/>
    <w:rPr>
      <w:rFonts w:ascii="Wingdings" w:hAnsi="Wingdings" w:cs="Wingdings" w:hint="default"/>
    </w:rPr>
  </w:style>
  <w:style w:type="character" w:customStyle="1" w:styleId="WW8Num47z0">
    <w:name w:val="WW8Num47z0"/>
    <w:rPr>
      <w:rFonts w:ascii="Wingdings" w:hAnsi="Wingdings" w:cs="Wingdings" w:hint="default"/>
      <w:sz w:val="24"/>
    </w:rPr>
  </w:style>
  <w:style w:type="character" w:customStyle="1" w:styleId="WW8Num48z0">
    <w:name w:val="WW8Num48z0"/>
    <w:rPr>
      <w:rFonts w:ascii="Wingdings" w:hAnsi="Wingdings" w:cs="Wingdings" w:hint="default"/>
      <w:sz w:val="24"/>
    </w:rPr>
  </w:style>
  <w:style w:type="character" w:customStyle="1" w:styleId="WW8Num49z0">
    <w:name w:val="WW8Num49z0"/>
    <w:rPr>
      <w:rFonts w:ascii="Wingdings" w:hAnsi="Wingdings" w:cs="Wingdings" w:hint="default"/>
      <w:sz w:val="24"/>
    </w:rPr>
  </w:style>
  <w:style w:type="character" w:customStyle="1" w:styleId="WW8Num49z1">
    <w:name w:val="WW8Num49z1"/>
    <w:rPr>
      <w:rFonts w:ascii="Courier New" w:hAnsi="Courier New" w:cs="Courier New" w:hint="default"/>
    </w:rPr>
  </w:style>
  <w:style w:type="character" w:customStyle="1" w:styleId="WW8Num49z3">
    <w:name w:val="WW8Num49z3"/>
    <w:rPr>
      <w:rFonts w:ascii="Symbol" w:hAnsi="Symbol" w:cs="Symbol" w:hint="default"/>
    </w:rPr>
  </w:style>
  <w:style w:type="character" w:customStyle="1" w:styleId="Predvolenpsmoodseku1">
    <w:name w:val="Predvolené písmo odseku1"/>
  </w:style>
  <w:style w:type="character" w:styleId="slostrany">
    <w:name w:val="page number"/>
    <w:basedOn w:val="Predvolenpsmoodseku1"/>
  </w:style>
  <w:style w:type="character" w:customStyle="1" w:styleId="HlavikaChar">
    <w:name w:val="Hlavička Char"/>
    <w:basedOn w:val="Predvolenpsmoodseku1"/>
    <w:rPr>
      <w:lang w:val="cs-CZ"/>
    </w:rPr>
  </w:style>
  <w:style w:type="paragraph" w:customStyle="1" w:styleId="Nadpis">
    <w:name w:val="Nadpis"/>
    <w:basedOn w:val="Normlny"/>
    <w:next w:val="Zkladntext"/>
    <w:pPr>
      <w:keepNext/>
      <w:spacing w:before="240" w:after="120"/>
    </w:pPr>
    <w:rPr>
      <w:rFonts w:ascii="Liberation Sans" w:eastAsia="Microsoft YaHei" w:hAnsi="Liberation Sans" w:cs="Arial"/>
      <w:sz w:val="28"/>
      <w:szCs w:val="28"/>
    </w:rPr>
  </w:style>
  <w:style w:type="paragraph" w:styleId="Zkladntext">
    <w:name w:val="Body Text"/>
    <w:basedOn w:val="Normlny"/>
    <w:pPr>
      <w:spacing w:line="480" w:lineRule="auto"/>
    </w:pPr>
    <w:rPr>
      <w:rFonts w:ascii="Comic Sans MS" w:hAnsi="Comic Sans MS" w:cs="Comic Sans MS"/>
      <w:sz w:val="28"/>
      <w:lang w:val="sk-SK"/>
    </w:rPr>
  </w:style>
  <w:style w:type="paragraph" w:styleId="Zoznam">
    <w:name w:val="List"/>
    <w:basedOn w:val="Zkladntext"/>
    <w:rPr>
      <w:rFonts w:cs="Arial"/>
    </w:rPr>
  </w:style>
  <w:style w:type="paragraph" w:styleId="Popis">
    <w:name w:val="caption"/>
    <w:basedOn w:val="Normlny"/>
    <w:qFormat/>
    <w:pPr>
      <w:suppressLineNumbers/>
      <w:spacing w:before="120" w:after="120"/>
    </w:pPr>
    <w:rPr>
      <w:rFonts w:cs="Arial"/>
      <w:i/>
      <w:iCs/>
      <w:sz w:val="24"/>
      <w:szCs w:val="24"/>
    </w:rPr>
  </w:style>
  <w:style w:type="paragraph" w:customStyle="1" w:styleId="Index">
    <w:name w:val="Index"/>
    <w:basedOn w:val="Normlny"/>
    <w:pPr>
      <w:suppressLineNumbers/>
    </w:pPr>
    <w:rPr>
      <w:rFonts w:cs="Arial"/>
    </w:rPr>
  </w:style>
  <w:style w:type="paragraph" w:customStyle="1" w:styleId="Zkladntext21">
    <w:name w:val="Základný text 21"/>
    <w:basedOn w:val="Normlny"/>
    <w:pPr>
      <w:spacing w:line="360" w:lineRule="auto"/>
      <w:jc w:val="both"/>
    </w:pPr>
    <w:rPr>
      <w:rFonts w:ascii="Comic Sans MS" w:hAnsi="Comic Sans MS" w:cs="Comic Sans MS"/>
      <w:sz w:val="32"/>
    </w:rPr>
  </w:style>
  <w:style w:type="paragraph" w:customStyle="1" w:styleId="Zkladntext31">
    <w:name w:val="Základný text 31"/>
    <w:basedOn w:val="Normlny"/>
    <w:pPr>
      <w:spacing w:line="360" w:lineRule="auto"/>
      <w:jc w:val="both"/>
    </w:pPr>
    <w:rPr>
      <w:rFonts w:ascii="Comic Sans MS" w:hAnsi="Comic Sans MS" w:cs="Comic Sans MS"/>
      <w:sz w:val="28"/>
    </w:rPr>
  </w:style>
  <w:style w:type="paragraph" w:styleId="Zarkazkladnhotextu">
    <w:name w:val="Body Text Indent"/>
    <w:basedOn w:val="Normlny"/>
    <w:pPr>
      <w:spacing w:line="360" w:lineRule="auto"/>
      <w:ind w:left="510"/>
      <w:jc w:val="both"/>
    </w:pPr>
    <w:rPr>
      <w:rFonts w:ascii="Comic Sans MS" w:hAnsi="Comic Sans MS" w:cs="Comic Sans MS"/>
      <w:sz w:val="28"/>
    </w:rPr>
  </w:style>
  <w:style w:type="paragraph" w:styleId="Pta">
    <w:name w:val="footer"/>
    <w:basedOn w:val="Normlny"/>
    <w:pPr>
      <w:tabs>
        <w:tab w:val="center" w:pos="4536"/>
        <w:tab w:val="right" w:pos="9072"/>
      </w:tabs>
    </w:pPr>
  </w:style>
  <w:style w:type="paragraph" w:styleId="Hlavika">
    <w:name w:val="header"/>
    <w:basedOn w:val="Normlny"/>
    <w:pPr>
      <w:tabs>
        <w:tab w:val="center" w:pos="4536"/>
        <w:tab w:val="right" w:pos="9072"/>
      </w:tabs>
    </w:pPr>
  </w:style>
  <w:style w:type="paragraph" w:customStyle="1" w:styleId="Obsahtabuky">
    <w:name w:val="Obsah tabuľky"/>
    <w:basedOn w:val="Normlny"/>
    <w:pPr>
      <w:suppressLineNumbers/>
    </w:pPr>
  </w:style>
  <w:style w:type="paragraph" w:customStyle="1" w:styleId="Nadpistabuky">
    <w:name w:val="Nadpis tabuľky"/>
    <w:basedOn w:val="Obsahtabuky"/>
    <w:pPr>
      <w:jc w:val="center"/>
    </w:pPr>
    <w:rPr>
      <w:b/>
      <w:bCs/>
    </w:rPr>
  </w:style>
  <w:style w:type="paragraph" w:customStyle="1" w:styleId="Obsahrmca">
    <w:name w:val="Obsah rámca"/>
    <w:basedOn w:val="Normlny"/>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oleObject" Target="embeddings/oleObject5.bin"/><Relationship Id="rId34" Type="http://schemas.openxmlformats.org/officeDocument/2006/relationships/fontTable" Target="fontTable.xml"/><Relationship Id="rId7" Type="http://schemas.openxmlformats.org/officeDocument/2006/relationships/image" Target="http://www.gymgl.sk/obr/logo.gif" TargetMode="Externa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2.jpe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9.wmf"/><Relationship Id="rId29"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6.bin"/><Relationship Id="rId28" Type="http://schemas.openxmlformats.org/officeDocument/2006/relationships/oleObject" Target="embeddings/oleObject7.bin"/><Relationship Id="rId10" Type="http://schemas.openxmlformats.org/officeDocument/2006/relationships/image" Target="media/image3.wmf"/><Relationship Id="rId19" Type="http://schemas.openxmlformats.org/officeDocument/2006/relationships/oleObject" Target="embeddings/oleObject4.bin"/><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2.bin"/><Relationship Id="rId22" Type="http://schemas.openxmlformats.org/officeDocument/2006/relationships/image" Target="media/image10.wmf"/><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83</Pages>
  <Words>13857</Words>
  <Characters>78986</Characters>
  <Application>Microsoft Office Word</Application>
  <DocSecurity>0</DocSecurity>
  <Lines>658</Lines>
  <Paragraphs>185</Paragraphs>
  <ScaleCrop>false</ScaleCrop>
  <Company/>
  <LinksUpToDate>false</LinksUpToDate>
  <CharactersWithSpaces>92658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dc:creator>
  <cp:keywords/>
  <cp:lastModifiedBy>Tomas Varga</cp:lastModifiedBy>
  <cp:revision>2</cp:revision>
  <cp:lastPrinted>1995-11-21T16:41:00Z</cp:lastPrinted>
  <dcterms:created xsi:type="dcterms:W3CDTF">2022-05-30T14:07:00Z</dcterms:created>
  <dcterms:modified xsi:type="dcterms:W3CDTF">2022-05-30T14:07:00Z</dcterms:modified>
</cp:coreProperties>
</file>